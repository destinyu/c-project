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5C" w:rsidRPr="00CF245C" w:rsidRDefault="004C0AF8" w:rsidP="004C0AF8">
      <w:pPr>
        <w:pStyle w:val="2"/>
      </w:pPr>
      <w:r>
        <w:rPr>
          <w:rFonts w:hint="eastAsia"/>
        </w:rPr>
        <w:t>34</w:t>
      </w:r>
      <w:r w:rsidR="00CF245C" w:rsidRPr="00CF245C">
        <w:rPr>
          <w:rFonts w:hint="eastAsia"/>
        </w:rPr>
        <w:t xml:space="preserve">. </w:t>
      </w:r>
      <w:r w:rsidR="00CF245C" w:rsidRPr="00CF245C">
        <w:rPr>
          <w:rFonts w:hint="eastAsia"/>
        </w:rPr>
        <w:t>教学计划编制问题</w:t>
      </w:r>
      <w:r w:rsidR="00CF245C" w:rsidRPr="00CF245C">
        <w:rPr>
          <w:rFonts w:hint="eastAsia"/>
        </w:rPr>
        <w:t xml:space="preserve"> </w:t>
      </w:r>
    </w:p>
    <w:p w:rsidR="00CF245C" w:rsidRPr="00CF245C" w:rsidRDefault="00CF245C" w:rsidP="00CF245C">
      <w:r w:rsidRPr="00CF245C">
        <w:rPr>
          <w:rFonts w:hint="eastAsia"/>
        </w:rPr>
        <w:t>设计要求：针对计算机系本科课程，根据课程之间的依赖关系（如离散数学应在数据结构之前开设）制定课程安排计划，并满足各学期课程数目大致相同。</w:t>
      </w:r>
    </w:p>
    <w:p w:rsidR="00CF245C" w:rsidRPr="00CF245C" w:rsidRDefault="004C0AF8" w:rsidP="00F34A79">
      <w:pPr>
        <w:pStyle w:val="2"/>
      </w:pPr>
      <w:r>
        <w:rPr>
          <w:rFonts w:hint="eastAsia"/>
        </w:rPr>
        <w:t>35</w:t>
      </w:r>
      <w:r w:rsidR="00CF245C" w:rsidRPr="00CF245C">
        <w:rPr>
          <w:rFonts w:hint="eastAsia"/>
        </w:rPr>
        <w:t xml:space="preserve">. </w:t>
      </w:r>
      <w:r w:rsidR="00CF245C" w:rsidRPr="00CF245C">
        <w:rPr>
          <w:rFonts w:hint="eastAsia"/>
        </w:rPr>
        <w:t>散列法的实验研究</w:t>
      </w:r>
    </w:p>
    <w:p w:rsidR="00CF245C" w:rsidRPr="00CF245C" w:rsidRDefault="00CF245C" w:rsidP="00CF245C">
      <w:r w:rsidRPr="00CF245C">
        <w:rPr>
          <w:rFonts w:hint="eastAsia"/>
        </w:rPr>
        <w:t>散列法中，散列函数构造方法多种多样，同时对于同一散列函数解决冲突的方法也可以不同。两者是影响查询算法性能的关键因素。对于几种典型的散列函数构造方法，做实验观察，不同的解决冲突方法对查询性能的影响。</w:t>
      </w:r>
    </w:p>
    <w:p w:rsidR="00CD15AA" w:rsidRPr="00B17247" w:rsidRDefault="00F34A79" w:rsidP="00B17247">
      <w:pPr>
        <w:pStyle w:val="2"/>
      </w:pPr>
      <w:r>
        <w:rPr>
          <w:rFonts w:hint="eastAsia"/>
        </w:rPr>
        <w:t>36</w:t>
      </w:r>
      <w:r w:rsidR="00CF245C" w:rsidRPr="00CF245C">
        <w:rPr>
          <w:rFonts w:hint="eastAsia"/>
        </w:rPr>
        <w:t xml:space="preserve">. </w:t>
      </w:r>
      <w:r w:rsidR="00CD15AA" w:rsidRPr="00B17247">
        <w:t>括号匹配的检验</w:t>
      </w:r>
    </w:p>
    <w:p w:rsidR="00CD15AA" w:rsidRPr="00B17247" w:rsidRDefault="00CD15AA" w:rsidP="00B17247">
      <w:r w:rsidRPr="00B17247">
        <w:t>[</w:t>
      </w:r>
      <w:r w:rsidRPr="00B17247">
        <w:t>问题描述</w:t>
      </w:r>
      <w:r w:rsidRPr="00B17247">
        <w:t>]</w:t>
      </w:r>
    </w:p>
    <w:p w:rsidR="00CD15AA" w:rsidRPr="00B17247" w:rsidRDefault="00CD15AA" w:rsidP="00B17247">
      <w:r w:rsidRPr="00B17247">
        <w:t>假设表达式中允许有两种括号：圆括号和方括号，其嵌套的顺序随意，即（（）</w:t>
      </w:r>
      <w:r w:rsidRPr="00B17247">
        <w:t>[ ]</w:t>
      </w:r>
      <w:r w:rsidRPr="00B17247">
        <w:t>）或</w:t>
      </w:r>
      <w:r w:rsidRPr="00B17247">
        <w:t>[</w:t>
      </w:r>
      <w:r w:rsidRPr="00B17247">
        <w:t>（</w:t>
      </w:r>
      <w:r w:rsidRPr="00B17247">
        <w:t>[ ] [ ]</w:t>
      </w:r>
      <w:r w:rsidRPr="00B17247">
        <w:t>）</w:t>
      </w:r>
      <w:r w:rsidRPr="00B17247">
        <w:t>]</w:t>
      </w:r>
      <w:r w:rsidRPr="00B17247">
        <w:t>等为正确格式，</w:t>
      </w:r>
      <w:r w:rsidRPr="00B17247">
        <w:t>[</w:t>
      </w:r>
      <w:r w:rsidRPr="00B17247">
        <w:t>（</w:t>
      </w:r>
      <w:r w:rsidRPr="00B17247">
        <w:t xml:space="preserve"> ]</w:t>
      </w:r>
      <w:r w:rsidRPr="00B17247">
        <w:t>）或（（（</w:t>
      </w:r>
      <w:r w:rsidRPr="00B17247">
        <w:t>]</w:t>
      </w:r>
      <w:r w:rsidRPr="00B17247">
        <w:t>均为不正确的格式。检验括号是否匹配的方法可用</w:t>
      </w:r>
      <w:r w:rsidRPr="00B17247">
        <w:t>“</w:t>
      </w:r>
      <w:r w:rsidRPr="00B17247">
        <w:t>期待的紧迫程度</w:t>
      </w:r>
      <w:r w:rsidRPr="00B17247">
        <w:t>”</w:t>
      </w:r>
      <w:r w:rsidRPr="00B17247">
        <w:t>这个概念来描述。例如：考虑下列的括号序列：</w:t>
      </w:r>
    </w:p>
    <w:p w:rsidR="00CD15AA" w:rsidRPr="00B17247" w:rsidRDefault="00CD15AA" w:rsidP="00B17247">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p>
    <w:p w:rsidR="00CD15AA" w:rsidRPr="00B17247" w:rsidRDefault="00CD15AA" w:rsidP="00B17247">
      <w:r w:rsidRPr="00B17247">
        <w:t>1</w:t>
      </w:r>
      <w:r w:rsidRPr="00B17247">
        <w:t xml:space="preserve">　</w:t>
      </w:r>
      <w:r w:rsidRPr="00B17247">
        <w:t>2</w:t>
      </w:r>
      <w:r w:rsidRPr="00B17247">
        <w:t xml:space="preserve">　</w:t>
      </w:r>
      <w:r w:rsidRPr="00B17247">
        <w:t>3</w:t>
      </w:r>
      <w:r w:rsidRPr="00B17247">
        <w:t xml:space="preserve">　</w:t>
      </w:r>
      <w:r w:rsidRPr="00B17247">
        <w:t>4</w:t>
      </w:r>
      <w:r w:rsidRPr="00B17247">
        <w:t xml:space="preserve">　</w:t>
      </w:r>
      <w:r w:rsidRPr="00B17247">
        <w:t>5</w:t>
      </w:r>
      <w:r w:rsidRPr="00B17247">
        <w:t xml:space="preserve">　</w:t>
      </w:r>
      <w:r w:rsidRPr="00B17247">
        <w:t>6</w:t>
      </w:r>
      <w:r w:rsidRPr="00B17247">
        <w:t xml:space="preserve">　</w:t>
      </w:r>
      <w:r w:rsidRPr="00B17247">
        <w:t>7</w:t>
      </w:r>
      <w:r w:rsidRPr="00B17247">
        <w:t xml:space="preserve">　</w:t>
      </w:r>
      <w:r w:rsidRPr="00B17247">
        <w:t>8</w:t>
      </w:r>
    </w:p>
    <w:p w:rsidR="00CD15AA" w:rsidRPr="00B17247" w:rsidRDefault="00CD15AA" w:rsidP="00B17247">
      <w:r w:rsidRPr="00B17247">
        <w:t>当计算机接受了第</w:t>
      </w:r>
      <w:r w:rsidRPr="00B17247">
        <w:t>1</w:t>
      </w:r>
      <w:r w:rsidRPr="00B17247">
        <w:t>个括号以后，他期待着与其匹配的第</w:t>
      </w:r>
      <w:r w:rsidRPr="00B17247">
        <w:t>8</w:t>
      </w:r>
      <w:r w:rsidRPr="00B17247">
        <w:t>个括号的出现，然而等来的却是第</w:t>
      </w:r>
      <w:r w:rsidRPr="00B17247">
        <w:t>2</w:t>
      </w:r>
      <w:r w:rsidRPr="00B17247">
        <w:t>个括号，此时第</w:t>
      </w:r>
      <w:r w:rsidRPr="00B17247">
        <w:t>1</w:t>
      </w:r>
      <w:r w:rsidRPr="00B17247">
        <w:t>个括号</w:t>
      </w:r>
      <w:r w:rsidRPr="00B17247">
        <w:t>“[”</w:t>
      </w:r>
      <w:r w:rsidRPr="00B17247">
        <w:t>只能暂时靠边，而迫切等待与第</w:t>
      </w:r>
      <w:r w:rsidRPr="00B17247">
        <w:t>2</w:t>
      </w:r>
      <w:r w:rsidRPr="00B17247">
        <w:t>个括号相匹配的</w:t>
      </w:r>
      <w:r w:rsidRPr="00B17247">
        <w:t xml:space="preserve"> </w:t>
      </w:r>
      <w:r w:rsidRPr="00B17247">
        <w:t>第</w:t>
      </w:r>
      <w:r w:rsidRPr="00B17247">
        <w:t>7</w:t>
      </w:r>
      <w:r w:rsidRPr="00B17247">
        <w:t>个括号</w:t>
      </w:r>
      <w:r w:rsidRPr="00B17247">
        <w:t>“</w:t>
      </w:r>
      <w:r w:rsidRPr="00B17247">
        <w:t>）</w:t>
      </w:r>
      <w:r w:rsidRPr="00B17247">
        <w:t>”</w:t>
      </w:r>
      <w:r w:rsidRPr="00B17247">
        <w:t>的出现，类似的，因只等来了第</w:t>
      </w:r>
      <w:r w:rsidRPr="00B17247">
        <w:t>3</w:t>
      </w:r>
      <w:r w:rsidRPr="00B17247">
        <w:t>个括号</w:t>
      </w:r>
      <w:r w:rsidRPr="00B17247">
        <w:t>“[”</w:t>
      </w:r>
      <w:r w:rsidRPr="00B17247">
        <w:t>，此时，其期待的紧迫程度较第</w:t>
      </w:r>
      <w:r w:rsidRPr="00B17247">
        <w:t>2</w:t>
      </w:r>
      <w:r w:rsidRPr="00B17247">
        <w:t>个括号更紧迫，则第</w:t>
      </w:r>
      <w:r w:rsidRPr="00B17247">
        <w:t>2</w:t>
      </w:r>
      <w:r w:rsidRPr="00B17247">
        <w:t>个括号只能靠边，让位于第</w:t>
      </w:r>
      <w:r w:rsidRPr="00B17247">
        <w:t>3</w:t>
      </w:r>
      <w:r w:rsidRPr="00B17247">
        <w:t>个括号，显然第</w:t>
      </w:r>
      <w:r w:rsidRPr="00B17247">
        <w:t>3</w:t>
      </w:r>
      <w:r w:rsidRPr="00B17247">
        <w:t>个括号的期待紧迫程度高于第</w:t>
      </w:r>
      <w:r w:rsidRPr="00B17247">
        <w:t>2</w:t>
      </w:r>
      <w:r w:rsidRPr="00B17247">
        <w:t>个括号，而第</w:t>
      </w:r>
      <w:r w:rsidRPr="00B17247">
        <w:t>2</w:t>
      </w:r>
      <w:r w:rsidRPr="00B17247">
        <w:t>个括号的期待紧迫程度高于第</w:t>
      </w:r>
      <w:r w:rsidRPr="00B17247">
        <w:t>1</w:t>
      </w:r>
      <w:r w:rsidRPr="00B17247">
        <w:t>个括号；在接受了第</w:t>
      </w:r>
      <w:r w:rsidRPr="00B17247">
        <w:t>4</w:t>
      </w:r>
      <w:r w:rsidRPr="00B17247">
        <w:t>个括号之后，第</w:t>
      </w:r>
      <w:r w:rsidRPr="00B17247">
        <w:t>3</w:t>
      </w:r>
      <w:r w:rsidRPr="00B17247">
        <w:t>个括号的期待得到了满足，消解之后，第</w:t>
      </w:r>
      <w:r w:rsidRPr="00B17247">
        <w:t>2</w:t>
      </w:r>
      <w:r w:rsidRPr="00B17247">
        <w:t>个括号的期待匹配就成了最急迫的任务了，</w:t>
      </w:r>
      <w:r w:rsidRPr="00B17247">
        <w:t xml:space="preserve">…… </w:t>
      </w:r>
      <w:r w:rsidRPr="00B17247">
        <w:t>，依次类推。可见这个处理过程正好和栈的特点相吻合。</w:t>
      </w:r>
    </w:p>
    <w:p w:rsidR="00CD15AA" w:rsidRPr="00B17247" w:rsidRDefault="00CD15AA" w:rsidP="00B17247">
      <w:r w:rsidRPr="00B17247">
        <w:t>[</w:t>
      </w:r>
      <w:r w:rsidRPr="00B17247">
        <w:t>基本要求</w:t>
      </w:r>
      <w:r w:rsidRPr="00B17247">
        <w:t>]</w:t>
      </w:r>
    </w:p>
    <w:p w:rsidR="00CD15AA" w:rsidRPr="00B17247" w:rsidRDefault="00CD15AA" w:rsidP="00B17247">
      <w:r w:rsidRPr="00B17247">
        <w:t>读入圆括号和方括号的任意序列，输出</w:t>
      </w:r>
      <w:r w:rsidRPr="00B17247">
        <w:t>“</w:t>
      </w:r>
      <w:r w:rsidRPr="00B17247">
        <w:t>匹配</w:t>
      </w:r>
      <w:r w:rsidRPr="00B17247">
        <w:t>”</w:t>
      </w:r>
      <w:r w:rsidRPr="00B17247">
        <w:t>或</w:t>
      </w:r>
      <w:r w:rsidRPr="00B17247">
        <w:t>“</w:t>
      </w:r>
      <w:r w:rsidRPr="00B17247">
        <w:t>此串括号匹配不合法</w:t>
      </w:r>
      <w:r w:rsidRPr="00B17247">
        <w:t>”</w:t>
      </w:r>
      <w:r w:rsidRPr="00B17247">
        <w:t>。</w:t>
      </w:r>
    </w:p>
    <w:p w:rsidR="00CD15AA" w:rsidRPr="00B17247" w:rsidRDefault="00CD15AA" w:rsidP="00B17247">
      <w:r w:rsidRPr="00B17247">
        <w:t>[</w:t>
      </w:r>
      <w:r w:rsidRPr="00B17247">
        <w:t>测试数据</w:t>
      </w:r>
      <w:r w:rsidRPr="00B17247">
        <w:t xml:space="preserve">] </w:t>
      </w:r>
    </w:p>
    <w:p w:rsidR="00CD15AA" w:rsidRPr="00B17247" w:rsidRDefault="00CD15AA" w:rsidP="00B17247">
      <w:r w:rsidRPr="00B17247">
        <w:t>输入（</w:t>
      </w:r>
      <w:r w:rsidRPr="00B17247">
        <w:t>[ ]</w:t>
      </w:r>
      <w:r w:rsidRPr="00B17247">
        <w:t>（）），结果</w:t>
      </w:r>
      <w:r w:rsidRPr="00B17247">
        <w:t>“</w:t>
      </w:r>
      <w:r w:rsidRPr="00B17247">
        <w:t>匹配</w:t>
      </w:r>
      <w:r w:rsidRPr="00B17247">
        <w:t>”</w:t>
      </w:r>
    </w:p>
    <w:p w:rsidR="00CD15AA" w:rsidRPr="00B17247" w:rsidRDefault="00CD15AA" w:rsidP="00B17247">
      <w:r w:rsidRPr="00B17247">
        <w:t>输入</w:t>
      </w:r>
      <w:r w:rsidRPr="00B17247">
        <w:t xml:space="preserve"> [</w:t>
      </w:r>
      <w:r w:rsidRPr="00B17247">
        <w:t>（</w:t>
      </w:r>
      <w:r w:rsidRPr="00B17247">
        <w:t xml:space="preserve"> </w:t>
      </w:r>
      <w:r w:rsidRPr="00B17247">
        <w:t>）</w:t>
      </w:r>
      <w:r w:rsidRPr="00B17247">
        <w:t>]</w:t>
      </w:r>
      <w:r w:rsidRPr="00B17247">
        <w:t>，结果</w:t>
      </w:r>
      <w:r w:rsidRPr="00B17247">
        <w:t>“</w:t>
      </w:r>
      <w:r w:rsidRPr="00B17247">
        <w:t>此串括号匹配不合法</w:t>
      </w:r>
      <w:r w:rsidRPr="00B17247">
        <w:t>”</w:t>
      </w:r>
    </w:p>
    <w:p w:rsidR="00CD15AA" w:rsidRPr="00B17247" w:rsidRDefault="00CD15AA" w:rsidP="00B17247">
      <w:r w:rsidRPr="00B17247">
        <w:t>[</w:t>
      </w:r>
      <w:r w:rsidRPr="00B17247">
        <w:t>实现提示</w:t>
      </w:r>
      <w:r w:rsidRPr="00B17247">
        <w:t>]</w:t>
      </w:r>
    </w:p>
    <w:p w:rsidR="00CD15AA" w:rsidRPr="00B17247" w:rsidRDefault="00CD15AA" w:rsidP="00B17247">
      <w:r w:rsidRPr="00B17247">
        <w:t>设置一个栈，每读入一个括号，若是左括号，则作为一个新的更急迫的期待压入栈中；若是右括号，并且与当前栈顶的左括号相匹配，则将当前栈顶的左括号退出，继续读下一个括号，如果读入的右括号与当前栈顶的左括号不匹配，则属于不合法的情况。在初始和结束时，栈应该是空的。</w:t>
      </w:r>
    </w:p>
    <w:p w:rsidR="00CD15AA" w:rsidRPr="00B17247" w:rsidRDefault="00CD15AA" w:rsidP="00B17247">
      <w:r w:rsidRPr="00B17247">
        <w:t>[</w:t>
      </w:r>
      <w:r w:rsidRPr="00B17247">
        <w:t>选作内容</w:t>
      </w:r>
      <w:r w:rsidRPr="00B17247">
        <w:t>]</w:t>
      </w:r>
    </w:p>
    <w:p w:rsidR="00CF245C" w:rsidRPr="00B17247" w:rsidRDefault="00CD15AA" w:rsidP="00B17247">
      <w:r w:rsidRPr="00B17247">
        <w:t>考虑增加大括号的情况。</w:t>
      </w:r>
    </w:p>
    <w:p w:rsidR="00CD15AA" w:rsidRDefault="00F34A79" w:rsidP="00CD15AA">
      <w:pPr>
        <w:pStyle w:val="2"/>
      </w:pPr>
      <w:r>
        <w:rPr>
          <w:rFonts w:hint="eastAsia"/>
        </w:rPr>
        <w:lastRenderedPageBreak/>
        <w:t>37</w:t>
      </w:r>
      <w:r w:rsidR="00CF245C" w:rsidRPr="00CF245C">
        <w:rPr>
          <w:rFonts w:hint="eastAsia"/>
        </w:rPr>
        <w:t xml:space="preserve">. </w:t>
      </w:r>
      <w:r w:rsidR="00CD15AA" w:rsidRPr="0075275B">
        <w:rPr>
          <w:rFonts w:hint="eastAsia"/>
        </w:rPr>
        <w:t>哈夫曼编码</w:t>
      </w:r>
      <w:r w:rsidR="00CD15AA" w:rsidRPr="0075275B">
        <w:rPr>
          <w:rFonts w:hint="eastAsia"/>
        </w:rPr>
        <w:t>/</w:t>
      </w:r>
      <w:r w:rsidR="00CD15AA" w:rsidRPr="0075275B">
        <w:rPr>
          <w:rFonts w:hint="eastAsia"/>
        </w:rPr>
        <w:t>译码系统</w:t>
      </w:r>
      <w:r w:rsidR="00CD15AA">
        <w:rPr>
          <w:rFonts w:hint="eastAsia"/>
        </w:rPr>
        <w:t>（</w:t>
      </w:r>
      <w:r w:rsidR="00CD15AA" w:rsidRPr="00CF2647">
        <w:rPr>
          <w:rFonts w:hint="eastAsia"/>
        </w:rPr>
        <w:t>树应用）</w:t>
      </w:r>
    </w:p>
    <w:p w:rsidR="00CD15AA" w:rsidRDefault="00CD15AA" w:rsidP="00CD15AA">
      <w:r>
        <w:rPr>
          <w:rFonts w:hint="eastAsia"/>
        </w:rPr>
        <w:t>[</w:t>
      </w:r>
      <w:r>
        <w:rPr>
          <w:rFonts w:hint="eastAsia"/>
        </w:rPr>
        <w:t>问题描述</w:t>
      </w:r>
      <w:r>
        <w:rPr>
          <w:rFonts w:hint="eastAsia"/>
        </w:rPr>
        <w:t>]</w:t>
      </w:r>
    </w:p>
    <w:p w:rsidR="00CD15AA" w:rsidRDefault="00CD15AA" w:rsidP="00B17247">
      <w:r>
        <w:rPr>
          <w:rFonts w:hint="eastAsia"/>
        </w:rPr>
        <w:t>利用哈夫曼编码进行通信，可以压缩通信的数据量，提高传输效率，缩短信息的传输时间，还有一定的保密性。现在要求编写一程序模拟传输过程，实现在发送前将要发送的字符信息进行编码，然后进行发送，接收后将传来的数据进行译码，即将信息还原成发送前的字符信息。</w:t>
      </w:r>
    </w:p>
    <w:p w:rsidR="00CD15AA" w:rsidRDefault="00CD15AA" w:rsidP="00CD15AA">
      <w:r>
        <w:rPr>
          <w:rFonts w:hint="eastAsia"/>
        </w:rPr>
        <w:t>[</w:t>
      </w:r>
      <w:r>
        <w:rPr>
          <w:rFonts w:hint="eastAsia"/>
        </w:rPr>
        <w:t>实现提示</w:t>
      </w:r>
      <w:r>
        <w:rPr>
          <w:rFonts w:hint="eastAsia"/>
        </w:rPr>
        <w:t>]</w:t>
      </w:r>
    </w:p>
    <w:p w:rsidR="00CD15AA" w:rsidRDefault="00CD15AA" w:rsidP="00CD15AA">
      <w:r>
        <w:rPr>
          <w:rFonts w:hint="eastAsia"/>
        </w:rPr>
        <w:t>在本例中设置发送者和接受者两个功能，</w:t>
      </w:r>
    </w:p>
    <w:p w:rsidR="00CD15AA" w:rsidRDefault="00CD15AA" w:rsidP="00CD15AA">
      <w:r>
        <w:rPr>
          <w:rFonts w:hint="eastAsia"/>
        </w:rPr>
        <w:t>发送者的功能包括：</w:t>
      </w:r>
    </w:p>
    <w:p w:rsidR="00CD15AA" w:rsidRDefault="00CD15AA" w:rsidP="00CD15AA">
      <w:r>
        <w:rPr>
          <w:rFonts w:hint="eastAsia"/>
        </w:rPr>
        <w:t>①输入待传送的字符信息；</w:t>
      </w:r>
    </w:p>
    <w:p w:rsidR="00CD15AA" w:rsidRDefault="00CD15AA" w:rsidP="00CD15AA">
      <w:r>
        <w:rPr>
          <w:rFonts w:hint="eastAsia"/>
        </w:rPr>
        <w:t>②统计字符信息中出现的字符种类数和各字符出现的次数（频率）；</w:t>
      </w:r>
    </w:p>
    <w:p w:rsidR="00CD15AA" w:rsidRDefault="00CD15AA" w:rsidP="00CD15AA">
      <w:r>
        <w:rPr>
          <w:rFonts w:hint="eastAsia"/>
        </w:rPr>
        <w:t>②根据字符的种类数和各自出现的次数建立哈夫曼树；</w:t>
      </w:r>
    </w:p>
    <w:p w:rsidR="00CD15AA" w:rsidRDefault="00CD15AA" w:rsidP="00CD15AA">
      <w:r>
        <w:rPr>
          <w:rFonts w:hint="eastAsia"/>
        </w:rPr>
        <w:t>③利用以上哈夫曼树求出各字符的哈夫曼编码；</w:t>
      </w:r>
    </w:p>
    <w:p w:rsidR="00CD15AA" w:rsidRDefault="00CD15AA" w:rsidP="00CD15AA">
      <w:r>
        <w:rPr>
          <w:rFonts w:hint="eastAsia"/>
        </w:rPr>
        <w:t>④将字符信息转换成对应的编码信息进行传送。</w:t>
      </w:r>
    </w:p>
    <w:p w:rsidR="00CD15AA" w:rsidRDefault="00CD15AA" w:rsidP="00CD15AA">
      <w:r>
        <w:rPr>
          <w:rFonts w:hint="eastAsia"/>
        </w:rPr>
        <w:t>接受者的功能包括：</w:t>
      </w:r>
    </w:p>
    <w:p w:rsidR="00CD15AA" w:rsidRDefault="00CD15AA" w:rsidP="00CD15AA">
      <w:r>
        <w:rPr>
          <w:rFonts w:hint="eastAsia"/>
        </w:rPr>
        <w:t>①接收发送者传送来的编码信息；</w:t>
      </w:r>
    </w:p>
    <w:p w:rsidR="00CD15AA" w:rsidRDefault="00CD15AA" w:rsidP="00CD15AA">
      <w:r>
        <w:rPr>
          <w:rFonts w:hint="eastAsia"/>
        </w:rPr>
        <w:t>②利用上述哈夫曼树对编码信息进行翻译，即将编码信息还原成发送前的字符信息。</w:t>
      </w:r>
    </w:p>
    <w:p w:rsidR="00CD15AA" w:rsidRDefault="00CD15AA" w:rsidP="00CD15AA">
      <w:r>
        <w:rPr>
          <w:rFonts w:hint="eastAsia"/>
        </w:rPr>
        <w:t>从以上分析可发现，在本例中的主要算法有三个：</w:t>
      </w:r>
    </w:p>
    <w:p w:rsidR="00CD15AA" w:rsidRDefault="00CD15AA" w:rsidP="00CD15AA">
      <w:r>
        <w:rPr>
          <w:rFonts w:hint="eastAsia"/>
        </w:rPr>
        <w:t>（</w:t>
      </w:r>
      <w:r>
        <w:rPr>
          <w:rFonts w:hint="eastAsia"/>
        </w:rPr>
        <w:t>1</w:t>
      </w:r>
      <w:r>
        <w:rPr>
          <w:rFonts w:hint="eastAsia"/>
        </w:rPr>
        <w:t>）哈夫曼树的建立；</w:t>
      </w:r>
    </w:p>
    <w:p w:rsidR="00CD15AA" w:rsidRDefault="00CD15AA" w:rsidP="00CD15AA">
      <w:r>
        <w:rPr>
          <w:rFonts w:hint="eastAsia"/>
        </w:rPr>
        <w:t>（</w:t>
      </w:r>
      <w:r>
        <w:rPr>
          <w:rFonts w:hint="eastAsia"/>
        </w:rPr>
        <w:t>2</w:t>
      </w:r>
      <w:r>
        <w:rPr>
          <w:rFonts w:hint="eastAsia"/>
        </w:rPr>
        <w:t>）哈夫曼编码的生成；</w:t>
      </w:r>
    </w:p>
    <w:p w:rsidR="00CF245C" w:rsidRPr="00CF245C" w:rsidRDefault="00CD15AA" w:rsidP="00CF245C">
      <w:r>
        <w:rPr>
          <w:rFonts w:hint="eastAsia"/>
        </w:rPr>
        <w:t>（</w:t>
      </w:r>
      <w:r>
        <w:rPr>
          <w:rFonts w:hint="eastAsia"/>
        </w:rPr>
        <w:t>3</w:t>
      </w:r>
      <w:r>
        <w:rPr>
          <w:rFonts w:hint="eastAsia"/>
        </w:rPr>
        <w:t>）对编码信息的翻译。</w:t>
      </w:r>
    </w:p>
    <w:p w:rsidR="00CF245C" w:rsidRPr="00CF245C" w:rsidRDefault="00F34A79" w:rsidP="00F34A79">
      <w:pPr>
        <w:pStyle w:val="2"/>
      </w:pPr>
      <w:r>
        <w:rPr>
          <w:rFonts w:hint="eastAsia"/>
        </w:rPr>
        <w:t>38</w:t>
      </w:r>
      <w:r w:rsidR="00CF245C" w:rsidRPr="00CF245C">
        <w:rPr>
          <w:rFonts w:hint="eastAsia"/>
        </w:rPr>
        <w:t xml:space="preserve">. </w:t>
      </w:r>
      <w:r w:rsidR="00CF245C" w:rsidRPr="00CF245C">
        <w:rPr>
          <w:rFonts w:hint="eastAsia"/>
        </w:rPr>
        <w:t>活期储蓄帐目管理</w:t>
      </w:r>
    </w:p>
    <w:p w:rsidR="00CF245C" w:rsidRPr="00CF245C" w:rsidRDefault="00CF245C" w:rsidP="00CF245C">
      <w:r w:rsidRPr="00CF245C">
        <w:rPr>
          <w:rFonts w:hint="eastAsia"/>
        </w:rPr>
        <w:t xml:space="preserve">   </w:t>
      </w:r>
      <w:r w:rsidRPr="00CF245C">
        <w:rPr>
          <w:rFonts w:hint="eastAsia"/>
        </w:rPr>
        <w:t>活期储蓄处理中，储户开户、销户、存入、支出活动频繁，系统设计要求：</w:t>
      </w:r>
    </w:p>
    <w:p w:rsidR="00CF245C" w:rsidRPr="00CF245C" w:rsidRDefault="00CF245C" w:rsidP="00CF245C">
      <w:r w:rsidRPr="00CF245C">
        <w:rPr>
          <w:rFonts w:hint="eastAsia"/>
        </w:rPr>
        <w:t xml:space="preserve">1) </w:t>
      </w:r>
      <w:r w:rsidRPr="00CF245C">
        <w:rPr>
          <w:rFonts w:hint="eastAsia"/>
        </w:rPr>
        <w:t>能比较迅速地找到储户的帐户，以实现存款、取款记账；</w:t>
      </w:r>
    </w:p>
    <w:p w:rsidR="00CF245C" w:rsidRPr="00CF245C" w:rsidRDefault="00CF245C" w:rsidP="00CF245C">
      <w:r w:rsidRPr="00CF245C">
        <w:rPr>
          <w:rFonts w:hint="eastAsia"/>
        </w:rPr>
        <w:t xml:space="preserve">2) </w:t>
      </w:r>
      <w:r w:rsidRPr="00CF245C">
        <w:rPr>
          <w:rFonts w:hint="eastAsia"/>
        </w:rPr>
        <w:t>能比较简单，迅速地实现插入和删除，以实现开户和销户的需要。</w:t>
      </w:r>
    </w:p>
    <w:p w:rsidR="00F34A79" w:rsidRDefault="00F34A79" w:rsidP="00F34A79">
      <w:pPr>
        <w:pStyle w:val="2"/>
      </w:pPr>
      <w:r>
        <w:rPr>
          <w:rFonts w:hint="eastAsia"/>
        </w:rPr>
        <w:t>39</w:t>
      </w:r>
      <w:r w:rsidR="00CF245C" w:rsidRPr="00CF245C">
        <w:t>. </w:t>
      </w:r>
      <w:r w:rsidR="00CF245C" w:rsidRPr="00CF245C">
        <w:t>二叉排序树的实现</w:t>
      </w:r>
    </w:p>
    <w:p w:rsidR="00F34A79" w:rsidRPr="00F34A79" w:rsidRDefault="00CF245C" w:rsidP="00F34A79">
      <w:r w:rsidRPr="00F34A79">
        <w:t xml:space="preserve">  </w:t>
      </w:r>
      <w:r w:rsidRPr="00F34A79">
        <w:t>用顺序和二叉链表作存储结构</w:t>
      </w:r>
      <w:r w:rsidRPr="00F34A79">
        <w:t> </w:t>
      </w:r>
      <w:r w:rsidR="00F34A79">
        <w:rPr>
          <w:rFonts w:hint="eastAsia"/>
        </w:rPr>
        <w:t>，完成学生成绩管理</w:t>
      </w:r>
      <w:r w:rsidRPr="00F34A79">
        <w:t xml:space="preserve"> </w:t>
      </w:r>
    </w:p>
    <w:p w:rsidR="00F34A79" w:rsidRPr="00F34A79" w:rsidRDefault="00CF245C" w:rsidP="00F34A79">
      <w:r w:rsidRPr="00F34A79">
        <w:t>1) </w:t>
      </w:r>
      <w:r w:rsidRPr="00F34A79">
        <w:t>以回车</w:t>
      </w:r>
      <w:r w:rsidRPr="00F34A79">
        <w:t>('\n')</w:t>
      </w:r>
      <w:r w:rsidRPr="00F34A79">
        <w:t>为输入结束标志</w:t>
      </w:r>
      <w:r w:rsidRPr="00F34A79">
        <w:t>,</w:t>
      </w:r>
      <w:r w:rsidRPr="00F34A79">
        <w:t>输入数列</w:t>
      </w:r>
      <w:r w:rsidRPr="00F34A79">
        <w:t>L</w:t>
      </w:r>
      <w:r w:rsidRPr="00F34A79">
        <w:t>，生成一棵二叉排</w:t>
      </w:r>
      <w:r w:rsidRPr="00F34A79">
        <w:t xml:space="preserve">      </w:t>
      </w:r>
      <w:r w:rsidRPr="00F34A79">
        <w:t>序树</w:t>
      </w:r>
      <w:r w:rsidRPr="00F34A79">
        <w:t>T</w:t>
      </w:r>
      <w:r w:rsidRPr="00F34A79">
        <w:t>；</w:t>
      </w:r>
    </w:p>
    <w:p w:rsidR="00F34A79" w:rsidRPr="00F34A79" w:rsidRDefault="00CF245C" w:rsidP="00F34A79">
      <w:r w:rsidRPr="00F34A79">
        <w:t>2) </w:t>
      </w:r>
      <w:r w:rsidRPr="00F34A79">
        <w:t>对二叉排序树</w:t>
      </w:r>
      <w:r w:rsidRPr="00F34A79">
        <w:t>T</w:t>
      </w:r>
      <w:r w:rsidRPr="00F34A79">
        <w:t>作中序遍历，输出结果；</w:t>
      </w:r>
    </w:p>
    <w:p w:rsidR="00CF245C" w:rsidRPr="00F34A79" w:rsidRDefault="00CF245C" w:rsidP="00F34A79">
      <w:r w:rsidRPr="00F34A79">
        <w:t>3) </w:t>
      </w:r>
      <w:r w:rsidRPr="00F34A79">
        <w:t>输入元素</w:t>
      </w:r>
      <w:r w:rsidRPr="00F34A79">
        <w:t>x,</w:t>
      </w:r>
      <w:r w:rsidRPr="00F34A79">
        <w:t>查找二叉排序树</w:t>
      </w:r>
      <w:r w:rsidRPr="00F34A79">
        <w:t>T,</w:t>
      </w:r>
      <w:r w:rsidRPr="00F34A79">
        <w:t>若存在含</w:t>
      </w:r>
      <w:r w:rsidRPr="00F34A79">
        <w:t>x</w:t>
      </w:r>
      <w:r w:rsidRPr="00F34A79">
        <w:t>的结点</w:t>
      </w:r>
      <w:r w:rsidRPr="00F34A79">
        <w:t>,</w:t>
      </w:r>
      <w:r w:rsidRPr="00F34A79">
        <w:t>则删除该结点</w:t>
      </w:r>
      <w:r w:rsidRPr="00F34A79">
        <w:t>,</w:t>
      </w:r>
      <w:r w:rsidRPr="00F34A79">
        <w:t>并作中序遍历</w:t>
      </w:r>
      <w:r w:rsidRPr="00F34A79">
        <w:t>(</w:t>
      </w:r>
      <w:r w:rsidRPr="00F34A79">
        <w:t>执行操作</w:t>
      </w:r>
      <w:r w:rsidRPr="00F34A79">
        <w:t>2)</w:t>
      </w:r>
      <w:r w:rsidRPr="00F34A79">
        <w:t>；否则输出信息</w:t>
      </w:r>
      <w:r w:rsidRPr="00F34A79">
        <w:t>“</w:t>
      </w:r>
      <w:r w:rsidRPr="00F34A79">
        <w:t>无</w:t>
      </w:r>
      <w:r w:rsidRPr="00F34A79">
        <w:t>x”</w:t>
      </w:r>
      <w:r w:rsidRPr="00F34A79">
        <w:t>；</w:t>
      </w:r>
    </w:p>
    <w:p w:rsidR="00F34A79" w:rsidRDefault="00F34A79" w:rsidP="00F34A79">
      <w:pPr>
        <w:pStyle w:val="2"/>
      </w:pPr>
      <w:r>
        <w:rPr>
          <w:rFonts w:hint="eastAsia"/>
        </w:rPr>
        <w:t>40</w:t>
      </w:r>
      <w:r w:rsidR="00CF245C" w:rsidRPr="00CF245C">
        <w:t>. </w:t>
      </w:r>
      <w:r w:rsidR="00CF245C" w:rsidRPr="00CF245C">
        <w:t>最小生成树问题</w:t>
      </w:r>
    </w:p>
    <w:p w:rsidR="00CF245C" w:rsidRPr="00CF245C" w:rsidRDefault="00CF245C" w:rsidP="00CF245C">
      <w:r w:rsidRPr="00CF245C">
        <w:t>设计要求：在</w:t>
      </w:r>
      <w:r w:rsidRPr="00CF245C">
        <w:t>n</w:t>
      </w:r>
      <w:r w:rsidRPr="00CF245C">
        <w:t>个城市之间建设网络，只需保证连通即可，求最经济的架设方法。存储结构采用多种。求解算法多种。</w:t>
      </w:r>
    </w:p>
    <w:p w:rsidR="00F34A79" w:rsidRDefault="00F34A79" w:rsidP="00F34A79">
      <w:pPr>
        <w:pStyle w:val="2"/>
      </w:pPr>
      <w:r>
        <w:rPr>
          <w:rFonts w:hint="eastAsia"/>
        </w:rPr>
        <w:lastRenderedPageBreak/>
        <w:t>41</w:t>
      </w:r>
      <w:r w:rsidR="00CF245C" w:rsidRPr="00CF245C">
        <w:t>. </w:t>
      </w:r>
      <w:r w:rsidR="00CF245C" w:rsidRPr="00CF245C">
        <w:t>通讯录的制作</w:t>
      </w:r>
    </w:p>
    <w:p w:rsidR="00F34A79" w:rsidRDefault="00CF245C" w:rsidP="00CF245C">
      <w:r w:rsidRPr="00CF245C">
        <w:t>设计目的：用〈〈数据结构〉〉中的双向链表作数据结构，结合</w:t>
      </w:r>
      <w:r w:rsidRPr="00CF245C">
        <w:t>C</w:t>
      </w:r>
      <w:r w:rsidRPr="00CF245C">
        <w:t>语言基本知识。编写一个通讯录管理系统。以把所学数据结构知识应用到实际软件开发中去。</w:t>
      </w:r>
    </w:p>
    <w:p w:rsidR="00F34A79" w:rsidRDefault="00CF245C" w:rsidP="00CF245C">
      <w:r w:rsidRPr="00CF245C">
        <w:t>设计内容：本系统应完成一下几方面的功能：</w:t>
      </w:r>
    </w:p>
    <w:p w:rsidR="00F34A79" w:rsidRDefault="00CF245C" w:rsidP="00CF245C">
      <w:r w:rsidRPr="00CF245C">
        <w:t>1) </w:t>
      </w:r>
      <w:r w:rsidRPr="00CF245C">
        <w:t>输入信息</w:t>
      </w:r>
      <w:r w:rsidRPr="00CF245C">
        <w:t>——enter();</w:t>
      </w:r>
    </w:p>
    <w:p w:rsidR="00F34A79" w:rsidRDefault="00CF245C" w:rsidP="00CF245C">
      <w:r w:rsidRPr="00CF245C">
        <w:t>2) </w:t>
      </w:r>
      <w:r w:rsidRPr="00CF245C">
        <w:t>显示信息</w:t>
      </w:r>
      <w:r w:rsidRPr="00CF245C">
        <w:t>———display( );</w:t>
      </w:r>
    </w:p>
    <w:p w:rsidR="00F34A79" w:rsidRDefault="00CF245C" w:rsidP="00CF245C">
      <w:r w:rsidRPr="00CF245C">
        <w:t>3) </w:t>
      </w:r>
      <w:r w:rsidRPr="00CF245C">
        <w:t>查找以姓名作为关键字</w:t>
      </w:r>
      <w:r w:rsidRPr="00CF245C">
        <w:t xml:space="preserve"> ———search( );</w:t>
      </w:r>
    </w:p>
    <w:p w:rsidR="00F34A79" w:rsidRDefault="00CF245C" w:rsidP="00CF245C">
      <w:r w:rsidRPr="00CF245C">
        <w:t>4) </w:t>
      </w:r>
      <w:r w:rsidRPr="00CF245C">
        <w:t>删除信息</w:t>
      </w:r>
      <w:r w:rsidRPr="00CF245C">
        <w:t>———delete( );</w:t>
      </w:r>
    </w:p>
    <w:p w:rsidR="00F34A79" w:rsidRDefault="00CF245C" w:rsidP="00CF245C">
      <w:r w:rsidRPr="00CF245C">
        <w:t>5) </w:t>
      </w:r>
      <w:r w:rsidRPr="00CF245C">
        <w:t>存盘</w:t>
      </w:r>
      <w:r w:rsidRPr="00CF245C">
        <w:t>———save ( );</w:t>
      </w:r>
    </w:p>
    <w:p w:rsidR="00F34A79" w:rsidRDefault="00CF245C" w:rsidP="00CF245C">
      <w:r w:rsidRPr="00CF245C">
        <w:t>6) </w:t>
      </w:r>
      <w:r w:rsidRPr="00CF245C">
        <w:t>装入</w:t>
      </w:r>
      <w:r w:rsidRPr="00CF245C">
        <w:t>———load( ) ;</w:t>
      </w:r>
    </w:p>
    <w:p w:rsidR="00F34A79" w:rsidRDefault="00CF245C" w:rsidP="00CF245C">
      <w:r w:rsidRPr="00CF245C">
        <w:t>设计要求：</w:t>
      </w:r>
    </w:p>
    <w:p w:rsidR="00F34A79" w:rsidRDefault="00CF245C" w:rsidP="00CF245C">
      <w:r w:rsidRPr="00CF245C">
        <w:t>1) </w:t>
      </w:r>
      <w:r w:rsidRPr="00CF245C">
        <w:t>每条信息至包含</w:t>
      </w:r>
      <w:r w:rsidRPr="00CF245C">
        <w:t xml:space="preserve"> </w:t>
      </w:r>
      <w:r w:rsidRPr="00CF245C">
        <w:t>：姓名（</w:t>
      </w:r>
      <w:r w:rsidRPr="00CF245C">
        <w:t xml:space="preserve">NAME </w:t>
      </w:r>
      <w:r w:rsidRPr="00CF245C">
        <w:t>）街道（</w:t>
      </w:r>
      <w:r w:rsidRPr="00CF245C">
        <w:t>STREET</w:t>
      </w:r>
      <w:r w:rsidRPr="00CF245C">
        <w:t>）城市（</w:t>
      </w:r>
      <w:r w:rsidRPr="00CF245C">
        <w:t>CITY</w:t>
      </w:r>
      <w:r w:rsidRPr="00CF245C">
        <w:t>）邮编（</w:t>
      </w:r>
      <w:r w:rsidRPr="00CF245C">
        <w:t>EIP</w:t>
      </w:r>
      <w:r w:rsidRPr="00CF245C">
        <w:t>）国家（</w:t>
      </w:r>
      <w:r w:rsidRPr="00CF245C">
        <w:t>STATE</w:t>
      </w:r>
      <w:r w:rsidRPr="00CF245C">
        <w:t>）几项</w:t>
      </w:r>
    </w:p>
    <w:p w:rsidR="00F34A79" w:rsidRDefault="00CF245C" w:rsidP="00CF245C">
      <w:r w:rsidRPr="00CF245C">
        <w:t>2) </w:t>
      </w:r>
      <w:r w:rsidRPr="00CF245C">
        <w:t>作为一个完整的系统，应具有友好的界面和较强的容错能力</w:t>
      </w:r>
    </w:p>
    <w:p w:rsidR="00CF245C" w:rsidRPr="00CF245C" w:rsidRDefault="00CF245C" w:rsidP="00CF245C">
      <w:r w:rsidRPr="00CF245C">
        <w:t>3) </w:t>
      </w:r>
      <w:r w:rsidRPr="00CF245C">
        <w:t>上机能正常运行，并写出课程设计报告</w:t>
      </w:r>
    </w:p>
    <w:p w:rsidR="00F34A79" w:rsidRDefault="00F34A79" w:rsidP="00F34A79">
      <w:pPr>
        <w:pStyle w:val="2"/>
      </w:pPr>
      <w:r>
        <w:rPr>
          <w:rFonts w:hint="eastAsia"/>
        </w:rPr>
        <w:t>42</w:t>
      </w:r>
      <w:r w:rsidR="00CF245C" w:rsidRPr="00CF245C">
        <w:t>. </w:t>
      </w:r>
      <w:r>
        <w:rPr>
          <w:rFonts w:hint="eastAsia"/>
        </w:rPr>
        <w:t>长途电话区号</w:t>
      </w:r>
      <w:r w:rsidR="00CF245C" w:rsidRPr="00CF245C">
        <w:t>编码</w:t>
      </w:r>
      <w:r w:rsidR="00CF245C" w:rsidRPr="00CF245C">
        <w:t>/</w:t>
      </w:r>
      <w:r w:rsidR="00CF245C" w:rsidRPr="00CF245C">
        <w:t>译码器</w:t>
      </w:r>
    </w:p>
    <w:p w:rsidR="00F34A79" w:rsidRDefault="00CF245C" w:rsidP="00CF245C">
      <w:r w:rsidRPr="00CF245C">
        <w:t>【问题描述】</w:t>
      </w:r>
    </w:p>
    <w:p w:rsidR="00F34A79" w:rsidRDefault="00CF245C" w:rsidP="00CF245C">
      <w:r w:rsidRPr="00CF245C">
        <w:t>设计一个利用哈夫曼算法的编码和译码系统，</w:t>
      </w:r>
      <w:r w:rsidR="00F34A79">
        <w:rPr>
          <w:rFonts w:hint="eastAsia"/>
        </w:rPr>
        <w:t>长途电话区号</w:t>
      </w:r>
      <w:r w:rsidR="00F34A79" w:rsidRPr="00CF245C">
        <w:t>编码</w:t>
      </w:r>
      <w:r w:rsidR="00F34A79" w:rsidRPr="00CF245C">
        <w:t>/</w:t>
      </w:r>
      <w:r w:rsidR="00F34A79" w:rsidRPr="00CF245C">
        <w:t>译码器</w:t>
      </w:r>
      <w:r w:rsidRPr="00CF245C">
        <w:t>。</w:t>
      </w:r>
    </w:p>
    <w:p w:rsidR="00F34A79" w:rsidRDefault="00CF245C" w:rsidP="00CF245C">
      <w:r w:rsidRPr="00CF245C">
        <w:t>【基本要求】</w:t>
      </w:r>
    </w:p>
    <w:p w:rsidR="00F34A79" w:rsidRDefault="00CF245C" w:rsidP="00CF245C">
      <w:r w:rsidRPr="00CF245C">
        <w:t>1) </w:t>
      </w:r>
      <w:r w:rsidRPr="00CF245C">
        <w:t>将权值数据</w:t>
      </w:r>
      <w:r w:rsidR="00F34A79">
        <w:rPr>
          <w:rFonts w:hint="eastAsia"/>
        </w:rPr>
        <w:t>(</w:t>
      </w:r>
      <w:r w:rsidR="00F34A79">
        <w:rPr>
          <w:rFonts w:hint="eastAsia"/>
        </w:rPr>
        <w:t>根据人口决定</w:t>
      </w:r>
      <w:r w:rsidR="00F34A79">
        <w:rPr>
          <w:rFonts w:hint="eastAsia"/>
        </w:rPr>
        <w:t>)</w:t>
      </w:r>
      <w:r w:rsidRPr="00CF245C">
        <w:t>存放在数据文件</w:t>
      </w:r>
      <w:r w:rsidRPr="00CF245C">
        <w:t>(</w:t>
      </w:r>
      <w:r w:rsidRPr="00CF245C">
        <w:t>文件名为</w:t>
      </w:r>
      <w:r w:rsidRPr="00CF245C">
        <w:t>data.txt</w:t>
      </w:r>
      <w:r w:rsidRPr="00CF245C">
        <w:t>，位于执行程序的当前目录中</w:t>
      </w:r>
      <w:r w:rsidRPr="00CF245C">
        <w:t xml:space="preserve">) </w:t>
      </w:r>
    </w:p>
    <w:p w:rsidR="00F34A79" w:rsidRDefault="00CF245C" w:rsidP="00CF245C">
      <w:r w:rsidRPr="00CF245C">
        <w:t>2) </w:t>
      </w:r>
      <w:r w:rsidRPr="00CF245C">
        <w:t>分别采用动态和静态存储结构</w:t>
      </w:r>
    </w:p>
    <w:p w:rsidR="00F34A79" w:rsidRDefault="00CF245C" w:rsidP="00CF245C">
      <w:r w:rsidRPr="00CF245C">
        <w:t>3) </w:t>
      </w:r>
      <w:r w:rsidRPr="00CF245C">
        <w:t>初始化：键盘输入字符集大小</w:t>
      </w:r>
      <w:r w:rsidRPr="00CF245C">
        <w:t>n</w:t>
      </w:r>
      <w:r w:rsidRPr="00CF245C">
        <w:t>、</w:t>
      </w:r>
      <w:r w:rsidRPr="00CF245C">
        <w:t>n</w:t>
      </w:r>
      <w:r w:rsidRPr="00CF245C">
        <w:t>个字符和</w:t>
      </w:r>
      <w:r w:rsidRPr="00CF245C">
        <w:t>n</w:t>
      </w:r>
      <w:r w:rsidRPr="00CF245C">
        <w:t>个权值，建立哈夫曼树；</w:t>
      </w:r>
    </w:p>
    <w:p w:rsidR="00F34A79" w:rsidRDefault="00CF245C" w:rsidP="00CF245C">
      <w:r w:rsidRPr="00CF245C">
        <w:t>4) </w:t>
      </w:r>
      <w:r w:rsidRPr="00CF245C">
        <w:t>编码：利用建好的哈夫曼树生成哈夫曼编码；</w:t>
      </w:r>
    </w:p>
    <w:p w:rsidR="00F34A79" w:rsidRDefault="00CF245C" w:rsidP="00CF245C">
      <w:r w:rsidRPr="00CF245C">
        <w:t>5) </w:t>
      </w:r>
      <w:r w:rsidRPr="00CF245C">
        <w:t>输出编码；</w:t>
      </w:r>
    </w:p>
    <w:p w:rsidR="00F34A79" w:rsidRDefault="00CF245C" w:rsidP="00CF245C">
      <w:r w:rsidRPr="00CF245C">
        <w:t>【进一步完成内容】</w:t>
      </w:r>
    </w:p>
    <w:p w:rsidR="00F34A79" w:rsidRDefault="00CF245C" w:rsidP="00CF245C">
      <w:r w:rsidRPr="00CF245C">
        <w:t>1) </w:t>
      </w:r>
      <w:r w:rsidRPr="00CF245C">
        <w:t>译码功能；</w:t>
      </w:r>
    </w:p>
    <w:p w:rsidR="00F34A79" w:rsidRDefault="00CF245C" w:rsidP="00CF245C">
      <w:r w:rsidRPr="00CF245C">
        <w:t>2) </w:t>
      </w:r>
      <w:r w:rsidRPr="00CF245C">
        <w:t>显示哈夫曼树；</w:t>
      </w:r>
    </w:p>
    <w:p w:rsidR="00CF245C" w:rsidRPr="00CF245C" w:rsidRDefault="00CF245C" w:rsidP="00CF245C">
      <w:r w:rsidRPr="00CF245C">
        <w:t>3) </w:t>
      </w:r>
      <w:r w:rsidRPr="00CF245C">
        <w:t>界面设计的优化。</w:t>
      </w:r>
    </w:p>
    <w:p w:rsidR="00F34A79" w:rsidRDefault="00F34A79" w:rsidP="00F34A79">
      <w:pPr>
        <w:pStyle w:val="2"/>
      </w:pPr>
      <w:r>
        <w:rPr>
          <w:rFonts w:hint="eastAsia"/>
        </w:rPr>
        <w:t>43</w:t>
      </w:r>
      <w:r w:rsidR="00CF245C" w:rsidRPr="00CF245C">
        <w:t>. </w:t>
      </w:r>
      <w:r w:rsidR="00CF245C" w:rsidRPr="00CF245C">
        <w:t>散列表的设计与实现</w:t>
      </w:r>
    </w:p>
    <w:p w:rsidR="00F34A79" w:rsidRDefault="00CF245C" w:rsidP="00CF245C">
      <w:r w:rsidRPr="00CF245C">
        <w:t>【问题描述】</w:t>
      </w:r>
    </w:p>
    <w:p w:rsidR="00F34A79" w:rsidRDefault="00CF245C" w:rsidP="00CF245C">
      <w:r w:rsidRPr="00CF245C">
        <w:t>设计散列表实现电话号码查找系统。</w:t>
      </w:r>
    </w:p>
    <w:p w:rsidR="00F34A79" w:rsidRDefault="00CF245C" w:rsidP="00CF245C">
      <w:r w:rsidRPr="00CF245C">
        <w:t>【基本要求】</w:t>
      </w:r>
    </w:p>
    <w:p w:rsidR="00F34A79" w:rsidRDefault="00CF245C" w:rsidP="00CF245C">
      <w:r w:rsidRPr="00CF245C">
        <w:t>1) </w:t>
      </w:r>
      <w:r w:rsidRPr="00CF245C">
        <w:t>设每个记录有下列数据项：电话号码、用户名、地址；</w:t>
      </w:r>
    </w:p>
    <w:p w:rsidR="00F34A79" w:rsidRDefault="00CF245C" w:rsidP="00CF245C">
      <w:r w:rsidRPr="00CF245C">
        <w:t>2) </w:t>
      </w:r>
      <w:r w:rsidRPr="00CF245C">
        <w:t>从键盘输入各记录，分别以电话号码和用户名为关键字建立散列表；</w:t>
      </w:r>
    </w:p>
    <w:p w:rsidR="00F34A79" w:rsidRDefault="00CF245C" w:rsidP="00CF245C">
      <w:r w:rsidRPr="00CF245C">
        <w:t>3) </w:t>
      </w:r>
      <w:r w:rsidRPr="00CF245C">
        <w:t>采用一定的方法解决冲突；</w:t>
      </w:r>
    </w:p>
    <w:p w:rsidR="00F34A79" w:rsidRDefault="00CF245C" w:rsidP="00CF245C">
      <w:r w:rsidRPr="00CF245C">
        <w:t>4) </w:t>
      </w:r>
      <w:r w:rsidRPr="00CF245C">
        <w:t>查找并显示给定电话号码的记录；</w:t>
      </w:r>
    </w:p>
    <w:p w:rsidR="00F34A79" w:rsidRDefault="00CF245C" w:rsidP="00CF245C">
      <w:r w:rsidRPr="00CF245C">
        <w:lastRenderedPageBreak/>
        <w:t>5) </w:t>
      </w:r>
      <w:r w:rsidRPr="00CF245C">
        <w:t>查找并显示给定用户名的记录。</w:t>
      </w:r>
    </w:p>
    <w:p w:rsidR="00F34A79" w:rsidRDefault="00CF245C" w:rsidP="00CF245C">
      <w:r w:rsidRPr="00CF245C">
        <w:t>【进一步完成内容】</w:t>
      </w:r>
    </w:p>
    <w:p w:rsidR="00F34A79" w:rsidRDefault="00CF245C" w:rsidP="00CF245C">
      <w:r w:rsidRPr="00CF245C">
        <w:t>1) </w:t>
      </w:r>
      <w:r w:rsidRPr="00CF245C">
        <w:t>系统功能的完善；</w:t>
      </w:r>
    </w:p>
    <w:p w:rsidR="00F34A79" w:rsidRDefault="00CF245C" w:rsidP="00CF245C">
      <w:r w:rsidRPr="00CF245C">
        <w:t>2) </w:t>
      </w:r>
      <w:r w:rsidRPr="00CF245C">
        <w:t>设计不同的散列函数，比较冲突率；</w:t>
      </w:r>
    </w:p>
    <w:p w:rsidR="00CF245C" w:rsidRPr="00CF245C" w:rsidRDefault="00CF245C" w:rsidP="00CF245C">
      <w:r w:rsidRPr="00CF245C">
        <w:t>3) </w:t>
      </w:r>
      <w:r w:rsidRPr="00CF245C">
        <w:t>在散列函数确定的前提下，尝试各种不同类型处理冲突的方法，考察平均查找长度的变化。</w:t>
      </w:r>
    </w:p>
    <w:p w:rsidR="00F34A79" w:rsidRDefault="00F34A79" w:rsidP="00F34A79">
      <w:pPr>
        <w:pStyle w:val="2"/>
      </w:pPr>
      <w:r>
        <w:rPr>
          <w:rFonts w:hint="eastAsia"/>
        </w:rPr>
        <w:t>44</w:t>
      </w:r>
      <w:r w:rsidR="00CF245C" w:rsidRPr="00CF245C">
        <w:t>. </w:t>
      </w:r>
      <w:r w:rsidR="00CF245C" w:rsidRPr="00CF245C">
        <w:t>走迷宫游戏</w:t>
      </w:r>
    </w:p>
    <w:p w:rsidR="00F34A79" w:rsidRDefault="00CF245C" w:rsidP="00CF245C">
      <w:r w:rsidRPr="00CF245C">
        <w:t>程序开始运行时显示一个迷宫地图，迷宫中央有一只老鼠，迷宫的右下方有一个粮仓。游戏的任务是使用键盘上的方向键操纵老鼠在规定的时间内走到粮仓处。</w:t>
      </w:r>
    </w:p>
    <w:p w:rsidR="00F34A79" w:rsidRDefault="00CF245C" w:rsidP="00CF245C">
      <w:r w:rsidRPr="00CF245C">
        <w:t>要求：</w:t>
      </w:r>
    </w:p>
    <w:p w:rsidR="00F34A79" w:rsidRDefault="00CF245C" w:rsidP="00CF245C">
      <w:r w:rsidRPr="00CF245C">
        <w:t>1) </w:t>
      </w:r>
      <w:r w:rsidRPr="00CF245C">
        <w:t>老鼠形象可辨认，可用键盘操纵老鼠上下左右移动；</w:t>
      </w:r>
    </w:p>
    <w:p w:rsidR="00F34A79" w:rsidRDefault="00CF245C" w:rsidP="00CF245C">
      <w:r w:rsidRPr="00CF245C">
        <w:t>2) </w:t>
      </w:r>
      <w:r w:rsidRPr="00CF245C">
        <w:t>迷宫的墙足够结实，老鼠不能穿墙而过；</w:t>
      </w:r>
    </w:p>
    <w:p w:rsidR="00F34A79" w:rsidRDefault="00CF245C" w:rsidP="00CF245C">
      <w:r w:rsidRPr="00CF245C">
        <w:t>3) </w:t>
      </w:r>
      <w:r w:rsidRPr="00CF245C">
        <w:t>正确检测结果，若老鼠在规定时间内走到粮仓处，提示成功，否则提示失败；</w:t>
      </w:r>
    </w:p>
    <w:p w:rsidR="00F34A79" w:rsidRDefault="00CF245C" w:rsidP="00CF245C">
      <w:r w:rsidRPr="00CF245C">
        <w:t>4) </w:t>
      </w:r>
      <w:r w:rsidRPr="00CF245C">
        <w:t>添加编辑迷宫功能，可修改当前迷宫，修改内容：墙变路、路变墙；</w:t>
      </w:r>
    </w:p>
    <w:p w:rsidR="00F34A79" w:rsidRDefault="00CF245C" w:rsidP="00CF245C">
      <w:r w:rsidRPr="00CF245C">
        <w:t>5) </w:t>
      </w:r>
      <w:r w:rsidRPr="00CF245C">
        <w:t>找出走出迷宫的所有路径，以及最短路径。</w:t>
      </w:r>
    </w:p>
    <w:p w:rsidR="00CF245C" w:rsidRPr="00CF245C" w:rsidRDefault="00CF245C" w:rsidP="00CF245C">
      <w:r w:rsidRPr="00CF245C">
        <w:t>利用序列化功能实现迷宫地图文件的存盘和读出等功能</w:t>
      </w:r>
    </w:p>
    <w:p w:rsidR="00F34A79" w:rsidRDefault="00F34A79" w:rsidP="00F34A79">
      <w:pPr>
        <w:pStyle w:val="2"/>
      </w:pPr>
      <w:r>
        <w:rPr>
          <w:rFonts w:hint="eastAsia"/>
        </w:rPr>
        <w:t>45</w:t>
      </w:r>
      <w:r w:rsidR="00CF245C" w:rsidRPr="00CF245C">
        <w:t>. </w:t>
      </w:r>
      <w:r w:rsidR="00CF245C" w:rsidRPr="00CF245C">
        <w:t>顺序结构、动态链表结构下的一元多项式的加法、减法、乘法的实现。</w:t>
      </w:r>
    </w:p>
    <w:p w:rsidR="00F34A79" w:rsidRDefault="00CF245C" w:rsidP="00CF245C">
      <w:r w:rsidRPr="00CF245C">
        <w:t xml:space="preserve">  </w:t>
      </w:r>
      <w:r w:rsidRPr="00CF245C">
        <w:t>设有一元多项式</w:t>
      </w:r>
      <w:r w:rsidRPr="00CF245C">
        <w:t>Am(x)</w:t>
      </w:r>
      <w:r w:rsidRPr="00CF245C">
        <w:t>和</w:t>
      </w:r>
      <w:r w:rsidRPr="00CF245C">
        <w:t>Bn(x).</w:t>
      </w:r>
    </w:p>
    <w:p w:rsidR="00F34A79" w:rsidRDefault="00CF245C" w:rsidP="00CF245C">
      <w:r w:rsidRPr="00CF245C">
        <w:t>  Am(x)=A0+A1x1+A2x2+A3x3+… +Amxm</w:t>
      </w:r>
    </w:p>
    <w:p w:rsidR="00F34A79" w:rsidRDefault="00CF245C" w:rsidP="00CF245C">
      <w:r w:rsidRPr="00CF245C">
        <w:t>  Bn(x)=B0+B1x1+B2x2+B3x3+… +Bnxn</w:t>
      </w:r>
    </w:p>
    <w:p w:rsidR="00CF245C" w:rsidRPr="00CF245C" w:rsidRDefault="00CF245C" w:rsidP="00CF245C">
      <w:r w:rsidRPr="00CF245C">
        <w:t> </w:t>
      </w:r>
      <w:r w:rsidRPr="00CF245C">
        <w:t>请实现求</w:t>
      </w:r>
      <w:r w:rsidRPr="00CF245C">
        <w:t>M(x)= Am(x)+Bn(x)</w:t>
      </w:r>
      <w:r w:rsidRPr="00CF245C">
        <w:t>、</w:t>
      </w:r>
      <w:r w:rsidRPr="00CF245C">
        <w:t>M(x)= Am(x)-Bn(x)</w:t>
      </w:r>
      <w:r w:rsidRPr="00CF245C">
        <w:t>和</w:t>
      </w:r>
      <w:r w:rsidRPr="00CF245C">
        <w:t>M(x)= Am(x)×Bn(x)</w:t>
      </w:r>
      <w:r w:rsidRPr="00CF245C">
        <w:t>。</w:t>
      </w:r>
    </w:p>
    <w:p w:rsidR="00F34A79" w:rsidRDefault="00CF245C" w:rsidP="00CF245C">
      <w:r w:rsidRPr="00CF245C">
        <w:t>要求：</w:t>
      </w:r>
      <w:r w:rsidRPr="00CF245C">
        <w:t xml:space="preserve"> </w:t>
      </w:r>
    </w:p>
    <w:p w:rsidR="00F34A79" w:rsidRDefault="00CF245C" w:rsidP="00CF245C">
      <w:r w:rsidRPr="00CF245C">
        <w:t>1) </w:t>
      </w:r>
      <w:r w:rsidRPr="00CF245C">
        <w:t>首先判定多项式是否稀疏</w:t>
      </w:r>
    </w:p>
    <w:p w:rsidR="00F34A79" w:rsidRDefault="00CF245C" w:rsidP="00CF245C">
      <w:r w:rsidRPr="00CF245C">
        <w:t>2) </w:t>
      </w:r>
      <w:r w:rsidRPr="00CF245C">
        <w:t>分别采用顺序和动态存储结构实现；</w:t>
      </w:r>
    </w:p>
    <w:p w:rsidR="00F34A79" w:rsidRDefault="00CF245C" w:rsidP="00CF245C">
      <w:r w:rsidRPr="00CF245C">
        <w:t>3) </w:t>
      </w:r>
      <w:r w:rsidRPr="00CF245C">
        <w:t>结果</w:t>
      </w:r>
      <w:r w:rsidRPr="00CF245C">
        <w:t>M(x)</w:t>
      </w:r>
      <w:r w:rsidRPr="00CF245C">
        <w:t>中无重复阶项和无零系数项；</w:t>
      </w:r>
    </w:p>
    <w:p w:rsidR="00CF245C" w:rsidRPr="00CF245C" w:rsidRDefault="00CF245C" w:rsidP="00CF245C">
      <w:r w:rsidRPr="00CF245C">
        <w:t>4) </w:t>
      </w:r>
      <w:r w:rsidRPr="00CF245C">
        <w:t>要求输出结果的升幂和降幂两种排列情况</w:t>
      </w:r>
    </w:p>
    <w:p w:rsidR="00F34A79" w:rsidRDefault="00F34A79" w:rsidP="00F34A79">
      <w:pPr>
        <w:pStyle w:val="2"/>
      </w:pPr>
      <w:r>
        <w:rPr>
          <w:rFonts w:hint="eastAsia"/>
        </w:rPr>
        <w:t>45</w:t>
      </w:r>
      <w:r w:rsidR="00CF245C" w:rsidRPr="00CF245C">
        <w:t>. </w:t>
      </w:r>
      <w:r w:rsidR="00CF245C" w:rsidRPr="00CF245C">
        <w:t>利用栈求表达式的值</w:t>
      </w:r>
    </w:p>
    <w:p w:rsidR="00F34A79" w:rsidRPr="00F34A79" w:rsidRDefault="00CF245C" w:rsidP="00CF245C">
      <w:r w:rsidRPr="00CF245C">
        <w:t>要求：建立试题库文件，随机产生</w:t>
      </w:r>
      <w:r w:rsidRPr="00CF245C">
        <w:t>n</w:t>
      </w:r>
      <w:r w:rsidRPr="00CF245C">
        <w:t>个题目；题目涉及加减乘除，带括弧的混合运算；随时可以退出；保留历史分数，能回顾历史，给出与历史分数比较后的评价</w:t>
      </w:r>
      <w:r w:rsidR="00F34A79" w:rsidRPr="00CF245C">
        <w:t>，可供小学生作业，并能给出分数。</w:t>
      </w:r>
    </w:p>
    <w:p w:rsidR="00F34A79" w:rsidRDefault="00F34A79" w:rsidP="00F34A79">
      <w:pPr>
        <w:pStyle w:val="2"/>
      </w:pPr>
      <w:r>
        <w:rPr>
          <w:rFonts w:hint="eastAsia"/>
        </w:rPr>
        <w:t>46</w:t>
      </w:r>
      <w:r w:rsidR="00CF245C" w:rsidRPr="00CF245C">
        <w:t>. </w:t>
      </w:r>
      <w:r w:rsidR="00CF245C" w:rsidRPr="00CF245C">
        <w:t>简易文本编辑器</w:t>
      </w:r>
    </w:p>
    <w:p w:rsidR="00F34A79" w:rsidRDefault="00CF245C" w:rsidP="00CF245C">
      <w:r w:rsidRPr="00CF245C">
        <w:t>要求：</w:t>
      </w:r>
    </w:p>
    <w:p w:rsidR="00F34A79" w:rsidRDefault="00CF245C" w:rsidP="00CF245C">
      <w:r w:rsidRPr="00CF245C">
        <w:lastRenderedPageBreak/>
        <w:t>1) </w:t>
      </w:r>
      <w:r w:rsidRPr="00CF245C">
        <w:t>具有图形菜单界面；</w:t>
      </w:r>
    </w:p>
    <w:p w:rsidR="00F34A79" w:rsidRDefault="00CF245C" w:rsidP="00CF245C">
      <w:r w:rsidRPr="00CF245C">
        <w:t>2) </w:t>
      </w:r>
      <w:r w:rsidRPr="00CF245C">
        <w:t>查找，替换（等长，不等长），插入（插串，文本块的插入）、块移动（行块，列块移动），删除</w:t>
      </w:r>
    </w:p>
    <w:p w:rsidR="00F34A79" w:rsidRDefault="00CF245C" w:rsidP="00CF245C">
      <w:r w:rsidRPr="00CF245C">
        <w:t>3) </w:t>
      </w:r>
      <w:r w:rsidRPr="00CF245C">
        <w:t>可正确存盘、取盘；</w:t>
      </w:r>
    </w:p>
    <w:p w:rsidR="00CF245C" w:rsidRPr="00CF245C" w:rsidRDefault="00CF245C" w:rsidP="00CF245C">
      <w:r w:rsidRPr="00CF245C">
        <w:t>4) </w:t>
      </w:r>
      <w:r w:rsidRPr="00CF245C">
        <w:t>正确显示总行数。</w:t>
      </w:r>
    </w:p>
    <w:p w:rsidR="00F34A79" w:rsidRDefault="00F34A79" w:rsidP="00F34A79">
      <w:pPr>
        <w:pStyle w:val="2"/>
      </w:pPr>
      <w:r>
        <w:rPr>
          <w:rFonts w:hint="eastAsia"/>
        </w:rPr>
        <w:t>47</w:t>
      </w:r>
      <w:r w:rsidR="00CF245C" w:rsidRPr="00CF245C">
        <w:t>. </w:t>
      </w:r>
      <w:r w:rsidRPr="00CF245C">
        <w:t>二叉树</w:t>
      </w:r>
      <w:r>
        <w:rPr>
          <w:rFonts w:hint="eastAsia"/>
        </w:rPr>
        <w:t>的算法</w:t>
      </w:r>
    </w:p>
    <w:p w:rsidR="00F34A79" w:rsidRDefault="00CF245C" w:rsidP="00CF245C">
      <w:r w:rsidRPr="00CF245C">
        <w:t>二叉树的中序、前序、后序的递归、非递归遍历算法，层次序的非递归遍历算法的实现，应包含建树的实现。</w:t>
      </w:r>
    </w:p>
    <w:p w:rsidR="00F34A79" w:rsidRDefault="00CF245C" w:rsidP="00CF245C">
      <w:r w:rsidRPr="00CF245C">
        <w:t>要求：遍历的内容应是</w:t>
      </w:r>
      <w:r w:rsidR="00F34A79">
        <w:rPr>
          <w:rFonts w:hint="eastAsia"/>
        </w:rPr>
        <w:t>多样</w:t>
      </w:r>
      <w:r w:rsidRPr="00CF245C">
        <w:t>的。</w:t>
      </w:r>
    </w:p>
    <w:p w:rsidR="00F34A79" w:rsidRDefault="00F34A79" w:rsidP="00F34A79">
      <w:pPr>
        <w:pStyle w:val="2"/>
      </w:pPr>
      <w:r>
        <w:rPr>
          <w:rFonts w:hint="eastAsia"/>
        </w:rPr>
        <w:t>48</w:t>
      </w:r>
      <w:r w:rsidR="00CF245C" w:rsidRPr="00CF245C">
        <w:t>. </w:t>
      </w:r>
      <w:r w:rsidR="00CF245C" w:rsidRPr="00CF245C">
        <w:t>学生搭配问题</w:t>
      </w:r>
    </w:p>
    <w:p w:rsidR="00F34A79" w:rsidRDefault="00CF245C" w:rsidP="00CF245C">
      <w:r w:rsidRPr="00CF245C">
        <w:t> </w:t>
      </w:r>
      <w:r w:rsidRPr="00CF245C">
        <w:t>一班有</w:t>
      </w:r>
      <w:r w:rsidRPr="00CF245C">
        <w:t>m</w:t>
      </w:r>
      <w:r w:rsidRPr="00CF245C">
        <w:t>个女生</w:t>
      </w:r>
      <w:r w:rsidRPr="00CF245C">
        <w:t>,</w:t>
      </w:r>
      <w:r w:rsidRPr="00CF245C">
        <w:t>有</w:t>
      </w:r>
      <w:r w:rsidRPr="00CF245C">
        <w:t>n</w:t>
      </w:r>
      <w:r w:rsidRPr="00CF245C">
        <w:t>个男生</w:t>
      </w:r>
      <w:r w:rsidRPr="00CF245C">
        <w:t>(m</w:t>
      </w:r>
      <w:r w:rsidRPr="00CF245C">
        <w:t>不等于</w:t>
      </w:r>
      <w:r w:rsidRPr="00CF245C">
        <w:t>n),</w:t>
      </w:r>
      <w:r w:rsidRPr="00CF245C">
        <w:t>现要开一个舞会</w:t>
      </w:r>
      <w:r w:rsidRPr="00CF245C">
        <w:t xml:space="preserve">. </w:t>
      </w:r>
      <w:r w:rsidRPr="00CF245C">
        <w:t>男女生分别编号坐在舞池的两边的椅子上</w:t>
      </w:r>
      <w:r w:rsidRPr="00CF245C">
        <w:t>.</w:t>
      </w:r>
      <w:r w:rsidRPr="00CF245C">
        <w:t>每曲开始时</w:t>
      </w:r>
      <w:r w:rsidRPr="00CF245C">
        <w:t>,</w:t>
      </w:r>
      <w:r w:rsidRPr="00CF245C">
        <w:t>依次从男生和女生中各出一人配对跳舞</w:t>
      </w:r>
      <w:r w:rsidRPr="00CF245C">
        <w:t xml:space="preserve">, </w:t>
      </w:r>
      <w:r w:rsidRPr="00CF245C">
        <w:t>本曲没成功配对者坐着等待下一曲找舞伴</w:t>
      </w:r>
      <w:r w:rsidRPr="00CF245C">
        <w:t>.</w:t>
      </w:r>
    </w:p>
    <w:p w:rsidR="00F34A79" w:rsidRDefault="00CF245C" w:rsidP="00CF245C">
      <w:r w:rsidRPr="00CF245C">
        <w:t xml:space="preserve">  </w:t>
      </w:r>
      <w:r w:rsidRPr="00CF245C">
        <w:t>请设计一系统模拟动态地显示出上述过程</w:t>
      </w:r>
      <w:r w:rsidRPr="00CF245C">
        <w:t>,</w:t>
      </w:r>
      <w:r w:rsidRPr="00CF245C">
        <w:t>要求如下</w:t>
      </w:r>
      <w:r w:rsidRPr="00CF245C">
        <w:t>:</w:t>
      </w:r>
    </w:p>
    <w:p w:rsidR="00F34A79" w:rsidRDefault="00CF245C" w:rsidP="00CF245C">
      <w:r w:rsidRPr="00CF245C">
        <w:t>1) </w:t>
      </w:r>
      <w:r w:rsidRPr="00CF245C">
        <w:t>输出每曲配对情况</w:t>
      </w:r>
    </w:p>
    <w:p w:rsidR="00F34A79" w:rsidRDefault="00CF245C" w:rsidP="00CF245C">
      <w:r w:rsidRPr="00CF245C">
        <w:t>2) </w:t>
      </w:r>
      <w:r w:rsidRPr="00CF245C">
        <w:t>计算出任何一个男生</w:t>
      </w:r>
      <w:r w:rsidRPr="00CF245C">
        <w:t>(</w:t>
      </w:r>
      <w:r w:rsidRPr="00CF245C">
        <w:t>编号为</w:t>
      </w:r>
      <w:r w:rsidRPr="00CF245C">
        <w:t>X)</w:t>
      </w:r>
      <w:r w:rsidRPr="00CF245C">
        <w:t>和任意女生</w:t>
      </w:r>
      <w:r w:rsidRPr="00CF245C">
        <w:t>(</w:t>
      </w:r>
      <w:r w:rsidRPr="00CF245C">
        <w:t>编号为</w:t>
      </w:r>
      <w:r w:rsidRPr="00CF245C">
        <w:t>Y),</w:t>
      </w:r>
      <w:r w:rsidRPr="00CF245C">
        <w:t>在第</w:t>
      </w:r>
      <w:r w:rsidRPr="00CF245C">
        <w:t>K</w:t>
      </w:r>
      <w:r w:rsidRPr="00CF245C">
        <w:t>曲配对跳舞的情况</w:t>
      </w:r>
      <w:r w:rsidRPr="00CF245C">
        <w:t>.</w:t>
      </w:r>
      <w:r w:rsidRPr="00CF245C">
        <w:t>至少求出</w:t>
      </w:r>
      <w:r w:rsidRPr="00CF245C">
        <w:t>K</w:t>
      </w:r>
      <w:r w:rsidRPr="00CF245C">
        <w:t>的两个值</w:t>
      </w:r>
      <w:r w:rsidRPr="00CF245C">
        <w:t>.</w:t>
      </w:r>
    </w:p>
    <w:p w:rsidR="00F34A79" w:rsidRDefault="00CF245C" w:rsidP="00CF245C">
      <w:r w:rsidRPr="00CF245C">
        <w:t>3) </w:t>
      </w:r>
      <w:r w:rsidRPr="00CF245C">
        <w:t>尽量设计出多种算法及程序</w:t>
      </w:r>
      <w:r w:rsidRPr="00CF245C">
        <w:t>,</w:t>
      </w:r>
      <w:r w:rsidRPr="00CF245C">
        <w:t>可视情况适当加分</w:t>
      </w:r>
    </w:p>
    <w:p w:rsidR="00CF245C" w:rsidRPr="00CF245C" w:rsidRDefault="00CF245C" w:rsidP="00CF245C">
      <w:r w:rsidRPr="00CF245C">
        <w:t> </w:t>
      </w:r>
      <w:r w:rsidRPr="00CF245C">
        <w:t>提示</w:t>
      </w:r>
      <w:r w:rsidRPr="00CF245C">
        <w:t>:</w:t>
      </w:r>
      <w:r w:rsidRPr="00CF245C">
        <w:t>用队列来解决比较方便</w:t>
      </w:r>
      <w:r w:rsidRPr="00CF245C">
        <w:t>.</w:t>
      </w:r>
    </w:p>
    <w:p w:rsidR="00F34A79" w:rsidRDefault="00F34A79" w:rsidP="00A5273A">
      <w:pPr>
        <w:pStyle w:val="2"/>
      </w:pPr>
      <w:r>
        <w:rPr>
          <w:rFonts w:hint="eastAsia"/>
        </w:rPr>
        <w:t>49</w:t>
      </w:r>
      <w:r w:rsidR="00CF245C" w:rsidRPr="00CF245C">
        <w:t>. </w:t>
      </w:r>
      <w:r w:rsidR="00CF245C" w:rsidRPr="00CF245C">
        <w:t>敢死队问题</w:t>
      </w:r>
    </w:p>
    <w:p w:rsidR="00F34A79" w:rsidRDefault="00CF245C" w:rsidP="00CF245C">
      <w:r w:rsidRPr="00CF245C">
        <w:t xml:space="preserve">   </w:t>
      </w:r>
      <w:r w:rsidRPr="00CF245C">
        <w:t>有</w:t>
      </w:r>
      <w:r w:rsidRPr="00CF245C">
        <w:t>M</w:t>
      </w:r>
      <w:r w:rsidRPr="00CF245C">
        <w:t>个敢死队员要炸掉敌人的一碉堡，谁都不想去，排长决定用轮回数数的办法来决定哪个战士去执行任务。如果前一个战士没完成任务，则要再派一个战士上去。现给每个战士编一个号，大家围坐成一圈，随便从某一个战士开始计数，当数到</w:t>
      </w:r>
      <w:r w:rsidRPr="00CF245C">
        <w:t>5</w:t>
      </w:r>
      <w:r w:rsidRPr="00CF245C">
        <w:t>时，对应的战士就去执行任务，且此战士不再参加下一轮计数。如果此战士没完成任务，再从下一个战士开始数数，被数到第</w:t>
      </w:r>
      <w:r w:rsidRPr="00CF245C">
        <w:t>5</w:t>
      </w:r>
      <w:r w:rsidRPr="00CF245C">
        <w:t>时，此战士接着去执行任务。以此类推，直到任务完成为止。</w:t>
      </w:r>
    </w:p>
    <w:p w:rsidR="00F34A79" w:rsidRDefault="00CF245C" w:rsidP="00CF245C">
      <w:r w:rsidRPr="00CF245C">
        <w:t xml:space="preserve">   </w:t>
      </w:r>
      <w:r w:rsidRPr="00CF245C">
        <w:t>排长是不愿意去的，假设排长为</w:t>
      </w:r>
      <w:r w:rsidRPr="00CF245C">
        <w:t>1</w:t>
      </w:r>
      <w:r w:rsidRPr="00CF245C">
        <w:t>号，请你设计一程序，求出从第几号战士开始计数才能让排长最后一个留下来而不去执行任务。</w:t>
      </w:r>
    </w:p>
    <w:p w:rsidR="00CF245C" w:rsidRPr="00CF245C" w:rsidRDefault="00CF245C" w:rsidP="00CF245C">
      <w:r w:rsidRPr="00CF245C">
        <w:t xml:space="preserve">  </w:t>
      </w:r>
      <w:r w:rsidRPr="00CF245C">
        <w:t>要求：至少采用两种不同的数据结构的方法实现。如果采用三种以上的方法者，可加分。</w:t>
      </w:r>
    </w:p>
    <w:p w:rsidR="00F34A79" w:rsidRDefault="00A5273A" w:rsidP="00A5273A">
      <w:pPr>
        <w:pStyle w:val="2"/>
      </w:pPr>
      <w:r>
        <w:rPr>
          <w:rFonts w:hint="eastAsia"/>
        </w:rPr>
        <w:t>50</w:t>
      </w:r>
      <w:r w:rsidR="00CF245C" w:rsidRPr="00CF245C">
        <w:t>. </w:t>
      </w:r>
      <w:r w:rsidR="00CF245C" w:rsidRPr="00CF245C">
        <w:t>猴子吃桃子问题</w:t>
      </w:r>
    </w:p>
    <w:p w:rsidR="00F34A79" w:rsidRDefault="00CF245C" w:rsidP="00CF245C">
      <w:r w:rsidRPr="00CF245C">
        <w:t>有一群猴子摘了一堆桃子，他们每天都吃当前桃子的一半且再多吃一个，到了第</w:t>
      </w:r>
      <w:r w:rsidRPr="00CF245C">
        <w:t>10</w:t>
      </w:r>
      <w:r w:rsidRPr="00CF245C">
        <w:t>天就只余下一个桃子。用多种方法实现求出原来这群猴子共摘了多少个桃子。</w:t>
      </w:r>
    </w:p>
    <w:p w:rsidR="00F34A79" w:rsidRDefault="00CF245C" w:rsidP="00CF245C">
      <w:r w:rsidRPr="00CF245C">
        <w:t> </w:t>
      </w:r>
      <w:r w:rsidRPr="00CF245C">
        <w:t>要求：</w:t>
      </w:r>
    </w:p>
    <w:p w:rsidR="00F34A79" w:rsidRDefault="00CF245C" w:rsidP="00CF245C">
      <w:r w:rsidRPr="00CF245C">
        <w:t>1) </w:t>
      </w:r>
      <w:r w:rsidRPr="00CF245C">
        <w:t>采用数组数据结构实现上述求解</w:t>
      </w:r>
    </w:p>
    <w:p w:rsidR="00F34A79" w:rsidRDefault="00CF245C" w:rsidP="00CF245C">
      <w:r w:rsidRPr="00CF245C">
        <w:t>2) </w:t>
      </w:r>
      <w:r w:rsidRPr="00CF245C">
        <w:t>采用链数据结构实现上述求解</w:t>
      </w:r>
    </w:p>
    <w:p w:rsidR="00F34A79" w:rsidRDefault="00CF245C" w:rsidP="00CF245C">
      <w:r w:rsidRPr="00CF245C">
        <w:lastRenderedPageBreak/>
        <w:t>3) </w:t>
      </w:r>
      <w:r w:rsidRPr="00CF245C">
        <w:t>采用递归实现上述求解</w:t>
      </w:r>
    </w:p>
    <w:p w:rsidR="00F34A79" w:rsidRDefault="00CF245C" w:rsidP="00CF245C">
      <w:r w:rsidRPr="00CF245C">
        <w:t>4) </w:t>
      </w:r>
      <w:r w:rsidRPr="00CF245C">
        <w:t>如果采用</w:t>
      </w:r>
      <w:r w:rsidRPr="00CF245C">
        <w:t>4</w:t>
      </w:r>
      <w:r w:rsidRPr="00CF245C">
        <w:t>种方法者</w:t>
      </w:r>
      <w:r w:rsidRPr="00CF245C">
        <w:t>,</w:t>
      </w:r>
      <w:r w:rsidRPr="00CF245C">
        <w:t>适当加分</w:t>
      </w:r>
    </w:p>
    <w:p w:rsidR="00F34A79" w:rsidRDefault="00A5273A" w:rsidP="00A5273A">
      <w:pPr>
        <w:pStyle w:val="2"/>
      </w:pPr>
      <w:r>
        <w:rPr>
          <w:rFonts w:hint="eastAsia"/>
        </w:rPr>
        <w:t>51</w:t>
      </w:r>
      <w:r w:rsidR="00CF245C" w:rsidRPr="00CF245C">
        <w:t>. </w:t>
      </w:r>
      <w:r w:rsidR="00CF245C" w:rsidRPr="00CF245C">
        <w:t>数制转换问题</w:t>
      </w:r>
    </w:p>
    <w:p w:rsidR="00F34A79" w:rsidRDefault="00CF245C" w:rsidP="00CF245C">
      <w:r w:rsidRPr="00CF245C">
        <w:t xml:space="preserve">  </w:t>
      </w:r>
      <w:r w:rsidRPr="00CF245C">
        <w:t>任意给定一个</w:t>
      </w:r>
      <w:r w:rsidRPr="00CF245C">
        <w:t>M</w:t>
      </w:r>
      <w:r w:rsidRPr="00CF245C">
        <w:t>进制的数</w:t>
      </w:r>
      <w:r w:rsidRPr="00CF245C">
        <w:t xml:space="preserve">x </w:t>
      </w:r>
      <w:r w:rsidRPr="00CF245C">
        <w:t>，请实现如下要求</w:t>
      </w:r>
    </w:p>
    <w:p w:rsidR="00F34A79" w:rsidRDefault="00CF245C" w:rsidP="00CF245C">
      <w:r w:rsidRPr="00CF245C">
        <w:t>1) </w:t>
      </w:r>
      <w:r w:rsidRPr="00CF245C">
        <w:t>求出此数</w:t>
      </w:r>
      <w:r w:rsidRPr="00CF245C">
        <w:t>x</w:t>
      </w:r>
      <w:r w:rsidRPr="00CF245C">
        <w:t>的</w:t>
      </w:r>
      <w:r w:rsidRPr="00CF245C">
        <w:t>10</w:t>
      </w:r>
      <w:r w:rsidRPr="00CF245C">
        <w:t>进制值（用</w:t>
      </w:r>
      <w:r w:rsidRPr="00CF245C">
        <w:t>MD</w:t>
      </w:r>
      <w:r w:rsidRPr="00CF245C">
        <w:t>表示）</w:t>
      </w:r>
    </w:p>
    <w:p w:rsidR="00F34A79" w:rsidRDefault="00CF245C" w:rsidP="00CF245C">
      <w:r w:rsidRPr="00CF245C">
        <w:t>2) </w:t>
      </w:r>
      <w:r w:rsidRPr="00CF245C">
        <w:t>实现对</w:t>
      </w:r>
      <w:r w:rsidRPr="00CF245C">
        <w:t>x</w:t>
      </w:r>
      <w:r w:rsidRPr="00CF245C">
        <w:t>向任意的一个非</w:t>
      </w:r>
      <w:r w:rsidRPr="00CF245C">
        <w:t>M</w:t>
      </w:r>
      <w:r w:rsidRPr="00CF245C">
        <w:t>进制的数的转换。</w:t>
      </w:r>
    </w:p>
    <w:p w:rsidR="00CF245C" w:rsidRPr="00CF245C" w:rsidRDefault="00CF245C" w:rsidP="00CF245C">
      <w:r w:rsidRPr="00CF245C">
        <w:t>3) </w:t>
      </w:r>
      <w:r w:rsidRPr="00CF245C">
        <w:t>至少用两种或两种以上的方法实现上述要求（用栈解决，用数组解决，其它方法解决）。</w:t>
      </w:r>
    </w:p>
    <w:p w:rsidR="00F34A79" w:rsidRDefault="00A5273A" w:rsidP="00A5273A">
      <w:pPr>
        <w:pStyle w:val="2"/>
      </w:pPr>
      <w:r>
        <w:rPr>
          <w:rFonts w:hint="eastAsia"/>
        </w:rPr>
        <w:t>52</w:t>
      </w:r>
      <w:r w:rsidR="00CF245C" w:rsidRPr="00CF245C">
        <w:t>. </w:t>
      </w:r>
      <w:r w:rsidR="00CF245C" w:rsidRPr="00CF245C">
        <w:t>学生成绩管理系统</w:t>
      </w:r>
    </w:p>
    <w:p w:rsidR="00F34A79" w:rsidRDefault="00CF245C" w:rsidP="00CF245C">
      <w:r w:rsidRPr="00CF245C">
        <w:t>现有学生成绩信息文件</w:t>
      </w:r>
      <w:r w:rsidRPr="00CF245C">
        <w:t>1</w:t>
      </w:r>
      <w:r w:rsidRPr="00CF245C">
        <w:t>（</w:t>
      </w:r>
      <w:r w:rsidRPr="00CF245C">
        <w:t>1.txt</w:t>
      </w:r>
      <w:r w:rsidRPr="00CF245C">
        <w:t>），内容如下</w:t>
      </w:r>
    </w:p>
    <w:p w:rsidR="00F34A79" w:rsidRDefault="00CF245C" w:rsidP="00CF245C">
      <w:r w:rsidRPr="00CF245C">
        <w:t>姓名</w:t>
      </w:r>
      <w:r w:rsidRPr="00CF245C">
        <w:t xml:space="preserve">    </w:t>
      </w:r>
      <w:r w:rsidRPr="00CF245C">
        <w:t>学号</w:t>
      </w:r>
      <w:r w:rsidRPr="00CF245C">
        <w:t xml:space="preserve">   </w:t>
      </w:r>
      <w:r w:rsidRPr="00CF245C">
        <w:t>语文</w:t>
      </w:r>
      <w:r w:rsidRPr="00CF245C">
        <w:t xml:space="preserve">  </w:t>
      </w:r>
      <w:r w:rsidRPr="00CF245C">
        <w:t>数学</w:t>
      </w:r>
      <w:r w:rsidRPr="00CF245C">
        <w:t xml:space="preserve">   </w:t>
      </w:r>
      <w:r w:rsidRPr="00CF245C">
        <w:t>英语</w:t>
      </w:r>
      <w:r w:rsidRPr="00CF245C">
        <w:t xml:space="preserve">     </w:t>
      </w:r>
    </w:p>
    <w:p w:rsidR="00F34A79" w:rsidRDefault="00CF245C" w:rsidP="00CF245C">
      <w:r w:rsidRPr="00CF245C">
        <w:t>张明明</w:t>
      </w:r>
      <w:r w:rsidRPr="00CF245C">
        <w:t>  01     67    78      82</w:t>
      </w:r>
    </w:p>
    <w:p w:rsidR="00F34A79" w:rsidRDefault="00CF245C" w:rsidP="00CF245C">
      <w:r w:rsidRPr="00CF245C">
        <w:t>李成友</w:t>
      </w:r>
      <w:r w:rsidRPr="00CF245C">
        <w:t>  02     78    91      88</w:t>
      </w:r>
    </w:p>
    <w:p w:rsidR="00F34A79" w:rsidRDefault="00CF245C" w:rsidP="00CF245C">
      <w:r w:rsidRPr="00CF245C">
        <w:t>张辉灿</w:t>
      </w:r>
      <w:r w:rsidRPr="00CF245C">
        <w:t>  03     68    82      56</w:t>
      </w:r>
    </w:p>
    <w:p w:rsidR="00F34A79" w:rsidRDefault="00CF245C" w:rsidP="00CF245C">
      <w:r w:rsidRPr="00CF245C">
        <w:t>王露</w:t>
      </w:r>
      <w:r w:rsidRPr="00CF245C">
        <w:t>    04     56    45      77</w:t>
      </w:r>
    </w:p>
    <w:p w:rsidR="00F34A79" w:rsidRDefault="00CF245C" w:rsidP="00CF245C">
      <w:r w:rsidRPr="00CF245C">
        <w:t>陈东明</w:t>
      </w:r>
      <w:r w:rsidRPr="00CF245C">
        <w:t>  05     67    38      47</w:t>
      </w:r>
    </w:p>
    <w:p w:rsidR="00F34A79" w:rsidRDefault="00CF245C" w:rsidP="00CF245C">
      <w:r w:rsidRPr="00CF245C">
        <w:t>….      ..      ..     ..       …</w:t>
      </w:r>
    </w:p>
    <w:p w:rsidR="00F34A79" w:rsidRDefault="00CF245C" w:rsidP="00CF245C">
      <w:r w:rsidRPr="00CF245C">
        <w:t>学生成绩信息文件</w:t>
      </w:r>
      <w:r w:rsidRPr="00CF245C">
        <w:t>2</w:t>
      </w:r>
      <w:r w:rsidRPr="00CF245C">
        <w:t>（</w:t>
      </w:r>
      <w:r w:rsidRPr="00CF245C">
        <w:t>2.txt</w:t>
      </w:r>
      <w:r w:rsidRPr="00CF245C">
        <w:t>）</w:t>
      </w:r>
      <w:r w:rsidRPr="00CF245C">
        <w:t>,</w:t>
      </w:r>
      <w:r w:rsidRPr="00CF245C">
        <w:t>内容如下</w:t>
      </w:r>
      <w:r w:rsidRPr="00CF245C">
        <w:t>:</w:t>
      </w:r>
    </w:p>
    <w:p w:rsidR="00F34A79" w:rsidRDefault="00CF245C" w:rsidP="00CF245C">
      <w:r w:rsidRPr="00CF245C">
        <w:t>姓名</w:t>
      </w:r>
      <w:r w:rsidRPr="00CF245C">
        <w:t xml:space="preserve">    </w:t>
      </w:r>
      <w:r w:rsidRPr="00CF245C">
        <w:t>学号</w:t>
      </w:r>
      <w:r w:rsidRPr="00CF245C">
        <w:t xml:space="preserve">   </w:t>
      </w:r>
      <w:r w:rsidRPr="00CF245C">
        <w:t>语文</w:t>
      </w:r>
      <w:r w:rsidRPr="00CF245C">
        <w:t xml:space="preserve">  </w:t>
      </w:r>
      <w:r w:rsidRPr="00CF245C">
        <w:t>数学</w:t>
      </w:r>
      <w:r w:rsidRPr="00CF245C">
        <w:t xml:space="preserve">   </w:t>
      </w:r>
      <w:r w:rsidRPr="00CF245C">
        <w:t>英语</w:t>
      </w:r>
      <w:r w:rsidRPr="00CF245C">
        <w:t xml:space="preserve">     </w:t>
      </w:r>
    </w:p>
    <w:p w:rsidR="00F34A79" w:rsidRDefault="00CF245C" w:rsidP="00CF245C">
      <w:r w:rsidRPr="00CF245C">
        <w:t>陈果</w:t>
      </w:r>
      <w:r w:rsidRPr="00CF245C">
        <w:t>    31     57    68      82</w:t>
      </w:r>
    </w:p>
    <w:p w:rsidR="00F34A79" w:rsidRDefault="00CF245C" w:rsidP="00CF245C">
      <w:r w:rsidRPr="00CF245C">
        <w:t>李华明</w:t>
      </w:r>
      <w:r w:rsidRPr="00CF245C">
        <w:t>  32     88    90      68</w:t>
      </w:r>
    </w:p>
    <w:p w:rsidR="00F34A79" w:rsidRDefault="00CF245C" w:rsidP="00CF245C">
      <w:r w:rsidRPr="00CF245C">
        <w:t>张明东</w:t>
      </w:r>
      <w:r w:rsidRPr="00CF245C">
        <w:t>  33     48    42      56</w:t>
      </w:r>
    </w:p>
    <w:p w:rsidR="00F34A79" w:rsidRDefault="00CF245C" w:rsidP="00CF245C">
      <w:r w:rsidRPr="00CF245C">
        <w:t>李明国</w:t>
      </w:r>
      <w:r w:rsidRPr="00CF245C">
        <w:t>  34     50    45      87</w:t>
      </w:r>
    </w:p>
    <w:p w:rsidR="00F34A79" w:rsidRDefault="00CF245C" w:rsidP="00CF245C">
      <w:r w:rsidRPr="00CF245C">
        <w:t>陈道亮</w:t>
      </w:r>
      <w:r w:rsidRPr="00CF245C">
        <w:t>  35     47    58      77</w:t>
      </w:r>
    </w:p>
    <w:p w:rsidR="00F34A79" w:rsidRDefault="00CF245C" w:rsidP="00CF245C">
      <w:r w:rsidRPr="00CF245C">
        <w:t>….      ..      ..     ..       …</w:t>
      </w:r>
    </w:p>
    <w:p w:rsidR="00F34A79" w:rsidRDefault="00CF245C" w:rsidP="00CF245C">
      <w:r w:rsidRPr="00CF245C">
        <w:t>试编写一管理系统</w:t>
      </w:r>
      <w:r w:rsidRPr="00CF245C">
        <w:t>,</w:t>
      </w:r>
      <w:r w:rsidRPr="00CF245C">
        <w:t>要求如下</w:t>
      </w:r>
      <w:r w:rsidRPr="00CF245C">
        <w:t>:</w:t>
      </w:r>
    </w:p>
    <w:p w:rsidR="00F34A79" w:rsidRDefault="00CF245C" w:rsidP="00CF245C">
      <w:r w:rsidRPr="00CF245C">
        <w:t>1) </w:t>
      </w:r>
      <w:r w:rsidRPr="00CF245C">
        <w:t>实现对两个文件数据进行合并</w:t>
      </w:r>
      <w:r w:rsidRPr="00CF245C">
        <w:t>,</w:t>
      </w:r>
      <w:r w:rsidRPr="00CF245C">
        <w:t>生成新文件</w:t>
      </w:r>
      <w:r w:rsidRPr="00CF245C">
        <w:t>3.txt</w:t>
      </w:r>
    </w:p>
    <w:p w:rsidR="00F34A79" w:rsidRDefault="00CF245C" w:rsidP="00CF245C">
      <w:r w:rsidRPr="00CF245C">
        <w:t>2) </w:t>
      </w:r>
      <w:r w:rsidRPr="00CF245C">
        <w:t>抽取出三科成绩中有补考的学生并保存在一个新文件</w:t>
      </w:r>
      <w:r w:rsidRPr="00CF245C">
        <w:t>4.txt</w:t>
      </w:r>
    </w:p>
    <w:p w:rsidR="00F34A79" w:rsidRDefault="00CF245C" w:rsidP="00CF245C">
      <w:r w:rsidRPr="00CF245C">
        <w:t>3) </w:t>
      </w:r>
      <w:r w:rsidRPr="00CF245C">
        <w:t>对合并后的文件</w:t>
      </w:r>
      <w:r w:rsidRPr="00CF245C">
        <w:t>3.txt</w:t>
      </w:r>
      <w:r w:rsidRPr="00CF245C">
        <w:t>中的数据按总分降序排序</w:t>
      </w:r>
      <w:r w:rsidRPr="00CF245C">
        <w:t>(</w:t>
      </w:r>
      <w:r w:rsidRPr="00CF245C">
        <w:t>至少采用两种排序方法实现</w:t>
      </w:r>
      <w:r w:rsidRPr="00CF245C">
        <w:t>)</w:t>
      </w:r>
    </w:p>
    <w:p w:rsidR="00F34A79" w:rsidRDefault="00CF245C" w:rsidP="00CF245C">
      <w:r w:rsidRPr="00CF245C">
        <w:t>4) </w:t>
      </w:r>
      <w:r w:rsidRPr="00CF245C">
        <w:t>输入一个学生姓名后</w:t>
      </w:r>
      <w:r w:rsidRPr="00CF245C">
        <w:t>,</w:t>
      </w:r>
      <w:r w:rsidRPr="00CF245C">
        <w:t>能查找到此学生的信息并输出结果</w:t>
      </w:r>
      <w:r w:rsidRPr="00CF245C">
        <w:t>(</w:t>
      </w:r>
      <w:r w:rsidRPr="00CF245C">
        <w:t>至少采用两种查找方法实现</w:t>
      </w:r>
      <w:r w:rsidRPr="00CF245C">
        <w:t>)</w:t>
      </w:r>
    </w:p>
    <w:p w:rsidR="00F34A79" w:rsidRDefault="00CF245C" w:rsidP="00CF245C">
      <w:r w:rsidRPr="00CF245C">
        <w:t>5) </w:t>
      </w:r>
      <w:r w:rsidRPr="00CF245C">
        <w:t>要求使用结构体</w:t>
      </w:r>
      <w:r w:rsidRPr="00CF245C">
        <w:t>,</w:t>
      </w:r>
      <w:r w:rsidRPr="00CF245C">
        <w:t>链或数组等实现上述要求</w:t>
      </w:r>
      <w:r w:rsidRPr="00CF245C">
        <w:t>.</w:t>
      </w:r>
    </w:p>
    <w:p w:rsidR="00F34A79" w:rsidRDefault="00CF245C" w:rsidP="00CF245C">
      <w:r w:rsidRPr="00CF245C">
        <w:t>6) </w:t>
      </w:r>
      <w:r w:rsidRPr="00CF245C">
        <w:t>采用多种方法且算法正确者</w:t>
      </w:r>
      <w:r w:rsidRPr="00CF245C">
        <w:t>,</w:t>
      </w:r>
      <w:r w:rsidRPr="00CF245C">
        <w:t>可适当加分</w:t>
      </w:r>
      <w:r w:rsidRPr="00CF245C">
        <w:t>.</w:t>
      </w:r>
    </w:p>
    <w:p w:rsidR="00F34A79" w:rsidRDefault="00A5273A" w:rsidP="00A5273A">
      <w:pPr>
        <w:pStyle w:val="2"/>
      </w:pPr>
      <w:r>
        <w:rPr>
          <w:rFonts w:hint="eastAsia"/>
        </w:rPr>
        <w:t>53</w:t>
      </w:r>
      <w:r w:rsidR="00CF245C" w:rsidRPr="00CF245C">
        <w:t>. </w:t>
      </w:r>
      <w:r w:rsidR="00CF245C" w:rsidRPr="00CF245C">
        <w:t>图的遍历和生成树求解实现</w:t>
      </w:r>
    </w:p>
    <w:p w:rsidR="00F34A79" w:rsidRDefault="00CF245C" w:rsidP="00CF245C">
      <w:r w:rsidRPr="00CF245C">
        <w:t>要求：</w:t>
      </w:r>
    </w:p>
    <w:p w:rsidR="00F34A79" w:rsidRDefault="00CF245C" w:rsidP="00CF245C">
      <w:r w:rsidRPr="00CF245C">
        <w:t>1) </w:t>
      </w:r>
      <w:r w:rsidRPr="00CF245C">
        <w:t>先任意创建一个图；</w:t>
      </w:r>
    </w:p>
    <w:p w:rsidR="00F34A79" w:rsidRDefault="00CF245C" w:rsidP="00CF245C">
      <w:r w:rsidRPr="00CF245C">
        <w:t>2) </w:t>
      </w:r>
      <w:r w:rsidRPr="00CF245C">
        <w:t>图的</w:t>
      </w:r>
      <w:r w:rsidRPr="00CF245C">
        <w:t>DFS,BFS</w:t>
      </w:r>
      <w:r w:rsidRPr="00CF245C">
        <w:t>的递归和非递归算法的实现</w:t>
      </w:r>
    </w:p>
    <w:p w:rsidR="00F34A79" w:rsidRDefault="00CF245C" w:rsidP="00CF245C">
      <w:r w:rsidRPr="00CF245C">
        <w:t>3) </w:t>
      </w:r>
      <w:r w:rsidRPr="00CF245C">
        <w:t>最小生成树（两个算法）的实现，求连通分量的实现</w:t>
      </w:r>
    </w:p>
    <w:p w:rsidR="00F34A79" w:rsidRDefault="00CF245C" w:rsidP="00CF245C">
      <w:r w:rsidRPr="00CF245C">
        <w:lastRenderedPageBreak/>
        <w:t>4) </w:t>
      </w:r>
      <w:r w:rsidRPr="00CF245C">
        <w:t>要求用邻接矩阵、邻接表、十字链表多种结构存储实现</w:t>
      </w:r>
    </w:p>
    <w:p w:rsidR="00F34A79" w:rsidRDefault="00A5273A" w:rsidP="00A5273A">
      <w:pPr>
        <w:pStyle w:val="2"/>
      </w:pPr>
      <w:r>
        <w:rPr>
          <w:rFonts w:hint="eastAsia"/>
        </w:rPr>
        <w:t>54</w:t>
      </w:r>
      <w:r w:rsidR="00CF245C" w:rsidRPr="00CF245C">
        <w:t>. </w:t>
      </w:r>
      <w:r w:rsidR="00CF245C" w:rsidRPr="00CF245C">
        <w:t>线索二叉树的应用</w:t>
      </w:r>
    </w:p>
    <w:p w:rsidR="00CF245C" w:rsidRPr="00CF245C" w:rsidRDefault="00CF245C" w:rsidP="00CF245C">
      <w:r w:rsidRPr="00CF245C">
        <w:t>要求：实现线索树建立、插入、删除、恢复线索的实现。</w:t>
      </w:r>
    </w:p>
    <w:p w:rsidR="00F34A79" w:rsidRDefault="00A5273A" w:rsidP="00A5273A">
      <w:pPr>
        <w:pStyle w:val="2"/>
      </w:pPr>
      <w:r>
        <w:rPr>
          <w:rFonts w:hint="eastAsia"/>
        </w:rPr>
        <w:t>55</w:t>
      </w:r>
      <w:r w:rsidR="00CF245C" w:rsidRPr="00CF245C">
        <w:t>. </w:t>
      </w:r>
      <w:r w:rsidR="00CF245C" w:rsidRPr="00CF245C">
        <w:t>稀疏矩阵应用</w:t>
      </w:r>
    </w:p>
    <w:p w:rsidR="00CF245C" w:rsidRPr="00CF245C" w:rsidRDefault="00CF245C" w:rsidP="00CF245C">
      <w:r w:rsidRPr="00CF245C">
        <w:t>要求：实现三元组，十字链表下的稀疏矩阵的加、转、乘的实现。</w:t>
      </w:r>
    </w:p>
    <w:p w:rsidR="00A5273A" w:rsidRDefault="00A5273A" w:rsidP="00A5273A">
      <w:pPr>
        <w:pStyle w:val="2"/>
      </w:pPr>
      <w:r>
        <w:rPr>
          <w:rFonts w:hint="eastAsia"/>
        </w:rPr>
        <w:t xml:space="preserve">56. </w:t>
      </w:r>
      <w:r w:rsidR="00CF245C" w:rsidRPr="00CF245C">
        <w:rPr>
          <w:rFonts w:hint="eastAsia"/>
        </w:rPr>
        <w:t>交通咨询系统中的最短路径</w:t>
      </w:r>
    </w:p>
    <w:p w:rsidR="00CF245C" w:rsidRPr="00CF245C" w:rsidRDefault="00CF245C" w:rsidP="00CF245C">
      <w:r w:rsidRPr="00CF245C">
        <w:rPr>
          <w:rFonts w:hint="eastAsia"/>
        </w:rPr>
        <w:t>建立交通图的存储结构、解决单源最短路径问题、再实现两个地点最短路径问题</w:t>
      </w:r>
    </w:p>
    <w:p w:rsidR="00CF245C" w:rsidRPr="00CF245C" w:rsidRDefault="00A5273A" w:rsidP="00A5273A">
      <w:pPr>
        <w:pStyle w:val="2"/>
      </w:pPr>
      <w:r>
        <w:rPr>
          <w:rFonts w:hint="eastAsia"/>
        </w:rPr>
        <w:t>57.</w:t>
      </w:r>
      <w:r w:rsidR="00CF245C" w:rsidRPr="00CF245C">
        <w:t>长整数四则运算。</w:t>
      </w:r>
    </w:p>
    <w:p w:rsidR="00CF245C" w:rsidRPr="00CF245C" w:rsidRDefault="00CF245C" w:rsidP="00CF245C">
      <w:r w:rsidRPr="00CF245C">
        <w:t>问题描述：设计一个实现任意长的整数进行加法运算的演示程序。</w:t>
      </w:r>
    </w:p>
    <w:p w:rsidR="00CF245C" w:rsidRPr="00CF245C" w:rsidRDefault="00CF245C" w:rsidP="00CF245C">
      <w:r w:rsidRPr="00CF245C">
        <w:t>基本要求：利用双向循环链表实现长整数的存储，每个结点含一个整形变量。任何整形变量的范围是</w:t>
      </w:r>
      <w:r w:rsidRPr="00CF245C">
        <w:t xml:space="preserve"> -(2^15 - 1)~ (2^15 - 1)</w:t>
      </w:r>
      <w:r w:rsidRPr="00CF245C">
        <w:t>。输入和输出形式：按中国对于长整数的表示习惯，每四位一组，组间用逗号隔开。</w:t>
      </w:r>
      <w:r w:rsidRPr="00CF245C">
        <w:t xml:space="preserve"> </w:t>
      </w:r>
    </w:p>
    <w:p w:rsidR="00CF245C" w:rsidRPr="00CF245C" w:rsidRDefault="00CF245C" w:rsidP="00CF245C">
      <w:r w:rsidRPr="00CF245C">
        <w:t>测试数据：</w:t>
      </w:r>
    </w:p>
    <w:p w:rsidR="00CF245C" w:rsidRPr="00CF245C" w:rsidRDefault="00CF245C" w:rsidP="00CF245C">
      <w:r w:rsidRPr="00CF245C">
        <w:t>（</w:t>
      </w:r>
      <w:r w:rsidRPr="00CF245C">
        <w:t>1</w:t>
      </w:r>
      <w:r w:rsidRPr="00CF245C">
        <w:t>）</w:t>
      </w:r>
      <w:r w:rsidRPr="00CF245C">
        <w:t>0</w:t>
      </w:r>
      <w:r w:rsidRPr="00CF245C">
        <w:t>；</w:t>
      </w:r>
      <w:r w:rsidRPr="00CF245C">
        <w:t>0</w:t>
      </w:r>
      <w:r w:rsidRPr="00CF245C">
        <w:t>；应输出</w:t>
      </w:r>
      <w:r w:rsidRPr="00CF245C">
        <w:t>“0”</w:t>
      </w:r>
      <w:r w:rsidRPr="00CF245C">
        <w:t>。</w:t>
      </w:r>
    </w:p>
    <w:p w:rsidR="00CF245C" w:rsidRPr="00CF245C" w:rsidRDefault="00CF245C" w:rsidP="00CF245C">
      <w:r w:rsidRPr="00CF245C">
        <w:t>（</w:t>
      </w:r>
      <w:r w:rsidRPr="00CF245C">
        <w:t>2</w:t>
      </w:r>
      <w:r w:rsidRPr="00CF245C">
        <w:t>）</w:t>
      </w:r>
      <w:r w:rsidRPr="00CF245C">
        <w:t>-2345,6789</w:t>
      </w:r>
      <w:r w:rsidRPr="00CF245C">
        <w:t>；</w:t>
      </w:r>
      <w:r w:rsidRPr="00CF245C">
        <w:t>-7654,3211</w:t>
      </w:r>
      <w:r w:rsidRPr="00CF245C">
        <w:t>；应输出</w:t>
      </w:r>
      <w:r w:rsidRPr="00CF245C">
        <w:t>“-1,0000,0000”</w:t>
      </w:r>
      <w:r w:rsidRPr="00CF245C">
        <w:t>。</w:t>
      </w:r>
    </w:p>
    <w:p w:rsidR="00CF245C" w:rsidRPr="00CF245C" w:rsidRDefault="00CF245C" w:rsidP="00CF245C">
      <w:r w:rsidRPr="00CF245C">
        <w:t>（</w:t>
      </w:r>
      <w:r w:rsidRPr="00CF245C">
        <w:t>3</w:t>
      </w:r>
      <w:r w:rsidRPr="00CF245C">
        <w:t>）</w:t>
      </w:r>
      <w:r w:rsidRPr="00CF245C">
        <w:t>-9999,9999</w:t>
      </w:r>
      <w:r w:rsidRPr="00CF245C">
        <w:t>；</w:t>
      </w:r>
      <w:r w:rsidRPr="00CF245C">
        <w:t>1,0000,0000,0000</w:t>
      </w:r>
      <w:r w:rsidRPr="00CF245C">
        <w:t>；应输出</w:t>
      </w:r>
      <w:r w:rsidRPr="00CF245C">
        <w:t>“9999,0000,0001”</w:t>
      </w:r>
      <w:r w:rsidRPr="00CF245C">
        <w:t>。</w:t>
      </w:r>
    </w:p>
    <w:p w:rsidR="00CF245C" w:rsidRPr="00CF245C" w:rsidRDefault="00CF245C" w:rsidP="00CF245C">
      <w:r w:rsidRPr="00CF245C">
        <w:t>（</w:t>
      </w:r>
      <w:r w:rsidRPr="00CF245C">
        <w:t>4</w:t>
      </w:r>
      <w:r w:rsidRPr="00CF245C">
        <w:t>）</w:t>
      </w:r>
      <w:r w:rsidRPr="00CF245C">
        <w:t>1,0001,0001</w:t>
      </w:r>
      <w:r w:rsidRPr="00CF245C">
        <w:t>；</w:t>
      </w:r>
      <w:r w:rsidRPr="00CF245C">
        <w:t>-1,0001,0001</w:t>
      </w:r>
      <w:r w:rsidRPr="00CF245C">
        <w:t>；应输出</w:t>
      </w:r>
      <w:r w:rsidRPr="00CF245C">
        <w:t>“0”</w:t>
      </w:r>
      <w:r w:rsidRPr="00CF245C">
        <w:t>。</w:t>
      </w:r>
    </w:p>
    <w:p w:rsidR="00CF245C" w:rsidRPr="00CF245C" w:rsidRDefault="00CF245C" w:rsidP="00CF245C">
      <w:r w:rsidRPr="00CF245C">
        <w:t>（</w:t>
      </w:r>
      <w:r w:rsidRPr="00CF245C">
        <w:t>5</w:t>
      </w:r>
      <w:r w:rsidRPr="00CF245C">
        <w:t>）</w:t>
      </w:r>
      <w:r w:rsidRPr="00CF245C">
        <w:t>1,0001,0001</w:t>
      </w:r>
      <w:r w:rsidRPr="00CF245C">
        <w:t>；</w:t>
      </w:r>
      <w:r w:rsidRPr="00CF245C">
        <w:t>-1,0001,0000</w:t>
      </w:r>
      <w:r w:rsidRPr="00CF245C">
        <w:t>；应输出</w:t>
      </w:r>
      <w:r w:rsidRPr="00CF245C">
        <w:t>“1”</w:t>
      </w:r>
      <w:r w:rsidRPr="00CF245C">
        <w:t>。</w:t>
      </w:r>
    </w:p>
    <w:p w:rsidR="00CF245C" w:rsidRPr="00CF245C" w:rsidRDefault="00CF245C" w:rsidP="00CF245C">
      <w:r w:rsidRPr="00CF245C">
        <w:t>（</w:t>
      </w:r>
      <w:r w:rsidRPr="00CF245C">
        <w:t>6</w:t>
      </w:r>
      <w:r w:rsidRPr="00CF245C">
        <w:t>）</w:t>
      </w:r>
      <w:r w:rsidRPr="00CF245C">
        <w:t>-9999,9999,9999</w:t>
      </w:r>
      <w:r w:rsidRPr="00CF245C">
        <w:t>；</w:t>
      </w:r>
      <w:r w:rsidRPr="00CF245C">
        <w:t>-9999,9999,9999</w:t>
      </w:r>
      <w:r w:rsidRPr="00CF245C">
        <w:t>；应输出</w:t>
      </w:r>
      <w:r w:rsidRPr="00CF245C">
        <w:t>“1,9999,9999,9998”</w:t>
      </w:r>
      <w:r w:rsidRPr="00CF245C">
        <w:t>。</w:t>
      </w:r>
    </w:p>
    <w:p w:rsidR="00CF245C" w:rsidRPr="00CF245C" w:rsidRDefault="00CF245C" w:rsidP="00CF245C">
      <w:r w:rsidRPr="00CF245C">
        <w:t>（</w:t>
      </w:r>
      <w:r w:rsidRPr="00CF245C">
        <w:t>7</w:t>
      </w:r>
      <w:r w:rsidRPr="00CF245C">
        <w:t>）</w:t>
      </w:r>
      <w:r w:rsidRPr="00CF245C">
        <w:t>1,0000,9999,9999</w:t>
      </w:r>
      <w:r w:rsidRPr="00CF245C">
        <w:t>；</w:t>
      </w:r>
      <w:r w:rsidRPr="00CF245C">
        <w:t>1</w:t>
      </w:r>
      <w:r w:rsidRPr="00CF245C">
        <w:t>；应输出</w:t>
      </w:r>
      <w:r w:rsidRPr="00CF245C">
        <w:t>“1,0001,0000,0000”</w:t>
      </w:r>
      <w:r w:rsidRPr="00CF245C">
        <w:t>。</w:t>
      </w:r>
    </w:p>
    <w:p w:rsidR="00CF245C" w:rsidRPr="00CF245C" w:rsidRDefault="00CF245C" w:rsidP="00CF245C">
      <w:r w:rsidRPr="00CF245C">
        <w:t>实现提示：</w:t>
      </w:r>
    </w:p>
    <w:p w:rsidR="00CF245C" w:rsidRPr="00CF245C" w:rsidRDefault="00CF245C" w:rsidP="00CF245C">
      <w:r w:rsidRPr="00CF245C">
        <w:t>（</w:t>
      </w:r>
      <w:r w:rsidRPr="00CF245C">
        <w:t>1</w:t>
      </w:r>
      <w:r w:rsidRPr="00CF245C">
        <w:t>）每个结点中可以存放的最大整数为</w:t>
      </w:r>
      <w:r w:rsidRPr="00CF245C">
        <w:t>32767</w:t>
      </w:r>
      <w:r w:rsidRPr="00CF245C">
        <w:t>，才能保证两数相加不会溢出，但若这样存放，即相当于按</w:t>
      </w:r>
      <w:r w:rsidRPr="00CF245C">
        <w:t>32768</w:t>
      </w:r>
      <w:r w:rsidRPr="00CF245C">
        <w:t>进制存放，在十进制与</w:t>
      </w:r>
      <w:r w:rsidRPr="00CF245C">
        <w:t>32768</w:t>
      </w:r>
      <w:r w:rsidRPr="00CF245C">
        <w:t>进制数之间的转换十分不方便，故可以在每个结点中仅存十进制的</w:t>
      </w:r>
      <w:r w:rsidRPr="00CF245C">
        <w:t>4</w:t>
      </w:r>
      <w:r w:rsidRPr="00CF245C">
        <w:t>位，即不超过</w:t>
      </w:r>
      <w:r w:rsidRPr="00CF245C">
        <w:t>9999</w:t>
      </w:r>
      <w:r w:rsidRPr="00CF245C">
        <w:t>的非负整数，整个链表表示为万进制。</w:t>
      </w:r>
    </w:p>
    <w:p w:rsidR="00CF245C" w:rsidRPr="00CF245C" w:rsidRDefault="00CF245C" w:rsidP="00CF245C">
      <w:r w:rsidRPr="00CF245C">
        <w:t>（</w:t>
      </w:r>
      <w:r w:rsidRPr="00CF245C">
        <w:t>2</w:t>
      </w:r>
      <w:r w:rsidRPr="00CF245C">
        <w:t>）可以利用头结点数据域的符号代表长整数的符号。用其绝对值表示元素结点数目。相加过程中不要破坏两个操作数链表。两操作数的头指针存于指针数组中是简化程序结构的一种方法。不能给长整数位数规定上限。</w:t>
      </w:r>
    </w:p>
    <w:p w:rsidR="00CF245C" w:rsidRPr="00CF245C" w:rsidRDefault="00A5273A" w:rsidP="00A5273A">
      <w:pPr>
        <w:pStyle w:val="2"/>
      </w:pPr>
      <w:r>
        <w:rPr>
          <w:rFonts w:hint="eastAsia"/>
        </w:rPr>
        <w:t>58.</w:t>
      </w:r>
      <w:r w:rsidR="00CF245C" w:rsidRPr="00CF245C">
        <w:rPr>
          <w:rFonts w:hint="eastAsia"/>
        </w:rPr>
        <w:t>集合的交、并、差运算</w:t>
      </w:r>
    </w:p>
    <w:p w:rsidR="00CF245C" w:rsidRPr="00CF245C" w:rsidRDefault="00CF245C" w:rsidP="00CF245C">
      <w:r w:rsidRPr="00CF245C">
        <w:rPr>
          <w:rFonts w:hint="eastAsia"/>
        </w:rPr>
        <w:t>问题描述：编制一个能演示执行集合的交、并和差运算的程序。</w:t>
      </w:r>
    </w:p>
    <w:p w:rsidR="00CF245C" w:rsidRPr="00CF245C" w:rsidRDefault="00CF245C" w:rsidP="00CF245C">
      <w:r w:rsidRPr="00CF245C">
        <w:rPr>
          <w:rFonts w:hint="eastAsia"/>
        </w:rPr>
        <w:t>基本要求：集合元素用小写英文字母，执行各种操作应以对话方式执行。</w:t>
      </w:r>
    </w:p>
    <w:p w:rsidR="00CF245C" w:rsidRPr="00CF245C" w:rsidRDefault="00CF245C" w:rsidP="00CF245C">
      <w:r w:rsidRPr="00CF245C">
        <w:rPr>
          <w:rFonts w:hint="eastAsia"/>
        </w:rPr>
        <w:t>算法要点：利用单链表表示集合；理解好三种运算的含义</w:t>
      </w:r>
    </w:p>
    <w:p w:rsidR="00CF245C" w:rsidRPr="00CF245C" w:rsidRDefault="00A5273A" w:rsidP="00A5273A">
      <w:pPr>
        <w:pStyle w:val="2"/>
      </w:pPr>
      <w:r>
        <w:rPr>
          <w:rFonts w:hint="eastAsia"/>
        </w:rPr>
        <w:lastRenderedPageBreak/>
        <w:t>59.</w:t>
      </w:r>
      <w:r w:rsidR="00CF245C" w:rsidRPr="00CF245C">
        <w:rPr>
          <w:rFonts w:hint="eastAsia"/>
        </w:rPr>
        <w:t>文</w:t>
      </w:r>
      <w:r w:rsidRPr="00CF245C">
        <w:rPr>
          <w:rFonts w:hint="eastAsia"/>
        </w:rPr>
        <w:t>字</w:t>
      </w:r>
      <w:r w:rsidR="00CF245C" w:rsidRPr="00CF245C">
        <w:rPr>
          <w:rFonts w:hint="eastAsia"/>
        </w:rPr>
        <w:t>研究助手问题</w:t>
      </w:r>
    </w:p>
    <w:p w:rsidR="00CF245C" w:rsidRPr="00CF245C" w:rsidRDefault="00CF245C" w:rsidP="00CF245C">
      <w:r w:rsidRPr="00CF245C">
        <w:rPr>
          <w:rFonts w:hint="eastAsia"/>
        </w:rPr>
        <w:t>问题描述：文字研究人员需要统计某篇英文小说中某些特定单词的出现次数和位置，试写出一个实现这一目标的文字统计系统。这称为“文学研究助手”。</w:t>
      </w:r>
    </w:p>
    <w:p w:rsidR="00CF245C" w:rsidRPr="00CF245C" w:rsidRDefault="00CF245C" w:rsidP="00CF245C">
      <w:r w:rsidRPr="00CF245C">
        <w:rPr>
          <w:rFonts w:hint="eastAsia"/>
        </w:rPr>
        <w:t>算法输入：文本文件和词集。</w:t>
      </w:r>
    </w:p>
    <w:p w:rsidR="00CF245C" w:rsidRPr="00CF245C" w:rsidRDefault="00CF245C" w:rsidP="00CF245C">
      <w:r w:rsidRPr="00CF245C">
        <w:rPr>
          <w:rFonts w:hint="eastAsia"/>
        </w:rPr>
        <w:t>算法输出：单词出现的次数，出现位置所在行的行号（同一行出现两次的只输出一个行号）。</w:t>
      </w:r>
    </w:p>
    <w:p w:rsidR="00CF245C" w:rsidRPr="00CF245C" w:rsidRDefault="00CF245C" w:rsidP="00CF245C">
      <w:r w:rsidRPr="00CF245C">
        <w:rPr>
          <w:rFonts w:hint="eastAsia"/>
        </w:rPr>
        <w:t>算法要点：（</w:t>
      </w:r>
      <w:r w:rsidRPr="00CF245C">
        <w:t>1</w:t>
      </w:r>
      <w:r w:rsidRPr="00CF245C">
        <w:rPr>
          <w:rFonts w:hint="eastAsia"/>
        </w:rPr>
        <w:t>）文本串非空且以文件形式存放。</w:t>
      </w:r>
    </w:p>
    <w:p w:rsidR="00CF245C" w:rsidRPr="00CF245C" w:rsidRDefault="00CF245C" w:rsidP="00CF245C">
      <w:r w:rsidRPr="00CF245C">
        <w:t xml:space="preserve">         </w:t>
      </w:r>
      <w:r w:rsidRPr="00CF245C">
        <w:rPr>
          <w:rFonts w:hint="eastAsia"/>
        </w:rPr>
        <w:t>（</w:t>
      </w:r>
      <w:r w:rsidRPr="00CF245C">
        <w:t>2</w:t>
      </w:r>
      <w:r w:rsidRPr="00CF245C">
        <w:rPr>
          <w:rFonts w:hint="eastAsia"/>
        </w:rPr>
        <w:t>）单词定义：用字母组成的字符序列，中间不含空格，不区分大小写。</w:t>
      </w:r>
    </w:p>
    <w:p w:rsidR="00CF245C" w:rsidRPr="00CF245C" w:rsidRDefault="00CF245C" w:rsidP="00CF245C">
      <w:r w:rsidRPr="00CF245C">
        <w:t xml:space="preserve">         </w:t>
      </w:r>
      <w:r w:rsidRPr="00CF245C">
        <w:rPr>
          <w:rFonts w:hint="eastAsia"/>
        </w:rPr>
        <w:t>（</w:t>
      </w:r>
      <w:r w:rsidRPr="00CF245C">
        <w:t>3</w:t>
      </w:r>
      <w:r w:rsidRPr="00CF245C">
        <w:rPr>
          <w:rFonts w:hint="eastAsia"/>
        </w:rPr>
        <w:t>）待统计的单词不跨行出现，它或者从行首开始，或者前置一个空格。</w:t>
      </w:r>
    </w:p>
    <w:p w:rsidR="00CF245C" w:rsidRPr="00CF245C" w:rsidRDefault="00CF245C" w:rsidP="00CF245C">
      <w:r w:rsidRPr="00CF245C">
        <w:t xml:space="preserve">         </w:t>
      </w:r>
      <w:r w:rsidRPr="00CF245C">
        <w:rPr>
          <w:rFonts w:hint="eastAsia"/>
        </w:rPr>
        <w:t>（</w:t>
      </w:r>
      <w:r w:rsidRPr="00CF245C">
        <w:t>4</w:t>
      </w:r>
      <w:r w:rsidRPr="00CF245C">
        <w:rPr>
          <w:rFonts w:hint="eastAsia"/>
        </w:rPr>
        <w:t>）数据结构采用二维链表，单词结点链接成一个链表，每个单词的行号组成一个链表，单词结点作为行号链表的头结点。</w:t>
      </w:r>
    </w:p>
    <w:p w:rsidR="004E4A79" w:rsidRPr="00CF245C" w:rsidRDefault="00A5273A" w:rsidP="00A5273A">
      <w:pPr>
        <w:pStyle w:val="2"/>
      </w:pPr>
      <w:r>
        <w:rPr>
          <w:rFonts w:hint="eastAsia"/>
        </w:rPr>
        <w:t>60</w:t>
      </w:r>
      <w:r w:rsidR="004E4A79" w:rsidRPr="00CF245C">
        <w:rPr>
          <w:rFonts w:hint="eastAsia"/>
        </w:rPr>
        <w:t xml:space="preserve"> </w:t>
      </w:r>
      <w:r w:rsidR="004E4A79" w:rsidRPr="00CF245C">
        <w:rPr>
          <w:rFonts w:hint="eastAsia"/>
        </w:rPr>
        <w:t>关键路径算法</w:t>
      </w:r>
    </w:p>
    <w:p w:rsidR="004E4A79" w:rsidRPr="00CF245C" w:rsidRDefault="004E4A79" w:rsidP="004E4A79">
      <w:r w:rsidRPr="00CF245C">
        <w:rPr>
          <w:rFonts w:hint="eastAsia"/>
        </w:rPr>
        <w:t>[</w:t>
      </w:r>
      <w:r w:rsidRPr="00CF245C">
        <w:rPr>
          <w:rFonts w:hint="eastAsia"/>
        </w:rPr>
        <w:t>问题描述</w:t>
      </w:r>
      <w:r w:rsidRPr="00CF245C">
        <w:rPr>
          <w:rFonts w:hint="eastAsia"/>
        </w:rPr>
        <w:t>]</w:t>
      </w:r>
    </w:p>
    <w:p w:rsidR="004E4A79" w:rsidRPr="00CF245C" w:rsidRDefault="004E4A79" w:rsidP="004E4A79">
      <w:r w:rsidRPr="00CF245C">
        <w:t>AOE</w:t>
      </w:r>
      <w:r w:rsidRPr="00CF245C">
        <w:t>网</w:t>
      </w:r>
      <w:r w:rsidRPr="00CF245C">
        <w:rPr>
          <w:rFonts w:hint="eastAsia"/>
        </w:rPr>
        <w:t>(</w:t>
      </w:r>
      <w:r w:rsidRPr="00CF245C">
        <w:t>即边表示活动的网络</w:t>
      </w:r>
      <w:r w:rsidRPr="00CF245C">
        <w:rPr>
          <w:rFonts w:hint="eastAsia"/>
        </w:rPr>
        <w:t>)</w:t>
      </w:r>
      <w:r w:rsidRPr="00CF245C">
        <w:t>，在某些工程估算方面非常有用。</w:t>
      </w:r>
      <w:r w:rsidRPr="00CF245C">
        <w:rPr>
          <w:rFonts w:hint="eastAsia"/>
        </w:rPr>
        <w:t>它</w:t>
      </w:r>
      <w:r w:rsidRPr="00CF245C">
        <w:t>可以使人们了解：（</w:t>
      </w:r>
      <w:r w:rsidRPr="00CF245C">
        <w:t>1</w:t>
      </w:r>
      <w:r w:rsidRPr="00CF245C">
        <w:t>）研究某个工程至少需要多少时间？（</w:t>
      </w:r>
      <w:r w:rsidRPr="00CF245C">
        <w:t>2</w:t>
      </w:r>
      <w:r w:rsidRPr="00CF245C">
        <w:t>）</w:t>
      </w:r>
      <w:r w:rsidRPr="00CF245C">
        <w:rPr>
          <w:rFonts w:hint="eastAsia"/>
        </w:rPr>
        <w:t>哪</w:t>
      </w:r>
      <w:r w:rsidRPr="00CF245C">
        <w:t>些活动是影响工程进度的关键</w:t>
      </w:r>
      <w:r w:rsidRPr="00CF245C">
        <w:rPr>
          <w:rFonts w:hint="eastAsia"/>
        </w:rPr>
        <w:t xml:space="preserve">? </w:t>
      </w:r>
      <w:r w:rsidRPr="00CF245C">
        <w:t>在</w:t>
      </w:r>
      <w:r w:rsidRPr="00CF245C">
        <w:t>AOE</w:t>
      </w:r>
      <w:r w:rsidRPr="00CF245C">
        <w:t>网络中，从源点到汇点的有向路径可能不止一条</w:t>
      </w:r>
      <w:r w:rsidRPr="00CF245C">
        <w:rPr>
          <w:rFonts w:hint="eastAsia"/>
        </w:rPr>
        <w:t>，</w:t>
      </w:r>
      <w:r w:rsidRPr="00CF245C">
        <w:t>但只有各条路径上所有活动都完成了，这个工程才算完成。因此，完成整个工程所需的时间取决于从源点到汇点的最长路径长度，即在这条路径上所有活动的持续时间之和</w:t>
      </w:r>
      <w:r w:rsidRPr="00CF245C">
        <w:rPr>
          <w:rFonts w:hint="eastAsia"/>
        </w:rPr>
        <w:t>，</w:t>
      </w:r>
      <w:r w:rsidRPr="00CF245C">
        <w:t>这条路径就叫做关键路径（</w:t>
      </w:r>
      <w:r w:rsidRPr="00CF245C">
        <w:t>critical path</w:t>
      </w:r>
      <w:r w:rsidRPr="00CF245C">
        <w:t>）。</w:t>
      </w:r>
    </w:p>
    <w:p w:rsidR="004E4A79" w:rsidRPr="00CF245C" w:rsidRDefault="004E4A79" w:rsidP="004E4A79">
      <w:r w:rsidRPr="00CF245C">
        <w:rPr>
          <w:rFonts w:hint="eastAsia"/>
        </w:rPr>
        <w:t>[</w:t>
      </w:r>
      <w:r w:rsidRPr="00CF245C">
        <w:rPr>
          <w:rFonts w:hint="eastAsia"/>
        </w:rPr>
        <w:t>设计步骤</w:t>
      </w:r>
      <w:r w:rsidRPr="00CF245C">
        <w:rPr>
          <w:rFonts w:hint="eastAsia"/>
        </w:rPr>
        <w:t>]</w:t>
      </w:r>
    </w:p>
    <w:p w:rsidR="004E4A79" w:rsidRPr="00CF245C" w:rsidRDefault="004E4A79" w:rsidP="004E4A79">
      <w:r w:rsidRPr="00CF245C">
        <w:t xml:space="preserve">1 </w:t>
      </w:r>
      <w:r w:rsidRPr="00CF245C">
        <w:t>以某一工程为蓝本，采用图的结构表示实际的工程计划时间。</w:t>
      </w:r>
    </w:p>
    <w:p w:rsidR="004E4A79" w:rsidRPr="00CF245C" w:rsidRDefault="004E4A79" w:rsidP="004E4A79">
      <w:r w:rsidRPr="00CF245C">
        <w:rPr>
          <w:rFonts w:hint="eastAsia"/>
        </w:rPr>
        <w:t xml:space="preserve">2 </w:t>
      </w:r>
      <w:r w:rsidRPr="00CF245C">
        <w:t>调查</w:t>
      </w:r>
      <w:r w:rsidRPr="00CF245C">
        <w:rPr>
          <w:rFonts w:hint="eastAsia"/>
        </w:rPr>
        <w:t>并</w:t>
      </w:r>
      <w:r w:rsidRPr="00CF245C">
        <w:t>分析和预测这个工程计划</w:t>
      </w:r>
      <w:r w:rsidRPr="00CF245C">
        <w:rPr>
          <w:rFonts w:hint="eastAsia"/>
        </w:rPr>
        <w:t>每</w:t>
      </w:r>
      <w:r w:rsidRPr="00CF245C">
        <w:t>个阶段的时间。</w:t>
      </w:r>
      <w:r w:rsidRPr="00CF245C">
        <w:t xml:space="preserve"> </w:t>
      </w:r>
    </w:p>
    <w:p w:rsidR="004E4A79" w:rsidRPr="00CF245C" w:rsidRDefault="004E4A79" w:rsidP="004E4A79">
      <w:r w:rsidRPr="00CF245C">
        <w:t xml:space="preserve">3 </w:t>
      </w:r>
      <w:r w:rsidRPr="00CF245C">
        <w:t>用调查的结果建立</w:t>
      </w:r>
      <w:r w:rsidRPr="00CF245C">
        <w:t>AOE</w:t>
      </w:r>
      <w:r w:rsidRPr="00CF245C">
        <w:t>网，并用图的形式表示。</w:t>
      </w:r>
      <w:r w:rsidRPr="00CF245C">
        <w:t xml:space="preserve"> </w:t>
      </w:r>
    </w:p>
    <w:p w:rsidR="004E4A79" w:rsidRPr="00CF245C" w:rsidRDefault="004E4A79" w:rsidP="004E4A79">
      <w:r w:rsidRPr="00CF245C">
        <w:t xml:space="preserve">4 </w:t>
      </w:r>
      <w:r w:rsidRPr="00CF245C">
        <w:t>用</w:t>
      </w:r>
      <w:r w:rsidRPr="00CF245C">
        <w:t>CreateGraphic ()</w:t>
      </w:r>
      <w:r w:rsidRPr="00CF245C">
        <w:t>函数</w:t>
      </w:r>
      <w:r w:rsidRPr="00CF245C">
        <w:rPr>
          <w:rFonts w:hint="eastAsia"/>
        </w:rPr>
        <w:t>建立图的邻接表存储结构，能够输入图的顶点和边的信息，并存储到相应存储结构中</w:t>
      </w:r>
      <w:r w:rsidRPr="00CF245C">
        <w:t>。</w:t>
      </w:r>
    </w:p>
    <w:p w:rsidR="004E4A79" w:rsidRPr="00CF245C" w:rsidRDefault="004E4A79" w:rsidP="004E4A79">
      <w:r w:rsidRPr="00CF245C">
        <w:t>5</w:t>
      </w:r>
      <w:r w:rsidRPr="00CF245C">
        <w:rPr>
          <w:rFonts w:hint="eastAsia"/>
        </w:rPr>
        <w:t xml:space="preserve"> </w:t>
      </w:r>
      <w:r w:rsidRPr="00CF245C">
        <w:t>用</w:t>
      </w:r>
      <w:r w:rsidRPr="00CF245C">
        <w:t>SearchMa</w:t>
      </w:r>
      <w:r w:rsidRPr="00CF245C">
        <w:rPr>
          <w:rFonts w:hint="eastAsia"/>
        </w:rPr>
        <w:t>x</w:t>
      </w:r>
      <w:r w:rsidRPr="00CF245C">
        <w:t>Path()</w:t>
      </w:r>
      <w:r w:rsidRPr="00CF245C">
        <w:t>函数求出最大路径，并打印出关键路径。</w:t>
      </w:r>
      <w:r w:rsidRPr="00CF245C">
        <w:t xml:space="preserve"> </w:t>
      </w:r>
    </w:p>
    <w:p w:rsidR="004E4A79" w:rsidRPr="00CF245C" w:rsidRDefault="004E4A79" w:rsidP="004E4A79">
      <w:r w:rsidRPr="00CF245C">
        <w:rPr>
          <w:rFonts w:hint="eastAsia"/>
        </w:rPr>
        <w:t xml:space="preserve">6 </w:t>
      </w:r>
      <w:r w:rsidRPr="00CF245C">
        <w:t>编写代码</w:t>
      </w:r>
      <w:r w:rsidRPr="00CF245C">
        <w:rPr>
          <w:rFonts w:hint="eastAsia"/>
        </w:rPr>
        <w:t>并调试、测试通过。</w:t>
      </w:r>
    </w:p>
    <w:p w:rsidR="004E4A79" w:rsidRPr="00CF245C" w:rsidRDefault="004E4A79" w:rsidP="004E4A79">
      <w:r w:rsidRPr="00CF245C">
        <w:rPr>
          <w:rFonts w:hint="eastAsia"/>
        </w:rPr>
        <w:t>[</w:t>
      </w:r>
      <w:r w:rsidRPr="00CF245C">
        <w:rPr>
          <w:rFonts w:hint="eastAsia"/>
        </w:rPr>
        <w:t>测试数据</w:t>
      </w:r>
      <w:r w:rsidRPr="00CF245C">
        <w:rPr>
          <w:rFonts w:hint="eastAsia"/>
        </w:rPr>
        <w:t>]</w:t>
      </w:r>
    </w:p>
    <w:p w:rsidR="004E4A79" w:rsidRPr="00CF245C" w:rsidRDefault="004E4A79" w:rsidP="004E4A79">
      <w:r w:rsidRPr="00CF245C">
        <w:rPr>
          <w:rFonts w:hint="eastAsia"/>
        </w:rPr>
        <w:t>利用教材</w:t>
      </w:r>
      <w:r w:rsidRPr="00CF245C">
        <w:rPr>
          <w:rFonts w:hint="eastAsia"/>
        </w:rPr>
        <w:t>p185</w:t>
      </w:r>
      <w:r w:rsidRPr="00CF245C">
        <w:rPr>
          <w:rFonts w:hint="eastAsia"/>
        </w:rPr>
        <w:t>的图</w:t>
      </w:r>
      <w:r w:rsidRPr="00CF245C">
        <w:rPr>
          <w:rFonts w:hint="eastAsia"/>
        </w:rPr>
        <w:t>7.30</w:t>
      </w:r>
      <w:r w:rsidRPr="00CF245C">
        <w:rPr>
          <w:rFonts w:hint="eastAsia"/>
        </w:rPr>
        <w:t>（</w:t>
      </w:r>
      <w:r w:rsidRPr="00CF245C">
        <w:rPr>
          <w:rFonts w:hint="eastAsia"/>
        </w:rPr>
        <w:t>a</w:t>
      </w:r>
      <w:r w:rsidRPr="00CF245C">
        <w:rPr>
          <w:rFonts w:hint="eastAsia"/>
        </w:rPr>
        <w:t>）中的数据调试程序。</w:t>
      </w:r>
    </w:p>
    <w:p w:rsidR="004E4A79" w:rsidRPr="00CF245C" w:rsidRDefault="004E4A79" w:rsidP="004E4A79">
      <w:r w:rsidRPr="00CF245C">
        <w:rPr>
          <w:rFonts w:hint="eastAsia"/>
        </w:rPr>
        <w:t>[</w:t>
      </w:r>
      <w:r w:rsidRPr="00CF245C">
        <w:rPr>
          <w:rFonts w:hint="eastAsia"/>
        </w:rPr>
        <w:t>实现提示</w:t>
      </w:r>
      <w:r w:rsidRPr="00CF245C">
        <w:rPr>
          <w:rFonts w:hint="eastAsia"/>
        </w:rPr>
        <w:t>]</w:t>
      </w:r>
    </w:p>
    <w:p w:rsidR="004E4A79" w:rsidRDefault="004E4A79" w:rsidP="004E4A79">
      <w:r w:rsidRPr="00CF245C">
        <w:rPr>
          <w:rFonts w:hint="eastAsia"/>
        </w:rPr>
        <w:t>实现的关键和难点在于对四个术语的理解和应用即：</w:t>
      </w:r>
      <w:r w:rsidRPr="00CF245C">
        <w:rPr>
          <w:rFonts w:hint="eastAsia"/>
        </w:rPr>
        <w:t>ei</w:t>
      </w:r>
      <w:r w:rsidRPr="00CF245C">
        <w:rPr>
          <w:rFonts w:hint="eastAsia"/>
        </w:rPr>
        <w:t>表示顶点</w:t>
      </w:r>
      <w:r w:rsidRPr="00CF245C">
        <w:rPr>
          <w:rFonts w:hint="eastAsia"/>
        </w:rPr>
        <w:t>vi</w:t>
      </w:r>
      <w:r w:rsidRPr="00CF245C">
        <w:rPr>
          <w:rFonts w:hint="eastAsia"/>
        </w:rPr>
        <w:t>所代表的事件的最早发生时间；</w:t>
      </w:r>
      <w:r w:rsidRPr="00CF245C">
        <w:rPr>
          <w:rFonts w:hint="eastAsia"/>
        </w:rPr>
        <w:t>li</w:t>
      </w:r>
      <w:r w:rsidRPr="00CF245C">
        <w:rPr>
          <w:rFonts w:hint="eastAsia"/>
        </w:rPr>
        <w:t>表示顶点</w:t>
      </w:r>
      <w:r w:rsidRPr="00CF245C">
        <w:rPr>
          <w:rFonts w:hint="eastAsia"/>
        </w:rPr>
        <w:t>vi</w:t>
      </w:r>
      <w:r w:rsidRPr="00CF245C">
        <w:rPr>
          <w:rFonts w:hint="eastAsia"/>
        </w:rPr>
        <w:t>所代表的事件的最迟发生时间；</w:t>
      </w:r>
      <w:r w:rsidRPr="00CF245C">
        <w:rPr>
          <w:rFonts w:hint="eastAsia"/>
        </w:rPr>
        <w:t>Tes(i,j)</w:t>
      </w:r>
      <w:r w:rsidRPr="00CF245C">
        <w:rPr>
          <w:rFonts w:hint="eastAsia"/>
        </w:rPr>
        <w:t>表示活动</w:t>
      </w:r>
      <w:r w:rsidRPr="00CF245C">
        <w:rPr>
          <w:rFonts w:hint="eastAsia"/>
        </w:rPr>
        <w:t>ak</w:t>
      </w:r>
      <w:r w:rsidRPr="00CF245C">
        <w:rPr>
          <w:rFonts w:hint="eastAsia"/>
        </w:rPr>
        <w:t>的最早开工时间；</w:t>
      </w:r>
      <w:r w:rsidRPr="00CF245C">
        <w:rPr>
          <w:rFonts w:hint="eastAsia"/>
        </w:rPr>
        <w:t>Tls(i,j)</w:t>
      </w:r>
      <w:r w:rsidRPr="00CF245C">
        <w:rPr>
          <w:rFonts w:hint="eastAsia"/>
        </w:rPr>
        <w:t>表示活动</w:t>
      </w:r>
      <w:r w:rsidRPr="00CF245C">
        <w:rPr>
          <w:rFonts w:hint="eastAsia"/>
        </w:rPr>
        <w:t>ak</w:t>
      </w:r>
      <w:r w:rsidRPr="00CF245C">
        <w:rPr>
          <w:rFonts w:hint="eastAsia"/>
        </w:rPr>
        <w:t>的最迟开工时间。活动</w:t>
      </w:r>
      <w:r w:rsidRPr="00CF245C">
        <w:rPr>
          <w:rFonts w:hint="eastAsia"/>
        </w:rPr>
        <w:t>ak</w:t>
      </w:r>
      <w:r w:rsidRPr="00CF245C">
        <w:rPr>
          <w:rFonts w:hint="eastAsia"/>
        </w:rPr>
        <w:t>为关键活动的充分必要条件是活动</w:t>
      </w:r>
      <w:r w:rsidRPr="00CF245C">
        <w:rPr>
          <w:rFonts w:hint="eastAsia"/>
        </w:rPr>
        <w:t>ak</w:t>
      </w:r>
      <w:r w:rsidRPr="00CF245C">
        <w:rPr>
          <w:rFonts w:hint="eastAsia"/>
        </w:rPr>
        <w:t>的最早开工时间与它的最迟开工时间相等。</w:t>
      </w:r>
    </w:p>
    <w:p w:rsidR="004E4A79" w:rsidRPr="00CF245C" w:rsidRDefault="00A5273A" w:rsidP="00A5273A">
      <w:pPr>
        <w:pStyle w:val="2"/>
      </w:pPr>
      <w:r>
        <w:rPr>
          <w:rFonts w:hint="eastAsia"/>
        </w:rPr>
        <w:t>61.</w:t>
      </w:r>
      <w:r w:rsidR="004E4A79" w:rsidRPr="00CF245C">
        <w:rPr>
          <w:rFonts w:hint="eastAsia"/>
        </w:rPr>
        <w:t xml:space="preserve"> </w:t>
      </w:r>
      <w:r w:rsidR="004E4A79" w:rsidRPr="00CF245C">
        <w:rPr>
          <w:rFonts w:hint="eastAsia"/>
        </w:rPr>
        <w:t>表达式求值</w:t>
      </w:r>
    </w:p>
    <w:p w:rsidR="004E4A79" w:rsidRPr="00CF245C" w:rsidRDefault="004E4A79" w:rsidP="004E4A79">
      <w:r w:rsidRPr="00CF245C">
        <w:rPr>
          <w:rFonts w:hint="eastAsia"/>
        </w:rPr>
        <w:t>[</w:t>
      </w:r>
      <w:r w:rsidRPr="00CF245C">
        <w:rPr>
          <w:rFonts w:hint="eastAsia"/>
        </w:rPr>
        <w:t>问题描述</w:t>
      </w:r>
      <w:r w:rsidRPr="00CF245C">
        <w:rPr>
          <w:rFonts w:hint="eastAsia"/>
        </w:rPr>
        <w:t xml:space="preserve">] </w:t>
      </w:r>
      <w:r w:rsidRPr="00CF245C">
        <w:rPr>
          <w:rFonts w:hint="eastAsia"/>
        </w:rPr>
        <w:t>当用户输入一个合法的算术表达式后，能够返回正确的结果。能够计算的运算符包括：加、减、乘、除、括号；能够计算的操作数要求在实数范围内；对于异常表达式能给出错误提示。</w:t>
      </w:r>
    </w:p>
    <w:p w:rsidR="004E4A79" w:rsidRPr="00CF245C" w:rsidRDefault="004E4A79" w:rsidP="004E4A79">
      <w:r w:rsidRPr="00CF245C">
        <w:rPr>
          <w:rFonts w:hint="eastAsia"/>
        </w:rPr>
        <w:t>[</w:t>
      </w:r>
      <w:r w:rsidRPr="00CF245C">
        <w:rPr>
          <w:rFonts w:hint="eastAsia"/>
        </w:rPr>
        <w:t>设计步骤</w:t>
      </w:r>
      <w:r w:rsidRPr="00CF245C">
        <w:rPr>
          <w:rFonts w:hint="eastAsia"/>
        </w:rPr>
        <w:t xml:space="preserve">] </w:t>
      </w:r>
    </w:p>
    <w:p w:rsidR="004E4A79" w:rsidRPr="00CF245C" w:rsidRDefault="004E4A79" w:rsidP="004E4A79">
      <w:r w:rsidRPr="00CF245C">
        <w:rPr>
          <w:rFonts w:hint="eastAsia"/>
        </w:rPr>
        <w:lastRenderedPageBreak/>
        <w:t>1</w:t>
      </w:r>
      <w:r w:rsidRPr="00CF245C">
        <w:t>首先置操作数栈为空栈，表达式起始符＃为运算符栈的栈底元素；</w:t>
      </w:r>
    </w:p>
    <w:p w:rsidR="004E4A79" w:rsidRPr="00CF245C" w:rsidRDefault="004E4A79" w:rsidP="004E4A79">
      <w:r w:rsidRPr="00CF245C">
        <w:rPr>
          <w:rFonts w:hint="eastAsia"/>
        </w:rPr>
        <w:t>2</w:t>
      </w:r>
      <w:r w:rsidRPr="00CF245C">
        <w:t>依次</w:t>
      </w:r>
      <w:r w:rsidRPr="00CF245C">
        <w:rPr>
          <w:rFonts w:hint="eastAsia"/>
        </w:rPr>
        <w:t>扫描</w:t>
      </w:r>
      <w:r w:rsidRPr="00CF245C">
        <w:t>表达式中每个字符，若是操作数则进</w:t>
      </w:r>
      <w:r w:rsidRPr="00CF245C">
        <w:t>OPND</w:t>
      </w:r>
      <w:r w:rsidRPr="00CF245C">
        <w:t>栈</w:t>
      </w:r>
      <w:r w:rsidRPr="00CF245C">
        <w:rPr>
          <w:rFonts w:hint="eastAsia"/>
        </w:rPr>
        <w:t>；</w:t>
      </w:r>
      <w:r w:rsidRPr="00CF245C">
        <w:t>若是运算符，则和</w:t>
      </w:r>
      <w:r w:rsidRPr="00CF245C">
        <w:t>OPTR</w:t>
      </w:r>
      <w:r w:rsidRPr="00CF245C">
        <w:t>栈的栈顶运算符比较优先权后作相应操作，直至整个表达式求值完毕。</w:t>
      </w:r>
    </w:p>
    <w:p w:rsidR="004E4A79" w:rsidRPr="00CF245C" w:rsidRDefault="004E4A79" w:rsidP="004E4A79">
      <w:r w:rsidRPr="00CF245C">
        <w:rPr>
          <w:rFonts w:hint="eastAsia"/>
        </w:rPr>
        <w:t>3</w:t>
      </w:r>
      <w:r w:rsidRPr="00CF245C">
        <w:t>先做一个适合个位的</w:t>
      </w:r>
      <w:r w:rsidRPr="00CF245C">
        <w:t>+-*/</w:t>
      </w:r>
      <w:r w:rsidRPr="00CF245C">
        <w:t>运算</w:t>
      </w:r>
      <w:r w:rsidRPr="00CF245C">
        <w:t>,</w:t>
      </w:r>
      <w:r w:rsidRPr="00CF245C">
        <w:rPr>
          <w:rFonts w:hint="eastAsia"/>
        </w:rPr>
        <w:t xml:space="preserve"> </w:t>
      </w:r>
      <w:r w:rsidRPr="00CF245C">
        <w:t>其次就要考虑到对</w:t>
      </w:r>
      <w:r w:rsidRPr="00CF245C">
        <w:t>n</w:t>
      </w:r>
      <w:r w:rsidRPr="00CF245C">
        <w:t>位和小数点的运</w:t>
      </w:r>
      <w:r w:rsidRPr="00CF245C">
        <w:rPr>
          <w:rFonts w:hint="eastAsia"/>
        </w:rPr>
        <w:t>算。</w:t>
      </w:r>
    </w:p>
    <w:p w:rsidR="004E4A79" w:rsidRPr="00CF245C" w:rsidRDefault="004E4A79" w:rsidP="004E4A79">
      <w:r w:rsidRPr="00CF245C">
        <w:rPr>
          <w:rFonts w:hint="eastAsia"/>
        </w:rPr>
        <w:t>[</w:t>
      </w:r>
      <w:r w:rsidRPr="00CF245C">
        <w:rPr>
          <w:rFonts w:hint="eastAsia"/>
        </w:rPr>
        <w:t>测试数据</w:t>
      </w:r>
      <w:r w:rsidRPr="00CF245C">
        <w:rPr>
          <w:rFonts w:hint="eastAsia"/>
        </w:rPr>
        <w:t xml:space="preserve">] </w:t>
      </w:r>
    </w:p>
    <w:p w:rsidR="004E4A79" w:rsidRPr="00CF245C" w:rsidRDefault="004E4A79" w:rsidP="004E4A79">
      <w:r w:rsidRPr="00CF245C">
        <w:rPr>
          <w:rFonts w:hint="eastAsia"/>
        </w:rPr>
        <w:t>（</w:t>
      </w:r>
      <w:r w:rsidRPr="00CF245C">
        <w:rPr>
          <w:rFonts w:hint="eastAsia"/>
        </w:rPr>
        <w:t>1</w:t>
      </w:r>
      <w:r w:rsidRPr="00CF245C">
        <w:rPr>
          <w:rFonts w:hint="eastAsia"/>
        </w:rPr>
        <w:t>）</w:t>
      </w:r>
      <w:r w:rsidRPr="00CF245C">
        <w:t>请输入您所求的表达式</w:t>
      </w:r>
    </w:p>
    <w:p w:rsidR="004E4A79" w:rsidRPr="00CF245C" w:rsidRDefault="004E4A79" w:rsidP="004E4A79">
      <w:r w:rsidRPr="00CF245C">
        <w:t>3*(</w:t>
      </w:r>
      <w:r w:rsidRPr="00CF245C">
        <w:rPr>
          <w:rFonts w:hint="eastAsia"/>
        </w:rPr>
        <w:t>7-2</w:t>
      </w:r>
      <w:r w:rsidRPr="00CF245C">
        <w:t>)</w:t>
      </w:r>
      <w:r w:rsidRPr="00CF245C">
        <w:rPr>
          <w:rFonts w:hint="eastAsia"/>
        </w:rPr>
        <w:t>+5</w:t>
      </w:r>
    </w:p>
    <w:p w:rsidR="004E4A79" w:rsidRPr="00CF245C" w:rsidRDefault="004E4A79" w:rsidP="004E4A79">
      <w:r w:rsidRPr="00CF245C">
        <w:t>多项式的结果是</w:t>
      </w:r>
      <w:r w:rsidRPr="00CF245C">
        <w:t xml:space="preserve">: </w:t>
      </w:r>
      <w:r w:rsidRPr="00CF245C">
        <w:rPr>
          <w:rFonts w:hint="eastAsia"/>
        </w:rPr>
        <w:t>20</w:t>
      </w:r>
    </w:p>
    <w:p w:rsidR="004E4A79" w:rsidRPr="00CF245C" w:rsidRDefault="004E4A79" w:rsidP="004E4A79">
      <w:r w:rsidRPr="00CF245C">
        <w:rPr>
          <w:rFonts w:hint="eastAsia"/>
        </w:rPr>
        <w:t>（</w:t>
      </w:r>
      <w:r w:rsidRPr="00CF245C">
        <w:rPr>
          <w:rFonts w:hint="eastAsia"/>
        </w:rPr>
        <w:t>2</w:t>
      </w:r>
      <w:r w:rsidRPr="00CF245C">
        <w:rPr>
          <w:rFonts w:hint="eastAsia"/>
        </w:rPr>
        <w:t>）</w:t>
      </w:r>
      <w:r w:rsidRPr="00CF245C">
        <w:t>请输入您所求的表达式</w:t>
      </w:r>
    </w:p>
    <w:p w:rsidR="004E4A79" w:rsidRPr="00CF245C" w:rsidRDefault="004E4A79" w:rsidP="004E4A79">
      <w:r w:rsidRPr="00CF245C">
        <w:t>3.154*(12+18)-23</w:t>
      </w:r>
    </w:p>
    <w:p w:rsidR="004E4A79" w:rsidRPr="00CF245C" w:rsidRDefault="004E4A79" w:rsidP="004E4A79">
      <w:r w:rsidRPr="00CF245C">
        <w:t>多项式的结果是</w:t>
      </w:r>
      <w:r w:rsidRPr="00CF245C">
        <w:t>: 71.62</w:t>
      </w:r>
    </w:p>
    <w:p w:rsidR="004E4A79" w:rsidRPr="00CF245C" w:rsidRDefault="004E4A79" w:rsidP="004E4A79">
      <w:r w:rsidRPr="00CF245C">
        <w:rPr>
          <w:rFonts w:hint="eastAsia"/>
        </w:rPr>
        <w:t>[</w:t>
      </w:r>
      <w:r w:rsidRPr="00CF245C">
        <w:rPr>
          <w:rFonts w:hint="eastAsia"/>
        </w:rPr>
        <w:t>实现提示</w:t>
      </w:r>
      <w:r w:rsidRPr="00CF245C">
        <w:rPr>
          <w:rFonts w:hint="eastAsia"/>
        </w:rPr>
        <w:t xml:space="preserve">] </w:t>
      </w:r>
      <w:r w:rsidRPr="00CF245C">
        <w:rPr>
          <w:rFonts w:hint="eastAsia"/>
        </w:rPr>
        <w:t>可以参考教材</w:t>
      </w:r>
      <w:r w:rsidRPr="00CF245C">
        <w:rPr>
          <w:rFonts w:hint="eastAsia"/>
        </w:rPr>
        <w:t>p53</w:t>
      </w:r>
      <w:r w:rsidRPr="00CF245C">
        <w:rPr>
          <w:rFonts w:hint="eastAsia"/>
        </w:rPr>
        <w:t>的算法</w:t>
      </w:r>
      <w:r w:rsidRPr="00CF245C">
        <w:rPr>
          <w:rFonts w:hint="eastAsia"/>
        </w:rPr>
        <w:t>3.4</w:t>
      </w:r>
      <w:r w:rsidRPr="00CF245C">
        <w:rPr>
          <w:rFonts w:hint="eastAsia"/>
        </w:rPr>
        <w:t>的描述。</w:t>
      </w:r>
    </w:p>
    <w:p w:rsidR="004E4A79" w:rsidRPr="00CF245C" w:rsidRDefault="00A5273A" w:rsidP="00A5273A">
      <w:pPr>
        <w:pStyle w:val="2"/>
      </w:pPr>
      <w:r>
        <w:rPr>
          <w:rFonts w:hint="eastAsia"/>
        </w:rPr>
        <w:t>62.</w:t>
      </w:r>
      <w:r w:rsidR="004E4A79" w:rsidRPr="00CF245C">
        <w:t>舞伴问题</w:t>
      </w:r>
    </w:p>
    <w:p w:rsidR="004E4A79" w:rsidRPr="00CF245C" w:rsidRDefault="004E4A79" w:rsidP="004E4A79">
      <w:r w:rsidRPr="00CF245C">
        <w:rPr>
          <w:rFonts w:hint="eastAsia"/>
        </w:rPr>
        <w:t>假定在一舞会上，男士排成一队，女士排成一队。跳舞开始时，依次从男队和女队的队头各出一人配成舞伴。若两队初始人数不相同，则较长的那一队中未配对者等待下一轮舞曲。</w:t>
      </w:r>
    </w:p>
    <w:p w:rsidR="004E4A79" w:rsidRPr="00CF245C" w:rsidRDefault="004E4A79" w:rsidP="004E4A79">
      <w:r w:rsidRPr="00CF245C">
        <w:rPr>
          <w:rFonts w:hint="eastAsia"/>
        </w:rPr>
        <w:t>设计要求：模拟上述舞伴系统，并能计算对于任何男士</w:t>
      </w:r>
      <w:r w:rsidRPr="00CF245C">
        <w:t>A</w:t>
      </w:r>
      <w:r w:rsidRPr="00CF245C">
        <w:t>和女士</w:t>
      </w:r>
      <w:r w:rsidRPr="00CF245C">
        <w:t>B</w:t>
      </w:r>
      <w:r w:rsidRPr="00CF245C">
        <w:t>在哪一轮舞曲中的</w:t>
      </w:r>
      <w:r w:rsidRPr="00CF245C">
        <w:t>k</w:t>
      </w:r>
      <w:r w:rsidRPr="00CF245C">
        <w:t>次跳舞？</w:t>
      </w:r>
    </w:p>
    <w:p w:rsidR="004E4A79" w:rsidRPr="00CF245C" w:rsidRDefault="00874D22" w:rsidP="00874D22">
      <w:pPr>
        <w:pStyle w:val="2"/>
      </w:pPr>
      <w:r>
        <w:rPr>
          <w:rFonts w:hint="eastAsia"/>
        </w:rPr>
        <w:t>63</w:t>
      </w:r>
      <w:r w:rsidR="004E4A79" w:rsidRPr="00CF245C">
        <w:t>.</w:t>
      </w:r>
      <w:r w:rsidR="004E4A79" w:rsidRPr="00CF245C">
        <w:t>平衡二元树的判定</w:t>
      </w:r>
    </w:p>
    <w:p w:rsidR="004E4A79" w:rsidRDefault="004E4A79" w:rsidP="00874D22">
      <w:r w:rsidRPr="00CF245C">
        <w:rPr>
          <w:rFonts w:hint="eastAsia"/>
        </w:rPr>
        <w:t>设计要求：给定一个二元树的先序遍历或后序遍历结果，判定其是否为平衡二元树。</w:t>
      </w:r>
    </w:p>
    <w:p w:rsidR="009D229C" w:rsidRDefault="00CA2927" w:rsidP="009D229C">
      <w:pPr>
        <w:pStyle w:val="2"/>
      </w:pPr>
      <w:r>
        <w:rPr>
          <w:rFonts w:hint="eastAsia"/>
        </w:rPr>
        <w:t xml:space="preserve">64. </w:t>
      </w:r>
      <w:r w:rsidR="009D229C">
        <w:t>停车场管理系统</w:t>
      </w:r>
    </w:p>
    <w:p w:rsidR="00907275" w:rsidRDefault="009D229C" w:rsidP="00907275">
      <w:r w:rsidRPr="00907275">
        <w:t>设计一个停车场管理系统，模拟停车场的运作，通过此程序具备以下功能：</w:t>
      </w:r>
      <w:r w:rsidRPr="00907275">
        <w:t xml:space="preserve"> </w:t>
      </w:r>
    </w:p>
    <w:p w:rsidR="00907275" w:rsidRDefault="009D229C" w:rsidP="00907275">
      <w:r w:rsidRPr="00907275">
        <w:t>1</w:t>
      </w:r>
      <w:r w:rsidRPr="00907275">
        <w:t>、要求以栈模拟停车场，以队列模拟车场外的便道，按照从终端读入的输入数据序列进行模拟管理；</w:t>
      </w:r>
      <w:r w:rsidRPr="00907275">
        <w:t xml:space="preserve"> </w:t>
      </w:r>
    </w:p>
    <w:p w:rsidR="00907275" w:rsidRDefault="009D229C" w:rsidP="00907275">
      <w:r w:rsidRPr="00907275">
        <w:t>2</w:t>
      </w:r>
      <w:r w:rsidRPr="00907275">
        <w:t>、要求处理的数据元素包括三个数据项：汽车</w:t>
      </w:r>
      <w:r w:rsidRPr="00907275">
        <w:t>“</w:t>
      </w:r>
      <w:r w:rsidRPr="00907275">
        <w:t>到达</w:t>
      </w:r>
      <w:r w:rsidRPr="00907275">
        <w:t>”</w:t>
      </w:r>
      <w:r w:rsidRPr="00907275">
        <w:t>或</w:t>
      </w:r>
      <w:r w:rsidRPr="00907275">
        <w:t>“</w:t>
      </w:r>
      <w:r w:rsidRPr="00907275">
        <w:t>离去</w:t>
      </w:r>
      <w:r w:rsidRPr="00907275">
        <w:t>”</w:t>
      </w:r>
      <w:r w:rsidRPr="00907275">
        <w:t>信息、汽车牌照号码及到达或离去的时刻；</w:t>
      </w:r>
      <w:r w:rsidRPr="00907275">
        <w:t xml:space="preserve"> </w:t>
      </w:r>
    </w:p>
    <w:p w:rsidR="00907275" w:rsidRDefault="009D229C" w:rsidP="00907275">
      <w:r w:rsidRPr="00907275">
        <w:t>3</w:t>
      </w:r>
      <w:r w:rsidRPr="00907275">
        <w:t>、该系统完成以下功能：若是车辆到达，则输出汽车在停车场内或便道上的停车位置；若是车离去，则输出汽车在停车场内停留的时间和应交纳的费用（在便道上停留的时间不收费）；</w:t>
      </w:r>
      <w:r w:rsidRPr="00907275">
        <w:t xml:space="preserve"> </w:t>
      </w:r>
    </w:p>
    <w:p w:rsidR="0094492C" w:rsidRDefault="009D229C" w:rsidP="00907275">
      <w:r w:rsidRPr="00907275">
        <w:t>4</w:t>
      </w:r>
      <w:r w:rsidRPr="00907275">
        <w:t>、要求栈以顺序结构实现，队列以链表实现。</w:t>
      </w:r>
    </w:p>
    <w:p w:rsidR="00333EFD" w:rsidRPr="00333EFD" w:rsidRDefault="00333EFD" w:rsidP="00907275"/>
    <w:p w:rsidR="0094492C" w:rsidRDefault="00DA1FED" w:rsidP="00DA1FED">
      <w:pPr>
        <w:pStyle w:val="2"/>
      </w:pPr>
      <w:r>
        <w:rPr>
          <w:rFonts w:hint="eastAsia"/>
        </w:rPr>
        <w:t>65.</w:t>
      </w:r>
      <w:r w:rsidR="0094492C">
        <w:rPr>
          <w:rFonts w:hint="eastAsia"/>
        </w:rPr>
        <w:t>航空客运</w:t>
      </w:r>
      <w:r w:rsidR="00907275">
        <w:rPr>
          <w:rFonts w:hint="eastAsia"/>
        </w:rPr>
        <w:t>订</w:t>
      </w:r>
      <w:r w:rsidR="0094492C">
        <w:rPr>
          <w:rFonts w:hint="eastAsia"/>
        </w:rPr>
        <w:t>票系统。</w:t>
      </w:r>
    </w:p>
    <w:p w:rsidR="0094492C" w:rsidRPr="00907275" w:rsidRDefault="0094492C" w:rsidP="00907275">
      <w:r w:rsidRPr="00907275">
        <w:rPr>
          <w:rFonts w:hint="eastAsia"/>
        </w:rPr>
        <w:t>每条航线所涉及的信息有：终点站名、航班号、飞机号、飞机周日（星期几）、乘员定额、余票量、订定票的客户名单（包括姓名、订票量、舱位等级</w:t>
      </w:r>
      <w:r w:rsidRPr="00907275">
        <w:rPr>
          <w:rFonts w:hint="eastAsia"/>
        </w:rPr>
        <w:t>1</w:t>
      </w:r>
      <w:r w:rsidRPr="00907275">
        <w:rPr>
          <w:rFonts w:hint="eastAsia"/>
        </w:rPr>
        <w:t>，</w:t>
      </w:r>
      <w:r w:rsidRPr="00907275">
        <w:rPr>
          <w:rFonts w:hint="eastAsia"/>
        </w:rPr>
        <w:t>2</w:t>
      </w:r>
      <w:r w:rsidRPr="00907275">
        <w:rPr>
          <w:rFonts w:hint="eastAsia"/>
        </w:rPr>
        <w:t>或</w:t>
      </w:r>
      <w:r w:rsidRPr="00907275">
        <w:rPr>
          <w:rFonts w:hint="eastAsia"/>
        </w:rPr>
        <w:t>3</w:t>
      </w:r>
      <w:r w:rsidRPr="00907275">
        <w:rPr>
          <w:rFonts w:hint="eastAsia"/>
        </w:rPr>
        <w:t>）以及等候替补的客户名单（包括姓名、所需数量）。</w:t>
      </w:r>
    </w:p>
    <w:p w:rsidR="0094492C" w:rsidRPr="00907275" w:rsidRDefault="0094492C" w:rsidP="00907275">
      <w:r w:rsidRPr="00907275">
        <w:rPr>
          <w:rFonts w:hint="eastAsia"/>
        </w:rPr>
        <w:t>系统能实现的操作和功能如下：</w:t>
      </w:r>
    </w:p>
    <w:p w:rsidR="0094492C" w:rsidRPr="00907275" w:rsidRDefault="0094492C" w:rsidP="00907275">
      <w:r w:rsidRPr="00907275">
        <w:rPr>
          <w:rFonts w:hint="eastAsia"/>
        </w:rPr>
        <w:lastRenderedPageBreak/>
        <w:t>查询航线：根据客户提出的终点站名输出如下信息：航班号、飞机号、星期几飞行，最近一天航班的日期和余票额；</w:t>
      </w:r>
    </w:p>
    <w:p w:rsidR="0094492C" w:rsidRPr="00907275" w:rsidRDefault="0094492C" w:rsidP="00907275">
      <w:r w:rsidRPr="00907275">
        <w:rPr>
          <w:rFonts w:hint="eastAsia"/>
        </w:rPr>
        <w:t>承办订票业务：根据客户提出的要求（航班号、订票数额）查询该航班票额情况，若有余票，则为客户办理订票手续，输出座位号；若已满员或余票少余订票额，则需重新询问客户要求。若需要，可登记排队候补；</w:t>
      </w:r>
    </w:p>
    <w:p w:rsidR="0094492C" w:rsidRPr="00907275" w:rsidRDefault="0094492C" w:rsidP="00907275">
      <w:r w:rsidRPr="00907275">
        <w:rPr>
          <w:rFonts w:hint="eastAsia"/>
        </w:rPr>
        <w:t>承办退票业务：根据客户提出的情况（日期、航班号），为客户办理退票手续，然后查询该航班是否有人排队候补，首先询问排在第一的客户，若所退票额能满足他的要求，则为他办理订票手续，否则依次询问其它排队候补的客户。</w:t>
      </w:r>
    </w:p>
    <w:p w:rsidR="00F805CC" w:rsidRDefault="0094492C" w:rsidP="00907275">
      <w:r w:rsidRPr="00907275">
        <w:rPr>
          <w:rFonts w:hint="eastAsia"/>
        </w:rPr>
        <w:t>实现提示：两个客户名单可分别由线性表和队列实现。为查找方便，已订票客户的线性表应按客户姓名有序，并且，为了插入和删除方便，应以链表作为存储结构。由于预约人数无法预计，队列也应以链表作为存储结构。</w:t>
      </w:r>
    </w:p>
    <w:p w:rsidR="00656E56" w:rsidRPr="0039078F" w:rsidRDefault="00656E56" w:rsidP="00656E56">
      <w:pPr>
        <w:pStyle w:val="2"/>
      </w:pPr>
      <w:bookmarkStart w:id="0" w:name="_Toc201371707"/>
      <w:bookmarkStart w:id="1" w:name="_Toc263360366"/>
      <w:r>
        <w:rPr>
          <w:rFonts w:hint="eastAsia"/>
        </w:rPr>
        <w:t>66</w:t>
      </w:r>
      <w:r w:rsidRPr="0039078F">
        <w:rPr>
          <w:rFonts w:hint="eastAsia"/>
        </w:rPr>
        <w:t xml:space="preserve">. </w:t>
      </w:r>
      <w:r w:rsidRPr="0039078F">
        <w:t>伙伴存储管理系统演示</w:t>
      </w:r>
      <w:bookmarkEnd w:id="0"/>
      <w:bookmarkEnd w:id="1"/>
    </w:p>
    <w:p w:rsidR="00656E56" w:rsidRPr="0039078F" w:rsidRDefault="00656E56" w:rsidP="00656E56">
      <w:r w:rsidRPr="0039078F">
        <w:t>【问题描述】</w:t>
      </w:r>
    </w:p>
    <w:p w:rsidR="00656E56" w:rsidRPr="0039078F" w:rsidRDefault="00656E56" w:rsidP="00656E56">
      <w:r w:rsidRPr="0039078F">
        <w:t>伙伴存储管理系统是一种巧妙而有效的方法。试写一个演示系统，演示分配和回收存储块前后的存储空间状态变化。</w:t>
      </w:r>
    </w:p>
    <w:p w:rsidR="00656E56" w:rsidRPr="0039078F" w:rsidRDefault="00656E56" w:rsidP="00656E56">
      <w:r w:rsidRPr="0039078F">
        <w:t>【基本要求】</w:t>
      </w:r>
    </w:p>
    <w:p w:rsidR="00656E56" w:rsidRPr="0039078F" w:rsidRDefault="00656E56" w:rsidP="00656E56">
      <w:r w:rsidRPr="0039078F">
        <w:t>程序应不断地从终端读取整数</w:t>
      </w:r>
      <w:r w:rsidRPr="0039078F">
        <w:t>n</w:t>
      </w:r>
      <w:r w:rsidRPr="0039078F">
        <w:t>。每个整数是一个请求。如果</w:t>
      </w:r>
      <w:r w:rsidRPr="0039078F">
        <w:t>n&gt;0</w:t>
      </w:r>
      <w:r w:rsidRPr="0039078F">
        <w:t>，则表示用户申请大小为</w:t>
      </w:r>
      <w:r w:rsidRPr="0039078F">
        <w:t>n</w:t>
      </w:r>
      <w:r w:rsidRPr="0039078F">
        <w:t>的空间：如果</w:t>
      </w:r>
      <w:r w:rsidRPr="0039078F">
        <w:t>n&lt;0</w:t>
      </w:r>
      <w:r w:rsidRPr="0039078F">
        <w:t>，则表示归还起始地址</w:t>
      </w:r>
      <w:r w:rsidRPr="0039078F">
        <w:t>(</w:t>
      </w:r>
      <w:r w:rsidRPr="0039078F">
        <w:t>即下标</w:t>
      </w:r>
      <w:r w:rsidRPr="0039078F">
        <w:t>)</w:t>
      </w:r>
      <w:r w:rsidRPr="0039078F">
        <w:t>为</w:t>
      </w:r>
      <w:r w:rsidRPr="0039078F">
        <w:t>-n</w:t>
      </w:r>
      <w:r w:rsidRPr="0039078F">
        <w:t>的块才日果</w:t>
      </w:r>
      <w:r w:rsidRPr="0039078F">
        <w:t>n=0</w:t>
      </w:r>
      <w:r w:rsidRPr="0039078F">
        <w:t>，则表示结束运行。每读入一个数，就处理相应的请求，并显示处理之后的系统状态。</w:t>
      </w:r>
    </w:p>
    <w:p w:rsidR="00656E56" w:rsidRPr="0039078F" w:rsidRDefault="00656E56" w:rsidP="00656E56">
      <w:r w:rsidRPr="0039078F">
        <w:t>系统状态由占用表和空闲表构成。显示系统状态意味着显示占用表中各块的始址和长度，以及空闲表中各种大小的空闲块的始址和长度。</w:t>
      </w:r>
    </w:p>
    <w:p w:rsidR="00656E56" w:rsidRPr="0039078F" w:rsidRDefault="00656E56" w:rsidP="00656E56">
      <w:r w:rsidRPr="0039078F">
        <w:t>【测试数据】</w:t>
      </w:r>
    </w:p>
    <w:p w:rsidR="00656E56" w:rsidRPr="0039078F" w:rsidRDefault="00656E56" w:rsidP="00656E56">
      <w:r w:rsidRPr="0039078F">
        <w:t>l</w:t>
      </w:r>
      <w:r w:rsidRPr="0039078F">
        <w:t>，一</w:t>
      </w:r>
      <w:r w:rsidRPr="0039078F">
        <w:t>&lt;</w:t>
      </w:r>
      <w:r w:rsidRPr="0039078F">
        <w:rPr>
          <w:rFonts w:ascii="宋体" w:hAnsi="宋体" w:cs="宋体" w:hint="eastAsia"/>
        </w:rPr>
        <w:t>①</w:t>
      </w:r>
      <w:r w:rsidRPr="0039078F">
        <w:t>1&gt;</w:t>
      </w:r>
      <w:r w:rsidRPr="0039078F">
        <w:t>，</w:t>
      </w:r>
      <w:r w:rsidRPr="0039078F">
        <w:t>3</w:t>
      </w:r>
      <w:r w:rsidRPr="0039078F">
        <w:t>，</w:t>
      </w:r>
      <w:r w:rsidRPr="0039078F">
        <w:t>4</w:t>
      </w:r>
      <w:r w:rsidRPr="0039078F">
        <w:t>，</w:t>
      </w:r>
      <w:r w:rsidRPr="0039078F">
        <w:t>4</w:t>
      </w:r>
      <w:r w:rsidRPr="0039078F">
        <w:t>，</w:t>
      </w:r>
      <w:r w:rsidRPr="0039078F">
        <w:t>4</w:t>
      </w:r>
      <w:r w:rsidRPr="0039078F">
        <w:t>，一</w:t>
      </w:r>
      <w:r w:rsidRPr="0039078F">
        <w:t>&lt;</w:t>
      </w:r>
      <w:r w:rsidRPr="0039078F">
        <w:rPr>
          <w:rFonts w:ascii="宋体" w:hAnsi="宋体" w:cs="宋体" w:hint="eastAsia"/>
        </w:rPr>
        <w:t>①</w:t>
      </w:r>
      <w:r w:rsidRPr="0039078F">
        <w:t>4&gt;</w:t>
      </w:r>
      <w:r w:rsidRPr="0039078F">
        <w:t>，一</w:t>
      </w:r>
      <w:r w:rsidRPr="0039078F">
        <w:t>&lt;</w:t>
      </w:r>
      <w:r w:rsidRPr="0039078F">
        <w:rPr>
          <w:rFonts w:ascii="宋体" w:hAnsi="宋体" w:cs="宋体" w:hint="eastAsia"/>
        </w:rPr>
        <w:t>①</w:t>
      </w:r>
      <w:r w:rsidRPr="0039078F">
        <w:t>3&gt;</w:t>
      </w:r>
      <w:r w:rsidRPr="0039078F">
        <w:t>，</w:t>
      </w:r>
      <w:r w:rsidRPr="0039078F">
        <w:t>2</w:t>
      </w:r>
      <w:r w:rsidRPr="0039078F">
        <w:t>，</w:t>
      </w:r>
      <w:r w:rsidRPr="0039078F">
        <w:t>2</w:t>
      </w:r>
      <w:r w:rsidRPr="0039078F">
        <w:t>，</w:t>
      </w:r>
      <w:r w:rsidRPr="0039078F">
        <w:t>2</w:t>
      </w:r>
      <w:r w:rsidRPr="0039078F">
        <w:t>，</w:t>
      </w:r>
      <w:r w:rsidRPr="0039078F">
        <w:t>2</w:t>
      </w:r>
      <w:r w:rsidRPr="0039078F">
        <w:t>，一</w:t>
      </w:r>
      <w:r w:rsidRPr="0039078F">
        <w:t>&lt;</w:t>
      </w:r>
      <w:r w:rsidRPr="0039078F">
        <w:rPr>
          <w:rFonts w:ascii="宋体" w:hAnsi="宋体" w:cs="宋体" w:hint="eastAsia"/>
        </w:rPr>
        <w:t>②</w:t>
      </w:r>
      <w:r w:rsidRPr="0039078F">
        <w:t>4&gt;</w:t>
      </w:r>
      <w:r w:rsidRPr="0039078F">
        <w:t>，一</w:t>
      </w:r>
      <w:r w:rsidRPr="0039078F">
        <w:t>&lt;</w:t>
      </w:r>
      <w:r w:rsidRPr="0039078F">
        <w:rPr>
          <w:rFonts w:ascii="宋体" w:hAnsi="宋体" w:cs="宋体" w:hint="eastAsia"/>
        </w:rPr>
        <w:t>①</w:t>
      </w:r>
      <w:r w:rsidRPr="0039078F">
        <w:t>2&gt;</w:t>
      </w:r>
      <w:r w:rsidRPr="0039078F">
        <w:t>，一</w:t>
      </w:r>
      <w:r w:rsidRPr="0039078F">
        <w:t>&lt;</w:t>
      </w:r>
      <w:r w:rsidRPr="0039078F">
        <w:rPr>
          <w:rFonts w:ascii="宋体" w:hAnsi="宋体" w:cs="宋体" w:hint="eastAsia"/>
        </w:rPr>
        <w:t>②</w:t>
      </w:r>
      <w:r w:rsidRPr="0039078F">
        <w:t>2&gt;</w:t>
      </w:r>
      <w:r w:rsidRPr="0039078F">
        <w:t>，一</w:t>
      </w:r>
      <w:r w:rsidRPr="0039078F">
        <w:t>&lt;</w:t>
      </w:r>
      <w:r w:rsidRPr="0039078F">
        <w:rPr>
          <w:rFonts w:ascii="宋体" w:hAnsi="宋体" w:cs="宋体" w:hint="eastAsia"/>
        </w:rPr>
        <w:t>③</w:t>
      </w:r>
      <w:r w:rsidRPr="0039078F">
        <w:t>2&gt;</w:t>
      </w:r>
      <w:r w:rsidRPr="0039078F">
        <w:t>，一</w:t>
      </w:r>
      <w:r w:rsidRPr="0039078F">
        <w:t>&lt;</w:t>
      </w:r>
      <w:r w:rsidRPr="0039078F">
        <w:rPr>
          <w:rFonts w:ascii="宋体" w:hAnsi="宋体" w:cs="宋体" w:hint="eastAsia"/>
        </w:rPr>
        <w:t>④</w:t>
      </w:r>
      <w:r w:rsidRPr="0039078F">
        <w:t>2&gt;</w:t>
      </w:r>
      <w:r w:rsidRPr="0039078F">
        <w:t>，一</w:t>
      </w:r>
      <w:r w:rsidRPr="0039078F">
        <w:t>&lt;</w:t>
      </w:r>
      <w:r w:rsidRPr="0039078F">
        <w:rPr>
          <w:rFonts w:ascii="宋体" w:hAnsi="宋体" w:cs="宋体" w:hint="eastAsia"/>
        </w:rPr>
        <w:t>③</w:t>
      </w:r>
      <w:r w:rsidRPr="0039078F">
        <w:t>4&gt;</w:t>
      </w:r>
      <w:r w:rsidRPr="0039078F">
        <w:t>，</w:t>
      </w:r>
      <w:r w:rsidRPr="0039078F">
        <w:t>40</w:t>
      </w:r>
      <w:r w:rsidRPr="0039078F">
        <w:t>，</w:t>
      </w:r>
      <w:r w:rsidRPr="0039078F">
        <w:t>0</w:t>
      </w:r>
      <w:r w:rsidRPr="0039078F">
        <w:t>。其中，</w:t>
      </w:r>
      <w:r w:rsidRPr="0039078F">
        <w:t>&lt;</w:t>
      </w:r>
      <w:r w:rsidRPr="0039078F">
        <w:rPr>
          <w:rFonts w:ascii="宋体" w:hAnsi="宋体" w:cs="宋体" w:hint="eastAsia"/>
        </w:rPr>
        <w:t>③</w:t>
      </w:r>
      <w:r w:rsidRPr="0039078F">
        <w:t>，</w:t>
      </w:r>
      <w:r w:rsidRPr="0039078F">
        <w:t>2&gt;</w:t>
      </w:r>
      <w:r w:rsidRPr="0039078F">
        <w:t>表示第</w:t>
      </w:r>
      <w:r w:rsidRPr="0039078F">
        <w:rPr>
          <w:rFonts w:ascii="宋体" w:hAnsi="宋体" w:cs="宋体" w:hint="eastAsia"/>
        </w:rPr>
        <w:t>③</w:t>
      </w:r>
      <w:r w:rsidRPr="0039078F">
        <w:t>次申请大小为</w:t>
      </w:r>
      <w:r w:rsidRPr="0039078F">
        <w:t>2</w:t>
      </w:r>
      <w:r w:rsidRPr="0039078F">
        <w:t>的空间使得块的始址。其余类推。</w:t>
      </w:r>
    </w:p>
    <w:p w:rsidR="00656E56" w:rsidRPr="0039078F" w:rsidRDefault="00656E56" w:rsidP="00656E56">
      <w:r w:rsidRPr="0039078F">
        <w:t>【实现提示】</w:t>
      </w:r>
    </w:p>
    <w:p w:rsidR="00656E56" w:rsidRPr="0039078F" w:rsidRDefault="00656E56" w:rsidP="00656E56">
      <w:r w:rsidRPr="0039078F">
        <w:t>可以取</w:t>
      </w:r>
      <w:r w:rsidRPr="0039078F">
        <w:t>m=5</w:t>
      </w:r>
      <w:r w:rsidRPr="0039078F">
        <w:t>，即</w:t>
      </w:r>
      <w:r w:rsidRPr="0039078F">
        <w:t>Spacesize=25</w:t>
      </w:r>
      <w:r w:rsidRPr="0039078F">
        <w:t>，数据结构如下</w:t>
      </w:r>
      <w:r w:rsidRPr="0039078F">
        <w:t>:</w:t>
      </w:r>
    </w:p>
    <w:p w:rsidR="00656E56" w:rsidRPr="0039078F" w:rsidRDefault="00656E56" w:rsidP="00656E56">
      <w:r w:rsidRPr="0039078F">
        <w:t>Typedef</w:t>
      </w:r>
      <w:r w:rsidRPr="0039078F">
        <w:rPr>
          <w:rFonts w:hint="eastAsia"/>
        </w:rPr>
        <w:t xml:space="preserve"> </w:t>
      </w:r>
      <w:r w:rsidRPr="0039078F">
        <w:t>stru</w:t>
      </w:r>
      <w:r w:rsidRPr="0039078F">
        <w:rPr>
          <w:rFonts w:hint="eastAsia"/>
        </w:rPr>
        <w:t>c</w:t>
      </w:r>
      <w:r w:rsidRPr="0039078F">
        <w:t>t</w:t>
      </w:r>
      <w:r w:rsidRPr="0039078F">
        <w:rPr>
          <w:rFonts w:hint="eastAsia"/>
        </w:rPr>
        <w:t xml:space="preserve"> </w:t>
      </w:r>
      <w:r w:rsidRPr="0039078F">
        <w:t>BlkHeader{</w:t>
      </w:r>
    </w:p>
    <w:p w:rsidR="00656E56" w:rsidRPr="0039078F" w:rsidRDefault="00656E56" w:rsidP="00656E56">
      <w:r w:rsidRPr="0039078F">
        <w:t>BlkHeader</w:t>
      </w:r>
      <w:r w:rsidRPr="0039078F">
        <w:rPr>
          <w:rFonts w:hint="eastAsia"/>
        </w:rPr>
        <w:t xml:space="preserve">  </w:t>
      </w:r>
      <w:r w:rsidRPr="0039078F">
        <w:t>*llink</w:t>
      </w:r>
      <w:r w:rsidRPr="0039078F">
        <w:t>，</w:t>
      </w:r>
      <w:r w:rsidRPr="0039078F">
        <w:t>*rlink</w:t>
      </w:r>
      <w:r w:rsidRPr="0039078F">
        <w:rPr>
          <w:rFonts w:hint="eastAsia"/>
        </w:rPr>
        <w:t>；</w:t>
      </w:r>
    </w:p>
    <w:p w:rsidR="00656E56" w:rsidRPr="0039078F" w:rsidRDefault="00656E56" w:rsidP="00656E56">
      <w:r w:rsidRPr="0039078F">
        <w:rPr>
          <w:rFonts w:hint="eastAsia"/>
        </w:rPr>
        <w:t>i</w:t>
      </w:r>
      <w:r w:rsidRPr="0039078F">
        <w:t>nt</w:t>
      </w:r>
      <w:r w:rsidRPr="0039078F">
        <w:rPr>
          <w:rFonts w:hint="eastAsia"/>
        </w:rPr>
        <w:t xml:space="preserve">         </w:t>
      </w:r>
      <w:r w:rsidRPr="0039078F">
        <w:t>tag</w:t>
      </w:r>
      <w:r w:rsidRPr="0039078F">
        <w:rPr>
          <w:rFonts w:hint="eastAsia"/>
        </w:rPr>
        <w:t>；</w:t>
      </w:r>
    </w:p>
    <w:p w:rsidR="00656E56" w:rsidRPr="0039078F" w:rsidRDefault="00656E56" w:rsidP="00656E56">
      <w:r w:rsidRPr="0039078F">
        <w:t>Int</w:t>
      </w:r>
      <w:r w:rsidRPr="0039078F">
        <w:rPr>
          <w:rFonts w:hint="eastAsia"/>
        </w:rPr>
        <w:t xml:space="preserve">         </w:t>
      </w:r>
      <w:r w:rsidRPr="0039078F">
        <w:t>kvalue</w:t>
      </w:r>
      <w:r w:rsidRPr="0039078F">
        <w:rPr>
          <w:rFonts w:hint="eastAsia"/>
        </w:rPr>
        <w:t>；</w:t>
      </w:r>
    </w:p>
    <w:p w:rsidR="00656E56" w:rsidRPr="0039078F" w:rsidRDefault="00656E56" w:rsidP="00656E56">
      <w:r w:rsidRPr="0039078F">
        <w:t>Int</w:t>
      </w:r>
      <w:r w:rsidRPr="0039078F">
        <w:rPr>
          <w:rFonts w:hint="eastAsia"/>
        </w:rPr>
        <w:t xml:space="preserve">         </w:t>
      </w:r>
      <w:r w:rsidRPr="0039078F">
        <w:t>blkstart</w:t>
      </w:r>
      <w:r w:rsidRPr="0039078F">
        <w:rPr>
          <w:rFonts w:hint="eastAsia"/>
        </w:rPr>
        <w:t>；</w:t>
      </w:r>
      <w:r w:rsidRPr="0039078F">
        <w:rPr>
          <w:rFonts w:hint="eastAsia"/>
        </w:rPr>
        <w:t xml:space="preserve">  </w:t>
      </w:r>
      <w:r w:rsidRPr="0039078F">
        <w:t>//</w:t>
      </w:r>
      <w:r w:rsidRPr="0039078F">
        <w:t>块起始地址</w:t>
      </w:r>
    </w:p>
    <w:p w:rsidR="00656E56" w:rsidRPr="0039078F" w:rsidRDefault="00656E56" w:rsidP="00656E56">
      <w:r w:rsidRPr="0039078F">
        <w:rPr>
          <w:rFonts w:hint="eastAsia"/>
        </w:rPr>
        <w:t>}</w:t>
      </w:r>
      <w:r w:rsidRPr="0039078F">
        <w:t>BlkHeader</w:t>
      </w:r>
      <w:r w:rsidRPr="0039078F">
        <w:t>，</w:t>
      </w:r>
      <w:r w:rsidRPr="0039078F">
        <w:t>*Link</w:t>
      </w:r>
      <w:r w:rsidRPr="0039078F">
        <w:rPr>
          <w:rFonts w:hint="eastAsia"/>
        </w:rPr>
        <w:t>；</w:t>
      </w:r>
    </w:p>
    <w:p w:rsidR="00656E56" w:rsidRPr="0039078F" w:rsidRDefault="00656E56" w:rsidP="00656E56">
      <w:r w:rsidRPr="0039078F">
        <w:t>Typedef</w:t>
      </w:r>
      <w:r w:rsidRPr="0039078F">
        <w:rPr>
          <w:rFonts w:hint="eastAsia"/>
        </w:rPr>
        <w:t xml:space="preserve"> </w:t>
      </w:r>
      <w:r w:rsidRPr="0039078F">
        <w:t>stru</w:t>
      </w:r>
      <w:r w:rsidRPr="0039078F">
        <w:rPr>
          <w:rFonts w:hint="eastAsia"/>
        </w:rPr>
        <w:t>c</w:t>
      </w:r>
      <w:r w:rsidRPr="0039078F">
        <w:t>t{</w:t>
      </w:r>
    </w:p>
    <w:p w:rsidR="00656E56" w:rsidRPr="0039078F" w:rsidRDefault="00656E56" w:rsidP="00656E56">
      <w:r w:rsidRPr="0039078F">
        <w:tab/>
        <w:t>Int</w:t>
      </w:r>
      <w:r w:rsidRPr="0039078F">
        <w:rPr>
          <w:rFonts w:hint="eastAsia"/>
        </w:rPr>
        <w:t xml:space="preserve">   </w:t>
      </w:r>
      <w:r w:rsidRPr="0039078F">
        <w:t>blksize</w:t>
      </w:r>
      <w:r w:rsidRPr="0039078F">
        <w:rPr>
          <w:rFonts w:hint="eastAsia"/>
        </w:rPr>
        <w:t>；</w:t>
      </w:r>
    </w:p>
    <w:p w:rsidR="00656E56" w:rsidRPr="0039078F" w:rsidRDefault="00656E56" w:rsidP="00656E56">
      <w:r w:rsidRPr="0039078F">
        <w:tab/>
        <w:t>Link</w:t>
      </w:r>
      <w:r w:rsidRPr="0039078F">
        <w:rPr>
          <w:rFonts w:hint="eastAsia"/>
        </w:rPr>
        <w:t xml:space="preserve">  </w:t>
      </w:r>
      <w:r w:rsidRPr="0039078F">
        <w:t>first</w:t>
      </w:r>
      <w:r w:rsidRPr="0039078F">
        <w:rPr>
          <w:rFonts w:hint="eastAsia"/>
        </w:rPr>
        <w:t>；</w:t>
      </w:r>
    </w:p>
    <w:p w:rsidR="00656E56" w:rsidRPr="0039078F" w:rsidRDefault="00656E56" w:rsidP="00656E56">
      <w:pPr>
        <w:rPr>
          <w:rFonts w:hint="eastAsia"/>
        </w:rPr>
      </w:pPr>
      <w:r w:rsidRPr="0039078F">
        <w:t>}ListHeader</w:t>
      </w:r>
      <w:r w:rsidRPr="0039078F">
        <w:rPr>
          <w:rFonts w:hint="eastAsia"/>
        </w:rPr>
        <w:t>；</w:t>
      </w:r>
    </w:p>
    <w:p w:rsidR="00656E56" w:rsidRPr="0039078F" w:rsidRDefault="00656E56" w:rsidP="00656E56">
      <w:r w:rsidRPr="0039078F">
        <w:t>Typedef</w:t>
      </w:r>
      <w:r w:rsidRPr="0039078F">
        <w:rPr>
          <w:rFonts w:hint="eastAsia"/>
        </w:rPr>
        <w:t xml:space="preserve"> </w:t>
      </w:r>
      <w:r w:rsidRPr="0039078F">
        <w:t>char</w:t>
      </w:r>
      <w:r w:rsidRPr="0039078F">
        <w:rPr>
          <w:rFonts w:hint="eastAsia"/>
        </w:rPr>
        <w:t xml:space="preserve"> </w:t>
      </w:r>
      <w:r w:rsidRPr="0039078F">
        <w:t>ell</w:t>
      </w:r>
      <w:r w:rsidRPr="0039078F">
        <w:rPr>
          <w:rFonts w:hint="eastAsia"/>
        </w:rPr>
        <w:t>；</w:t>
      </w:r>
      <w:r w:rsidRPr="0039078F">
        <w:rPr>
          <w:rFonts w:hint="eastAsia"/>
        </w:rPr>
        <w:t xml:space="preserve">    </w:t>
      </w:r>
      <w:r w:rsidRPr="0039078F">
        <w:t>//cell</w:t>
      </w:r>
      <w:r w:rsidRPr="0039078F">
        <w:t>也可以是其他单位</w:t>
      </w:r>
    </w:p>
    <w:p w:rsidR="00656E56" w:rsidRPr="0039078F" w:rsidRDefault="00656E56" w:rsidP="00656E56">
      <w:r w:rsidRPr="0039078F">
        <w:t>主要变量是</w:t>
      </w:r>
      <w:r w:rsidRPr="0039078F">
        <w:t>:</w:t>
      </w:r>
    </w:p>
    <w:p w:rsidR="00656E56" w:rsidRPr="0039078F" w:rsidRDefault="00656E56" w:rsidP="00656E56">
      <w:r w:rsidRPr="0039078F">
        <w:tab/>
        <w:t>cell</w:t>
      </w:r>
      <w:r w:rsidRPr="0039078F">
        <w:tab/>
        <w:t>space</w:t>
      </w:r>
      <w:r w:rsidRPr="0039078F">
        <w:rPr>
          <w:rFonts w:hint="eastAsia"/>
        </w:rPr>
        <w:t>[</w:t>
      </w:r>
      <w:r w:rsidRPr="0039078F">
        <w:t>Spacesize</w:t>
      </w:r>
      <w:r w:rsidRPr="0039078F">
        <w:rPr>
          <w:rFonts w:hint="eastAsia"/>
        </w:rPr>
        <w:t>]</w:t>
      </w:r>
      <w:r w:rsidRPr="0039078F">
        <w:tab/>
        <w:t>//</w:t>
      </w:r>
      <w:r w:rsidRPr="0039078F">
        <w:t>被管理的空间</w:t>
      </w:r>
    </w:p>
    <w:p w:rsidR="00656E56" w:rsidRPr="0039078F" w:rsidRDefault="00656E56" w:rsidP="00656E56">
      <w:r w:rsidRPr="0039078F">
        <w:tab/>
        <w:t>ListHeader</w:t>
      </w:r>
      <w:r w:rsidRPr="0039078F">
        <w:rPr>
          <w:rFonts w:hint="eastAsia"/>
        </w:rPr>
        <w:t xml:space="preserve">  </w:t>
      </w:r>
      <w:r w:rsidRPr="0039078F">
        <w:t>avail[m+1]</w:t>
      </w:r>
      <w:r w:rsidRPr="0039078F">
        <w:rPr>
          <w:rFonts w:hint="eastAsia"/>
        </w:rPr>
        <w:t>；</w:t>
      </w:r>
      <w:r w:rsidRPr="0039078F">
        <w:tab/>
        <w:t>//</w:t>
      </w:r>
      <w:r w:rsidRPr="0039078F">
        <w:t>可用空间表</w:t>
      </w:r>
    </w:p>
    <w:p w:rsidR="00656E56" w:rsidRPr="0039078F" w:rsidRDefault="00656E56" w:rsidP="00656E56">
      <w:r w:rsidRPr="0039078F">
        <w:tab/>
        <w:t>Link</w:t>
      </w:r>
      <w:r w:rsidRPr="0039078F">
        <w:tab/>
        <w:t>ailocated</w:t>
      </w:r>
      <w:r w:rsidRPr="0039078F">
        <w:rPr>
          <w:rFonts w:hint="eastAsia"/>
        </w:rPr>
        <w:t>；</w:t>
      </w:r>
      <w:r w:rsidRPr="0039078F">
        <w:t>.//</w:t>
      </w:r>
      <w:r w:rsidRPr="0039078F">
        <w:t>占用表的表头指针</w:t>
      </w:r>
    </w:p>
    <w:p w:rsidR="00656E56" w:rsidRPr="0039078F" w:rsidRDefault="00656E56" w:rsidP="00656E56">
      <w:r w:rsidRPr="0039078F">
        <w:lastRenderedPageBreak/>
        <w:t>在这里，我们把每块的块头分离出来，通过</w:t>
      </w:r>
      <w:r w:rsidRPr="0039078F">
        <w:t>blkstart</w:t>
      </w:r>
      <w:r w:rsidRPr="0039078F">
        <w:t>域与相应的块建立联系。每个块一旦被分配，其块头就进入占用表，其中的各块头由</w:t>
      </w:r>
      <w:r w:rsidRPr="0039078F">
        <w:t>rlink</w:t>
      </w:r>
      <w:r w:rsidRPr="0039078F">
        <w:t>域链接在一起。</w:t>
      </w:r>
      <w:r w:rsidRPr="0039078F">
        <w:t>tag</w:t>
      </w:r>
      <w:r w:rsidRPr="0039078F">
        <w:t>域实际上不起作用，但为了与实际伙伴管理系统更接近，没有把它去掉。显然，在这种模拟实现方法中，不对数组</w:t>
      </w:r>
      <w:r w:rsidRPr="0039078F">
        <w:t>space</w:t>
      </w:r>
      <w:r w:rsidRPr="0039078F">
        <w:t>作任何引用或赋值。</w:t>
      </w:r>
    </w:p>
    <w:p w:rsidR="00656E56" w:rsidRPr="0039078F" w:rsidRDefault="00656E56" w:rsidP="00656E56">
      <w:r w:rsidRPr="0039078F">
        <w:t>【选作内容】</w:t>
      </w:r>
    </w:p>
    <w:p w:rsidR="00656E56" w:rsidRPr="0039078F" w:rsidRDefault="00656E56" w:rsidP="00656E56">
      <w:r w:rsidRPr="0039078F">
        <w:rPr>
          <w:rFonts w:hint="eastAsia"/>
        </w:rPr>
        <w:t>(</w:t>
      </w:r>
      <w:r w:rsidRPr="0039078F">
        <w:t>1)</w:t>
      </w:r>
      <w:r w:rsidRPr="0039078F">
        <w:t>同时还用直观的图示方式显示状态。</w:t>
      </w:r>
    </w:p>
    <w:p w:rsidR="00656E56" w:rsidRPr="0039078F" w:rsidRDefault="00656E56" w:rsidP="00656E56">
      <w:r w:rsidRPr="0039078F">
        <w:rPr>
          <w:rFonts w:hint="eastAsia"/>
        </w:rPr>
        <w:t>(</w:t>
      </w:r>
      <w:r w:rsidRPr="0039078F">
        <w:t>2)</w:t>
      </w:r>
      <w:r w:rsidRPr="0039078F">
        <w:t>写一个随机地申请和归还各种规格的存储块的函数考验你的伙伴系统。</w:t>
      </w:r>
    </w:p>
    <w:p w:rsidR="00522DAB" w:rsidRPr="00656E56" w:rsidRDefault="00522DAB" w:rsidP="00907275"/>
    <w:sectPr w:rsidR="00522DAB" w:rsidRPr="00656E56" w:rsidSect="00EF47C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214" w:rsidRDefault="00195214">
      <w:r>
        <w:separator/>
      </w:r>
    </w:p>
  </w:endnote>
  <w:endnote w:type="continuationSeparator" w:id="1">
    <w:p w:rsidR="00195214" w:rsidRDefault="001952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214" w:rsidRDefault="00195214">
      <w:r>
        <w:separator/>
      </w:r>
    </w:p>
  </w:footnote>
  <w:footnote w:type="continuationSeparator" w:id="1">
    <w:p w:rsidR="00195214" w:rsidRDefault="001952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DAB" w:rsidRDefault="00522DAB" w:rsidP="00522DAB">
    <w:pPr>
      <w:pStyle w:val="ab"/>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A"/>
    <w:multiLevelType w:val="multilevel"/>
    <w:tmpl w:val="0000000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D"/>
    <w:multiLevelType w:val="multilevel"/>
    <w:tmpl w:val="0000000D"/>
    <w:lvl w:ilvl="0">
      <w:start w:val="1"/>
      <w:numFmt w:val="decimal"/>
      <w:lvlText w:val="%1."/>
      <w:lvlJc w:val="left"/>
      <w:pPr>
        <w:tabs>
          <w:tab w:val="num" w:pos="420"/>
        </w:tabs>
        <w:ind w:left="420" w:hanging="420"/>
      </w:pPr>
    </w:lvl>
    <w:lvl w:ilvl="1">
      <w:start w:val="8"/>
      <w:numFmt w:val="decimal"/>
      <w:lvlText w:val="%2．"/>
      <w:lvlJc w:val="left"/>
      <w:pPr>
        <w:tabs>
          <w:tab w:val="num" w:pos="780"/>
        </w:tabs>
        <w:ind w:left="780" w:hanging="360"/>
      </w:pPr>
      <w:rPr>
        <w:rFonts w:ascii="宋体" w:hAnsi="宋体" w:hint="default"/>
        <w:color w:val="auto"/>
        <w:sz w:val="24"/>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F"/>
    <w:multiLevelType w:val="multilevel"/>
    <w:tmpl w:val="0000000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11"/>
    <w:multiLevelType w:val="multilevel"/>
    <w:tmpl w:val="00000011"/>
    <w:lvl w:ilvl="0">
      <w:start w:val="2"/>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5">
    <w:nsid w:val="00000012"/>
    <w:multiLevelType w:val="multilevel"/>
    <w:tmpl w:val="0000001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4"/>
    <w:multiLevelType w:val="multilevel"/>
    <w:tmpl w:val="00000014"/>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8">
    <w:nsid w:val="00000015"/>
    <w:multiLevelType w:val="multilevel"/>
    <w:tmpl w:val="00000015"/>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9">
    <w:nsid w:val="00000016"/>
    <w:multiLevelType w:val="multilevel"/>
    <w:tmpl w:val="0000001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7"/>
    <w:multiLevelType w:val="multilevel"/>
    <w:tmpl w:val="0000001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9"/>
    <w:multiLevelType w:val="multilevel"/>
    <w:tmpl w:val="0000001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465470F"/>
    <w:multiLevelType w:val="singleLevel"/>
    <w:tmpl w:val="787A864C"/>
    <w:lvl w:ilvl="0">
      <w:start w:val="1"/>
      <w:numFmt w:val="decimal"/>
      <w:lvlText w:val="%1、"/>
      <w:lvlJc w:val="left"/>
      <w:pPr>
        <w:tabs>
          <w:tab w:val="num" w:pos="315"/>
        </w:tabs>
        <w:ind w:left="315" w:hanging="315"/>
      </w:pPr>
      <w:rPr>
        <w:rFonts w:hint="eastAsia"/>
      </w:rPr>
    </w:lvl>
  </w:abstractNum>
  <w:abstractNum w:abstractNumId="13">
    <w:nsid w:val="05011BC0"/>
    <w:multiLevelType w:val="singleLevel"/>
    <w:tmpl w:val="91DE9926"/>
    <w:lvl w:ilvl="0">
      <w:start w:val="1"/>
      <w:numFmt w:val="decimal"/>
      <w:lvlText w:val="%1、"/>
      <w:lvlJc w:val="left"/>
      <w:pPr>
        <w:tabs>
          <w:tab w:val="num" w:pos="315"/>
        </w:tabs>
        <w:ind w:left="315" w:hanging="315"/>
      </w:pPr>
      <w:rPr>
        <w:rFonts w:hint="eastAsia"/>
      </w:rPr>
    </w:lvl>
  </w:abstractNum>
  <w:abstractNum w:abstractNumId="14">
    <w:nsid w:val="055A0709"/>
    <w:multiLevelType w:val="hybridMultilevel"/>
    <w:tmpl w:val="F076848C"/>
    <w:lvl w:ilvl="0" w:tplc="52FABF1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8014E1A"/>
    <w:multiLevelType w:val="hybridMultilevel"/>
    <w:tmpl w:val="73669682"/>
    <w:lvl w:ilvl="0" w:tplc="30C8E9C2">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nsid w:val="0EA20FAB"/>
    <w:multiLevelType w:val="hybridMultilevel"/>
    <w:tmpl w:val="259EA4E8"/>
    <w:lvl w:ilvl="0" w:tplc="0409000F">
      <w:start w:val="1"/>
      <w:numFmt w:val="decimal"/>
      <w:lvlText w:val="%1."/>
      <w:lvlJc w:val="left"/>
      <w:pPr>
        <w:tabs>
          <w:tab w:val="num" w:pos="420"/>
        </w:tabs>
        <w:ind w:left="420" w:hanging="420"/>
      </w:pPr>
    </w:lvl>
    <w:lvl w:ilvl="1" w:tplc="DED63958">
      <w:start w:val="8"/>
      <w:numFmt w:val="decimal"/>
      <w:lvlText w:val="%2．"/>
      <w:lvlJc w:val="left"/>
      <w:pPr>
        <w:tabs>
          <w:tab w:val="num" w:pos="780"/>
        </w:tabs>
        <w:ind w:left="780" w:hanging="360"/>
      </w:pPr>
      <w:rPr>
        <w:rFonts w:ascii="宋体" w:hAnsi="宋体" w:hint="default"/>
        <w:color w:val="auto"/>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36363F2"/>
    <w:multiLevelType w:val="hybridMultilevel"/>
    <w:tmpl w:val="9C60A13E"/>
    <w:lvl w:ilvl="0" w:tplc="2A648136">
      <w:start w:val="2"/>
      <w:numFmt w:val="japaneseCounting"/>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15924574"/>
    <w:multiLevelType w:val="hybridMultilevel"/>
    <w:tmpl w:val="3D80A2F6"/>
    <w:lvl w:ilvl="0" w:tplc="E7486B84">
      <w:start w:val="3"/>
      <w:numFmt w:val="decimal"/>
      <w:lvlText w:val="%1、"/>
      <w:lvlJc w:val="left"/>
      <w:pPr>
        <w:tabs>
          <w:tab w:val="num" w:pos="435"/>
        </w:tabs>
        <w:ind w:left="435" w:hanging="435"/>
      </w:pPr>
      <w:rPr>
        <w:rFonts w:ascii="黑体" w:eastAsia="黑体" w:hint="default"/>
        <w:b/>
        <w:color w:val="FF000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A42099B"/>
    <w:multiLevelType w:val="hybridMultilevel"/>
    <w:tmpl w:val="7B4C9DD4"/>
    <w:lvl w:ilvl="0" w:tplc="8518678A">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ACD6506"/>
    <w:multiLevelType w:val="hybridMultilevel"/>
    <w:tmpl w:val="3DD8ED1E"/>
    <w:lvl w:ilvl="0" w:tplc="9D2C0C4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B9E27D4"/>
    <w:multiLevelType w:val="hybridMultilevel"/>
    <w:tmpl w:val="3D86C0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1CBB677E"/>
    <w:multiLevelType w:val="hybridMultilevel"/>
    <w:tmpl w:val="308A6E8E"/>
    <w:lvl w:ilvl="0" w:tplc="0336821E">
      <w:start w:val="2"/>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3">
    <w:nsid w:val="241A3462"/>
    <w:multiLevelType w:val="hybridMultilevel"/>
    <w:tmpl w:val="C0E6EE7A"/>
    <w:lvl w:ilvl="0" w:tplc="6ECADA3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2468615B"/>
    <w:multiLevelType w:val="hybridMultilevel"/>
    <w:tmpl w:val="8C5876CC"/>
    <w:lvl w:ilvl="0" w:tplc="833E78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2485459E"/>
    <w:multiLevelType w:val="hybridMultilevel"/>
    <w:tmpl w:val="FCEA673A"/>
    <w:lvl w:ilvl="0" w:tplc="A25886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2F354401"/>
    <w:multiLevelType w:val="hybridMultilevel"/>
    <w:tmpl w:val="320675C4"/>
    <w:lvl w:ilvl="0" w:tplc="E202F10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53F5ECE"/>
    <w:multiLevelType w:val="hybridMultilevel"/>
    <w:tmpl w:val="85A20DEE"/>
    <w:lvl w:ilvl="0" w:tplc="3AD090AC">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3747521C"/>
    <w:multiLevelType w:val="hybridMultilevel"/>
    <w:tmpl w:val="6B481080"/>
    <w:lvl w:ilvl="0" w:tplc="38569D62">
      <w:start w:val="1"/>
      <w:numFmt w:val="decimal"/>
      <w:lvlText w:val="%1．"/>
      <w:lvlJc w:val="left"/>
      <w:pPr>
        <w:tabs>
          <w:tab w:val="num" w:pos="360"/>
        </w:tabs>
        <w:ind w:left="360" w:hanging="360"/>
      </w:pPr>
      <w:rPr>
        <w:rFonts w:hint="eastAsia"/>
      </w:rPr>
    </w:lvl>
    <w:lvl w:ilvl="1" w:tplc="3CC4922E">
      <w:start w:val="1"/>
      <w:numFmt w:val="lowerLetter"/>
      <w:lvlText w:val="%2．"/>
      <w:lvlJc w:val="left"/>
      <w:pPr>
        <w:tabs>
          <w:tab w:val="num" w:pos="780"/>
        </w:tabs>
        <w:ind w:left="780" w:hanging="360"/>
      </w:pPr>
      <w:rPr>
        <w:rFonts w:hint="eastAsia"/>
      </w:rPr>
    </w:lvl>
    <w:lvl w:ilvl="2" w:tplc="84D08264">
      <w:start w:val="1"/>
      <w:numFmt w:val="decimal"/>
      <w:lvlText w:val="%3）"/>
      <w:lvlJc w:val="left"/>
      <w:pPr>
        <w:tabs>
          <w:tab w:val="num" w:pos="1200"/>
        </w:tabs>
        <w:ind w:left="1200" w:hanging="360"/>
      </w:pPr>
      <w:rPr>
        <w:rFonts w:hint="eastAsia"/>
      </w:rPr>
    </w:lvl>
    <w:lvl w:ilvl="3" w:tplc="4C8646C4">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3CEC7875"/>
    <w:multiLevelType w:val="hybridMultilevel"/>
    <w:tmpl w:val="688E9408"/>
    <w:lvl w:ilvl="0" w:tplc="69F0BE20">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0">
    <w:nsid w:val="4397450B"/>
    <w:multiLevelType w:val="singleLevel"/>
    <w:tmpl w:val="E6EC750A"/>
    <w:lvl w:ilvl="0">
      <w:start w:val="1"/>
      <w:numFmt w:val="decimal"/>
      <w:lvlText w:val="%1）"/>
      <w:lvlJc w:val="left"/>
      <w:pPr>
        <w:tabs>
          <w:tab w:val="num" w:pos="630"/>
        </w:tabs>
        <w:ind w:left="630" w:hanging="315"/>
      </w:pPr>
      <w:rPr>
        <w:rFonts w:hint="eastAsia"/>
      </w:rPr>
    </w:lvl>
  </w:abstractNum>
  <w:abstractNum w:abstractNumId="31">
    <w:nsid w:val="49D35A04"/>
    <w:multiLevelType w:val="hybridMultilevel"/>
    <w:tmpl w:val="AA26DE48"/>
    <w:lvl w:ilvl="0" w:tplc="DAC6825E">
      <w:start w:val="1"/>
      <w:numFmt w:val="decimal"/>
      <w:lvlText w:val="(%1)"/>
      <w:lvlJc w:val="left"/>
      <w:pPr>
        <w:tabs>
          <w:tab w:val="num" w:pos="1530"/>
        </w:tabs>
        <w:ind w:left="1530" w:hanging="360"/>
      </w:pPr>
      <w:rPr>
        <w:rFonts w:hint="default"/>
      </w:rPr>
    </w:lvl>
    <w:lvl w:ilvl="1" w:tplc="F5BCE97E" w:tentative="1">
      <w:start w:val="1"/>
      <w:numFmt w:val="lowerLetter"/>
      <w:lvlText w:val="%2)"/>
      <w:lvlJc w:val="left"/>
      <w:pPr>
        <w:tabs>
          <w:tab w:val="num" w:pos="2010"/>
        </w:tabs>
        <w:ind w:left="2010" w:hanging="420"/>
      </w:pPr>
    </w:lvl>
    <w:lvl w:ilvl="2" w:tplc="3AEE12B8" w:tentative="1">
      <w:start w:val="1"/>
      <w:numFmt w:val="lowerRoman"/>
      <w:lvlText w:val="%3."/>
      <w:lvlJc w:val="right"/>
      <w:pPr>
        <w:tabs>
          <w:tab w:val="num" w:pos="2430"/>
        </w:tabs>
        <w:ind w:left="2430" w:hanging="420"/>
      </w:pPr>
    </w:lvl>
    <w:lvl w:ilvl="3" w:tplc="75E078D4" w:tentative="1">
      <w:start w:val="1"/>
      <w:numFmt w:val="decimal"/>
      <w:lvlText w:val="%4."/>
      <w:lvlJc w:val="left"/>
      <w:pPr>
        <w:tabs>
          <w:tab w:val="num" w:pos="2850"/>
        </w:tabs>
        <w:ind w:left="2850" w:hanging="420"/>
      </w:pPr>
    </w:lvl>
    <w:lvl w:ilvl="4" w:tplc="F118AD6C" w:tentative="1">
      <w:start w:val="1"/>
      <w:numFmt w:val="lowerLetter"/>
      <w:lvlText w:val="%5)"/>
      <w:lvlJc w:val="left"/>
      <w:pPr>
        <w:tabs>
          <w:tab w:val="num" w:pos="3270"/>
        </w:tabs>
        <w:ind w:left="3270" w:hanging="420"/>
      </w:pPr>
    </w:lvl>
    <w:lvl w:ilvl="5" w:tplc="96E68006" w:tentative="1">
      <w:start w:val="1"/>
      <w:numFmt w:val="lowerRoman"/>
      <w:lvlText w:val="%6."/>
      <w:lvlJc w:val="right"/>
      <w:pPr>
        <w:tabs>
          <w:tab w:val="num" w:pos="3690"/>
        </w:tabs>
        <w:ind w:left="3690" w:hanging="420"/>
      </w:pPr>
    </w:lvl>
    <w:lvl w:ilvl="6" w:tplc="DC1A9000" w:tentative="1">
      <w:start w:val="1"/>
      <w:numFmt w:val="decimal"/>
      <w:lvlText w:val="%7."/>
      <w:lvlJc w:val="left"/>
      <w:pPr>
        <w:tabs>
          <w:tab w:val="num" w:pos="4110"/>
        </w:tabs>
        <w:ind w:left="4110" w:hanging="420"/>
      </w:pPr>
    </w:lvl>
    <w:lvl w:ilvl="7" w:tplc="B7002FF6" w:tentative="1">
      <w:start w:val="1"/>
      <w:numFmt w:val="lowerLetter"/>
      <w:lvlText w:val="%8)"/>
      <w:lvlJc w:val="left"/>
      <w:pPr>
        <w:tabs>
          <w:tab w:val="num" w:pos="4530"/>
        </w:tabs>
        <w:ind w:left="4530" w:hanging="420"/>
      </w:pPr>
    </w:lvl>
    <w:lvl w:ilvl="8" w:tplc="39FCDBAA" w:tentative="1">
      <w:start w:val="1"/>
      <w:numFmt w:val="lowerRoman"/>
      <w:lvlText w:val="%9."/>
      <w:lvlJc w:val="right"/>
      <w:pPr>
        <w:tabs>
          <w:tab w:val="num" w:pos="4950"/>
        </w:tabs>
        <w:ind w:left="4950" w:hanging="420"/>
      </w:pPr>
    </w:lvl>
  </w:abstractNum>
  <w:abstractNum w:abstractNumId="32">
    <w:nsid w:val="4B262CC2"/>
    <w:multiLevelType w:val="hybridMultilevel"/>
    <w:tmpl w:val="56185ECE"/>
    <w:lvl w:ilvl="0" w:tplc="7AEADC9C">
      <w:start w:val="1"/>
      <w:numFmt w:val="decimal"/>
      <w:lvlText w:val="%1、"/>
      <w:lvlJc w:val="left"/>
      <w:pPr>
        <w:tabs>
          <w:tab w:val="num" w:pos="360"/>
        </w:tabs>
        <w:ind w:left="360" w:hanging="360"/>
      </w:pPr>
      <w:rPr>
        <w:rFonts w:hint="default"/>
      </w:rPr>
    </w:lvl>
    <w:lvl w:ilvl="1" w:tplc="F4CAA1C6" w:tentative="1">
      <w:start w:val="1"/>
      <w:numFmt w:val="lowerLetter"/>
      <w:lvlText w:val="%2)"/>
      <w:lvlJc w:val="left"/>
      <w:pPr>
        <w:tabs>
          <w:tab w:val="num" w:pos="840"/>
        </w:tabs>
        <w:ind w:left="840" w:hanging="420"/>
      </w:pPr>
    </w:lvl>
    <w:lvl w:ilvl="2" w:tplc="C8FE2C2C" w:tentative="1">
      <w:start w:val="1"/>
      <w:numFmt w:val="lowerRoman"/>
      <w:lvlText w:val="%3."/>
      <w:lvlJc w:val="right"/>
      <w:pPr>
        <w:tabs>
          <w:tab w:val="num" w:pos="1260"/>
        </w:tabs>
        <w:ind w:left="1260" w:hanging="420"/>
      </w:pPr>
    </w:lvl>
    <w:lvl w:ilvl="3" w:tplc="1A80EE10" w:tentative="1">
      <w:start w:val="1"/>
      <w:numFmt w:val="decimal"/>
      <w:lvlText w:val="%4."/>
      <w:lvlJc w:val="left"/>
      <w:pPr>
        <w:tabs>
          <w:tab w:val="num" w:pos="1680"/>
        </w:tabs>
        <w:ind w:left="1680" w:hanging="420"/>
      </w:pPr>
    </w:lvl>
    <w:lvl w:ilvl="4" w:tplc="91A87F62" w:tentative="1">
      <w:start w:val="1"/>
      <w:numFmt w:val="lowerLetter"/>
      <w:lvlText w:val="%5)"/>
      <w:lvlJc w:val="left"/>
      <w:pPr>
        <w:tabs>
          <w:tab w:val="num" w:pos="2100"/>
        </w:tabs>
        <w:ind w:left="2100" w:hanging="420"/>
      </w:pPr>
    </w:lvl>
    <w:lvl w:ilvl="5" w:tplc="711EEF4E" w:tentative="1">
      <w:start w:val="1"/>
      <w:numFmt w:val="lowerRoman"/>
      <w:lvlText w:val="%6."/>
      <w:lvlJc w:val="right"/>
      <w:pPr>
        <w:tabs>
          <w:tab w:val="num" w:pos="2520"/>
        </w:tabs>
        <w:ind w:left="2520" w:hanging="420"/>
      </w:pPr>
    </w:lvl>
    <w:lvl w:ilvl="6" w:tplc="42DA12E6" w:tentative="1">
      <w:start w:val="1"/>
      <w:numFmt w:val="decimal"/>
      <w:lvlText w:val="%7."/>
      <w:lvlJc w:val="left"/>
      <w:pPr>
        <w:tabs>
          <w:tab w:val="num" w:pos="2940"/>
        </w:tabs>
        <w:ind w:left="2940" w:hanging="420"/>
      </w:pPr>
    </w:lvl>
    <w:lvl w:ilvl="7" w:tplc="6DC6A05E" w:tentative="1">
      <w:start w:val="1"/>
      <w:numFmt w:val="lowerLetter"/>
      <w:lvlText w:val="%8)"/>
      <w:lvlJc w:val="left"/>
      <w:pPr>
        <w:tabs>
          <w:tab w:val="num" w:pos="3360"/>
        </w:tabs>
        <w:ind w:left="3360" w:hanging="420"/>
      </w:pPr>
    </w:lvl>
    <w:lvl w:ilvl="8" w:tplc="D9D2EC34" w:tentative="1">
      <w:start w:val="1"/>
      <w:numFmt w:val="lowerRoman"/>
      <w:lvlText w:val="%9."/>
      <w:lvlJc w:val="right"/>
      <w:pPr>
        <w:tabs>
          <w:tab w:val="num" w:pos="3780"/>
        </w:tabs>
        <w:ind w:left="3780" w:hanging="420"/>
      </w:pPr>
    </w:lvl>
  </w:abstractNum>
  <w:abstractNum w:abstractNumId="33">
    <w:nsid w:val="4E543D93"/>
    <w:multiLevelType w:val="hybridMultilevel"/>
    <w:tmpl w:val="F55A1B64"/>
    <w:lvl w:ilvl="0" w:tplc="5914BD3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7E37660"/>
    <w:multiLevelType w:val="hybridMultilevel"/>
    <w:tmpl w:val="B73642DC"/>
    <w:lvl w:ilvl="0" w:tplc="291C814A">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5">
    <w:nsid w:val="5DEE2F8A"/>
    <w:multiLevelType w:val="hybridMultilevel"/>
    <w:tmpl w:val="9FDEAC7A"/>
    <w:lvl w:ilvl="0" w:tplc="587E34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E0E7EF0"/>
    <w:multiLevelType w:val="hybridMultilevel"/>
    <w:tmpl w:val="25D0DF20"/>
    <w:lvl w:ilvl="0" w:tplc="F878CA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461217D"/>
    <w:multiLevelType w:val="hybridMultilevel"/>
    <w:tmpl w:val="27B6D8CC"/>
    <w:lvl w:ilvl="0" w:tplc="CC382F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646590E"/>
    <w:multiLevelType w:val="hybridMultilevel"/>
    <w:tmpl w:val="A6FECE16"/>
    <w:lvl w:ilvl="0" w:tplc="A44A3C70">
      <w:start w:val="1"/>
      <w:numFmt w:val="decimal"/>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39">
    <w:nsid w:val="6975056E"/>
    <w:multiLevelType w:val="hybridMultilevel"/>
    <w:tmpl w:val="BBDEBC48"/>
    <w:lvl w:ilvl="0" w:tplc="032ACB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BA73F73"/>
    <w:multiLevelType w:val="hybridMultilevel"/>
    <w:tmpl w:val="F2BC9EF2"/>
    <w:lvl w:ilvl="0" w:tplc="7AD0D8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6EB443C9"/>
    <w:multiLevelType w:val="singleLevel"/>
    <w:tmpl w:val="4B78A632"/>
    <w:lvl w:ilvl="0">
      <w:start w:val="1"/>
      <w:numFmt w:val="decimal"/>
      <w:lvlText w:val="%1）"/>
      <w:lvlJc w:val="left"/>
      <w:pPr>
        <w:tabs>
          <w:tab w:val="num" w:pos="630"/>
        </w:tabs>
        <w:ind w:left="630" w:hanging="315"/>
      </w:pPr>
      <w:rPr>
        <w:rFonts w:hint="eastAsia"/>
      </w:rPr>
    </w:lvl>
  </w:abstractNum>
  <w:abstractNum w:abstractNumId="42">
    <w:nsid w:val="75C96AEF"/>
    <w:multiLevelType w:val="hybridMultilevel"/>
    <w:tmpl w:val="8496F632"/>
    <w:lvl w:ilvl="0" w:tplc="FFFC28C6">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3">
    <w:nsid w:val="799A679C"/>
    <w:multiLevelType w:val="hybridMultilevel"/>
    <w:tmpl w:val="7DAEECC2"/>
    <w:lvl w:ilvl="0" w:tplc="84E61620">
      <w:start w:val="1"/>
      <w:numFmt w:val="decimal"/>
      <w:lvlText w:val="%1."/>
      <w:lvlJc w:val="left"/>
      <w:pPr>
        <w:tabs>
          <w:tab w:val="num" w:pos="600"/>
        </w:tabs>
        <w:ind w:left="600" w:hanging="360"/>
      </w:pPr>
      <w:rPr>
        <w:rFonts w:hint="eastAsia"/>
      </w:rPr>
    </w:lvl>
    <w:lvl w:ilvl="1" w:tplc="2862ABD8">
      <w:start w:val="1"/>
      <w:numFmt w:val="decimal"/>
      <w:lvlText w:val="（%2）"/>
      <w:lvlJc w:val="left"/>
      <w:pPr>
        <w:tabs>
          <w:tab w:val="num" w:pos="1380"/>
        </w:tabs>
        <w:ind w:left="1380" w:hanging="720"/>
      </w:pPr>
      <w:rPr>
        <w:rFonts w:hint="eastAsia"/>
      </w:rPr>
    </w:lvl>
    <w:lvl w:ilvl="2" w:tplc="0114A992" w:tentative="1">
      <w:start w:val="1"/>
      <w:numFmt w:val="lowerRoman"/>
      <w:lvlText w:val="%3."/>
      <w:lvlJc w:val="right"/>
      <w:pPr>
        <w:tabs>
          <w:tab w:val="num" w:pos="1500"/>
        </w:tabs>
        <w:ind w:left="1500" w:hanging="420"/>
      </w:pPr>
    </w:lvl>
    <w:lvl w:ilvl="3" w:tplc="D1C62D6C" w:tentative="1">
      <w:start w:val="1"/>
      <w:numFmt w:val="decimal"/>
      <w:lvlText w:val="%4."/>
      <w:lvlJc w:val="left"/>
      <w:pPr>
        <w:tabs>
          <w:tab w:val="num" w:pos="1920"/>
        </w:tabs>
        <w:ind w:left="1920" w:hanging="420"/>
      </w:pPr>
    </w:lvl>
    <w:lvl w:ilvl="4" w:tplc="D36675D4" w:tentative="1">
      <w:start w:val="1"/>
      <w:numFmt w:val="lowerLetter"/>
      <w:lvlText w:val="%5)"/>
      <w:lvlJc w:val="left"/>
      <w:pPr>
        <w:tabs>
          <w:tab w:val="num" w:pos="2340"/>
        </w:tabs>
        <w:ind w:left="2340" w:hanging="420"/>
      </w:pPr>
    </w:lvl>
    <w:lvl w:ilvl="5" w:tplc="CBAE6808" w:tentative="1">
      <w:start w:val="1"/>
      <w:numFmt w:val="lowerRoman"/>
      <w:lvlText w:val="%6."/>
      <w:lvlJc w:val="right"/>
      <w:pPr>
        <w:tabs>
          <w:tab w:val="num" w:pos="2760"/>
        </w:tabs>
        <w:ind w:left="2760" w:hanging="420"/>
      </w:pPr>
    </w:lvl>
    <w:lvl w:ilvl="6" w:tplc="8B047A28" w:tentative="1">
      <w:start w:val="1"/>
      <w:numFmt w:val="decimal"/>
      <w:lvlText w:val="%7."/>
      <w:lvlJc w:val="left"/>
      <w:pPr>
        <w:tabs>
          <w:tab w:val="num" w:pos="3180"/>
        </w:tabs>
        <w:ind w:left="3180" w:hanging="420"/>
      </w:pPr>
    </w:lvl>
    <w:lvl w:ilvl="7" w:tplc="F5181A78" w:tentative="1">
      <w:start w:val="1"/>
      <w:numFmt w:val="lowerLetter"/>
      <w:lvlText w:val="%8)"/>
      <w:lvlJc w:val="left"/>
      <w:pPr>
        <w:tabs>
          <w:tab w:val="num" w:pos="3600"/>
        </w:tabs>
        <w:ind w:left="3600" w:hanging="420"/>
      </w:pPr>
    </w:lvl>
    <w:lvl w:ilvl="8" w:tplc="E3CE0B50" w:tentative="1">
      <w:start w:val="1"/>
      <w:numFmt w:val="lowerRoman"/>
      <w:lvlText w:val="%9."/>
      <w:lvlJc w:val="right"/>
      <w:pPr>
        <w:tabs>
          <w:tab w:val="num" w:pos="4020"/>
        </w:tabs>
        <w:ind w:left="4020" w:hanging="420"/>
      </w:pPr>
    </w:lvl>
  </w:abstractNum>
  <w:abstractNum w:abstractNumId="44">
    <w:nsid w:val="79A63A6A"/>
    <w:multiLevelType w:val="hybridMultilevel"/>
    <w:tmpl w:val="36C6B974"/>
    <w:lvl w:ilvl="0" w:tplc="3FB0BEF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34"/>
  </w:num>
  <w:num w:numId="3">
    <w:abstractNumId w:val="29"/>
  </w:num>
  <w:num w:numId="4">
    <w:abstractNumId w:val="22"/>
  </w:num>
  <w:num w:numId="5">
    <w:abstractNumId w:val="35"/>
  </w:num>
  <w:num w:numId="6">
    <w:abstractNumId w:val="26"/>
  </w:num>
  <w:num w:numId="7">
    <w:abstractNumId w:val="44"/>
  </w:num>
  <w:num w:numId="8">
    <w:abstractNumId w:val="14"/>
  </w:num>
  <w:num w:numId="9">
    <w:abstractNumId w:val="28"/>
  </w:num>
  <w:num w:numId="10">
    <w:abstractNumId w:val="40"/>
  </w:num>
  <w:num w:numId="11">
    <w:abstractNumId w:val="20"/>
  </w:num>
  <w:num w:numId="12">
    <w:abstractNumId w:val="23"/>
  </w:num>
  <w:num w:numId="13">
    <w:abstractNumId w:val="43"/>
  </w:num>
  <w:num w:numId="14">
    <w:abstractNumId w:val="32"/>
  </w:num>
  <w:num w:numId="15">
    <w:abstractNumId w:val="25"/>
  </w:num>
  <w:num w:numId="16">
    <w:abstractNumId w:val="36"/>
  </w:num>
  <w:num w:numId="17">
    <w:abstractNumId w:val="24"/>
  </w:num>
  <w:num w:numId="18">
    <w:abstractNumId w:val="8"/>
  </w:num>
  <w:num w:numId="19">
    <w:abstractNumId w:val="7"/>
  </w:num>
  <w:num w:numId="20">
    <w:abstractNumId w:val="4"/>
  </w:num>
  <w:num w:numId="21">
    <w:abstractNumId w:val="6"/>
  </w:num>
  <w:num w:numId="22">
    <w:abstractNumId w:val="1"/>
  </w:num>
  <w:num w:numId="23">
    <w:abstractNumId w:val="3"/>
  </w:num>
  <w:num w:numId="24">
    <w:abstractNumId w:val="5"/>
  </w:num>
  <w:num w:numId="25">
    <w:abstractNumId w:val="9"/>
  </w:num>
  <w:num w:numId="26">
    <w:abstractNumId w:val="0"/>
  </w:num>
  <w:num w:numId="27">
    <w:abstractNumId w:val="10"/>
  </w:num>
  <w:num w:numId="28">
    <w:abstractNumId w:val="11"/>
  </w:num>
  <w:num w:numId="29">
    <w:abstractNumId w:val="2"/>
  </w:num>
  <w:num w:numId="30">
    <w:abstractNumId w:val="31"/>
  </w:num>
  <w:num w:numId="31">
    <w:abstractNumId w:val="38"/>
  </w:num>
  <w:num w:numId="32">
    <w:abstractNumId w:val="33"/>
  </w:num>
  <w:num w:numId="33">
    <w:abstractNumId w:val="19"/>
  </w:num>
  <w:num w:numId="34">
    <w:abstractNumId w:val="27"/>
  </w:num>
  <w:num w:numId="35">
    <w:abstractNumId w:val="15"/>
  </w:num>
  <w:num w:numId="36">
    <w:abstractNumId w:val="18"/>
  </w:num>
  <w:num w:numId="37">
    <w:abstractNumId w:val="17"/>
  </w:num>
  <w:num w:numId="38">
    <w:abstractNumId w:val="39"/>
  </w:num>
  <w:num w:numId="39">
    <w:abstractNumId w:val="12"/>
  </w:num>
  <w:num w:numId="40">
    <w:abstractNumId w:val="30"/>
  </w:num>
  <w:num w:numId="41">
    <w:abstractNumId w:val="13"/>
  </w:num>
  <w:num w:numId="42">
    <w:abstractNumId w:val="41"/>
  </w:num>
  <w:num w:numId="43">
    <w:abstractNumId w:val="37"/>
  </w:num>
  <w:num w:numId="44">
    <w:abstractNumId w:val="42"/>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1F08"/>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3E6E"/>
    <w:rsid w:val="000D5555"/>
    <w:rsid w:val="00105CC2"/>
    <w:rsid w:val="0016782F"/>
    <w:rsid w:val="001835D1"/>
    <w:rsid w:val="00184E7D"/>
    <w:rsid w:val="00195214"/>
    <w:rsid w:val="001C51C0"/>
    <w:rsid w:val="001E5DD9"/>
    <w:rsid w:val="001F31F4"/>
    <w:rsid w:val="002D21B5"/>
    <w:rsid w:val="003326C4"/>
    <w:rsid w:val="00333EFD"/>
    <w:rsid w:val="003830E0"/>
    <w:rsid w:val="003C31F3"/>
    <w:rsid w:val="004C0AF8"/>
    <w:rsid w:val="004C433E"/>
    <w:rsid w:val="004E4A79"/>
    <w:rsid w:val="00522DAB"/>
    <w:rsid w:val="00547911"/>
    <w:rsid w:val="0059158B"/>
    <w:rsid w:val="005A13DA"/>
    <w:rsid w:val="006138E3"/>
    <w:rsid w:val="00656E56"/>
    <w:rsid w:val="006854B9"/>
    <w:rsid w:val="007758DE"/>
    <w:rsid w:val="007A2635"/>
    <w:rsid w:val="00843861"/>
    <w:rsid w:val="00874D22"/>
    <w:rsid w:val="00907275"/>
    <w:rsid w:val="0094492C"/>
    <w:rsid w:val="00963770"/>
    <w:rsid w:val="00996718"/>
    <w:rsid w:val="009D229C"/>
    <w:rsid w:val="009F7D25"/>
    <w:rsid w:val="00A5273A"/>
    <w:rsid w:val="00AB3DF4"/>
    <w:rsid w:val="00AE64F0"/>
    <w:rsid w:val="00AF4A76"/>
    <w:rsid w:val="00B15443"/>
    <w:rsid w:val="00B17247"/>
    <w:rsid w:val="00B7527B"/>
    <w:rsid w:val="00BD0FAE"/>
    <w:rsid w:val="00BF69F4"/>
    <w:rsid w:val="00C101A4"/>
    <w:rsid w:val="00CA2927"/>
    <w:rsid w:val="00CB2971"/>
    <w:rsid w:val="00CD15AA"/>
    <w:rsid w:val="00CF245C"/>
    <w:rsid w:val="00CF3E6E"/>
    <w:rsid w:val="00CF6525"/>
    <w:rsid w:val="00D54B63"/>
    <w:rsid w:val="00D7620D"/>
    <w:rsid w:val="00DA1FED"/>
    <w:rsid w:val="00DB183B"/>
    <w:rsid w:val="00E030DC"/>
    <w:rsid w:val="00E03791"/>
    <w:rsid w:val="00E21976"/>
    <w:rsid w:val="00EA2307"/>
    <w:rsid w:val="00EF2824"/>
    <w:rsid w:val="00EF47C0"/>
    <w:rsid w:val="00F22626"/>
    <w:rsid w:val="00F34A79"/>
    <w:rsid w:val="00F805CC"/>
    <w:rsid w:val="00FB2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47C0"/>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F4A7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D15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0">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522DAB"/>
    <w:pPr>
      <w:pBdr>
        <w:bottom w:val="single" w:sz="6" w:space="1" w:color="auto"/>
      </w:pBdr>
      <w:tabs>
        <w:tab w:val="center" w:pos="4153"/>
        <w:tab w:val="right" w:pos="8306"/>
      </w:tabs>
      <w:snapToGrid w:val="0"/>
      <w:jc w:val="center"/>
    </w:pPr>
    <w:rPr>
      <w:sz w:val="18"/>
      <w:szCs w:val="18"/>
    </w:rPr>
  </w:style>
  <w:style w:type="paragraph" w:styleId="ac">
    <w:name w:val="footer"/>
    <w:basedOn w:val="a"/>
    <w:rsid w:val="00522DAB"/>
    <w:pPr>
      <w:tabs>
        <w:tab w:val="center" w:pos="4153"/>
        <w:tab w:val="right" w:pos="8306"/>
      </w:tabs>
      <w:snapToGrid w:val="0"/>
      <w:jc w:val="left"/>
    </w:pPr>
    <w:rPr>
      <w:sz w:val="18"/>
      <w:szCs w:val="18"/>
    </w:rPr>
  </w:style>
  <w:style w:type="character" w:customStyle="1" w:styleId="2Char">
    <w:name w:val="标题 2 Char"/>
    <w:basedOn w:val="a0"/>
    <w:link w:val="2"/>
    <w:rsid w:val="00B17247"/>
    <w:rPr>
      <w:rFonts w:ascii="Arial" w:eastAsia="黑体" w:hAnsi="Arial"/>
      <w:b/>
      <w:bCs/>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divs>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1338</Words>
  <Characters>7632</Characters>
  <Application>Microsoft Office Word</Application>
  <DocSecurity>0</DocSecurity>
  <Lines>63</Lines>
  <Paragraphs>17</Paragraphs>
  <ScaleCrop>false</ScaleCrop>
  <Company>WwW.YlmF.CoM</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YLMF</cp:lastModifiedBy>
  <cp:revision>7</cp:revision>
  <dcterms:created xsi:type="dcterms:W3CDTF">2014-06-21T14:50:00Z</dcterms:created>
  <dcterms:modified xsi:type="dcterms:W3CDTF">2016-01-04T10:39:00Z</dcterms:modified>
</cp:coreProperties>
</file>