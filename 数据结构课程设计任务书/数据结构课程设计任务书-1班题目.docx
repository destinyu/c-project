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A79" w:rsidRDefault="004E4A79" w:rsidP="004E4A79">
      <w:pPr>
        <w:pStyle w:val="1"/>
        <w:rPr>
          <w:rFonts w:hint="eastAsia"/>
        </w:rPr>
      </w:pPr>
      <w:r>
        <w:rPr>
          <w:rFonts w:hint="eastAsia"/>
        </w:rPr>
        <w:t>题目</w:t>
      </w:r>
    </w:p>
    <w:p w:rsidR="00CF245C" w:rsidRPr="00CF245C" w:rsidRDefault="004E4A79" w:rsidP="004E4A79">
      <w:pPr>
        <w:pStyle w:val="2"/>
        <w:rPr>
          <w:rFonts w:hint="eastAsia"/>
        </w:rPr>
      </w:pPr>
      <w:r>
        <w:rPr>
          <w:rFonts w:hint="eastAsia"/>
        </w:rPr>
        <w:t>1.</w:t>
      </w:r>
      <w:r w:rsidR="00CF245C" w:rsidRPr="00CF245C">
        <w:rPr>
          <w:rFonts w:hint="eastAsia"/>
        </w:rPr>
        <w:t xml:space="preserve"> </w:t>
      </w:r>
      <w:r w:rsidR="00CF245C" w:rsidRPr="00CF245C">
        <w:rPr>
          <w:rFonts w:hint="eastAsia"/>
        </w:rPr>
        <w:t>学生运动会成绩</w:t>
      </w:r>
      <w:r>
        <w:rPr>
          <w:rFonts w:hint="eastAsia"/>
        </w:rPr>
        <w:t>管理</w:t>
      </w:r>
    </w:p>
    <w:p w:rsidR="00CF245C" w:rsidRPr="00CF245C" w:rsidRDefault="00CF245C" w:rsidP="00CF245C">
      <w:pPr>
        <w:rPr>
          <w:rFonts w:hint="eastAsia"/>
        </w:rPr>
      </w:pPr>
      <w:r w:rsidRPr="00CF245C">
        <w:rPr>
          <w:rFonts w:hint="eastAsia"/>
        </w:rPr>
        <w:t>功能：学生运动会成绩数据库系统记录某校运动会上全部运动项目，各系获得的分数及排名的情况，包括</w:t>
      </w:r>
      <w:r w:rsidRPr="00CF245C">
        <w:rPr>
          <w:rFonts w:hint="eastAsia"/>
        </w:rPr>
        <w:t>50</w:t>
      </w:r>
      <w:r w:rsidRPr="00CF245C">
        <w:rPr>
          <w:rFonts w:hint="eastAsia"/>
        </w:rPr>
        <w:t>、</w:t>
      </w:r>
      <w:r w:rsidRPr="00CF245C">
        <w:rPr>
          <w:rFonts w:hint="eastAsia"/>
        </w:rPr>
        <w:t>100</w:t>
      </w:r>
      <w:r w:rsidRPr="00CF245C">
        <w:rPr>
          <w:rFonts w:hint="eastAsia"/>
        </w:rPr>
        <w:t>、</w:t>
      </w:r>
      <w:r w:rsidRPr="00CF245C">
        <w:rPr>
          <w:rFonts w:hint="eastAsia"/>
        </w:rPr>
        <w:t>200</w:t>
      </w:r>
      <w:r w:rsidRPr="00CF245C">
        <w:rPr>
          <w:rFonts w:hint="eastAsia"/>
        </w:rPr>
        <w:t>，</w:t>
      </w:r>
      <w:r w:rsidRPr="00CF245C">
        <w:rPr>
          <w:rFonts w:hint="eastAsia"/>
        </w:rPr>
        <w:t>400</w:t>
      </w:r>
      <w:r w:rsidRPr="00CF245C">
        <w:rPr>
          <w:rFonts w:hint="eastAsia"/>
        </w:rPr>
        <w:t>，</w:t>
      </w:r>
      <w:smartTag w:uri="urn:schemas-microsoft-com:office:smarttags" w:element="State">
        <w:smartTagPr>
          <w:attr w:name="UnitName" w:val="米"/>
          <w:attr w:name="SourceValue" w:val="1500"/>
          <w:attr w:name="HasSpace" w:val="False"/>
          <w:attr w:name="Negative" w:val="False"/>
          <w:attr w:name="NumberType" w:val="1"/>
          <w:attr w:name="TCSC" w:val="0"/>
        </w:smartTagPr>
        <w:r w:rsidRPr="00CF245C">
          <w:rPr>
            <w:rFonts w:hint="eastAsia"/>
          </w:rPr>
          <w:t>1500</w:t>
        </w:r>
        <w:r w:rsidRPr="00CF245C">
          <w:rPr>
            <w:rFonts w:hint="eastAsia"/>
          </w:rPr>
          <w:t>米</w:t>
        </w:r>
      </w:smartTag>
      <w:r w:rsidRPr="00CF245C">
        <w:rPr>
          <w:rFonts w:hint="eastAsia"/>
        </w:rPr>
        <w:t>，跳高，跳远，标枪，铅球铁饼等。进入系统后可以输入和修改某个项目的结果情况，可以按各系院编号输出总分；按总分排序；按男团体总分排序</w:t>
      </w:r>
      <w:r w:rsidRPr="00CF245C">
        <w:rPr>
          <w:rFonts w:hint="eastAsia"/>
        </w:rPr>
        <w:t xml:space="preserve"> </w:t>
      </w:r>
      <w:r w:rsidRPr="00CF245C">
        <w:rPr>
          <w:rFonts w:hint="eastAsia"/>
        </w:rPr>
        <w:t>；按系院编号查询；按项目编号查询；按女团体总分排序。</w:t>
      </w:r>
    </w:p>
    <w:p w:rsidR="00CF245C" w:rsidRPr="00CF245C" w:rsidRDefault="00CF245C" w:rsidP="00CF245C">
      <w:pPr>
        <w:rPr>
          <w:rFonts w:hint="eastAsia"/>
        </w:rPr>
      </w:pPr>
      <w:r w:rsidRPr="00CF245C">
        <w:rPr>
          <w:rFonts w:hint="eastAsia"/>
        </w:rPr>
        <w:t>分步实施：初步完成总体设计，搭好框架，确定人机对话的界面，确定函数个数；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完成最低要求：建立一个文件，包括某个系，</w:t>
      </w:r>
      <w:r w:rsidRPr="00CF245C">
        <w:rPr>
          <w:rFonts w:hint="eastAsia"/>
        </w:rPr>
        <w:t>5</w:t>
      </w:r>
      <w:r w:rsidRPr="00CF245C">
        <w:rPr>
          <w:rFonts w:hint="eastAsia"/>
        </w:rPr>
        <w:t>个项目的得分情况，能对文件中的信息进行扩充（追加），修改和删除；</w:t>
      </w:r>
    </w:p>
    <w:p w:rsidR="00CF245C" w:rsidRPr="00CF245C" w:rsidRDefault="00CF245C" w:rsidP="00CF245C">
      <w:pPr>
        <w:rPr>
          <w:rFonts w:hint="eastAsia"/>
        </w:rPr>
      </w:pPr>
      <w:r w:rsidRPr="00CF245C">
        <w:rPr>
          <w:rFonts w:hint="eastAsia"/>
        </w:rPr>
        <w:t>进一步要求：完成对多个系，多个项目的得分排序，以及完成系统查询功能。有兴趣的同学可以自己扩充系统功能。</w:t>
      </w:r>
    </w:p>
    <w:p w:rsidR="00CF245C" w:rsidRPr="00CF245C" w:rsidRDefault="00CF245C" w:rsidP="00CF245C">
      <w:pPr>
        <w:rPr>
          <w:rFonts w:hint="eastAsia"/>
        </w:rPr>
      </w:pPr>
      <w:r w:rsidRPr="00CF245C">
        <w:rPr>
          <w:rFonts w:hint="eastAsia"/>
        </w:rPr>
        <w:t>键盘输入：系院数目，男子项目数女子项目数，（每项目取前三名，分别为</w:t>
      </w:r>
      <w:r w:rsidRPr="00CF245C">
        <w:rPr>
          <w:rFonts w:hint="eastAsia"/>
        </w:rPr>
        <w:t>10</w:t>
      </w:r>
      <w:r w:rsidRPr="00CF245C">
        <w:rPr>
          <w:rFonts w:hint="eastAsia"/>
        </w:rPr>
        <w:t>，</w:t>
      </w:r>
      <w:r w:rsidRPr="00CF245C">
        <w:rPr>
          <w:rFonts w:hint="eastAsia"/>
        </w:rPr>
        <w:t>5</w:t>
      </w:r>
      <w:r w:rsidRPr="00CF245C">
        <w:rPr>
          <w:rFonts w:hint="eastAsia"/>
        </w:rPr>
        <w:t>，</w:t>
      </w:r>
      <w:r w:rsidRPr="00CF245C">
        <w:rPr>
          <w:rFonts w:hint="eastAsia"/>
        </w:rPr>
        <w:t>2</w:t>
      </w:r>
      <w:r w:rsidRPr="00CF245C">
        <w:rPr>
          <w:rFonts w:hint="eastAsia"/>
        </w:rPr>
        <w:t>分）</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要提供程序测试方案</w:t>
      </w:r>
    </w:p>
    <w:p w:rsidR="00CF245C" w:rsidRPr="00CF245C" w:rsidRDefault="00CF245C" w:rsidP="00CF245C">
      <w:pPr>
        <w:rPr>
          <w:rFonts w:hint="eastAsia"/>
        </w:rPr>
      </w:pPr>
      <w:r w:rsidRPr="00CF245C">
        <w:rPr>
          <w:rFonts w:hint="eastAsia"/>
        </w:rPr>
        <w:t>程序一定要经得起测试，宁可功能少一些，也要能运行起来，不能运行的程序是没有价值的。</w:t>
      </w:r>
      <w:r w:rsidRPr="00CF245C">
        <w:rPr>
          <w:rFonts w:hint="eastAsia"/>
        </w:rPr>
        <w:t xml:space="preserve"> </w:t>
      </w:r>
    </w:p>
    <w:p w:rsidR="00CF245C" w:rsidRPr="00CF245C" w:rsidRDefault="004E4A79" w:rsidP="004E4A79">
      <w:pPr>
        <w:pStyle w:val="2"/>
        <w:rPr>
          <w:rFonts w:hint="eastAsia"/>
        </w:rPr>
      </w:pPr>
      <w:r>
        <w:rPr>
          <w:rFonts w:hint="eastAsia"/>
        </w:rPr>
        <w:t xml:space="preserve">2. </w:t>
      </w:r>
      <w:r w:rsidR="00CF245C" w:rsidRPr="00CF245C">
        <w:rPr>
          <w:rFonts w:hint="eastAsia"/>
        </w:rPr>
        <w:t>哈夫曼树应用</w:t>
      </w:r>
    </w:p>
    <w:p w:rsidR="00CF245C" w:rsidRPr="00CF245C" w:rsidRDefault="00CF245C" w:rsidP="00CF245C">
      <w:pPr>
        <w:rPr>
          <w:rFonts w:hint="eastAsia"/>
        </w:rPr>
      </w:pPr>
      <w:r w:rsidRPr="00CF245C">
        <w:rPr>
          <w:rFonts w:hint="eastAsia"/>
        </w:rPr>
        <w:t>功能：</w:t>
      </w:r>
      <w:r w:rsidRPr="00CF245C">
        <w:rPr>
          <w:rFonts w:hint="eastAsia"/>
        </w:rPr>
        <w:t xml:space="preserve"> 1</w:t>
      </w:r>
      <w:r w:rsidRPr="00CF245C">
        <w:rPr>
          <w:rFonts w:hint="eastAsia"/>
        </w:rPr>
        <w:t>．从终端读入字符集大小</w:t>
      </w:r>
      <w:r w:rsidRPr="00CF245C">
        <w:rPr>
          <w:rFonts w:hint="eastAsia"/>
        </w:rPr>
        <w:t>n</w:t>
      </w:r>
      <w:r w:rsidRPr="00CF245C">
        <w:rPr>
          <w:rFonts w:hint="eastAsia"/>
        </w:rPr>
        <w:t>，以及</w:t>
      </w:r>
      <w:r w:rsidRPr="00CF245C">
        <w:rPr>
          <w:rFonts w:hint="eastAsia"/>
        </w:rPr>
        <w:t>n</w:t>
      </w:r>
      <w:r w:rsidRPr="00CF245C">
        <w:rPr>
          <w:rFonts w:hint="eastAsia"/>
        </w:rPr>
        <w:t>个字符和</w:t>
      </w:r>
      <w:r w:rsidRPr="00CF245C">
        <w:rPr>
          <w:rFonts w:hint="eastAsia"/>
        </w:rPr>
        <w:t>n</w:t>
      </w:r>
      <w:r w:rsidRPr="00CF245C">
        <w:rPr>
          <w:rFonts w:hint="eastAsia"/>
        </w:rPr>
        <w:t>个权值，建立哈夫曼树并将它存于文件</w:t>
      </w:r>
      <w:r w:rsidRPr="00CF245C">
        <w:rPr>
          <w:rFonts w:hint="eastAsia"/>
        </w:rPr>
        <w:t>hfmTree</w:t>
      </w:r>
      <w:r w:rsidRPr="00CF245C">
        <w:rPr>
          <w:rFonts w:hint="eastAsia"/>
        </w:rPr>
        <w:t>中</w:t>
      </w:r>
      <w:r w:rsidRPr="00CF245C">
        <w:rPr>
          <w:rFonts w:hint="eastAsia"/>
        </w:rPr>
        <w:t>.</w:t>
      </w:r>
      <w:r w:rsidRPr="00CF245C">
        <w:rPr>
          <w:rFonts w:hint="eastAsia"/>
        </w:rPr>
        <w:t>将已在内存中的哈夫曼树以直观的方式（比如树）显示在终端上；</w:t>
      </w:r>
    </w:p>
    <w:p w:rsidR="00CF245C" w:rsidRPr="00CF245C" w:rsidRDefault="00CF245C" w:rsidP="00CF245C">
      <w:pPr>
        <w:rPr>
          <w:rFonts w:hint="eastAsia"/>
        </w:rPr>
      </w:pPr>
      <w:r w:rsidRPr="00CF245C">
        <w:rPr>
          <w:rFonts w:hint="eastAsia"/>
        </w:rPr>
        <w:t>2</w:t>
      </w:r>
      <w:r w:rsidRPr="00CF245C">
        <w:rPr>
          <w:rFonts w:hint="eastAsia"/>
        </w:rPr>
        <w:t>．利用已经建好的哈夫曼树（如不在内存，则从文件</w:t>
      </w:r>
      <w:r w:rsidRPr="00CF245C">
        <w:rPr>
          <w:rFonts w:hint="eastAsia"/>
        </w:rPr>
        <w:t>htmTree</w:t>
      </w:r>
      <w:r w:rsidRPr="00CF245C">
        <w:rPr>
          <w:rFonts w:hint="eastAsia"/>
        </w:rPr>
        <w:t>中读入），对文件</w:t>
      </w:r>
      <w:r w:rsidRPr="00CF245C">
        <w:rPr>
          <w:rFonts w:hint="eastAsia"/>
        </w:rPr>
        <w:t>ToBeTran</w:t>
      </w:r>
      <w:r w:rsidRPr="00CF245C">
        <w:rPr>
          <w:rFonts w:hint="eastAsia"/>
        </w:rPr>
        <w:t>中的正文进行编码，然后将结果存入文件</w:t>
      </w:r>
      <w:r w:rsidRPr="00CF245C">
        <w:rPr>
          <w:rFonts w:hint="eastAsia"/>
        </w:rPr>
        <w:t>CodeFile</w:t>
      </w:r>
      <w:r w:rsidRPr="00CF245C">
        <w:rPr>
          <w:rFonts w:hint="eastAsia"/>
        </w:rPr>
        <w:t>中，并输出结果，将文件</w:t>
      </w:r>
      <w:r w:rsidRPr="00CF245C">
        <w:rPr>
          <w:rFonts w:hint="eastAsia"/>
        </w:rPr>
        <w:t>CodeFile</w:t>
      </w:r>
      <w:r w:rsidRPr="00CF245C">
        <w:rPr>
          <w:rFonts w:hint="eastAsia"/>
        </w:rPr>
        <w:t>以紧凑格式先是在终端上，每行</w:t>
      </w:r>
      <w:r w:rsidRPr="00CF245C">
        <w:rPr>
          <w:rFonts w:hint="eastAsia"/>
        </w:rPr>
        <w:t>50</w:t>
      </w:r>
      <w:r w:rsidRPr="00CF245C">
        <w:rPr>
          <w:rFonts w:hint="eastAsia"/>
        </w:rPr>
        <w:t>个代码。同时将此字符形式的编码文件写入文件</w:t>
      </w:r>
      <w:r w:rsidRPr="00CF245C">
        <w:rPr>
          <w:rFonts w:hint="eastAsia"/>
        </w:rPr>
        <w:t>CodePrint</w:t>
      </w:r>
      <w:r w:rsidRPr="00CF245C">
        <w:rPr>
          <w:rFonts w:hint="eastAsia"/>
        </w:rPr>
        <w:t>中。</w:t>
      </w:r>
    </w:p>
    <w:p w:rsidR="00CF245C" w:rsidRPr="00CF245C" w:rsidRDefault="00CF245C" w:rsidP="00CF245C">
      <w:pPr>
        <w:rPr>
          <w:rFonts w:hint="eastAsia"/>
        </w:rPr>
      </w:pPr>
      <w:r w:rsidRPr="00CF245C">
        <w:rPr>
          <w:rFonts w:hint="eastAsia"/>
        </w:rPr>
        <w:t>3</w:t>
      </w:r>
      <w:r w:rsidRPr="00CF245C">
        <w:rPr>
          <w:rFonts w:hint="eastAsia"/>
        </w:rPr>
        <w:t>．利用已建好的哈夫曼树将文件</w:t>
      </w:r>
      <w:r w:rsidRPr="00CF245C">
        <w:rPr>
          <w:rFonts w:hint="eastAsia"/>
        </w:rPr>
        <w:t>CodeFile</w:t>
      </w:r>
      <w:r w:rsidRPr="00CF245C">
        <w:rPr>
          <w:rFonts w:hint="eastAsia"/>
        </w:rPr>
        <w:t>中的代码进行译码，结果存入文件</w:t>
      </w:r>
      <w:r w:rsidRPr="00CF245C">
        <w:rPr>
          <w:rFonts w:hint="eastAsia"/>
        </w:rPr>
        <w:t>TextFile</w:t>
      </w:r>
      <w:r w:rsidRPr="00CF245C">
        <w:rPr>
          <w:rFonts w:hint="eastAsia"/>
        </w:rPr>
        <w:t>中，并输出结果。</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完成最低要求：完成功能</w:t>
      </w:r>
      <w:r w:rsidRPr="00CF245C">
        <w:rPr>
          <w:rFonts w:hint="eastAsia"/>
        </w:rPr>
        <w:t>1</w:t>
      </w:r>
      <w:r w:rsidRPr="00CF245C">
        <w:rPr>
          <w:rFonts w:hint="eastAsia"/>
        </w:rPr>
        <w:t>；</w:t>
      </w:r>
    </w:p>
    <w:p w:rsidR="00CF245C" w:rsidRPr="00CF245C" w:rsidRDefault="00CF245C" w:rsidP="00CF245C">
      <w:pPr>
        <w:rPr>
          <w:rFonts w:hint="eastAsia"/>
        </w:rPr>
      </w:pPr>
      <w:r w:rsidRPr="00CF245C">
        <w:rPr>
          <w:rFonts w:hint="eastAsia"/>
        </w:rPr>
        <w:t>进一步要求：完成功能</w:t>
      </w:r>
      <w:r w:rsidRPr="00CF245C">
        <w:rPr>
          <w:rFonts w:hint="eastAsia"/>
        </w:rPr>
        <w:t>2</w:t>
      </w:r>
      <w:r w:rsidRPr="00CF245C">
        <w:rPr>
          <w:rFonts w:hint="eastAsia"/>
        </w:rPr>
        <w:t>和</w:t>
      </w:r>
      <w:r w:rsidRPr="00CF245C">
        <w:rPr>
          <w:rFonts w:hint="eastAsia"/>
        </w:rPr>
        <w:t>3</w:t>
      </w:r>
      <w:r w:rsidRPr="00CF245C">
        <w:rPr>
          <w:rFonts w:hint="eastAsia"/>
        </w:rPr>
        <w:t>。有兴趣的同学可以自己扩充系统功能。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要提供程序测试方案</w:t>
      </w:r>
    </w:p>
    <w:p w:rsidR="001835D1" w:rsidRDefault="00CF245C" w:rsidP="00CF245C">
      <w:pPr>
        <w:rPr>
          <w:rFonts w:hint="eastAsia"/>
        </w:rPr>
      </w:pP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lastRenderedPageBreak/>
        <w:t>3.</w:t>
      </w:r>
      <w:r w:rsidR="00CF245C" w:rsidRPr="00CF245C">
        <w:t>图的</w:t>
      </w:r>
      <w:r w:rsidR="00CF245C" w:rsidRPr="00CF245C">
        <w:rPr>
          <w:rFonts w:hint="eastAsia"/>
        </w:rPr>
        <w:t>遍历</w:t>
      </w:r>
    </w:p>
    <w:p w:rsidR="00CF245C" w:rsidRPr="00CF245C" w:rsidRDefault="00CF245C" w:rsidP="00CF245C">
      <w:pPr>
        <w:rPr>
          <w:rFonts w:hint="eastAsia"/>
        </w:rPr>
      </w:pPr>
      <w:r w:rsidRPr="00CF245C">
        <w:rPr>
          <w:rFonts w:hint="eastAsia"/>
        </w:rPr>
        <w:t>功能：实现</w:t>
      </w:r>
      <w:r w:rsidRPr="00CF245C">
        <w:t>图的深度优先</w:t>
      </w:r>
      <w:r w:rsidRPr="00CF245C">
        <w:rPr>
          <w:rFonts w:hint="eastAsia"/>
        </w:rPr>
        <w:t xml:space="preserve">, </w:t>
      </w:r>
      <w:r w:rsidRPr="00CF245C">
        <w:rPr>
          <w:rFonts w:hint="eastAsia"/>
        </w:rPr>
        <w:t>广</w:t>
      </w:r>
      <w:r w:rsidRPr="00CF245C">
        <w:t>度优先</w:t>
      </w:r>
      <w:r w:rsidRPr="00CF245C">
        <w:rPr>
          <w:rFonts w:hint="eastAsia"/>
        </w:rPr>
        <w:t>遍历算法，并输出原图结构及遍历结果。</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 xml:space="preserve">1)  </w:t>
      </w:r>
      <w:r w:rsidRPr="00CF245C">
        <w:rPr>
          <w:rFonts w:hint="eastAsia"/>
        </w:rPr>
        <w:t>初步完成总体设计，搭好框架；</w:t>
      </w:r>
    </w:p>
    <w:p w:rsidR="00CF245C" w:rsidRPr="00CF245C" w:rsidRDefault="00CF245C" w:rsidP="00CF245C">
      <w:pPr>
        <w:rPr>
          <w:rFonts w:hint="eastAsia"/>
        </w:rPr>
      </w:pPr>
      <w:r w:rsidRPr="00CF245C">
        <w:rPr>
          <w:rFonts w:hint="eastAsia"/>
        </w:rPr>
        <w:t>完成最低要求：两种必须都要实现，写出画图的思路；</w:t>
      </w:r>
    </w:p>
    <w:p w:rsidR="00CF245C" w:rsidRPr="00CF245C" w:rsidRDefault="00CF245C" w:rsidP="00CF245C">
      <w:pPr>
        <w:rPr>
          <w:rFonts w:hint="eastAsia"/>
        </w:rPr>
      </w:pPr>
      <w:r w:rsidRPr="00CF245C">
        <w:rPr>
          <w:rFonts w:hint="eastAsia"/>
        </w:rPr>
        <w:t>进一步要求：画出图的结构，有兴趣的同学可以进一步改进图的效果。</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要提供程序测试方案</w:t>
      </w:r>
    </w:p>
    <w:p w:rsidR="001835D1" w:rsidRDefault="00CF245C" w:rsidP="00CF245C">
      <w:pPr>
        <w:rPr>
          <w:rFonts w:hint="eastAsia"/>
        </w:rPr>
      </w:pP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 xml:space="preserve">4. </w:t>
      </w:r>
      <w:r w:rsidR="00CF245C" w:rsidRPr="00CF245C">
        <w:rPr>
          <w:rFonts w:hint="eastAsia"/>
        </w:rPr>
        <w:t>n</w:t>
      </w:r>
      <w:r w:rsidR="00CF245C" w:rsidRPr="00CF245C">
        <w:rPr>
          <w:rFonts w:hint="eastAsia"/>
        </w:rPr>
        <w:t>维矩阵乘法：</w:t>
      </w:r>
      <w:r w:rsidR="00CF245C" w:rsidRPr="00CF245C">
        <w:rPr>
          <w:rFonts w:hint="eastAsia"/>
        </w:rPr>
        <w:t>A B</w:t>
      </w:r>
      <w:r w:rsidR="00CF245C" w:rsidRPr="00CF245C">
        <w:rPr>
          <w:rFonts w:hint="eastAsia"/>
        </w:rPr>
        <w:t>－</w:t>
      </w:r>
      <w:r w:rsidR="00CF245C" w:rsidRPr="00CF245C">
        <w:rPr>
          <w:rFonts w:hint="eastAsia"/>
        </w:rPr>
        <w:t>1</w:t>
      </w:r>
    </w:p>
    <w:p w:rsidR="00CF245C" w:rsidRPr="00CF245C" w:rsidRDefault="00CF245C" w:rsidP="00CF245C">
      <w:pPr>
        <w:rPr>
          <w:rFonts w:hint="eastAsia"/>
        </w:rPr>
      </w:pPr>
      <w:r w:rsidRPr="00CF245C">
        <w:rPr>
          <w:rFonts w:hint="eastAsia"/>
        </w:rPr>
        <w:t>功能：设计一个矩阵相乘的程序，首先从键盘输入两个矩阵</w:t>
      </w:r>
      <w:r w:rsidRPr="00CF245C">
        <w:rPr>
          <w:rFonts w:hint="eastAsia"/>
        </w:rPr>
        <w:t>a</w:t>
      </w:r>
      <w:r w:rsidRPr="00CF245C">
        <w:rPr>
          <w:rFonts w:hint="eastAsia"/>
        </w:rPr>
        <w:t>，</w:t>
      </w:r>
      <w:r w:rsidRPr="00CF245C">
        <w:rPr>
          <w:rFonts w:hint="eastAsia"/>
        </w:rPr>
        <w:t>b</w:t>
      </w:r>
      <w:r w:rsidRPr="00CF245C">
        <w:rPr>
          <w:rFonts w:hint="eastAsia"/>
        </w:rPr>
        <w:t>的内容，并输出两个矩阵，</w:t>
      </w:r>
    </w:p>
    <w:p w:rsidR="00CF245C" w:rsidRPr="00CF245C" w:rsidRDefault="00CF245C" w:rsidP="00CF245C">
      <w:pPr>
        <w:rPr>
          <w:rFonts w:hint="eastAsia"/>
        </w:rPr>
      </w:pPr>
      <w:r w:rsidRPr="00CF245C">
        <w:rPr>
          <w:rFonts w:hint="eastAsia"/>
        </w:rPr>
        <w:t>输出</w:t>
      </w:r>
      <w:r w:rsidRPr="00CF245C">
        <w:rPr>
          <w:rFonts w:hint="eastAsia"/>
        </w:rPr>
        <w:t>ab</w:t>
      </w:r>
      <w:r w:rsidRPr="00CF245C">
        <w:rPr>
          <w:rFonts w:hint="eastAsia"/>
        </w:rPr>
        <w:t>－</w:t>
      </w:r>
      <w:r w:rsidRPr="00CF245C">
        <w:rPr>
          <w:rFonts w:hint="eastAsia"/>
        </w:rPr>
        <w:t>1</w:t>
      </w:r>
      <w:r w:rsidRPr="00CF245C">
        <w:rPr>
          <w:rFonts w:hint="eastAsia"/>
        </w:rPr>
        <w:t>结果。</w:t>
      </w:r>
    </w:p>
    <w:p w:rsidR="00CF245C" w:rsidRPr="00CF245C" w:rsidRDefault="00CF245C" w:rsidP="00CF245C">
      <w:pPr>
        <w:rPr>
          <w:rFonts w:hint="eastAsia"/>
        </w:rPr>
      </w:pPr>
      <w:r w:rsidRPr="00CF245C">
        <w:rPr>
          <w:rFonts w:hint="eastAsia"/>
        </w:rPr>
        <w:t>分步实施：初步完成总体设计，搭好框架，确定人机对话的界面，确定函数个数；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完成最低要求：建立一个文件，可完成</w:t>
      </w:r>
      <w:r w:rsidRPr="00CF245C">
        <w:rPr>
          <w:rFonts w:hint="eastAsia"/>
        </w:rPr>
        <w:t>2</w:t>
      </w:r>
      <w:r w:rsidRPr="00CF245C">
        <w:rPr>
          <w:rFonts w:hint="eastAsia"/>
        </w:rPr>
        <w:t>维矩阵的情况；</w:t>
      </w:r>
    </w:p>
    <w:p w:rsidR="00CF245C" w:rsidRPr="00CF245C" w:rsidRDefault="00CF245C" w:rsidP="00CF245C">
      <w:pPr>
        <w:rPr>
          <w:rFonts w:hint="eastAsia"/>
        </w:rPr>
      </w:pPr>
      <w:r w:rsidRPr="00CF245C">
        <w:rPr>
          <w:rFonts w:hint="eastAsia"/>
        </w:rPr>
        <w:t>一步要求：通过键盘输入维数</w:t>
      </w:r>
      <w:r w:rsidRPr="00CF245C">
        <w:rPr>
          <w:rFonts w:hint="eastAsia"/>
        </w:rPr>
        <w:t>n</w:t>
      </w:r>
      <w:r w:rsidRPr="00CF245C">
        <w:rPr>
          <w:rFonts w:hint="eastAsia"/>
        </w:rPr>
        <w:t>。有兴趣的同学可以自己扩充系统功能。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5.</w:t>
      </w:r>
      <w:r w:rsidR="00CF245C" w:rsidRPr="00CF245C">
        <w:rPr>
          <w:rFonts w:hint="eastAsia"/>
        </w:rPr>
        <w:t xml:space="preserve"> </w:t>
      </w:r>
      <w:r w:rsidR="00CF245C" w:rsidRPr="00CF245C">
        <w:rPr>
          <w:rFonts w:hint="eastAsia"/>
        </w:rPr>
        <w:t>数组应用</w:t>
      </w:r>
    </w:p>
    <w:p w:rsidR="00CF245C" w:rsidRPr="00CF245C" w:rsidRDefault="00CF245C" w:rsidP="00CF245C">
      <w:pPr>
        <w:rPr>
          <w:rFonts w:hint="eastAsia"/>
        </w:rPr>
      </w:pPr>
      <w:r w:rsidRPr="00CF245C">
        <w:rPr>
          <w:rFonts w:hint="eastAsia"/>
        </w:rPr>
        <w:t>功能：</w:t>
      </w:r>
      <w:r w:rsidRPr="00CF245C">
        <w:rPr>
          <w:rFonts w:hint="eastAsia"/>
        </w:rPr>
        <w:t xml:space="preserve"> </w:t>
      </w:r>
      <w:r w:rsidRPr="00CF245C">
        <w:t>按</w:t>
      </w:r>
      <w:r w:rsidRPr="00CF245C">
        <w:rPr>
          <w:rFonts w:hint="eastAsia"/>
        </w:rPr>
        <w:t>照</w:t>
      </w:r>
      <w:r w:rsidRPr="00CF245C">
        <w:t>行优先顺序</w:t>
      </w:r>
      <w:r w:rsidRPr="00CF245C">
        <w:rPr>
          <w:rFonts w:hint="eastAsia"/>
        </w:rPr>
        <w:t>将输入的数据建成</w:t>
      </w:r>
      <w:r w:rsidRPr="00CF245C">
        <w:rPr>
          <w:rFonts w:hint="eastAsia"/>
        </w:rPr>
        <w:t>4</w:t>
      </w:r>
      <w:r w:rsidRPr="00CF245C">
        <w:rPr>
          <w:rFonts w:hint="eastAsia"/>
        </w:rPr>
        <w:t>维数组，再</w:t>
      </w:r>
      <w:r w:rsidRPr="00CF245C">
        <w:t>按</w:t>
      </w:r>
      <w:r w:rsidRPr="00CF245C">
        <w:rPr>
          <w:rFonts w:hint="eastAsia"/>
        </w:rPr>
        <w:t>照</w:t>
      </w:r>
      <w:r w:rsidRPr="00CF245C">
        <w:t>列优先顺序</w:t>
      </w:r>
      <w:r w:rsidRPr="00CF245C">
        <w:rPr>
          <w:rFonts w:hint="eastAsia"/>
        </w:rPr>
        <w:t>输出结果，给出任意处的元素值，并给出对应的一维数组中的序号。</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1</w:t>
      </w: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完成最低要求：完成第一个功能；</w:t>
      </w:r>
    </w:p>
    <w:p w:rsidR="00CF245C" w:rsidRPr="00CF245C" w:rsidRDefault="00CF245C" w:rsidP="00CF245C">
      <w:pPr>
        <w:rPr>
          <w:rFonts w:hint="eastAsia"/>
        </w:rPr>
      </w:pPr>
      <w:r w:rsidRPr="00CF245C">
        <w:rPr>
          <w:rFonts w:hint="eastAsia"/>
        </w:rPr>
        <w:t>进一步要求：进一步完成后续功能。有兴趣的同学可以自己扩充系统功能。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r w:rsidRPr="00CF245C">
        <w:rPr>
          <w:rFonts w:hint="eastAsia"/>
        </w:rPr>
        <w:t xml:space="preserve">     </w:t>
      </w:r>
    </w:p>
    <w:p w:rsidR="00CF245C" w:rsidRPr="00CF245C" w:rsidRDefault="00CF245C" w:rsidP="00CF245C">
      <w:pPr>
        <w:rPr>
          <w:rFonts w:hint="eastAsia"/>
        </w:rPr>
      </w:pPr>
    </w:p>
    <w:p w:rsidR="00CF245C" w:rsidRPr="00CF245C" w:rsidRDefault="001835D1" w:rsidP="001835D1">
      <w:pPr>
        <w:pStyle w:val="2"/>
        <w:rPr>
          <w:rFonts w:hint="eastAsia"/>
        </w:rPr>
      </w:pPr>
      <w:r>
        <w:rPr>
          <w:rFonts w:hint="eastAsia"/>
        </w:rPr>
        <w:lastRenderedPageBreak/>
        <w:t>6.</w:t>
      </w:r>
      <w:r w:rsidR="00CF245C" w:rsidRPr="00CF245C">
        <w:rPr>
          <w:rFonts w:hint="eastAsia"/>
        </w:rPr>
        <w:t>n</w:t>
      </w:r>
      <w:r w:rsidR="00CF245C" w:rsidRPr="00CF245C">
        <w:rPr>
          <w:rFonts w:hint="eastAsia"/>
        </w:rPr>
        <w:t>元多项式乘法</w:t>
      </w:r>
    </w:p>
    <w:p w:rsidR="00CF245C" w:rsidRPr="00CF245C" w:rsidRDefault="00CF245C" w:rsidP="00CF245C">
      <w:pPr>
        <w:rPr>
          <w:rFonts w:hint="eastAsia"/>
        </w:rPr>
      </w:pPr>
      <w:r w:rsidRPr="00CF245C">
        <w:rPr>
          <w:rFonts w:hint="eastAsia"/>
        </w:rPr>
        <w:t>功能：</w:t>
      </w:r>
      <w:r w:rsidRPr="00CF245C">
        <w:rPr>
          <w:rFonts w:hint="eastAsia"/>
        </w:rPr>
        <w:t xml:space="preserve"> </w:t>
      </w:r>
      <w:r w:rsidRPr="00CF245C">
        <w:rPr>
          <w:rFonts w:hint="eastAsia"/>
        </w:rPr>
        <w:t>完成两个</w:t>
      </w:r>
      <w:r w:rsidRPr="00CF245C">
        <w:rPr>
          <w:rFonts w:hint="eastAsia"/>
        </w:rPr>
        <w:t>n</w:t>
      </w:r>
      <w:r w:rsidRPr="00CF245C">
        <w:rPr>
          <w:rFonts w:hint="eastAsia"/>
        </w:rPr>
        <w:t>元多项式作乘法，给出明确的等式形式。</w:t>
      </w:r>
    </w:p>
    <w:p w:rsidR="00CF245C" w:rsidRPr="00CF245C" w:rsidRDefault="00CF245C" w:rsidP="00CF245C">
      <w:pPr>
        <w:rPr>
          <w:rFonts w:hint="eastAsia"/>
        </w:rPr>
      </w:pPr>
      <w:r w:rsidRPr="00CF245C">
        <w:rPr>
          <w:rFonts w:hint="eastAsia"/>
        </w:rPr>
        <w:t>分步实施：初步完成总体设计，搭好框架，确定人机对话的界面，确定函数个数；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完成最低要求：建立一个文件，实现两个一元二次多项式作乘法。</w:t>
      </w:r>
    </w:p>
    <w:p w:rsidR="00CF245C" w:rsidRPr="00CF245C" w:rsidRDefault="00CF245C" w:rsidP="00CF245C">
      <w:pPr>
        <w:rPr>
          <w:rFonts w:hint="eastAsia"/>
        </w:rPr>
      </w:pPr>
      <w:r w:rsidRPr="00CF245C">
        <w:rPr>
          <w:rFonts w:hint="eastAsia"/>
        </w:rPr>
        <w:t>进一步要求：实现三元二次多项式的乘法。有兴趣的同学可以自己扩充系统功能。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7.</w:t>
      </w:r>
      <w:r w:rsidR="00CF245C" w:rsidRPr="00CF245C">
        <w:t>集合</w:t>
      </w:r>
      <w:r w:rsidR="00CF245C" w:rsidRPr="00CF245C">
        <w:rPr>
          <w:rFonts w:hint="eastAsia"/>
        </w:rPr>
        <w:t>运算</w:t>
      </w:r>
    </w:p>
    <w:p w:rsidR="00CF245C" w:rsidRPr="00CF245C" w:rsidRDefault="00CF245C" w:rsidP="00CF245C">
      <w:pPr>
        <w:rPr>
          <w:rFonts w:hint="eastAsia"/>
        </w:rPr>
      </w:pPr>
      <w:r w:rsidRPr="00CF245C">
        <w:rPr>
          <w:rFonts w:hint="eastAsia"/>
        </w:rPr>
        <w:t>功能：</w:t>
      </w:r>
      <w:r w:rsidRPr="00CF245C">
        <w:rPr>
          <w:rFonts w:hint="eastAsia"/>
        </w:rPr>
        <w:t xml:space="preserve"> </w:t>
      </w:r>
      <w:r w:rsidRPr="00CF245C">
        <w:rPr>
          <w:rFonts w:hint="eastAsia"/>
        </w:rPr>
        <w:t>使用链表来表示集合，完成集合的合并，求交集等操作。</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w:t>
      </w:r>
      <w:r w:rsidRPr="00CF245C">
        <w:rPr>
          <w:rFonts w:hint="eastAsia"/>
        </w:rPr>
        <w:t xml:space="preserve"> </w:t>
      </w:r>
    </w:p>
    <w:p w:rsidR="00CF245C" w:rsidRPr="00CF245C" w:rsidRDefault="00CF245C" w:rsidP="00CF245C">
      <w:pPr>
        <w:rPr>
          <w:rFonts w:hint="eastAsia"/>
        </w:rPr>
      </w:pPr>
      <w:r w:rsidRPr="00CF245C">
        <w:rPr>
          <w:rFonts w:hint="eastAsia"/>
        </w:rPr>
        <w:t>进一步要求：</w:t>
      </w:r>
      <w:r w:rsidRPr="00CF245C">
        <w:rPr>
          <w:rFonts w:hint="eastAsia"/>
        </w:rPr>
        <w:t xml:space="preserve"> </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8.</w:t>
      </w:r>
      <w:r w:rsidR="00CF245C" w:rsidRPr="00CF245C">
        <w:rPr>
          <w:rFonts w:hint="eastAsia"/>
        </w:rPr>
        <w:t>公园的导游图</w:t>
      </w:r>
    </w:p>
    <w:p w:rsidR="00CF245C" w:rsidRPr="00CF245C" w:rsidRDefault="00CF245C" w:rsidP="00CF245C">
      <w:r w:rsidRPr="00CF245C">
        <w:rPr>
          <w:rFonts w:hint="eastAsia"/>
        </w:rPr>
        <w:t>功能：给出一张某公园的导游图，游客通过终端询问可知：</w:t>
      </w:r>
    </w:p>
    <w:p w:rsidR="00CF245C" w:rsidRPr="00CF245C" w:rsidRDefault="00CF245C" w:rsidP="00CF245C">
      <w:pPr>
        <w:rPr>
          <w:rFonts w:hint="eastAsia"/>
        </w:rPr>
      </w:pPr>
      <w:r w:rsidRPr="00CF245C">
        <w:rPr>
          <w:rFonts w:hint="eastAsia"/>
        </w:rPr>
        <w:t>从某一景点到另一景点的最短路径。游客从公园大门进入，选一条最佳路线，使游客可以不重复地游览各景点，最后回到出口（出口就在入口旁边）。</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完成最低要求：建立一个文件，包括</w:t>
      </w:r>
      <w:r w:rsidRPr="00CF245C">
        <w:rPr>
          <w:rFonts w:hint="eastAsia"/>
        </w:rPr>
        <w:t>5</w:t>
      </w:r>
      <w:r w:rsidRPr="00CF245C">
        <w:rPr>
          <w:rFonts w:hint="eastAsia"/>
        </w:rPr>
        <w:t>个景点情况，能完成遍历功能；</w:t>
      </w:r>
    </w:p>
    <w:p w:rsidR="00CF245C" w:rsidRPr="00CF245C" w:rsidRDefault="00CF245C" w:rsidP="00CF245C">
      <w:pPr>
        <w:rPr>
          <w:rFonts w:hint="eastAsia"/>
        </w:rPr>
      </w:pPr>
      <w:r w:rsidRPr="00CF245C">
        <w:rPr>
          <w:rFonts w:hint="eastAsia"/>
        </w:rPr>
        <w:t>进一步要求：进一步扩充景点数目，画出景点图，有兴趣的同学可以自己扩充系统功能。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lastRenderedPageBreak/>
        <w:t>9.</w:t>
      </w:r>
      <w:r w:rsidR="00CF245C" w:rsidRPr="00CF245C">
        <w:rPr>
          <w:rFonts w:hint="eastAsia"/>
        </w:rPr>
        <w:t xml:space="preserve"> </w:t>
      </w:r>
      <w:r w:rsidR="00CF245C" w:rsidRPr="00CF245C">
        <w:rPr>
          <w:rFonts w:hint="eastAsia"/>
        </w:rPr>
        <w:t>商店存货管理系统</w:t>
      </w:r>
    </w:p>
    <w:p w:rsidR="00CF245C" w:rsidRPr="00CF245C" w:rsidRDefault="00CF245C" w:rsidP="00CF245C">
      <w:pPr>
        <w:rPr>
          <w:rFonts w:hint="eastAsia"/>
        </w:rPr>
      </w:pPr>
      <w:r w:rsidRPr="00CF245C">
        <w:rPr>
          <w:rFonts w:hint="eastAsia"/>
        </w:rPr>
        <w:t>功能：建立一商店存货管理系统，要求每次出货时取进货时间最早且最接近保质期中止时间的货物。</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完成最低要求：建立一个文件，包括</w:t>
      </w:r>
      <w:r w:rsidRPr="00CF245C">
        <w:rPr>
          <w:rFonts w:hint="eastAsia"/>
        </w:rPr>
        <w:t>5</w:t>
      </w:r>
      <w:r w:rsidRPr="00CF245C">
        <w:rPr>
          <w:rFonts w:hint="eastAsia"/>
        </w:rPr>
        <w:t>个种类的货物情况，能对商品信息进行扩充（追加），修改和删除以及简单的排序；</w:t>
      </w:r>
    </w:p>
    <w:p w:rsidR="00CF245C" w:rsidRPr="00CF245C" w:rsidRDefault="00CF245C" w:rsidP="00CF245C">
      <w:pPr>
        <w:rPr>
          <w:rFonts w:hint="eastAsia"/>
        </w:rPr>
      </w:pPr>
      <w:r w:rsidRPr="00CF245C">
        <w:rPr>
          <w:rFonts w:hint="eastAsia"/>
        </w:rPr>
        <w:t>进一步要求：扩充商品数量，以及完成系统查询功能。有兴趣的同学可以自己扩充系统功能。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10.</w:t>
      </w:r>
      <w:r w:rsidR="00CF245C" w:rsidRPr="00CF245C">
        <w:rPr>
          <w:rFonts w:hint="eastAsia"/>
        </w:rPr>
        <w:t xml:space="preserve"> </w:t>
      </w:r>
      <w:r w:rsidR="00CF245C" w:rsidRPr="00CF245C">
        <w:rPr>
          <w:rFonts w:hint="eastAsia"/>
        </w:rPr>
        <w:t>汉诺威塔</w:t>
      </w:r>
    </w:p>
    <w:p w:rsidR="00CF245C" w:rsidRPr="00CF245C" w:rsidRDefault="00CF245C" w:rsidP="00CF245C">
      <w:pPr>
        <w:rPr>
          <w:rFonts w:hint="eastAsia"/>
        </w:rPr>
      </w:pPr>
      <w:r w:rsidRPr="00CF245C">
        <w:rPr>
          <w:rFonts w:hint="eastAsia"/>
        </w:rPr>
        <w:t>功能：编程序显示</w:t>
      </w:r>
      <w:r w:rsidRPr="00CF245C">
        <w:rPr>
          <w:rFonts w:hint="eastAsia"/>
        </w:rPr>
        <w:t>n</w:t>
      </w:r>
      <w:r w:rsidRPr="00CF245C">
        <w:rPr>
          <w:rFonts w:hint="eastAsia"/>
        </w:rPr>
        <w:t>（</w:t>
      </w:r>
      <w:r w:rsidRPr="00CF245C">
        <w:rPr>
          <w:rFonts w:hint="eastAsia"/>
        </w:rPr>
        <w:t>n&lt;=9</w:t>
      </w:r>
      <w:r w:rsidRPr="00CF245C">
        <w:rPr>
          <w:rFonts w:hint="eastAsia"/>
        </w:rPr>
        <w:t>）层汉诺威塔的调整过程。</w:t>
      </w:r>
    </w:p>
    <w:p w:rsidR="00CF245C" w:rsidRPr="00CF245C" w:rsidRDefault="00CF245C" w:rsidP="00CF245C">
      <w:pPr>
        <w:rPr>
          <w:rFonts w:hint="eastAsia"/>
        </w:rPr>
      </w:pPr>
      <w:r w:rsidRPr="00CF245C">
        <w:rPr>
          <w:rFonts w:hint="eastAsia"/>
        </w:rPr>
        <w:t>分步实施：初步完成总体设计，搭好框架，确定人机对话的界面，确定函数个数；</w:t>
      </w:r>
    </w:p>
    <w:p w:rsidR="00CF245C" w:rsidRPr="00CF245C" w:rsidRDefault="00CF245C" w:rsidP="00CF245C">
      <w:pPr>
        <w:rPr>
          <w:rFonts w:hint="eastAsia"/>
        </w:rPr>
      </w:pPr>
      <w:r w:rsidRPr="00CF245C">
        <w:rPr>
          <w:rFonts w:hint="eastAsia"/>
        </w:rPr>
        <w:t>完成最低要求：实现</w:t>
      </w:r>
      <w:r w:rsidRPr="00CF245C">
        <w:rPr>
          <w:rFonts w:hint="eastAsia"/>
        </w:rPr>
        <w:t>5</w:t>
      </w:r>
      <w:r w:rsidRPr="00CF245C">
        <w:rPr>
          <w:rFonts w:hint="eastAsia"/>
        </w:rPr>
        <w:t>层汉诺威塔的调整过程；</w:t>
      </w:r>
    </w:p>
    <w:p w:rsidR="00CF245C" w:rsidRPr="00CF245C" w:rsidRDefault="00CF245C" w:rsidP="00CF245C">
      <w:pPr>
        <w:rPr>
          <w:rFonts w:hint="eastAsia"/>
        </w:rPr>
      </w:pPr>
      <w:r w:rsidRPr="00CF245C">
        <w:rPr>
          <w:rFonts w:hint="eastAsia"/>
        </w:rPr>
        <w:t>进一步要求：直至实现</w:t>
      </w:r>
      <w:r w:rsidRPr="00CF245C">
        <w:rPr>
          <w:rFonts w:hint="eastAsia"/>
        </w:rPr>
        <w:t>n</w:t>
      </w:r>
      <w:r w:rsidRPr="00CF245C">
        <w:rPr>
          <w:rFonts w:hint="eastAsia"/>
        </w:rPr>
        <w:t>＝</w:t>
      </w:r>
      <w:r w:rsidRPr="00CF245C">
        <w:rPr>
          <w:rFonts w:hint="eastAsia"/>
        </w:rPr>
        <w:t>9</w:t>
      </w:r>
      <w:r w:rsidRPr="00CF245C">
        <w:rPr>
          <w:rFonts w:hint="eastAsia"/>
        </w:rPr>
        <w:t>时的情况。有兴趣的同学可以自己扩充系统功能。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CF245C" w:rsidRPr="00CF245C" w:rsidRDefault="00CF245C" w:rsidP="00CF245C">
      <w:pPr>
        <w:rPr>
          <w:rFonts w:hint="eastAsia"/>
        </w:rPr>
      </w:pPr>
      <w:r w:rsidRPr="00CF245C">
        <w:rPr>
          <w:rFonts w:hint="eastAsia"/>
        </w:rPr>
        <w:t>5</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11.</w:t>
      </w:r>
      <w:r w:rsidR="00CF245C" w:rsidRPr="00CF245C">
        <w:rPr>
          <w:rFonts w:hint="eastAsia"/>
        </w:rPr>
        <w:t>个人帐簿管理系统设计</w:t>
      </w:r>
    </w:p>
    <w:p w:rsidR="00CF245C" w:rsidRPr="00CF245C" w:rsidRDefault="00CF245C" w:rsidP="00CF245C">
      <w:pPr>
        <w:rPr>
          <w:rFonts w:hint="eastAsia"/>
        </w:rPr>
      </w:pPr>
      <w:r w:rsidRPr="00CF245C">
        <w:rPr>
          <w:rFonts w:hint="eastAsia"/>
        </w:rPr>
        <w:t>功能：</w:t>
      </w:r>
      <w:r w:rsidRPr="00CF245C">
        <w:rPr>
          <w:rFonts w:hint="eastAsia"/>
        </w:rPr>
        <w:t xml:space="preserve"> </w:t>
      </w:r>
      <w:r w:rsidRPr="00CF245C">
        <w:rPr>
          <w:rFonts w:hint="eastAsia"/>
        </w:rPr>
        <w:t>个人帐簿管理系统记录某人每月的全部收入及各项开支情况，包括食品消费，房租，子女教育费用，水电费，医疗费，储蓄等。进入系统后可以输入和修改某月的收支情况，可以对每月的开支从小到大进行排序，可以根据输入的月份查询每月的收支情况。</w:t>
      </w:r>
    </w:p>
    <w:p w:rsidR="00CF245C" w:rsidRPr="00CF245C" w:rsidRDefault="00CF245C" w:rsidP="00CF245C">
      <w:pPr>
        <w:rPr>
          <w:rFonts w:hint="eastAsia"/>
        </w:rPr>
      </w:pPr>
      <w:r w:rsidRPr="00CF245C">
        <w:rPr>
          <w:rFonts w:hint="eastAsia"/>
        </w:rPr>
        <w:t>分步实施：初步完成总体设计，搭好框架，确定人机对话的界面，确定函数个数；</w:t>
      </w:r>
    </w:p>
    <w:p w:rsidR="001835D1" w:rsidRDefault="00CF245C" w:rsidP="00CF245C">
      <w:pPr>
        <w:rPr>
          <w:rFonts w:hint="eastAsia"/>
        </w:rPr>
      </w:pPr>
      <w:r w:rsidRPr="00CF245C">
        <w:rPr>
          <w:rFonts w:hint="eastAsia"/>
        </w:rPr>
        <w:t>完成最低要求：建立一个文件，包括某人</w:t>
      </w:r>
      <w:r w:rsidRPr="00CF245C">
        <w:rPr>
          <w:rFonts w:hint="eastAsia"/>
        </w:rPr>
        <w:t>5</w:t>
      </w:r>
      <w:r w:rsidRPr="00CF245C">
        <w:rPr>
          <w:rFonts w:hint="eastAsia"/>
        </w:rPr>
        <w:t>个月的收支情况，能对文件中的信息进行扩充（追加），修改和删除；</w:t>
      </w:r>
    </w:p>
    <w:p w:rsidR="00CF245C" w:rsidRPr="00CF245C" w:rsidRDefault="00CF245C" w:rsidP="00CF245C">
      <w:pPr>
        <w:rPr>
          <w:rFonts w:hint="eastAsia"/>
        </w:rPr>
      </w:pPr>
      <w:r w:rsidRPr="00CF245C">
        <w:rPr>
          <w:rFonts w:hint="eastAsia"/>
        </w:rPr>
        <w:t>进一步要求：完成对每月的开支排序，以及完成系统查询功能。有兴趣的同学可以自己扩充系统功能。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lastRenderedPageBreak/>
        <w:t>4</w:t>
      </w:r>
      <w:r w:rsidRPr="00CF245C">
        <w:rPr>
          <w:rFonts w:hint="eastAsia"/>
        </w:rPr>
        <w:t>）要提供程序测试方案</w:t>
      </w:r>
    </w:p>
    <w:p w:rsidR="00CF245C" w:rsidRPr="00CF245C" w:rsidRDefault="00CF245C" w:rsidP="00CF245C">
      <w:pPr>
        <w:rPr>
          <w:rFonts w:hint="eastAsia"/>
        </w:rPr>
      </w:pPr>
      <w:r w:rsidRPr="00CF245C">
        <w:rPr>
          <w:rFonts w:hint="eastAsia"/>
        </w:rPr>
        <w:t xml:space="preserve">5) </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12.</w:t>
      </w:r>
      <w:r w:rsidR="00CF245C" w:rsidRPr="00CF245C">
        <w:rPr>
          <w:rFonts w:hint="eastAsia"/>
        </w:rPr>
        <w:t>排序系统设计</w:t>
      </w:r>
    </w:p>
    <w:p w:rsidR="00CF245C" w:rsidRPr="00CF245C" w:rsidRDefault="00CF245C" w:rsidP="00CF245C">
      <w:pPr>
        <w:rPr>
          <w:rFonts w:hint="eastAsia"/>
        </w:rPr>
      </w:pPr>
      <w:r w:rsidRPr="00CF245C">
        <w:rPr>
          <w:rFonts w:hint="eastAsia"/>
        </w:rPr>
        <w:t>功能：设编号为</w:t>
      </w:r>
      <w:r w:rsidRPr="00CF245C">
        <w:t>1</w:t>
      </w:r>
      <w:r w:rsidRPr="00CF245C">
        <w:rPr>
          <w:rFonts w:hint="eastAsia"/>
        </w:rPr>
        <w:t>，</w:t>
      </w:r>
      <w:r w:rsidRPr="00CF245C">
        <w:t>2</w:t>
      </w:r>
      <w:r w:rsidRPr="00CF245C">
        <w:rPr>
          <w:rFonts w:hint="eastAsia"/>
        </w:rPr>
        <w:t>，</w:t>
      </w:r>
      <w:r w:rsidRPr="00CF245C">
        <w:t>3</w:t>
      </w:r>
      <w:r w:rsidRPr="00CF245C">
        <w:rPr>
          <w:rFonts w:hint="eastAsia"/>
        </w:rPr>
        <w:t>，……，</w:t>
      </w:r>
      <w:r w:rsidRPr="00CF245C">
        <w:t>n</w:t>
      </w:r>
      <w:r w:rsidRPr="00CF245C">
        <w:rPr>
          <w:rFonts w:hint="eastAsia"/>
        </w:rPr>
        <w:t>的</w:t>
      </w:r>
      <w:r w:rsidRPr="00CF245C">
        <w:t>n(n&gt;0)</w:t>
      </w:r>
      <w:r w:rsidRPr="00CF245C">
        <w:rPr>
          <w:rFonts w:hint="eastAsia"/>
        </w:rPr>
        <w:t>个人按顺时针方向围坐一圈，每个人持有一个正整数密码。开始时任选一个正整数做为报数上限</w:t>
      </w:r>
      <w:r w:rsidRPr="00CF245C">
        <w:t>m</w:t>
      </w:r>
      <w:r w:rsidRPr="00CF245C">
        <w:rPr>
          <w:rFonts w:hint="eastAsia"/>
        </w:rPr>
        <w:t>，从第一个人开始顺时针方向自</w:t>
      </w:r>
      <w:r w:rsidRPr="00CF245C">
        <w:t>1</w:t>
      </w:r>
      <w:r w:rsidRPr="00CF245C">
        <w:rPr>
          <w:rFonts w:hint="eastAsia"/>
        </w:rPr>
        <w:t>起顺序报数，报到</w:t>
      </w:r>
      <w:r w:rsidRPr="00CF245C">
        <w:t>m</w:t>
      </w:r>
      <w:r w:rsidRPr="00CF245C">
        <w:rPr>
          <w:rFonts w:hint="eastAsia"/>
        </w:rPr>
        <w:t>是停止报数，报</w:t>
      </w:r>
      <w:r w:rsidRPr="00CF245C">
        <w:t>m</w:t>
      </w:r>
      <w:r w:rsidRPr="00CF245C">
        <w:rPr>
          <w:rFonts w:hint="eastAsia"/>
        </w:rPr>
        <w:t>的人出列，将他的密码作为新的</w:t>
      </w:r>
      <w:r w:rsidRPr="00CF245C">
        <w:t>m</w:t>
      </w:r>
      <w:r w:rsidRPr="00CF245C">
        <w:rPr>
          <w:rFonts w:hint="eastAsia"/>
        </w:rPr>
        <w:t>值，从他的下一个人开始重新从</w:t>
      </w:r>
      <w:r w:rsidRPr="00CF245C">
        <w:t>1</w:t>
      </w:r>
      <w:r w:rsidRPr="00CF245C">
        <w:rPr>
          <w:rFonts w:hint="eastAsia"/>
        </w:rPr>
        <w:t>报数。如此下去，直到所有人全部出列为止。令</w:t>
      </w:r>
      <w:r w:rsidRPr="00CF245C">
        <w:t>n</w:t>
      </w:r>
      <w:r w:rsidRPr="00CF245C">
        <w:rPr>
          <w:rFonts w:hint="eastAsia"/>
        </w:rPr>
        <w:t>最大值取</w:t>
      </w:r>
      <w:r w:rsidRPr="00CF245C">
        <w:t>30</w:t>
      </w:r>
      <w:r w:rsidRPr="00CF245C">
        <w:rPr>
          <w:rFonts w:hint="eastAsia"/>
        </w:rPr>
        <w:t>。要求设计一个程序模拟此过程，求出出列编号序列。</w:t>
      </w:r>
    </w:p>
    <w:p w:rsidR="00CF245C" w:rsidRPr="00CF245C" w:rsidRDefault="00CF245C" w:rsidP="00CF245C">
      <w:pPr>
        <w:rPr>
          <w:rFonts w:hint="eastAsia"/>
        </w:rPr>
      </w:pPr>
      <w:r w:rsidRPr="00CF245C">
        <w:rPr>
          <w:rFonts w:hint="eastAsia"/>
        </w:rPr>
        <w:t>分步实施：</w:t>
      </w:r>
    </w:p>
    <w:p w:rsidR="00CF245C" w:rsidRPr="00CF245C" w:rsidRDefault="00CF245C" w:rsidP="00CF245C">
      <w:pPr>
        <w:rPr>
          <w:rFonts w:hint="eastAsia"/>
        </w:rPr>
      </w:pPr>
      <w:r w:rsidRPr="00CF245C">
        <w:rPr>
          <w:rFonts w:hint="eastAsia"/>
        </w:rPr>
        <w:t>初步完成总体设计，搭好框架，确定人机对话的界面，确定函数个数；</w:t>
      </w:r>
    </w:p>
    <w:p w:rsidR="00CF245C" w:rsidRPr="00CF245C" w:rsidRDefault="00CF245C" w:rsidP="00CF245C">
      <w:pPr>
        <w:rPr>
          <w:rFonts w:hint="eastAsia"/>
        </w:rPr>
      </w:pPr>
      <w:r w:rsidRPr="00CF245C">
        <w:rPr>
          <w:rFonts w:hint="eastAsia"/>
        </w:rPr>
        <w:t>完成最低要求：建立一个文件，包括某人</w:t>
      </w:r>
      <w:r w:rsidRPr="00CF245C">
        <w:rPr>
          <w:rFonts w:hint="eastAsia"/>
        </w:rPr>
        <w:t>5</w:t>
      </w:r>
      <w:r w:rsidRPr="00CF245C">
        <w:rPr>
          <w:rFonts w:hint="eastAsia"/>
        </w:rPr>
        <w:t>个人的情况。</w:t>
      </w:r>
    </w:p>
    <w:p w:rsidR="00CF245C" w:rsidRPr="00CF245C" w:rsidRDefault="00CF245C" w:rsidP="00CF245C">
      <w:pPr>
        <w:rPr>
          <w:rFonts w:hint="eastAsia"/>
        </w:rPr>
      </w:pPr>
      <w:r w:rsidRPr="00CF245C">
        <w:rPr>
          <w:rFonts w:hint="eastAsia"/>
        </w:rPr>
        <w:t>进一步要求：有兴趣的同学可以自己扩充系统功能。</w:t>
      </w:r>
    </w:p>
    <w:p w:rsidR="00CF245C" w:rsidRPr="00CF245C" w:rsidRDefault="00CF245C" w:rsidP="00CF245C">
      <w:pPr>
        <w:rPr>
          <w:rFonts w:hint="eastAsia"/>
        </w:rPr>
      </w:pPr>
      <w:r w:rsidRPr="00CF245C">
        <w:rPr>
          <w:rFonts w:hint="eastAsia"/>
        </w:rPr>
        <w:t>要求：</w:t>
      </w:r>
      <w:r w:rsidRPr="00CF245C">
        <w:rPr>
          <w:rFonts w:hint="eastAsia"/>
        </w:rPr>
        <w:t>1</w:t>
      </w:r>
      <w:r w:rsidRPr="00CF245C">
        <w:rPr>
          <w:rFonts w:hint="eastAsia"/>
        </w:rPr>
        <w:t>）界面友好，函数功能要划分好</w:t>
      </w:r>
    </w:p>
    <w:p w:rsidR="00CF245C" w:rsidRPr="00CF245C" w:rsidRDefault="00CF245C" w:rsidP="00CF245C">
      <w:pPr>
        <w:rPr>
          <w:rFonts w:hint="eastAsia"/>
        </w:rPr>
      </w:pPr>
      <w:r w:rsidRPr="00CF245C">
        <w:rPr>
          <w:rFonts w:hint="eastAsia"/>
        </w:rPr>
        <w:t>2</w:t>
      </w:r>
      <w:r w:rsidRPr="00CF245C">
        <w:rPr>
          <w:rFonts w:hint="eastAsia"/>
        </w:rPr>
        <w:t>）总体设计应画一流程图</w:t>
      </w:r>
    </w:p>
    <w:p w:rsidR="00CF245C" w:rsidRPr="00CF245C" w:rsidRDefault="00CF245C" w:rsidP="00CF245C">
      <w:pPr>
        <w:rPr>
          <w:rFonts w:hint="eastAsia"/>
        </w:rPr>
      </w:pPr>
      <w:r w:rsidRPr="00CF245C">
        <w:rPr>
          <w:rFonts w:hint="eastAsia"/>
        </w:rPr>
        <w:t>3</w:t>
      </w:r>
      <w:r w:rsidRPr="00CF245C">
        <w:rPr>
          <w:rFonts w:hint="eastAsia"/>
        </w:rPr>
        <w:t>）程序要加必要的注释</w:t>
      </w:r>
    </w:p>
    <w:p w:rsidR="00CF245C" w:rsidRPr="00CF245C" w:rsidRDefault="00CF245C" w:rsidP="00CF245C">
      <w:pPr>
        <w:rPr>
          <w:rFonts w:hint="eastAsia"/>
        </w:rPr>
      </w:pPr>
      <w:r w:rsidRPr="00CF245C">
        <w:rPr>
          <w:rFonts w:hint="eastAsia"/>
        </w:rPr>
        <w:t>4</w:t>
      </w:r>
      <w:r w:rsidRPr="00CF245C">
        <w:rPr>
          <w:rFonts w:hint="eastAsia"/>
        </w:rPr>
        <w:t>）要提供程序测试方案</w:t>
      </w:r>
    </w:p>
    <w:p w:rsidR="001835D1" w:rsidRDefault="00CF245C" w:rsidP="00CF245C">
      <w:pPr>
        <w:rPr>
          <w:rFonts w:hint="eastAsia"/>
        </w:rPr>
      </w:pPr>
      <w:r w:rsidRPr="00CF245C">
        <w:rPr>
          <w:rFonts w:hint="eastAsia"/>
        </w:rPr>
        <w:t xml:space="preserve">5) </w:t>
      </w:r>
      <w:r w:rsidRPr="00CF245C">
        <w:rPr>
          <w:rFonts w:hint="eastAsia"/>
        </w:rPr>
        <w:t>程序一定要经得起测试，宁可功能少一些，也要能运行起来，不能运行的程序是没有价值的。</w:t>
      </w:r>
    </w:p>
    <w:p w:rsidR="00CF245C" w:rsidRPr="00CF245C" w:rsidRDefault="001835D1" w:rsidP="001835D1">
      <w:pPr>
        <w:pStyle w:val="2"/>
        <w:rPr>
          <w:rFonts w:hint="eastAsia"/>
        </w:rPr>
      </w:pPr>
      <w:r>
        <w:rPr>
          <w:rFonts w:hint="eastAsia"/>
        </w:rPr>
        <w:t>13.</w:t>
      </w:r>
      <w:r w:rsidR="00CF245C" w:rsidRPr="00CF245C">
        <w:rPr>
          <w:rFonts w:hint="eastAsia"/>
        </w:rPr>
        <w:t>一元稀疏多项式计算器</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设计一个一元稀疏多项式简单计算器</w:t>
      </w:r>
      <w:r w:rsidRPr="00CF245C">
        <w:rPr>
          <w:rFonts w:hint="eastAsia"/>
        </w:rPr>
        <w:t>.</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一元稀疏多项式简单计算器的基本功能是</w:t>
      </w:r>
      <w:r w:rsidRPr="00CF245C">
        <w:rPr>
          <w:rFonts w:hint="eastAsia"/>
        </w:rPr>
        <w:t>:</w:t>
      </w:r>
    </w:p>
    <w:p w:rsidR="00CF245C" w:rsidRPr="00CF245C" w:rsidRDefault="00CF245C" w:rsidP="00CF245C">
      <w:pPr>
        <w:rPr>
          <w:rFonts w:hint="eastAsia"/>
        </w:rPr>
      </w:pPr>
      <w:r w:rsidRPr="00CF245C">
        <w:rPr>
          <w:rFonts w:hint="eastAsia"/>
        </w:rPr>
        <w:t>(1)</w:t>
      </w:r>
      <w:r w:rsidRPr="00CF245C">
        <w:rPr>
          <w:rFonts w:hint="eastAsia"/>
        </w:rPr>
        <w:t>输入并建立多项式</w:t>
      </w:r>
      <w:r w:rsidRPr="00CF245C">
        <w:rPr>
          <w:rFonts w:hint="eastAsia"/>
        </w:rPr>
        <w:t>;</w:t>
      </w:r>
    </w:p>
    <w:p w:rsidR="00CF245C" w:rsidRPr="00CF245C" w:rsidRDefault="00CF245C" w:rsidP="00CF245C">
      <w:pPr>
        <w:rPr>
          <w:rFonts w:hint="eastAsia"/>
        </w:rPr>
      </w:pPr>
      <w:r w:rsidRPr="00CF245C">
        <w:rPr>
          <w:rFonts w:hint="eastAsia"/>
        </w:rPr>
        <w:t>(2)</w:t>
      </w:r>
      <w:r w:rsidRPr="00CF245C">
        <w:rPr>
          <w:rFonts w:hint="eastAsia"/>
        </w:rPr>
        <w:t>输出多项式</w:t>
      </w:r>
      <w:r w:rsidRPr="00CF245C">
        <w:rPr>
          <w:rFonts w:hint="eastAsia"/>
        </w:rPr>
        <w:t>,</w:t>
      </w:r>
      <w:r w:rsidRPr="00CF245C">
        <w:rPr>
          <w:rFonts w:hint="eastAsia"/>
        </w:rPr>
        <w:t>输出形式为整数序列</w:t>
      </w:r>
      <w:r w:rsidRPr="00CF245C">
        <w:rPr>
          <w:rFonts w:hint="eastAsia"/>
        </w:rPr>
        <w:t>:n,c1,e1,c2,e2,</w:t>
      </w:r>
      <w:r w:rsidRPr="00CF245C">
        <w:rPr>
          <w:rFonts w:hint="eastAsia"/>
        </w:rPr>
        <w:t>…</w:t>
      </w:r>
      <w:r w:rsidRPr="00CF245C">
        <w:rPr>
          <w:rFonts w:hint="eastAsia"/>
        </w:rPr>
        <w:t>,cn,en,</w:t>
      </w:r>
      <w:r w:rsidRPr="00CF245C">
        <w:rPr>
          <w:rFonts w:hint="eastAsia"/>
        </w:rPr>
        <w:t>其中</w:t>
      </w:r>
      <w:r w:rsidRPr="00CF245C">
        <w:rPr>
          <w:rFonts w:hint="eastAsia"/>
        </w:rPr>
        <w:t>n</w:t>
      </w:r>
      <w:r w:rsidRPr="00CF245C">
        <w:rPr>
          <w:rFonts w:hint="eastAsia"/>
        </w:rPr>
        <w:t>是多项式的项数</w:t>
      </w:r>
      <w:r w:rsidRPr="00CF245C">
        <w:rPr>
          <w:rFonts w:hint="eastAsia"/>
        </w:rPr>
        <w:t>,ci</w:t>
      </w:r>
      <w:r w:rsidRPr="00CF245C">
        <w:rPr>
          <w:rFonts w:hint="eastAsia"/>
        </w:rPr>
        <w:t>和</w:t>
      </w:r>
      <w:r w:rsidRPr="00CF245C">
        <w:rPr>
          <w:rFonts w:hint="eastAsia"/>
        </w:rPr>
        <w:t>ei</w:t>
      </w:r>
      <w:r w:rsidRPr="00CF245C">
        <w:rPr>
          <w:rFonts w:hint="eastAsia"/>
        </w:rPr>
        <w:t>分别是第</w:t>
      </w:r>
      <w:r w:rsidRPr="00CF245C">
        <w:rPr>
          <w:rFonts w:hint="eastAsia"/>
        </w:rPr>
        <w:t>i</w:t>
      </w:r>
      <w:r w:rsidRPr="00CF245C">
        <w:rPr>
          <w:rFonts w:hint="eastAsia"/>
        </w:rPr>
        <w:t>项的系数和指数</w:t>
      </w:r>
      <w:r w:rsidRPr="00CF245C">
        <w:rPr>
          <w:rFonts w:hint="eastAsia"/>
        </w:rPr>
        <w:t>,</w:t>
      </w:r>
      <w:r w:rsidRPr="00CF245C">
        <w:rPr>
          <w:rFonts w:hint="eastAsia"/>
        </w:rPr>
        <w:t>序列按指数降序排列</w:t>
      </w:r>
      <w:r w:rsidRPr="00CF245C">
        <w:rPr>
          <w:rFonts w:hint="eastAsia"/>
        </w:rPr>
        <w:t>;</w:t>
      </w:r>
    </w:p>
    <w:p w:rsidR="00CF245C" w:rsidRPr="00CF245C" w:rsidRDefault="00CF245C" w:rsidP="00CF245C">
      <w:pPr>
        <w:rPr>
          <w:rFonts w:hint="eastAsia"/>
        </w:rPr>
      </w:pPr>
      <w:r w:rsidRPr="00CF245C">
        <w:rPr>
          <w:rFonts w:hint="eastAsia"/>
        </w:rPr>
        <w:t>(3)</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相加</w:t>
      </w:r>
      <w:r w:rsidRPr="00CF245C">
        <w:rPr>
          <w:rFonts w:hint="eastAsia"/>
        </w:rPr>
        <w:t>,</w:t>
      </w:r>
      <w:r w:rsidRPr="00CF245C">
        <w:rPr>
          <w:rFonts w:hint="eastAsia"/>
        </w:rPr>
        <w:t>建立多项式</w:t>
      </w:r>
      <w:r w:rsidRPr="00CF245C">
        <w:rPr>
          <w:rFonts w:hint="eastAsia"/>
        </w:rPr>
        <w:t>a+b;(4)</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相减</w:t>
      </w:r>
      <w:r w:rsidRPr="00CF245C">
        <w:rPr>
          <w:rFonts w:hint="eastAsia"/>
        </w:rPr>
        <w:t>,</w:t>
      </w:r>
      <w:r w:rsidRPr="00CF245C">
        <w:rPr>
          <w:rFonts w:hint="eastAsia"/>
        </w:rPr>
        <w:t>建立多项式</w:t>
      </w:r>
      <w:r w:rsidRPr="00CF245C">
        <w:rPr>
          <w:rFonts w:hint="eastAsia"/>
        </w:rPr>
        <w:t>a-b.</w:t>
      </w:r>
    </w:p>
    <w:p w:rsidR="00CF245C" w:rsidRPr="00CF245C" w:rsidRDefault="00CF245C" w:rsidP="00CF245C">
      <w:pPr>
        <w:rPr>
          <w:rFonts w:hint="eastAsia"/>
        </w:rPr>
      </w:pPr>
      <w:r w:rsidRPr="00CF245C">
        <w:rPr>
          <w:rFonts w:hint="eastAsia"/>
        </w:rPr>
        <w:t>3</w:t>
      </w:r>
      <w:r w:rsidRPr="00CF245C">
        <w:rPr>
          <w:rFonts w:hint="eastAsia"/>
        </w:rPr>
        <w:t>、测试数据：</w:t>
      </w:r>
    </w:p>
    <w:p w:rsidR="00CF245C" w:rsidRPr="00CF245C" w:rsidRDefault="00CF245C" w:rsidP="00CF245C">
      <w:pPr>
        <w:rPr>
          <w:rFonts w:hint="eastAsia"/>
        </w:rPr>
      </w:pPr>
      <w:r w:rsidRPr="00CF245C">
        <w:rPr>
          <w:rFonts w:hint="eastAsia"/>
        </w:rPr>
        <w:t>(2x+5x8-3.1x11)+(7-5x8+11x9)=(-3.1x11+11x9+2x+7)</w:t>
      </w:r>
    </w:p>
    <w:p w:rsidR="00CF245C" w:rsidRPr="00CF245C" w:rsidRDefault="00CF245C" w:rsidP="00CF245C">
      <w:pPr>
        <w:rPr>
          <w:rFonts w:hint="eastAsia"/>
        </w:rPr>
      </w:pPr>
      <w:r w:rsidRPr="00CF245C">
        <w:rPr>
          <w:rFonts w:hint="eastAsia"/>
        </w:rPr>
        <w:t>(6x-3-x+4.4x-2-1.2x9)-(-6x-3+5.4x2-x2+7.8x15)</w:t>
      </w:r>
    </w:p>
    <w:p w:rsidR="00CF245C" w:rsidRPr="00CF245C" w:rsidRDefault="00CF245C" w:rsidP="00CF245C">
      <w:pPr>
        <w:rPr>
          <w:rFonts w:hint="eastAsia"/>
        </w:rPr>
      </w:pPr>
      <w:r w:rsidRPr="00CF245C">
        <w:rPr>
          <w:rFonts w:hint="eastAsia"/>
        </w:rPr>
        <w:t>(1+x+x2+x3+x4+x5)+(-x3-x4)=(1+x+x2+x5)</w:t>
      </w:r>
    </w:p>
    <w:p w:rsidR="00CF245C" w:rsidRPr="00CF245C" w:rsidRDefault="00CF245C" w:rsidP="00CF245C">
      <w:pPr>
        <w:rPr>
          <w:rFonts w:hint="eastAsia"/>
        </w:rPr>
      </w:pPr>
      <w:r w:rsidRPr="00CF245C">
        <w:rPr>
          <w:rFonts w:hint="eastAsia"/>
        </w:rPr>
        <w:t>(x+x3)+(-x-x3)=0</w:t>
      </w:r>
    </w:p>
    <w:p w:rsidR="00CF245C" w:rsidRPr="00CF245C" w:rsidRDefault="00CF245C" w:rsidP="00CF245C">
      <w:pPr>
        <w:rPr>
          <w:rFonts w:hint="eastAsia"/>
        </w:rPr>
      </w:pPr>
      <w:r w:rsidRPr="00CF245C">
        <w:rPr>
          <w:rFonts w:hint="eastAsia"/>
        </w:rPr>
        <w:t>(x+x100)+(x100+x200)=(x+2x100+x200)</w:t>
      </w:r>
    </w:p>
    <w:p w:rsidR="00CF245C" w:rsidRPr="00CF245C" w:rsidRDefault="00CF245C" w:rsidP="00CF245C">
      <w:pPr>
        <w:rPr>
          <w:rFonts w:hint="eastAsia"/>
        </w:rPr>
      </w:pPr>
      <w:r w:rsidRPr="00CF245C">
        <w:rPr>
          <w:rFonts w:hint="eastAsia"/>
        </w:rPr>
        <w:t>(x+x2+x3)+0=x+x2+x3</w:t>
      </w:r>
    </w:p>
    <w:p w:rsidR="00CF245C" w:rsidRPr="00CF245C" w:rsidRDefault="00CF245C" w:rsidP="00CF245C">
      <w:pPr>
        <w:rPr>
          <w:rFonts w:hint="eastAsia"/>
        </w:rPr>
      </w:pPr>
      <w:r w:rsidRPr="00CF245C">
        <w:rPr>
          <w:rFonts w:hint="eastAsia"/>
        </w:rPr>
        <w:t>互换上述测试数据中的前后两个多项式</w:t>
      </w:r>
    </w:p>
    <w:p w:rsidR="00CF245C" w:rsidRPr="00CF245C" w:rsidRDefault="00CF245C" w:rsidP="00CF245C">
      <w:pPr>
        <w:rPr>
          <w:rFonts w:hint="eastAsia"/>
        </w:rPr>
      </w:pPr>
      <w:r w:rsidRPr="00CF245C">
        <w:rPr>
          <w:rFonts w:hint="eastAsia"/>
        </w:rPr>
        <w:t>4</w:t>
      </w:r>
      <w:r w:rsidRPr="00CF245C">
        <w:rPr>
          <w:rFonts w:hint="eastAsia"/>
        </w:rPr>
        <w:t>、实现提示：</w:t>
      </w:r>
    </w:p>
    <w:p w:rsidR="00CF245C" w:rsidRPr="00CF245C" w:rsidRDefault="00CF245C" w:rsidP="00CF245C">
      <w:pPr>
        <w:rPr>
          <w:rFonts w:hint="eastAsia"/>
        </w:rPr>
      </w:pPr>
      <w:r w:rsidRPr="00CF245C">
        <w:rPr>
          <w:rFonts w:hint="eastAsia"/>
        </w:rPr>
        <w:t>用带表头结点的单链表存储多项式</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p>
    <w:p w:rsidR="00CF245C" w:rsidRPr="00CF245C" w:rsidRDefault="00CF245C" w:rsidP="00CF245C">
      <w:pPr>
        <w:rPr>
          <w:rFonts w:hint="eastAsia"/>
        </w:rPr>
      </w:pPr>
      <w:r w:rsidRPr="00CF245C">
        <w:rPr>
          <w:rFonts w:hint="eastAsia"/>
        </w:rPr>
        <w:lastRenderedPageBreak/>
        <w:t>(1)</w:t>
      </w:r>
      <w:r w:rsidRPr="00CF245C">
        <w:rPr>
          <w:rFonts w:hint="eastAsia"/>
        </w:rPr>
        <w:t>计算多项式在</w:t>
      </w:r>
      <w:r w:rsidRPr="00CF245C">
        <w:rPr>
          <w:rFonts w:hint="eastAsia"/>
        </w:rPr>
        <w:t>x</w:t>
      </w:r>
      <w:r w:rsidRPr="00CF245C">
        <w:rPr>
          <w:rFonts w:hint="eastAsia"/>
        </w:rPr>
        <w:t>处的值</w:t>
      </w:r>
      <w:r w:rsidRPr="00CF245C">
        <w:rPr>
          <w:rFonts w:hint="eastAsia"/>
        </w:rPr>
        <w:t>.</w:t>
      </w:r>
    </w:p>
    <w:p w:rsidR="00CF245C" w:rsidRPr="00CF245C" w:rsidRDefault="00CF245C" w:rsidP="00CF245C">
      <w:pPr>
        <w:rPr>
          <w:rFonts w:hint="eastAsia"/>
        </w:rPr>
      </w:pPr>
      <w:r w:rsidRPr="00CF245C">
        <w:rPr>
          <w:rFonts w:hint="eastAsia"/>
        </w:rPr>
        <w:t>(2)</w:t>
      </w:r>
      <w:r w:rsidRPr="00CF245C">
        <w:rPr>
          <w:rFonts w:hint="eastAsia"/>
        </w:rPr>
        <w:t>求多项式</w:t>
      </w:r>
      <w:r w:rsidRPr="00CF245C">
        <w:rPr>
          <w:rFonts w:hint="eastAsia"/>
        </w:rPr>
        <w:t>a</w:t>
      </w:r>
      <w:r w:rsidRPr="00CF245C">
        <w:rPr>
          <w:rFonts w:hint="eastAsia"/>
        </w:rPr>
        <w:t>的导函数</w:t>
      </w:r>
      <w:r w:rsidRPr="00CF245C">
        <w:rPr>
          <w:rFonts w:hint="eastAsia"/>
        </w:rPr>
        <w:t>a</w:t>
      </w:r>
      <w:r w:rsidRPr="00CF245C">
        <w:rPr>
          <w:rFonts w:hint="eastAsia"/>
        </w:rPr>
        <w:t>′</w:t>
      </w:r>
      <w:r w:rsidRPr="00CF245C">
        <w:rPr>
          <w:rFonts w:hint="eastAsia"/>
        </w:rPr>
        <w:t>.</w:t>
      </w:r>
    </w:p>
    <w:p w:rsidR="00CF245C" w:rsidRPr="00CF245C" w:rsidRDefault="00CF245C" w:rsidP="00CF245C">
      <w:pPr>
        <w:rPr>
          <w:rFonts w:hint="eastAsia"/>
        </w:rPr>
      </w:pPr>
      <w:r w:rsidRPr="00CF245C">
        <w:rPr>
          <w:rFonts w:hint="eastAsia"/>
        </w:rPr>
        <w:t>(3)</w:t>
      </w:r>
      <w:r w:rsidRPr="00CF245C">
        <w:rPr>
          <w:rFonts w:hint="eastAsia"/>
        </w:rPr>
        <w:t>多项式</w:t>
      </w:r>
      <w:r w:rsidRPr="00CF245C">
        <w:rPr>
          <w:rFonts w:hint="eastAsia"/>
        </w:rPr>
        <w:t>a</w:t>
      </w:r>
      <w:r w:rsidRPr="00CF245C">
        <w:rPr>
          <w:rFonts w:hint="eastAsia"/>
        </w:rPr>
        <w:t>和</w:t>
      </w:r>
      <w:r w:rsidRPr="00CF245C">
        <w:rPr>
          <w:rFonts w:hint="eastAsia"/>
        </w:rPr>
        <w:t>b</w:t>
      </w:r>
      <w:r w:rsidRPr="00CF245C">
        <w:rPr>
          <w:rFonts w:hint="eastAsia"/>
        </w:rPr>
        <w:t>相乘</w:t>
      </w:r>
      <w:r w:rsidRPr="00CF245C">
        <w:rPr>
          <w:rFonts w:hint="eastAsia"/>
        </w:rPr>
        <w:t>,</w:t>
      </w:r>
      <w:r w:rsidRPr="00CF245C">
        <w:rPr>
          <w:rFonts w:hint="eastAsia"/>
        </w:rPr>
        <w:t>建立乘积多项式</w:t>
      </w:r>
      <w:r w:rsidRPr="00CF245C">
        <w:rPr>
          <w:rFonts w:hint="eastAsia"/>
        </w:rPr>
        <w:t>ab.</w:t>
      </w:r>
    </w:p>
    <w:p w:rsidR="00CF245C" w:rsidRPr="00CF245C" w:rsidRDefault="00CF245C" w:rsidP="00CF245C">
      <w:pPr>
        <w:rPr>
          <w:rFonts w:hint="eastAsia"/>
        </w:rPr>
      </w:pPr>
      <w:r w:rsidRPr="00CF245C">
        <w:rPr>
          <w:rFonts w:hint="eastAsia"/>
        </w:rPr>
        <w:t>(4)</w:t>
      </w:r>
      <w:r w:rsidRPr="00CF245C">
        <w:rPr>
          <w:rFonts w:hint="eastAsia"/>
        </w:rPr>
        <w:t>多项式的输出形式为类数学表达式</w:t>
      </w:r>
      <w:r w:rsidRPr="00CF245C">
        <w:rPr>
          <w:rFonts w:hint="eastAsia"/>
        </w:rPr>
        <w:t>.</w:t>
      </w:r>
      <w:r w:rsidRPr="00CF245C">
        <w:rPr>
          <w:rFonts w:hint="eastAsia"/>
        </w:rPr>
        <w:t>例如</w:t>
      </w:r>
      <w:r w:rsidRPr="00CF245C">
        <w:rPr>
          <w:rFonts w:hint="eastAsia"/>
        </w:rPr>
        <w:t>,</w:t>
      </w:r>
      <w:r w:rsidRPr="00CF245C">
        <w:rPr>
          <w:rFonts w:hint="eastAsia"/>
        </w:rPr>
        <w:t>多项式</w:t>
      </w:r>
      <w:r w:rsidRPr="00CF245C">
        <w:rPr>
          <w:rFonts w:hint="eastAsia"/>
        </w:rPr>
        <w:t>-3x8+6x3-18</w:t>
      </w:r>
      <w:r w:rsidRPr="00CF245C">
        <w:rPr>
          <w:rFonts w:hint="eastAsia"/>
        </w:rPr>
        <w:t>的输出形式为</w:t>
      </w:r>
      <w:r w:rsidRPr="00CF245C">
        <w:rPr>
          <w:rFonts w:hint="eastAsia"/>
        </w:rPr>
        <w:t>-3x</w:t>
      </w:r>
      <w:r w:rsidRPr="00CF245C">
        <w:rPr>
          <w:rFonts w:hint="eastAsia"/>
        </w:rPr>
        <w:t>∧</w:t>
      </w:r>
      <w:r w:rsidRPr="00CF245C">
        <w:rPr>
          <w:rFonts w:hint="eastAsia"/>
        </w:rPr>
        <w:t>8+6x</w:t>
      </w:r>
      <w:r w:rsidRPr="00CF245C">
        <w:rPr>
          <w:rFonts w:hint="eastAsia"/>
        </w:rPr>
        <w:t>∧</w:t>
      </w:r>
      <w:r w:rsidRPr="00CF245C">
        <w:rPr>
          <w:rFonts w:hint="eastAsia"/>
        </w:rPr>
        <w:t>3 -18,x15+(-8)x7-14</w:t>
      </w:r>
      <w:r w:rsidRPr="00CF245C">
        <w:rPr>
          <w:rFonts w:hint="eastAsia"/>
        </w:rPr>
        <w:t>的输出形式为</w:t>
      </w:r>
      <w:r w:rsidRPr="00CF245C">
        <w:rPr>
          <w:rFonts w:hint="eastAsia"/>
        </w:rPr>
        <w:t>x</w:t>
      </w:r>
      <w:r w:rsidRPr="00CF245C">
        <w:rPr>
          <w:rFonts w:hint="eastAsia"/>
        </w:rPr>
        <w:t>∧</w:t>
      </w:r>
      <w:r w:rsidRPr="00CF245C">
        <w:rPr>
          <w:rFonts w:hint="eastAsia"/>
        </w:rPr>
        <w:t>15-8x</w:t>
      </w:r>
      <w:r w:rsidRPr="00CF245C">
        <w:rPr>
          <w:rFonts w:hint="eastAsia"/>
        </w:rPr>
        <w:t>∧</w:t>
      </w:r>
      <w:r w:rsidRPr="00CF245C">
        <w:rPr>
          <w:rFonts w:hint="eastAsia"/>
        </w:rPr>
        <w:t>7-14.</w:t>
      </w:r>
      <w:r w:rsidRPr="00CF245C">
        <w:rPr>
          <w:rFonts w:hint="eastAsia"/>
        </w:rPr>
        <w:t>注意</w:t>
      </w:r>
      <w:r w:rsidRPr="00CF245C">
        <w:rPr>
          <w:rFonts w:hint="eastAsia"/>
        </w:rPr>
        <w:t>,</w:t>
      </w:r>
      <w:r w:rsidRPr="00CF245C">
        <w:rPr>
          <w:rFonts w:hint="eastAsia"/>
        </w:rPr>
        <w:t>系数值为</w:t>
      </w:r>
      <w:r w:rsidRPr="00CF245C">
        <w:rPr>
          <w:rFonts w:hint="eastAsia"/>
        </w:rPr>
        <w:t xml:space="preserve">1 </w:t>
      </w:r>
      <w:r w:rsidRPr="00CF245C">
        <w:rPr>
          <w:rFonts w:hint="eastAsia"/>
        </w:rPr>
        <w:t>的非零次项的输出形式中略去系数</w:t>
      </w:r>
      <w:r w:rsidRPr="00CF245C">
        <w:rPr>
          <w:rFonts w:hint="eastAsia"/>
        </w:rPr>
        <w:t>1,</w:t>
      </w:r>
      <w:r w:rsidRPr="00CF245C">
        <w:rPr>
          <w:rFonts w:hint="eastAsia"/>
        </w:rPr>
        <w:t>如项</w:t>
      </w:r>
      <w:r w:rsidRPr="00CF245C">
        <w:rPr>
          <w:rFonts w:hint="eastAsia"/>
        </w:rPr>
        <w:t>1x8</w:t>
      </w:r>
      <w:r w:rsidRPr="00CF245C">
        <w:rPr>
          <w:rFonts w:hint="eastAsia"/>
        </w:rPr>
        <w:t>的输出形式为</w:t>
      </w:r>
      <w:r w:rsidRPr="00CF245C">
        <w:rPr>
          <w:rFonts w:hint="eastAsia"/>
        </w:rPr>
        <w:t>x8,</w:t>
      </w:r>
      <w:r w:rsidRPr="00CF245C">
        <w:rPr>
          <w:rFonts w:hint="eastAsia"/>
        </w:rPr>
        <w:t>项</w:t>
      </w:r>
      <w:r w:rsidRPr="00CF245C">
        <w:rPr>
          <w:rFonts w:hint="eastAsia"/>
        </w:rPr>
        <w:t>-1x3</w:t>
      </w:r>
      <w:r w:rsidRPr="00CF245C">
        <w:rPr>
          <w:rFonts w:hint="eastAsia"/>
        </w:rPr>
        <w:t>的输出形式为</w:t>
      </w:r>
      <w:r w:rsidRPr="00CF245C">
        <w:rPr>
          <w:rFonts w:hint="eastAsia"/>
        </w:rPr>
        <w:t>-x3.</w:t>
      </w:r>
    </w:p>
    <w:p w:rsidR="00CF245C" w:rsidRDefault="00CF245C" w:rsidP="00CF245C">
      <w:pPr>
        <w:rPr>
          <w:rFonts w:hint="eastAsia"/>
        </w:rPr>
      </w:pPr>
      <w:r w:rsidRPr="00CF245C">
        <w:rPr>
          <w:rFonts w:hint="eastAsia"/>
        </w:rPr>
        <w:t xml:space="preserve">(5)   </w:t>
      </w:r>
      <w:r w:rsidRPr="00CF245C">
        <w:rPr>
          <w:rFonts w:hint="eastAsia"/>
        </w:rPr>
        <w:t>计算器的仿真界面</w:t>
      </w:r>
      <w:r w:rsidRPr="00CF245C">
        <w:rPr>
          <w:rFonts w:hint="eastAsia"/>
        </w:rPr>
        <w:t>.</w:t>
      </w:r>
    </w:p>
    <w:p w:rsidR="009F7D25" w:rsidRDefault="009F7D25" w:rsidP="009F7D25">
      <w:pPr>
        <w:pStyle w:val="2"/>
      </w:pPr>
      <w:r>
        <w:rPr>
          <w:rFonts w:hint="eastAsia"/>
        </w:rPr>
        <w:t>14</w:t>
      </w:r>
      <w:r w:rsidRPr="00CF245C">
        <w:t>. </w:t>
      </w:r>
      <w:r w:rsidRPr="00CF245C">
        <w:t>走迷宫游戏</w:t>
      </w:r>
    </w:p>
    <w:p w:rsidR="009F7D25" w:rsidRDefault="009F7D25" w:rsidP="009F7D25">
      <w:r w:rsidRPr="00CF245C">
        <w:t>程序开始运行时显示一个迷宫地图，迷宫中央有一只老鼠，迷宫的右下方有一个粮仓。游戏的任务是使用键盘上的方向键操纵老鼠在规定的时间内走到粮仓处。</w:t>
      </w:r>
    </w:p>
    <w:p w:rsidR="009F7D25" w:rsidRDefault="009F7D25" w:rsidP="009F7D25">
      <w:r w:rsidRPr="00CF245C">
        <w:t>要求：</w:t>
      </w:r>
    </w:p>
    <w:p w:rsidR="009F7D25" w:rsidRDefault="009F7D25" w:rsidP="009F7D25">
      <w:r w:rsidRPr="00CF245C">
        <w:t>1) </w:t>
      </w:r>
      <w:r w:rsidRPr="00CF245C">
        <w:t>老鼠形象可辨认，可用键盘操纵老鼠上下左右移动；</w:t>
      </w:r>
    </w:p>
    <w:p w:rsidR="009F7D25" w:rsidRDefault="009F7D25" w:rsidP="009F7D25">
      <w:r w:rsidRPr="00CF245C">
        <w:t>2) </w:t>
      </w:r>
      <w:r w:rsidRPr="00CF245C">
        <w:t>迷宫的墙足够结实，老鼠不能穿墙而过；</w:t>
      </w:r>
    </w:p>
    <w:p w:rsidR="009F7D25" w:rsidRDefault="009F7D25" w:rsidP="009F7D25">
      <w:r w:rsidRPr="00CF245C">
        <w:t>3) </w:t>
      </w:r>
      <w:r w:rsidRPr="00CF245C">
        <w:t>正确检测结果，若老鼠在规定时间内走到粮仓处，提示成功，否则提示失败；</w:t>
      </w:r>
    </w:p>
    <w:p w:rsidR="009F7D25" w:rsidRDefault="009F7D25" w:rsidP="009F7D25">
      <w:r w:rsidRPr="00CF245C">
        <w:t>4) </w:t>
      </w:r>
      <w:r w:rsidRPr="00CF245C">
        <w:t>添加编辑迷宫功能，可修改当前迷宫，修改内容：墙变路、路变墙；</w:t>
      </w:r>
    </w:p>
    <w:p w:rsidR="009F7D25" w:rsidRDefault="009F7D25" w:rsidP="009F7D25">
      <w:r w:rsidRPr="00CF245C">
        <w:t>5) </w:t>
      </w:r>
      <w:r w:rsidRPr="00CF245C">
        <w:t>找出走出迷宫的所有路径，以及最短路径。</w:t>
      </w:r>
    </w:p>
    <w:p w:rsidR="009F7D25" w:rsidRPr="009F7D25" w:rsidRDefault="009F7D25" w:rsidP="00CF245C">
      <w:pPr>
        <w:rPr>
          <w:rFonts w:hint="eastAsia"/>
        </w:rPr>
      </w:pPr>
      <w:r w:rsidRPr="00CF245C">
        <w:t>利用序列化功能实现迷宫地图文件的存盘和读出等功能</w:t>
      </w:r>
    </w:p>
    <w:p w:rsidR="00CF245C" w:rsidRPr="00CF245C" w:rsidRDefault="001835D1" w:rsidP="001835D1">
      <w:pPr>
        <w:pStyle w:val="2"/>
        <w:rPr>
          <w:rFonts w:hint="eastAsia"/>
        </w:rPr>
      </w:pPr>
      <w:r>
        <w:rPr>
          <w:rFonts w:hint="eastAsia"/>
        </w:rPr>
        <w:t>15.</w:t>
      </w:r>
      <w:r w:rsidR="00CF245C" w:rsidRPr="00CF245C">
        <w:rPr>
          <w:rFonts w:hint="eastAsia"/>
        </w:rPr>
        <w:t>哈夫曼编</w:t>
      </w:r>
      <w:r w:rsidR="00CF245C" w:rsidRPr="00CF245C">
        <w:rPr>
          <w:rFonts w:hint="eastAsia"/>
        </w:rPr>
        <w:t>/</w:t>
      </w:r>
      <w:r w:rsidR="00CF245C" w:rsidRPr="00CF245C">
        <w:rPr>
          <w:rFonts w:hint="eastAsia"/>
        </w:rPr>
        <w:t>编译器</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利用哈夫曼编码进行通信可以大大提高信道利用率，缩短信息传输时间，降低传输成本。但是，这是要求在发送端通过一个编码系统对待传数据预先编码，在接收端将传来的数据进行译码（复原）。对于双工信道（即可以双向传输信息的信道），每端都需要一个完整的编</w:t>
      </w:r>
      <w:r w:rsidRPr="00CF245C">
        <w:rPr>
          <w:rFonts w:hint="eastAsia"/>
        </w:rPr>
        <w:t>/</w:t>
      </w:r>
      <w:r w:rsidRPr="00CF245C">
        <w:rPr>
          <w:rFonts w:hint="eastAsia"/>
        </w:rPr>
        <w:t>译码系统。试为这样的信息收发站写一个哈夫曼的编</w:t>
      </w:r>
      <w:r w:rsidRPr="00CF245C">
        <w:rPr>
          <w:rFonts w:hint="eastAsia"/>
        </w:rPr>
        <w:t>/</w:t>
      </w:r>
      <w:r w:rsidRPr="00CF245C">
        <w:rPr>
          <w:rFonts w:hint="eastAsia"/>
        </w:rPr>
        <w:t>译码系统。</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一个完整的系统应该具有以下功能：</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w:t>
      </w:r>
      <w:r w:rsidRPr="00CF245C">
        <w:rPr>
          <w:rFonts w:hint="eastAsia"/>
        </w:rPr>
        <w:t>I</w:t>
      </w:r>
      <w:r w:rsidRPr="00CF245C">
        <w:rPr>
          <w:rFonts w:hint="eastAsia"/>
        </w:rPr>
        <w:t>：初始化（</w:t>
      </w:r>
      <w:r w:rsidRPr="00CF245C">
        <w:rPr>
          <w:rFonts w:hint="eastAsia"/>
        </w:rPr>
        <w:t>Initialization</w:t>
      </w:r>
      <w:r w:rsidRPr="00CF245C">
        <w:rPr>
          <w:rFonts w:hint="eastAsia"/>
        </w:rPr>
        <w:t>）。从终端读入字符集大小</w:t>
      </w:r>
      <w:r w:rsidRPr="00CF245C">
        <w:rPr>
          <w:rFonts w:hint="eastAsia"/>
        </w:rPr>
        <w:t>n</w:t>
      </w:r>
      <w:r w:rsidRPr="00CF245C">
        <w:rPr>
          <w:rFonts w:hint="eastAsia"/>
        </w:rPr>
        <w:t>，以及</w:t>
      </w:r>
      <w:r w:rsidRPr="00CF245C">
        <w:rPr>
          <w:rFonts w:hint="eastAsia"/>
        </w:rPr>
        <w:t>n</w:t>
      </w:r>
      <w:r w:rsidRPr="00CF245C">
        <w:rPr>
          <w:rFonts w:hint="eastAsia"/>
        </w:rPr>
        <w:t>个字符和</w:t>
      </w:r>
      <w:r w:rsidRPr="00CF245C">
        <w:rPr>
          <w:rFonts w:hint="eastAsia"/>
        </w:rPr>
        <w:t>n</w:t>
      </w:r>
      <w:r w:rsidRPr="00CF245C">
        <w:rPr>
          <w:rFonts w:hint="eastAsia"/>
        </w:rPr>
        <w:t>个权值，建立哈夫曼树，并将它存于文件</w:t>
      </w:r>
      <w:r w:rsidRPr="00CF245C">
        <w:rPr>
          <w:rFonts w:hint="eastAsia"/>
        </w:rPr>
        <w:t>hfmTree</w:t>
      </w:r>
      <w:r w:rsidRPr="00CF245C">
        <w:rPr>
          <w:rFonts w:hint="eastAsia"/>
        </w:rPr>
        <w:t>中。</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w:t>
      </w:r>
      <w:r w:rsidRPr="00CF245C">
        <w:rPr>
          <w:rFonts w:hint="eastAsia"/>
        </w:rPr>
        <w:t>E</w:t>
      </w:r>
      <w:r w:rsidRPr="00CF245C">
        <w:rPr>
          <w:rFonts w:hint="eastAsia"/>
        </w:rPr>
        <w:t>编码（</w:t>
      </w:r>
      <w:r w:rsidRPr="00CF245C">
        <w:rPr>
          <w:rFonts w:hint="eastAsia"/>
        </w:rPr>
        <w:t>Encoding</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利用建好的哈夫曼树（如不在内存，则从文件</w:t>
      </w:r>
      <w:r w:rsidRPr="00CF245C">
        <w:rPr>
          <w:rFonts w:hint="eastAsia"/>
        </w:rPr>
        <w:t>hfmTree</w:t>
      </w:r>
      <w:r w:rsidRPr="00CF245C">
        <w:rPr>
          <w:rFonts w:hint="eastAsia"/>
        </w:rPr>
        <w:t>中读入），对文件</w:t>
      </w:r>
      <w:r w:rsidRPr="00CF245C">
        <w:rPr>
          <w:rFonts w:hint="eastAsia"/>
        </w:rPr>
        <w:t>ToBeTran</w:t>
      </w:r>
      <w:r w:rsidRPr="00CF245C">
        <w:rPr>
          <w:rFonts w:hint="eastAsia"/>
        </w:rPr>
        <w:t>中正文进行编码，然后将结果存入文件</w:t>
      </w:r>
      <w:r w:rsidRPr="00CF245C">
        <w:rPr>
          <w:rFonts w:hint="eastAsia"/>
        </w:rPr>
        <w:t>CodeFile</w:t>
      </w:r>
      <w:r w:rsidRPr="00CF245C">
        <w:rPr>
          <w:rFonts w:hint="eastAsia"/>
        </w:rPr>
        <w:t>中。</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w:t>
      </w:r>
      <w:r w:rsidRPr="00CF245C">
        <w:rPr>
          <w:rFonts w:hint="eastAsia"/>
        </w:rPr>
        <w:t>D</w:t>
      </w:r>
      <w:r w:rsidRPr="00CF245C">
        <w:rPr>
          <w:rFonts w:hint="eastAsia"/>
        </w:rPr>
        <w:t>：译码（</w:t>
      </w:r>
      <w:r w:rsidRPr="00CF245C">
        <w:rPr>
          <w:rFonts w:hint="eastAsia"/>
        </w:rPr>
        <w:t>Decoding</w:t>
      </w:r>
      <w:r w:rsidRPr="00CF245C">
        <w:rPr>
          <w:rFonts w:hint="eastAsia"/>
        </w:rPr>
        <w:t>）。</w:t>
      </w:r>
    </w:p>
    <w:p w:rsidR="00CF245C" w:rsidRPr="00CF245C" w:rsidRDefault="00CF245C" w:rsidP="00CF245C">
      <w:pPr>
        <w:rPr>
          <w:rFonts w:hint="eastAsia"/>
        </w:rPr>
      </w:pPr>
      <w:r w:rsidRPr="00CF245C">
        <w:rPr>
          <w:rFonts w:hint="eastAsia"/>
        </w:rPr>
        <w:t>利用已建好的哈夫曼树将文件</w:t>
      </w:r>
      <w:r w:rsidRPr="00CF245C">
        <w:rPr>
          <w:rFonts w:hint="eastAsia"/>
        </w:rPr>
        <w:t>CodeFile</w:t>
      </w:r>
      <w:r w:rsidRPr="00CF245C">
        <w:rPr>
          <w:rFonts w:hint="eastAsia"/>
        </w:rPr>
        <w:t>中的代码进行译码，结果存入文件</w:t>
      </w:r>
      <w:r w:rsidRPr="00CF245C">
        <w:rPr>
          <w:rFonts w:hint="eastAsia"/>
        </w:rPr>
        <w:t>TextFile</w:t>
      </w:r>
      <w:r w:rsidRPr="00CF245C">
        <w:rPr>
          <w:rFonts w:hint="eastAsia"/>
        </w:rPr>
        <w:t>中。</w:t>
      </w:r>
      <w:r w:rsidRPr="00CF245C">
        <w:rPr>
          <w:rFonts w:hint="eastAsia"/>
        </w:rPr>
        <w:t xml:space="preserve">  </w:t>
      </w:r>
      <w:r w:rsidRPr="00CF245C">
        <w:rPr>
          <w:rFonts w:hint="eastAsia"/>
        </w:rPr>
        <w:t>（</w:t>
      </w:r>
      <w:r w:rsidRPr="00CF245C">
        <w:rPr>
          <w:rFonts w:hint="eastAsia"/>
        </w:rPr>
        <w:t>4</w:t>
      </w:r>
      <w:r w:rsidRPr="00CF245C">
        <w:rPr>
          <w:rFonts w:hint="eastAsia"/>
        </w:rPr>
        <w:t>）</w:t>
      </w:r>
      <w:r w:rsidRPr="00CF245C">
        <w:rPr>
          <w:rFonts w:hint="eastAsia"/>
        </w:rPr>
        <w:t>P</w:t>
      </w:r>
      <w:r w:rsidRPr="00CF245C">
        <w:rPr>
          <w:rFonts w:hint="eastAsia"/>
        </w:rPr>
        <w:t>印代码文件（</w:t>
      </w:r>
      <w:r w:rsidRPr="00CF245C">
        <w:rPr>
          <w:rFonts w:hint="eastAsia"/>
        </w:rPr>
        <w:t>Print</w:t>
      </w:r>
      <w:r w:rsidRPr="00CF245C">
        <w:rPr>
          <w:rFonts w:hint="eastAsia"/>
        </w:rPr>
        <w:t>）。将文件</w:t>
      </w:r>
      <w:r w:rsidRPr="00CF245C">
        <w:rPr>
          <w:rFonts w:hint="eastAsia"/>
        </w:rPr>
        <w:t>CodeFile</w:t>
      </w:r>
      <w:r w:rsidRPr="00CF245C">
        <w:rPr>
          <w:rFonts w:hint="eastAsia"/>
        </w:rPr>
        <w:t>以紧凑格式显示在终端上，每行</w:t>
      </w:r>
      <w:r w:rsidRPr="00CF245C">
        <w:rPr>
          <w:rFonts w:hint="eastAsia"/>
        </w:rPr>
        <w:t>50</w:t>
      </w:r>
      <w:r w:rsidRPr="00CF245C">
        <w:rPr>
          <w:rFonts w:hint="eastAsia"/>
        </w:rPr>
        <w:t>个代码。</w:t>
      </w:r>
      <w:r w:rsidRPr="00CF245C">
        <w:rPr>
          <w:rFonts w:hint="eastAsia"/>
        </w:rPr>
        <w:t xml:space="preserve">       </w:t>
      </w:r>
      <w:r w:rsidRPr="00CF245C">
        <w:rPr>
          <w:rFonts w:hint="eastAsia"/>
        </w:rPr>
        <w:t>同时将此字符形式的编码文件写入文件</w:t>
      </w:r>
      <w:r w:rsidRPr="00CF245C">
        <w:rPr>
          <w:rFonts w:hint="eastAsia"/>
        </w:rPr>
        <w:t>CodePrin</w:t>
      </w:r>
      <w:r w:rsidRPr="00CF245C">
        <w:rPr>
          <w:rFonts w:hint="eastAsia"/>
        </w:rPr>
        <w:t>中。</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5</w:t>
      </w:r>
      <w:r w:rsidRPr="00CF245C">
        <w:rPr>
          <w:rFonts w:hint="eastAsia"/>
        </w:rPr>
        <w:t>）</w:t>
      </w:r>
      <w:r w:rsidRPr="00CF245C">
        <w:rPr>
          <w:rFonts w:hint="eastAsia"/>
        </w:rPr>
        <w:t>T</w:t>
      </w:r>
      <w:r w:rsidRPr="00CF245C">
        <w:rPr>
          <w:rFonts w:hint="eastAsia"/>
        </w:rPr>
        <w:t>印哈夫曼树（</w:t>
      </w:r>
      <w:r w:rsidRPr="00CF245C">
        <w:rPr>
          <w:rFonts w:hint="eastAsia"/>
        </w:rPr>
        <w:t>Tree printing</w:t>
      </w:r>
      <w:r w:rsidRPr="00CF245C">
        <w:rPr>
          <w:rFonts w:hint="eastAsia"/>
        </w:rPr>
        <w:t>）。</w:t>
      </w:r>
    </w:p>
    <w:p w:rsidR="00CF245C" w:rsidRPr="00CF245C" w:rsidRDefault="00CF245C" w:rsidP="00CF245C">
      <w:pPr>
        <w:rPr>
          <w:rFonts w:hint="eastAsia"/>
        </w:rPr>
      </w:pPr>
      <w:r w:rsidRPr="00CF245C">
        <w:rPr>
          <w:rFonts w:hint="eastAsia"/>
        </w:rPr>
        <w:t>将已在内存中的哈夫曼树以直观的方式（树或凹入表形式）显示在终端上，同时将此文字符形式的哈夫曼树写入文件</w:t>
      </w:r>
      <w:r w:rsidRPr="00CF245C">
        <w:rPr>
          <w:rFonts w:hint="eastAsia"/>
        </w:rPr>
        <w:t>TreePrint</w:t>
      </w:r>
      <w:r w:rsidRPr="00CF245C">
        <w:rPr>
          <w:rFonts w:hint="eastAsia"/>
        </w:rPr>
        <w:t>中。</w:t>
      </w:r>
    </w:p>
    <w:p w:rsidR="00CF245C" w:rsidRPr="00CF245C" w:rsidRDefault="00CF245C" w:rsidP="00CF245C">
      <w:pPr>
        <w:rPr>
          <w:rFonts w:hint="eastAsia"/>
        </w:rPr>
      </w:pPr>
      <w:r w:rsidRPr="00CF245C">
        <w:rPr>
          <w:rFonts w:hint="eastAsia"/>
        </w:rPr>
        <w:t>3</w:t>
      </w:r>
      <w:r w:rsidRPr="00CF245C">
        <w:rPr>
          <w:rFonts w:hint="eastAsia"/>
        </w:rPr>
        <w:t>、测试数据：</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）利用教科书例</w:t>
      </w:r>
      <w:r w:rsidRPr="00CF245C">
        <w:rPr>
          <w:rFonts w:hint="eastAsia"/>
        </w:rPr>
        <w:t>6-2</w:t>
      </w:r>
      <w:r w:rsidRPr="00CF245C">
        <w:rPr>
          <w:rFonts w:hint="eastAsia"/>
        </w:rPr>
        <w:t>中的数据调试程序。</w:t>
      </w:r>
      <w:r w:rsidRPr="00CF245C">
        <w:rPr>
          <w:rFonts w:hint="eastAsia"/>
        </w:rPr>
        <w:t xml:space="preserve"> </w:t>
      </w:r>
    </w:p>
    <w:p w:rsidR="00CF245C" w:rsidRPr="00CF245C" w:rsidRDefault="00CF245C" w:rsidP="00CF245C">
      <w:r w:rsidRPr="00CF245C">
        <w:rPr>
          <w:rFonts w:hint="eastAsia"/>
        </w:rPr>
        <w:lastRenderedPageBreak/>
        <w:t>（</w:t>
      </w:r>
      <w:r w:rsidRPr="00CF245C">
        <w:rPr>
          <w:rFonts w:hint="eastAsia"/>
        </w:rPr>
        <w:t>2</w:t>
      </w:r>
      <w:r w:rsidRPr="00CF245C">
        <w:rPr>
          <w:rFonts w:hint="eastAsia"/>
        </w:rPr>
        <w:t>）用下表给出的字符集和频度的实际统计数据建立哈夫曼树，并实现以下报文的编码和译码：“</w:t>
      </w:r>
      <w:r w:rsidRPr="00CF245C">
        <w:rPr>
          <w:rFonts w:hint="eastAsia"/>
        </w:rPr>
        <w:t xml:space="preserve">THIS PROGRAM IS MY FAVORITE </w:t>
      </w:r>
      <w:r w:rsidRPr="00CF245C">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7874"/>
      </w:tblGrid>
      <w:tr w:rsidR="00CF245C" w:rsidRPr="00CF245C" w:rsidTr="00693B11">
        <w:tc>
          <w:tcPr>
            <w:tcW w:w="648" w:type="dxa"/>
          </w:tcPr>
          <w:p w:rsidR="00CF245C" w:rsidRPr="00CF245C" w:rsidRDefault="00CF245C" w:rsidP="00CF245C">
            <w:pPr>
              <w:rPr>
                <w:rFonts w:hint="eastAsia"/>
              </w:rPr>
            </w:pPr>
            <w:r w:rsidRPr="00CF245C">
              <w:rPr>
                <w:rFonts w:hint="eastAsia"/>
              </w:rPr>
              <w:t>字符</w:t>
            </w:r>
          </w:p>
        </w:tc>
        <w:tc>
          <w:tcPr>
            <w:tcW w:w="7874" w:type="dxa"/>
          </w:tcPr>
          <w:p w:rsidR="00CF245C" w:rsidRPr="00CF245C" w:rsidRDefault="00CF245C" w:rsidP="00CF245C">
            <w:pPr>
              <w:rPr>
                <w:rFonts w:hint="eastAsia"/>
              </w:rPr>
            </w:pPr>
            <w:r w:rsidRPr="00CF245C">
              <w:rPr>
                <w:rFonts w:hint="eastAsia"/>
              </w:rPr>
              <w:t xml:space="preserve">     A    B    C    D    E    F    G    H    I     J     K     L    M</w:t>
            </w:r>
          </w:p>
        </w:tc>
      </w:tr>
      <w:tr w:rsidR="00CF245C" w:rsidRPr="00CF245C" w:rsidTr="00693B11">
        <w:tc>
          <w:tcPr>
            <w:tcW w:w="648" w:type="dxa"/>
          </w:tcPr>
          <w:p w:rsidR="00CF245C" w:rsidRPr="00CF245C" w:rsidRDefault="00CF245C" w:rsidP="00CF245C">
            <w:pPr>
              <w:rPr>
                <w:rFonts w:hint="eastAsia"/>
              </w:rPr>
            </w:pPr>
            <w:r w:rsidRPr="00CF245C">
              <w:rPr>
                <w:rFonts w:hint="eastAsia"/>
              </w:rPr>
              <w:t>频度</w:t>
            </w:r>
          </w:p>
        </w:tc>
        <w:tc>
          <w:tcPr>
            <w:tcW w:w="7874" w:type="dxa"/>
          </w:tcPr>
          <w:p w:rsidR="00CF245C" w:rsidRPr="00CF245C" w:rsidRDefault="00CF245C" w:rsidP="00CF245C">
            <w:pPr>
              <w:rPr>
                <w:rFonts w:hint="eastAsia"/>
              </w:rPr>
            </w:pPr>
            <w:r w:rsidRPr="00CF245C">
              <w:rPr>
                <w:rFonts w:hint="eastAsia"/>
              </w:rPr>
              <w:t xml:space="preserve">186  64   13    22   32   103  21   15    47   57    1     5     32   20 </w:t>
            </w:r>
          </w:p>
        </w:tc>
      </w:tr>
      <w:tr w:rsidR="00CF245C" w:rsidRPr="00CF245C" w:rsidTr="00693B11">
        <w:tc>
          <w:tcPr>
            <w:tcW w:w="648" w:type="dxa"/>
          </w:tcPr>
          <w:p w:rsidR="00CF245C" w:rsidRPr="00CF245C" w:rsidRDefault="00CF245C" w:rsidP="00CF245C">
            <w:pPr>
              <w:rPr>
                <w:rFonts w:hint="eastAsia"/>
              </w:rPr>
            </w:pPr>
            <w:r w:rsidRPr="00CF245C">
              <w:rPr>
                <w:rFonts w:hint="eastAsia"/>
              </w:rPr>
              <w:t>字符</w:t>
            </w:r>
          </w:p>
        </w:tc>
        <w:tc>
          <w:tcPr>
            <w:tcW w:w="7874" w:type="dxa"/>
          </w:tcPr>
          <w:p w:rsidR="00CF245C" w:rsidRPr="00CF245C" w:rsidRDefault="00CF245C" w:rsidP="00CF245C">
            <w:pPr>
              <w:rPr>
                <w:rFonts w:hint="eastAsia"/>
              </w:rPr>
            </w:pPr>
            <w:r w:rsidRPr="00CF245C">
              <w:rPr>
                <w:rFonts w:hint="eastAsia"/>
              </w:rPr>
              <w:t>N   O     P    Q    R    S    T    U    V    W    X    Y     Z</w:t>
            </w:r>
          </w:p>
        </w:tc>
      </w:tr>
      <w:tr w:rsidR="00CF245C" w:rsidRPr="00CF245C" w:rsidTr="00693B11">
        <w:tc>
          <w:tcPr>
            <w:tcW w:w="648" w:type="dxa"/>
          </w:tcPr>
          <w:p w:rsidR="00CF245C" w:rsidRPr="00CF245C" w:rsidRDefault="00CF245C" w:rsidP="00CF245C">
            <w:pPr>
              <w:rPr>
                <w:rFonts w:hint="eastAsia"/>
              </w:rPr>
            </w:pPr>
            <w:r w:rsidRPr="00CF245C">
              <w:rPr>
                <w:rFonts w:hint="eastAsia"/>
              </w:rPr>
              <w:t>频度</w:t>
            </w:r>
          </w:p>
        </w:tc>
        <w:tc>
          <w:tcPr>
            <w:tcW w:w="7874" w:type="dxa"/>
          </w:tcPr>
          <w:p w:rsidR="00CF245C" w:rsidRPr="00CF245C" w:rsidRDefault="00CF245C" w:rsidP="00CF245C">
            <w:pPr>
              <w:rPr>
                <w:rFonts w:hint="eastAsia"/>
              </w:rPr>
            </w:pPr>
            <w:r w:rsidRPr="00CF245C">
              <w:rPr>
                <w:rFonts w:hint="eastAsia"/>
              </w:rPr>
              <w:t>57   63    15   1    48    51   80   23    8    18    1    16    1</w:t>
            </w:r>
          </w:p>
        </w:tc>
      </w:tr>
    </w:tbl>
    <w:p w:rsidR="00CF245C" w:rsidRPr="00CF245C" w:rsidRDefault="00CF245C" w:rsidP="00CF245C">
      <w:pPr>
        <w:rPr>
          <w:rFonts w:hint="eastAsia"/>
        </w:rPr>
      </w:pPr>
      <w:r w:rsidRPr="00CF245C">
        <w:rPr>
          <w:rFonts w:hint="eastAsia"/>
        </w:rPr>
        <w:t>4</w:t>
      </w:r>
      <w:r w:rsidRPr="00CF245C">
        <w:rPr>
          <w:rFonts w:hint="eastAsia"/>
        </w:rPr>
        <w:t>、实现提示：</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）编码结果以文本方式存储在文件</w:t>
      </w:r>
      <w:r w:rsidRPr="00CF245C">
        <w:rPr>
          <w:rFonts w:hint="eastAsia"/>
        </w:rPr>
        <w:t>CodeFile</w:t>
      </w:r>
      <w:r w:rsidRPr="00CF245C">
        <w:rPr>
          <w:rFonts w:hint="eastAsia"/>
        </w:rPr>
        <w:t>中。</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w:t>
      </w:r>
      <w:r w:rsidRPr="00CF245C">
        <w:rPr>
          <w:rFonts w:hint="eastAsia"/>
        </w:rPr>
        <w:t xml:space="preserve"> </w:t>
      </w:r>
      <w:r w:rsidRPr="00CF245C">
        <w:rPr>
          <w:rFonts w:hint="eastAsia"/>
        </w:rPr>
        <w:t>用户界面可以设计为“菜单”方式：显示上述功能符号，再加上“</w:t>
      </w:r>
      <w:r w:rsidRPr="00CF245C">
        <w:rPr>
          <w:rFonts w:hint="eastAsia"/>
        </w:rPr>
        <w:t>Q</w:t>
      </w:r>
      <w:r w:rsidRPr="00CF245C">
        <w:rPr>
          <w:rFonts w:hint="eastAsia"/>
        </w:rPr>
        <w:t>”，表示行</w:t>
      </w:r>
      <w:r w:rsidRPr="00CF245C">
        <w:rPr>
          <w:rFonts w:hint="eastAsia"/>
        </w:rPr>
        <w:t>Quit</w:t>
      </w:r>
      <w:r w:rsidRPr="00CF245C">
        <w:rPr>
          <w:rFonts w:hint="eastAsia"/>
        </w:rPr>
        <w:t>。请用户键入一个选择功能符。此功能执行完毕后再显示此菜单，直至某次用户选择了“</w:t>
      </w:r>
      <w:r w:rsidRPr="00CF245C">
        <w:rPr>
          <w:rFonts w:hint="eastAsia"/>
        </w:rPr>
        <w:t>Q</w:t>
      </w:r>
      <w:r w:rsidRPr="00CF245C">
        <w:rPr>
          <w:rFonts w:hint="eastAsia"/>
        </w:rPr>
        <w:t>”为止。</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）在程序的一次执行过程中，第一次执行</w:t>
      </w:r>
      <w:r w:rsidRPr="00CF245C">
        <w:rPr>
          <w:rFonts w:hint="eastAsia"/>
        </w:rPr>
        <w:t>I</w:t>
      </w:r>
      <w:r w:rsidRPr="00CF245C">
        <w:rPr>
          <w:rFonts w:hint="eastAsia"/>
        </w:rPr>
        <w:t>，</w:t>
      </w:r>
      <w:r w:rsidRPr="00CF245C">
        <w:rPr>
          <w:rFonts w:hint="eastAsia"/>
        </w:rPr>
        <w:t>D</w:t>
      </w:r>
      <w:r w:rsidRPr="00CF245C">
        <w:rPr>
          <w:rFonts w:hint="eastAsia"/>
        </w:rPr>
        <w:t>或</w:t>
      </w:r>
      <w:r w:rsidRPr="00CF245C">
        <w:rPr>
          <w:rFonts w:hint="eastAsia"/>
        </w:rPr>
        <w:t>C</w:t>
      </w:r>
      <w:r w:rsidRPr="00CF245C">
        <w:rPr>
          <w:rFonts w:hint="eastAsia"/>
        </w:rPr>
        <w:t>命令之后，哈夫曼树已经在内存了，不必再读入。每次执行中不一定执行</w:t>
      </w:r>
      <w:r w:rsidRPr="00CF245C">
        <w:rPr>
          <w:rFonts w:hint="eastAsia"/>
        </w:rPr>
        <w:t>I</w:t>
      </w:r>
      <w:r w:rsidRPr="00CF245C">
        <w:rPr>
          <w:rFonts w:hint="eastAsia"/>
        </w:rPr>
        <w:t>命令，因为文件</w:t>
      </w:r>
      <w:r w:rsidRPr="00CF245C">
        <w:rPr>
          <w:rFonts w:hint="eastAsia"/>
        </w:rPr>
        <w:t>hfmTree</w:t>
      </w:r>
      <w:r w:rsidRPr="00CF245C">
        <w:rPr>
          <w:rFonts w:hint="eastAsia"/>
        </w:rPr>
        <w:t>可能早已建好。</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）上述文件</w:t>
      </w:r>
      <w:r w:rsidRPr="00CF245C">
        <w:rPr>
          <w:rFonts w:hint="eastAsia"/>
        </w:rPr>
        <w:t>CodeFile</w:t>
      </w:r>
      <w:r w:rsidRPr="00CF245C">
        <w:rPr>
          <w:rFonts w:hint="eastAsia"/>
        </w:rPr>
        <w:t>中的每个“</w:t>
      </w:r>
      <w:r w:rsidRPr="00CF245C">
        <w:rPr>
          <w:rFonts w:hint="eastAsia"/>
        </w:rPr>
        <w:t>0</w:t>
      </w:r>
      <w:r w:rsidRPr="00CF245C">
        <w:rPr>
          <w:rFonts w:hint="eastAsia"/>
        </w:rPr>
        <w:t>”或“</w:t>
      </w:r>
      <w:r w:rsidRPr="00CF245C">
        <w:rPr>
          <w:rFonts w:hint="eastAsia"/>
        </w:rPr>
        <w:t>1</w:t>
      </w:r>
      <w:r w:rsidRPr="00CF245C">
        <w:rPr>
          <w:rFonts w:hint="eastAsia"/>
        </w:rPr>
        <w:t>”实际上占用了一个字节的空间，只起到示意或模拟的作用。为最大限度的利用码点存储能力，试改写你的系统，将编码结果以二进制形式存放在文件</w:t>
      </w:r>
      <w:r w:rsidRPr="00CF245C">
        <w:rPr>
          <w:rFonts w:hint="eastAsia"/>
        </w:rPr>
        <w:t>CodeFile</w:t>
      </w:r>
      <w:r w:rsidRPr="00CF245C">
        <w:rPr>
          <w:rFonts w:hint="eastAsia"/>
        </w:rPr>
        <w:t>中。</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w:t>
      </w:r>
      <w:r w:rsidRPr="00CF245C">
        <w:rPr>
          <w:rFonts w:hint="eastAsia"/>
        </w:rPr>
        <w:t xml:space="preserve">  </w:t>
      </w:r>
      <w:r w:rsidRPr="00CF245C">
        <w:rPr>
          <w:rFonts w:hint="eastAsia"/>
        </w:rPr>
        <w:t>修改你的系统，实现对你的系统的原程序的编码和译码</w:t>
      </w:r>
    </w:p>
    <w:p w:rsidR="00CF245C" w:rsidRPr="00CF245C" w:rsidRDefault="00CF245C" w:rsidP="00CF245C">
      <w:pPr>
        <w:rPr>
          <w:rFonts w:hint="eastAsia"/>
        </w:rPr>
      </w:pPr>
      <w:r w:rsidRPr="00CF245C">
        <w:rPr>
          <w:rFonts w:hint="eastAsia"/>
        </w:rPr>
        <w:t>（主要是将行尾符编</w:t>
      </w:r>
      <w:r w:rsidRPr="00CF245C">
        <w:rPr>
          <w:rFonts w:hint="eastAsia"/>
        </w:rPr>
        <w:t>/</w:t>
      </w:r>
      <w:r w:rsidRPr="00CF245C">
        <w:rPr>
          <w:rFonts w:hint="eastAsia"/>
        </w:rPr>
        <w:t>译码问题）。</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w:t>
      </w:r>
      <w:r w:rsidRPr="00CF245C">
        <w:rPr>
          <w:rFonts w:hint="eastAsia"/>
        </w:rPr>
        <w:t xml:space="preserve">  </w:t>
      </w:r>
      <w:r w:rsidRPr="00CF245C">
        <w:rPr>
          <w:rFonts w:hint="eastAsia"/>
        </w:rPr>
        <w:t>实现各个转换操作的源</w:t>
      </w:r>
      <w:r w:rsidRPr="00CF245C">
        <w:rPr>
          <w:rFonts w:hint="eastAsia"/>
        </w:rPr>
        <w:t>/</w:t>
      </w:r>
      <w:r w:rsidRPr="00CF245C">
        <w:rPr>
          <w:rFonts w:hint="eastAsia"/>
        </w:rPr>
        <w:t>目文件，均由用户在选择此操作时指定。</w:t>
      </w:r>
    </w:p>
    <w:p w:rsidR="00CF245C" w:rsidRPr="00CF245C" w:rsidRDefault="004C0AF8" w:rsidP="004C0AF8">
      <w:pPr>
        <w:pStyle w:val="2"/>
        <w:rPr>
          <w:rFonts w:hint="eastAsia"/>
        </w:rPr>
      </w:pPr>
      <w:r>
        <w:rPr>
          <w:rFonts w:hint="eastAsia"/>
        </w:rPr>
        <w:t>16.</w:t>
      </w:r>
      <w:r w:rsidR="00CF245C" w:rsidRPr="00CF245C">
        <w:rPr>
          <w:rFonts w:hint="eastAsia"/>
        </w:rPr>
        <w:t xml:space="preserve"> </w:t>
      </w:r>
      <w:r w:rsidR="00CF245C" w:rsidRPr="00CF245C">
        <w:rPr>
          <w:rFonts w:hint="eastAsia"/>
        </w:rPr>
        <w:t>稀疏矩阵运算器</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 xml:space="preserve">     </w:t>
      </w:r>
      <w:r w:rsidRPr="00CF245C">
        <w:rPr>
          <w:rFonts w:hint="eastAsia"/>
        </w:rPr>
        <w:t>稀疏矩阵是指那些多数元素为零的矩阵。利用“稀疏”特点进行存储和计算可以大大节省存储空间，提高计算效率。实现一个能进行稀疏矩阵基本运算的运算器。</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 xml:space="preserve">  </w:t>
      </w:r>
      <w:r w:rsidRPr="00CF245C">
        <w:rPr>
          <w:rFonts w:hint="eastAsia"/>
        </w:rPr>
        <w:t>以“带行逻辑链接信息”的三元组顺表示稀疏矩阵，实现两矩阵相加、相减和相乘的运算。稀疏矩阵的输入形式采用三元组表示，而运算结果的矩阵则以通常的阵列形式列出。</w:t>
      </w:r>
    </w:p>
    <w:p w:rsidR="00CF245C" w:rsidRPr="00CF245C" w:rsidRDefault="00CF245C" w:rsidP="00CF245C">
      <w:pPr>
        <w:rPr>
          <w:rFonts w:hint="eastAsia"/>
        </w:rPr>
      </w:pPr>
      <w:r w:rsidRPr="00CF245C">
        <w:rPr>
          <w:rFonts w:hint="eastAsia"/>
        </w:rPr>
        <w:t>3</w:t>
      </w:r>
      <w:r w:rsidRPr="00CF245C">
        <w:rPr>
          <w:rFonts w:hint="eastAsia"/>
        </w:rPr>
        <w:t>、测试数据：</w:t>
      </w:r>
    </w:p>
    <w:p w:rsidR="00CF245C" w:rsidRPr="00CF245C" w:rsidRDefault="00CF245C" w:rsidP="00CF245C">
      <w:pPr>
        <w:rPr>
          <w:rFonts w:hint="eastAsia"/>
        </w:rPr>
      </w:pPr>
      <w:r w:rsidRPr="00CF245C">
        <w:rPr>
          <w:rFonts w:hint="eastAsia"/>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2" type="#_x0000_t185" style="position:absolute;left:0;text-align:left;margin-left:3in;margin-top:7.8pt;width:1in;height:62.4pt;z-index:251653120">
            <v:textbox>
              <w:txbxContent>
                <w:p w:rsidR="00184E7D" w:rsidRDefault="00184E7D" w:rsidP="00CF245C">
                  <w:pPr>
                    <w:numPr>
                      <w:ilvl w:val="0"/>
                      <w:numId w:val="33"/>
                    </w:numPr>
                    <w:rPr>
                      <w:rFonts w:hint="eastAsia"/>
                    </w:rPr>
                  </w:pPr>
                  <w:r>
                    <w:rPr>
                      <w:rFonts w:hint="eastAsia"/>
                    </w:rPr>
                    <w:t>0  0</w:t>
                  </w:r>
                </w:p>
                <w:p w:rsidR="00184E7D" w:rsidRDefault="00184E7D" w:rsidP="00CF245C">
                  <w:pPr>
                    <w:rPr>
                      <w:rFonts w:hint="eastAsia"/>
                    </w:rPr>
                  </w:pPr>
                  <w:r>
                    <w:rPr>
                      <w:rFonts w:hint="eastAsia"/>
                    </w:rPr>
                    <w:t xml:space="preserve"> 0  0  8</w:t>
                  </w:r>
                </w:p>
                <w:p w:rsidR="00184E7D" w:rsidRDefault="00184E7D" w:rsidP="00CF245C">
                  <w:pPr>
                    <w:ind w:firstLineChars="50" w:firstLine="105"/>
                    <w:rPr>
                      <w:rFonts w:hint="eastAsia"/>
                    </w:rPr>
                  </w:pPr>
                  <w:r>
                    <w:rPr>
                      <w:rFonts w:hint="eastAsia"/>
                    </w:rPr>
                    <w:t>0  0  -3</w:t>
                  </w:r>
                </w:p>
                <w:p w:rsidR="00184E7D" w:rsidRDefault="00184E7D" w:rsidP="00CF245C">
                  <w:pPr>
                    <w:rPr>
                      <w:rFonts w:hint="eastAsia"/>
                    </w:rPr>
                  </w:pPr>
                </w:p>
              </w:txbxContent>
            </v:textbox>
          </v:shape>
        </w:pict>
      </w:r>
      <w:r w:rsidRPr="00CF245C">
        <w:rPr>
          <w:rFonts w:hint="eastAsia"/>
        </w:rPr>
        <w:pict>
          <v:shape id="_x0000_s1031" type="#_x0000_t185" style="position:absolute;left:0;text-align:left;margin-left:117pt;margin-top:7.8pt;width:63pt;height:62.4pt;z-index:251652096">
            <v:textbox>
              <w:txbxContent>
                <w:p w:rsidR="00184E7D" w:rsidRDefault="00184E7D" w:rsidP="00CF245C">
                  <w:pPr>
                    <w:numPr>
                      <w:ilvl w:val="0"/>
                      <w:numId w:val="32"/>
                    </w:numPr>
                    <w:rPr>
                      <w:rFonts w:hint="eastAsia"/>
                    </w:rPr>
                  </w:pPr>
                  <w:r>
                    <w:rPr>
                      <w:rFonts w:hint="eastAsia"/>
                    </w:rPr>
                    <w:t>0  0</w:t>
                  </w:r>
                </w:p>
                <w:p w:rsidR="00184E7D" w:rsidRDefault="00184E7D" w:rsidP="00CF245C">
                  <w:pPr>
                    <w:rPr>
                      <w:rFonts w:hint="eastAsia"/>
                    </w:rPr>
                  </w:pPr>
                  <w:r>
                    <w:rPr>
                      <w:rFonts w:hint="eastAsia"/>
                    </w:rPr>
                    <w:t>0  0  -1</w:t>
                  </w:r>
                </w:p>
                <w:p w:rsidR="00184E7D" w:rsidRDefault="00184E7D" w:rsidP="00CF245C">
                  <w:pPr>
                    <w:rPr>
                      <w:rFonts w:hint="eastAsia"/>
                    </w:rPr>
                  </w:pPr>
                  <w:r>
                    <w:rPr>
                      <w:rFonts w:hint="eastAsia"/>
                    </w:rPr>
                    <w:t>1  0  -3</w:t>
                  </w:r>
                </w:p>
                <w:p w:rsidR="00184E7D" w:rsidRDefault="00184E7D" w:rsidP="00CF245C">
                  <w:pPr>
                    <w:rPr>
                      <w:rFonts w:hint="eastAsia"/>
                    </w:rPr>
                  </w:pPr>
                </w:p>
              </w:txbxContent>
            </v:textbox>
          </v:shape>
        </w:pict>
      </w:r>
      <w:r w:rsidRPr="00CF245C">
        <w:rPr>
          <w:rFonts w:hint="eastAsia"/>
        </w:rPr>
      </w:r>
      <w:r w:rsidRPr="00CF245C">
        <w:pict>
          <v:group id="_x0000_s1028" editas="canvas" style="width:63pt;height:70.2pt;mso-position-horizontal-relative:char;mso-position-vertical-relative:line" coordorigin="2340,8382" coordsize="1260,140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340;top:8382;width:1260;height:1404" o:preferrelative="f">
              <v:fill o:detectmouseclick="t"/>
              <v:path o:extrusionok="t" o:connecttype="none"/>
              <o:lock v:ext="edit" text="t"/>
            </v:shape>
            <v:shape id="_x0000_s1030" type="#_x0000_t185" style="position:absolute;left:2340;top:8538;width:1260;height:1248">
              <v:textbox>
                <w:txbxContent>
                  <w:p w:rsidR="00184E7D" w:rsidRDefault="00184E7D" w:rsidP="00CF245C">
                    <w:pPr>
                      <w:ind w:left="105" w:hangingChars="50" w:hanging="105"/>
                      <w:rPr>
                        <w:rFonts w:hint="eastAsia"/>
                      </w:rPr>
                    </w:pPr>
                    <w:r>
                      <w:rPr>
                        <w:rFonts w:hint="eastAsia"/>
                      </w:rPr>
                      <w:t>10 0  0  0  0  9</w:t>
                    </w:r>
                  </w:p>
                  <w:p w:rsidR="00184E7D" w:rsidRDefault="00184E7D" w:rsidP="00CF245C">
                    <w:pPr>
                      <w:rPr>
                        <w:rFonts w:hint="eastAsia"/>
                      </w:rPr>
                    </w:pPr>
                    <w:r>
                      <w:rPr>
                        <w:rFonts w:hint="eastAsia"/>
                      </w:rPr>
                      <w:t>-1  0  0</w:t>
                    </w:r>
                  </w:p>
                  <w:p w:rsidR="00184E7D" w:rsidRDefault="00184E7D" w:rsidP="00CF245C">
                    <w:pPr>
                      <w:rPr>
                        <w:rFonts w:hint="eastAsia"/>
                      </w:rPr>
                    </w:pPr>
                  </w:p>
                </w:txbxContent>
              </v:textbox>
            </v:shape>
            <w10:anchorlock/>
          </v:group>
        </w:pict>
      </w:r>
      <w:r w:rsidRPr="00CF245C">
        <w:rPr>
          <w:rFonts w:hint="eastAsia"/>
        </w:rPr>
        <w:t xml:space="preserve">  +                 =               </w:t>
      </w:r>
    </w:p>
    <w:p w:rsidR="00CF245C" w:rsidRPr="00CF245C" w:rsidRDefault="00CF245C" w:rsidP="00CF245C">
      <w:pPr>
        <w:rPr>
          <w:rFonts w:hint="eastAsia"/>
        </w:rPr>
      </w:pPr>
      <w:r w:rsidRPr="00CF245C">
        <w:rPr>
          <w:rFonts w:hint="eastAsia"/>
        </w:rPr>
        <w:pict>
          <v:shape id="_x0000_s1033" type="#_x0000_t185" style="position:absolute;left:0;text-align:left;margin-left:18pt;margin-top:7.8pt;width:63pt;height:62.4pt;z-index:251654144">
            <v:textbox>
              <w:txbxContent>
                <w:p w:rsidR="00184E7D" w:rsidRDefault="00184E7D" w:rsidP="00CF245C">
                  <w:pPr>
                    <w:numPr>
                      <w:ilvl w:val="0"/>
                      <w:numId w:val="34"/>
                    </w:numPr>
                    <w:rPr>
                      <w:rFonts w:hint="eastAsia"/>
                    </w:rPr>
                  </w:pPr>
                  <w:r>
                    <w:rPr>
                      <w:rFonts w:hint="eastAsia"/>
                    </w:rPr>
                    <w:t xml:space="preserve">  0</w:t>
                  </w:r>
                </w:p>
                <w:p w:rsidR="00184E7D" w:rsidRDefault="00184E7D" w:rsidP="00CF245C">
                  <w:pPr>
                    <w:rPr>
                      <w:rFonts w:hint="eastAsia"/>
                    </w:rPr>
                  </w:pPr>
                  <w:r>
                    <w:rPr>
                      <w:rFonts w:hint="eastAsia"/>
                    </w:rPr>
                    <w:t xml:space="preserve"> 0   9     </w:t>
                  </w:r>
                </w:p>
                <w:p w:rsidR="00184E7D" w:rsidRDefault="00184E7D" w:rsidP="00CF245C">
                  <w:pPr>
                    <w:rPr>
                      <w:rFonts w:hint="eastAsia"/>
                    </w:rPr>
                  </w:pPr>
                  <w:r>
                    <w:rPr>
                      <w:rFonts w:hint="eastAsia"/>
                    </w:rPr>
                    <w:t>-1   0</w:t>
                  </w:r>
                </w:p>
                <w:p w:rsidR="00184E7D" w:rsidRDefault="00184E7D" w:rsidP="00CF245C">
                  <w:pPr>
                    <w:rPr>
                      <w:rFonts w:hint="eastAsia"/>
                    </w:rPr>
                  </w:pPr>
                </w:p>
              </w:txbxContent>
            </v:textbox>
          </v:shape>
        </w:pict>
      </w:r>
      <w:r w:rsidRPr="00CF245C">
        <w:rPr>
          <w:rFonts w:hint="eastAsia"/>
        </w:rPr>
        <w:pict>
          <v:shape id="_x0000_s1034" type="#_x0000_t185" style="position:absolute;left:0;text-align:left;margin-left:99pt;margin-top:7.8pt;width:63pt;height:62.4pt;z-index:251655168">
            <v:textbox>
              <w:txbxContent>
                <w:p w:rsidR="00184E7D" w:rsidRDefault="00184E7D" w:rsidP="00CF245C">
                  <w:pPr>
                    <w:rPr>
                      <w:rFonts w:hint="eastAsia"/>
                    </w:rPr>
                  </w:pPr>
                  <w:r>
                    <w:rPr>
                      <w:rFonts w:hint="eastAsia"/>
                    </w:rPr>
                    <w:t>0    0</w:t>
                  </w:r>
                </w:p>
                <w:p w:rsidR="00184E7D" w:rsidRDefault="00184E7D" w:rsidP="00CF245C">
                  <w:pPr>
                    <w:rPr>
                      <w:rFonts w:hint="eastAsia"/>
                    </w:rPr>
                  </w:pPr>
                  <w:r>
                    <w:rPr>
                      <w:rFonts w:hint="eastAsia"/>
                    </w:rPr>
                    <w:t>0    -1</w:t>
                  </w:r>
                </w:p>
                <w:p w:rsidR="00184E7D" w:rsidRDefault="00184E7D" w:rsidP="00CF245C">
                  <w:pPr>
                    <w:rPr>
                      <w:rFonts w:hint="eastAsia"/>
                    </w:rPr>
                  </w:pPr>
                  <w:r>
                    <w:rPr>
                      <w:rFonts w:hint="eastAsia"/>
                    </w:rPr>
                    <w:t>1    -3</w:t>
                  </w:r>
                </w:p>
                <w:p w:rsidR="00184E7D" w:rsidRDefault="00184E7D" w:rsidP="00CF245C">
                  <w:pPr>
                    <w:rPr>
                      <w:rFonts w:hint="eastAsia"/>
                    </w:rPr>
                  </w:pPr>
                </w:p>
              </w:txbxContent>
            </v:textbox>
          </v:shape>
        </w:pict>
      </w:r>
      <w:r w:rsidRPr="00CF245C">
        <w:rPr>
          <w:rFonts w:hint="eastAsia"/>
        </w:rPr>
        <w:pict>
          <v:shape id="_x0000_s1035" type="#_x0000_t185" style="position:absolute;left:0;text-align:left;margin-left:180pt;margin-top:7.8pt;width:63pt;height:62.4pt;z-index:251656192">
            <v:textbox>
              <w:txbxContent>
                <w:p w:rsidR="00184E7D" w:rsidRDefault="00184E7D" w:rsidP="00CF245C">
                  <w:pPr>
                    <w:rPr>
                      <w:rFonts w:hint="eastAsia"/>
                    </w:rPr>
                  </w:pPr>
                  <w:r>
                    <w:rPr>
                      <w:rFonts w:hint="eastAsia"/>
                    </w:rPr>
                    <w:t xml:space="preserve">10     0  </w:t>
                  </w:r>
                </w:p>
                <w:p w:rsidR="00184E7D" w:rsidRDefault="00184E7D" w:rsidP="00CF245C">
                  <w:pPr>
                    <w:rPr>
                      <w:rFonts w:hint="eastAsia"/>
                    </w:rPr>
                  </w:pPr>
                  <w:r>
                    <w:rPr>
                      <w:rFonts w:hint="eastAsia"/>
                    </w:rPr>
                    <w:t xml:space="preserve"> 0    10</w:t>
                  </w:r>
                </w:p>
                <w:p w:rsidR="00184E7D" w:rsidRDefault="00184E7D" w:rsidP="00CF245C">
                  <w:pPr>
                    <w:rPr>
                      <w:rFonts w:hint="eastAsia"/>
                    </w:rPr>
                  </w:pPr>
                  <w:r>
                    <w:rPr>
                      <w:rFonts w:hint="eastAsia"/>
                    </w:rPr>
                    <w:t>-2     3</w:t>
                  </w:r>
                </w:p>
                <w:p w:rsidR="00184E7D" w:rsidRDefault="00184E7D" w:rsidP="00CF245C">
                  <w:pPr>
                    <w:rPr>
                      <w:rFonts w:hint="eastAsia"/>
                    </w:rPr>
                  </w:pPr>
                </w:p>
              </w:txbxContent>
            </v:textbox>
          </v:shape>
        </w:pict>
      </w:r>
      <w:r w:rsidRPr="00CF245C">
        <w:rPr>
          <w:rFonts w:hint="eastAsia"/>
        </w:rPr>
        <w:t xml:space="preserve"> </w:t>
      </w:r>
    </w:p>
    <w:p w:rsidR="00CF245C" w:rsidRPr="00CF245C" w:rsidRDefault="00CF245C" w:rsidP="00CF245C">
      <w:pPr>
        <w:rPr>
          <w:rFonts w:hint="eastAsia"/>
        </w:rPr>
      </w:pPr>
    </w:p>
    <w:p w:rsidR="00CF245C" w:rsidRPr="00CF245C" w:rsidRDefault="00CF245C" w:rsidP="00CF245C">
      <w:pPr>
        <w:rPr>
          <w:rFonts w:hint="eastAsia"/>
        </w:rPr>
      </w:pPr>
      <w:r w:rsidRPr="00CF245C">
        <w:rPr>
          <w:rFonts w:hint="eastAsia"/>
        </w:rPr>
        <w:t xml:space="preserve">            -               =</w:t>
      </w:r>
    </w:p>
    <w:p w:rsidR="00CF245C" w:rsidRPr="00CF245C" w:rsidRDefault="00CF245C" w:rsidP="00CF245C">
      <w:pPr>
        <w:rPr>
          <w:rFonts w:hint="eastAsia"/>
        </w:rPr>
      </w:pPr>
    </w:p>
    <w:p w:rsidR="00CF245C" w:rsidRPr="00CF245C" w:rsidRDefault="00CF245C" w:rsidP="00CF245C">
      <w:pPr>
        <w:rPr>
          <w:rFonts w:hint="eastAsia"/>
        </w:rPr>
      </w:pPr>
    </w:p>
    <w:p w:rsidR="00CF245C" w:rsidRPr="00CF245C" w:rsidRDefault="00CF245C" w:rsidP="00CF245C">
      <w:pPr>
        <w:rPr>
          <w:rFonts w:hint="eastAsia"/>
        </w:rPr>
      </w:pPr>
      <w:r w:rsidRPr="00CF245C">
        <w:rPr>
          <w:rFonts w:hint="eastAsia"/>
        </w:rPr>
        <w:pict>
          <v:shape id="_x0000_s1038" type="#_x0000_t185" style="position:absolute;left:0;text-align:left;margin-left:207pt;margin-top:7.8pt;width:63pt;height:78pt;z-index:251659264">
            <v:textbox>
              <w:txbxContent>
                <w:p w:rsidR="00184E7D" w:rsidRDefault="00184E7D" w:rsidP="00CF245C">
                  <w:pPr>
                    <w:rPr>
                      <w:rFonts w:hint="eastAsia"/>
                    </w:rPr>
                  </w:pPr>
                  <w:r>
                    <w:rPr>
                      <w:rFonts w:hint="eastAsia"/>
                    </w:rPr>
                    <w:t>0  -6  0</w:t>
                  </w:r>
                </w:p>
                <w:p w:rsidR="00184E7D" w:rsidRDefault="00184E7D" w:rsidP="00CF245C">
                  <w:pPr>
                    <w:rPr>
                      <w:rFonts w:hint="eastAsia"/>
                    </w:rPr>
                  </w:pPr>
                  <w:r>
                    <w:rPr>
                      <w:rFonts w:hint="eastAsia"/>
                    </w:rPr>
                    <w:t>8  0   0</w:t>
                  </w:r>
                </w:p>
                <w:p w:rsidR="00184E7D" w:rsidRDefault="00184E7D" w:rsidP="00CF245C">
                  <w:pPr>
                    <w:rPr>
                      <w:rFonts w:hint="eastAsia"/>
                    </w:rPr>
                  </w:pPr>
                  <w:r>
                    <w:rPr>
                      <w:rFonts w:hint="eastAsia"/>
                    </w:rPr>
                    <w:t xml:space="preserve">0  1   0  </w:t>
                  </w:r>
                </w:p>
                <w:p w:rsidR="00184E7D" w:rsidRDefault="00184E7D" w:rsidP="00CF245C">
                  <w:pPr>
                    <w:rPr>
                      <w:rFonts w:hint="eastAsia"/>
                    </w:rPr>
                  </w:pPr>
                  <w:r>
                    <w:rPr>
                      <w:rFonts w:hint="eastAsia"/>
                    </w:rPr>
                    <w:t xml:space="preserve">0  0   0  </w:t>
                  </w:r>
                </w:p>
                <w:p w:rsidR="00184E7D" w:rsidRDefault="00184E7D" w:rsidP="00CF245C">
                  <w:pPr>
                    <w:rPr>
                      <w:rFonts w:hint="eastAsia"/>
                    </w:rPr>
                  </w:pPr>
                </w:p>
                <w:p w:rsidR="00184E7D" w:rsidRDefault="00184E7D" w:rsidP="00CF245C">
                  <w:pPr>
                    <w:rPr>
                      <w:rFonts w:hint="eastAsia"/>
                    </w:rPr>
                  </w:pPr>
                </w:p>
              </w:txbxContent>
            </v:textbox>
          </v:shape>
        </w:pict>
      </w:r>
      <w:r w:rsidRPr="00CF245C">
        <w:rPr>
          <w:rFonts w:hint="eastAsia"/>
        </w:rPr>
        <w:pict>
          <v:shape id="_x0000_s1037" type="#_x0000_t185" style="position:absolute;left:0;text-align:left;margin-left:126pt;margin-top:0;width:63pt;height:93.6pt;z-index:251658240">
            <v:textbox>
              <w:txbxContent>
                <w:p w:rsidR="00184E7D" w:rsidRDefault="00184E7D" w:rsidP="00CF245C">
                  <w:pPr>
                    <w:rPr>
                      <w:rFonts w:hint="eastAsia"/>
                    </w:rPr>
                  </w:pPr>
                  <w:r>
                    <w:rPr>
                      <w:rFonts w:hint="eastAsia"/>
                    </w:rPr>
                    <w:t xml:space="preserve">3  0  0  </w:t>
                  </w:r>
                </w:p>
                <w:p w:rsidR="00184E7D" w:rsidRDefault="00184E7D" w:rsidP="00CF245C">
                  <w:pPr>
                    <w:rPr>
                      <w:rFonts w:hint="eastAsia"/>
                    </w:rPr>
                  </w:pPr>
                  <w:r>
                    <w:rPr>
                      <w:rFonts w:hint="eastAsia"/>
                    </w:rPr>
                    <w:t>4  2  0</w:t>
                  </w:r>
                </w:p>
                <w:p w:rsidR="00184E7D" w:rsidRDefault="00184E7D" w:rsidP="00CF245C">
                  <w:pPr>
                    <w:rPr>
                      <w:rFonts w:hint="eastAsia"/>
                    </w:rPr>
                  </w:pPr>
                  <w:r>
                    <w:rPr>
                      <w:rFonts w:hint="eastAsia"/>
                    </w:rPr>
                    <w:t xml:space="preserve">0  1  0 </w:t>
                  </w:r>
                </w:p>
                <w:p w:rsidR="00184E7D" w:rsidRDefault="00184E7D" w:rsidP="00CF245C">
                  <w:pPr>
                    <w:rPr>
                      <w:rFonts w:hint="eastAsia"/>
                    </w:rPr>
                  </w:pPr>
                  <w:r>
                    <w:rPr>
                      <w:rFonts w:hint="eastAsia"/>
                    </w:rPr>
                    <w:t xml:space="preserve">1  0  0  </w:t>
                  </w:r>
                </w:p>
                <w:p w:rsidR="00184E7D" w:rsidRDefault="00184E7D" w:rsidP="00CF245C">
                  <w:pPr>
                    <w:rPr>
                      <w:rFonts w:hint="eastAsia"/>
                    </w:rPr>
                  </w:pPr>
                  <w:r>
                    <w:rPr>
                      <w:rFonts w:hint="eastAsia"/>
                    </w:rPr>
                    <w:t>0  0  0</w:t>
                  </w:r>
                </w:p>
                <w:p w:rsidR="00184E7D" w:rsidRDefault="00184E7D" w:rsidP="00CF245C">
                  <w:pPr>
                    <w:rPr>
                      <w:rFonts w:hint="eastAsia"/>
                    </w:rPr>
                  </w:pPr>
                </w:p>
                <w:p w:rsidR="00184E7D" w:rsidRDefault="00184E7D" w:rsidP="00CF245C">
                  <w:pPr>
                    <w:rPr>
                      <w:rFonts w:hint="eastAsia"/>
                    </w:rPr>
                  </w:pPr>
                </w:p>
              </w:txbxContent>
            </v:textbox>
          </v:shape>
        </w:pict>
      </w:r>
      <w:r w:rsidRPr="00CF245C">
        <w:rPr>
          <w:rFonts w:hint="eastAsia"/>
        </w:rPr>
        <w:pict>
          <v:shape id="_x0000_s1036" type="#_x0000_t185" style="position:absolute;left:0;text-align:left;margin-left:18pt;margin-top:0;width:90pt;height:85.8pt;z-index:251657216">
            <v:textbox>
              <w:txbxContent>
                <w:p w:rsidR="00184E7D" w:rsidRDefault="00184E7D" w:rsidP="00CF245C">
                  <w:pPr>
                    <w:rPr>
                      <w:rFonts w:hint="eastAsia"/>
                    </w:rPr>
                  </w:pPr>
                  <w:r>
                    <w:rPr>
                      <w:rFonts w:hint="eastAsia"/>
                    </w:rPr>
                    <w:t>4 -3  0  0  1</w:t>
                  </w:r>
                </w:p>
                <w:p w:rsidR="00184E7D" w:rsidRDefault="00184E7D" w:rsidP="00CF245C">
                  <w:pPr>
                    <w:rPr>
                      <w:rFonts w:hint="eastAsia"/>
                    </w:rPr>
                  </w:pPr>
                  <w:r>
                    <w:rPr>
                      <w:rFonts w:hint="eastAsia"/>
                    </w:rPr>
                    <w:t>0 0  0  8  0</w:t>
                  </w:r>
                </w:p>
                <w:p w:rsidR="00184E7D" w:rsidRDefault="00184E7D" w:rsidP="00CF245C">
                  <w:pPr>
                    <w:rPr>
                      <w:rFonts w:hint="eastAsia"/>
                    </w:rPr>
                  </w:pPr>
                  <w:r>
                    <w:rPr>
                      <w:rFonts w:hint="eastAsia"/>
                    </w:rPr>
                    <w:t>0 0  1  0  0</w:t>
                  </w:r>
                </w:p>
                <w:p w:rsidR="00184E7D" w:rsidRDefault="00184E7D" w:rsidP="00CF245C">
                  <w:pPr>
                    <w:rPr>
                      <w:rFonts w:hint="eastAsia"/>
                    </w:rPr>
                  </w:pPr>
                  <w:r>
                    <w:rPr>
                      <w:rFonts w:hint="eastAsia"/>
                    </w:rPr>
                    <w:t>0 0  0  0  70</w:t>
                  </w:r>
                </w:p>
                <w:p w:rsidR="00184E7D" w:rsidRDefault="00184E7D" w:rsidP="00CF245C">
                  <w:pPr>
                    <w:rPr>
                      <w:rFonts w:hint="eastAsia"/>
                    </w:rPr>
                  </w:pPr>
                </w:p>
                <w:p w:rsidR="00184E7D" w:rsidRDefault="00184E7D" w:rsidP="00CF245C">
                  <w:pPr>
                    <w:rPr>
                      <w:rFonts w:hint="eastAsia"/>
                    </w:rPr>
                  </w:pPr>
                </w:p>
                <w:p w:rsidR="00184E7D" w:rsidRDefault="00184E7D" w:rsidP="00CF245C">
                  <w:pPr>
                    <w:rPr>
                      <w:rFonts w:hint="eastAsia"/>
                    </w:rPr>
                  </w:pPr>
                </w:p>
              </w:txbxContent>
            </v:textbox>
          </v:shape>
        </w:pict>
      </w:r>
    </w:p>
    <w:p w:rsidR="00CF245C" w:rsidRPr="00CF245C" w:rsidRDefault="00CF245C" w:rsidP="00CF245C">
      <w:pPr>
        <w:rPr>
          <w:rFonts w:hint="eastAsia"/>
        </w:rPr>
      </w:pP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 xml:space="preserve">              =</w:t>
      </w:r>
    </w:p>
    <w:p w:rsidR="00CF245C" w:rsidRPr="00CF245C" w:rsidRDefault="00CF245C" w:rsidP="00CF245C">
      <w:pPr>
        <w:rPr>
          <w:rFonts w:hint="eastAsia"/>
        </w:rPr>
      </w:pPr>
    </w:p>
    <w:p w:rsidR="00CF245C" w:rsidRPr="00CF245C" w:rsidRDefault="00CF245C" w:rsidP="00CF245C">
      <w:pPr>
        <w:rPr>
          <w:rFonts w:hint="eastAsia"/>
        </w:rPr>
      </w:pPr>
      <w:r w:rsidRPr="00CF245C">
        <w:rPr>
          <w:rFonts w:hint="eastAsia"/>
        </w:rPr>
        <w:lastRenderedPageBreak/>
        <w:t>4</w:t>
      </w:r>
      <w:r w:rsidRPr="00CF245C">
        <w:rPr>
          <w:rFonts w:hint="eastAsia"/>
        </w:rPr>
        <w:t>、实现提示：</w:t>
      </w:r>
      <w:r w:rsidRPr="00CF245C">
        <w:rPr>
          <w:rFonts w:hint="eastAsia"/>
        </w:rPr>
        <w:t xml:space="preserve">  </w:t>
      </w:r>
    </w:p>
    <w:p w:rsidR="00CF245C" w:rsidRPr="00CF245C" w:rsidRDefault="00CF245C" w:rsidP="00CF245C">
      <w:pPr>
        <w:rPr>
          <w:rFonts w:hint="eastAsia"/>
        </w:rPr>
      </w:pPr>
      <w:r w:rsidRPr="00CF245C">
        <w:rPr>
          <w:rFonts w:hint="eastAsia"/>
        </w:rPr>
        <w:t>首先应输入矩阵的行数和列数，并判别两个矩阵的行、列数对于所要求做的运算是否相匹配。可设矩阵的行数和列数均不超过</w:t>
      </w:r>
      <w:r w:rsidRPr="00CF245C">
        <w:rPr>
          <w:rFonts w:hint="eastAsia"/>
        </w:rPr>
        <w:t>20</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程序可以对输入的三元组进行限制，例如，按行优先。注意研究教科书</w:t>
      </w:r>
      <w:smartTag w:uri="urn:schemas-microsoft-com:office:smarttags" w:element="chsdate">
        <w:smartTagPr>
          <w:attr w:name="IsROCDate" w:val="False"/>
          <w:attr w:name="IsLunarDate" w:val="False"/>
          <w:attr w:name="Day" w:val="30"/>
          <w:attr w:name="Month" w:val="12"/>
          <w:attr w:name="Year" w:val="1899"/>
        </w:smartTagPr>
        <w:r w:rsidRPr="00CF245C">
          <w:rPr>
            <w:rFonts w:hint="eastAsia"/>
          </w:rPr>
          <w:t>5.3.2</w:t>
        </w:r>
      </w:smartTag>
      <w:r w:rsidRPr="00CF245C">
        <w:rPr>
          <w:rFonts w:hint="eastAsia"/>
        </w:rPr>
        <w:t>节中的算法，以便提高计算效率。</w:t>
      </w:r>
    </w:p>
    <w:p w:rsidR="00CF245C" w:rsidRPr="00CF245C" w:rsidRDefault="00CF245C" w:rsidP="00CF245C">
      <w:pPr>
        <w:rPr>
          <w:rFonts w:hint="eastAsia"/>
        </w:rPr>
      </w:pPr>
      <w:r w:rsidRPr="00CF245C">
        <w:rPr>
          <w:rFonts w:hint="eastAsia"/>
        </w:rPr>
        <w:t>3</w:t>
      </w:r>
      <w:r w:rsidRPr="00CF245C">
        <w:rPr>
          <w:rFonts w:hint="eastAsia"/>
        </w:rPr>
        <w:t>、</w:t>
      </w:r>
      <w:r w:rsidRPr="00CF245C">
        <w:rPr>
          <w:rFonts w:hint="eastAsia"/>
        </w:rPr>
        <w:t xml:space="preserve"> </w:t>
      </w:r>
      <w:r w:rsidRPr="00CF245C">
        <w:rPr>
          <w:rFonts w:hint="eastAsia"/>
        </w:rPr>
        <w:t>在用三元组表示稀疏矩阵时，相加或相减所得结果矩阵应该另生成，乘积矩阵也可用二维数组存放。</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1</w:t>
      </w:r>
      <w:r w:rsidRPr="00CF245C">
        <w:rPr>
          <w:rFonts w:hint="eastAsia"/>
        </w:rPr>
        <w:t>、按教科书</w:t>
      </w:r>
      <w:smartTag w:uri="urn:schemas-microsoft-com:office:smarttags" w:element="chsdate">
        <w:smartTagPr>
          <w:attr w:name="IsROCDate" w:val="False"/>
          <w:attr w:name="IsLunarDate" w:val="False"/>
          <w:attr w:name="Day" w:val="30"/>
          <w:attr w:name="Month" w:val="12"/>
          <w:attr w:name="Year" w:val="1899"/>
        </w:smartTagPr>
        <w:r w:rsidRPr="00CF245C">
          <w:rPr>
            <w:rFonts w:hint="eastAsia"/>
          </w:rPr>
          <w:t>5.3.2</w:t>
        </w:r>
      </w:smartTag>
      <w:r w:rsidRPr="00CF245C">
        <w:rPr>
          <w:rFonts w:hint="eastAsia"/>
        </w:rPr>
        <w:t>节中的描述方法，以十字链表表示稀疏矩阵。</w:t>
      </w:r>
      <w:r w:rsidRPr="00CF245C">
        <w:rPr>
          <w:rFonts w:hint="eastAsia"/>
        </w:rPr>
        <w:t xml:space="preserve"> </w:t>
      </w:r>
    </w:p>
    <w:p w:rsidR="00CF245C" w:rsidRPr="00CF245C" w:rsidRDefault="00CF245C" w:rsidP="00CF245C">
      <w:pPr>
        <w:rPr>
          <w:rFonts w:hint="eastAsia"/>
        </w:rPr>
      </w:pPr>
      <w:r w:rsidRPr="00CF245C">
        <w:rPr>
          <w:rFonts w:hint="eastAsia"/>
        </w:rPr>
        <w:t>2</w:t>
      </w:r>
      <w:r w:rsidRPr="00CF245C">
        <w:rPr>
          <w:rFonts w:hint="eastAsia"/>
        </w:rPr>
        <w:t>、</w:t>
      </w:r>
      <w:r w:rsidRPr="00CF245C">
        <w:rPr>
          <w:rFonts w:hint="eastAsia"/>
        </w:rPr>
        <w:t xml:space="preserve"> </w:t>
      </w:r>
      <w:r w:rsidRPr="00CF245C">
        <w:rPr>
          <w:rFonts w:hint="eastAsia"/>
        </w:rPr>
        <w:t>增添矩阵求逆的运算，包括不可求逆的情况。在求逆之前，先将稀疏矩阵的内部表改为十字链表。</w:t>
      </w:r>
    </w:p>
    <w:p w:rsidR="00CF245C" w:rsidRPr="00CF245C" w:rsidRDefault="004C0AF8" w:rsidP="004C0AF8">
      <w:pPr>
        <w:pStyle w:val="2"/>
        <w:rPr>
          <w:rFonts w:hint="eastAsia"/>
        </w:rPr>
      </w:pPr>
      <w:r>
        <w:rPr>
          <w:rFonts w:hint="eastAsia"/>
        </w:rPr>
        <w:t>17.</w:t>
      </w:r>
      <w:r w:rsidR="00CF245C" w:rsidRPr="00CF245C">
        <w:rPr>
          <w:rFonts w:hint="eastAsia"/>
        </w:rPr>
        <w:t xml:space="preserve"> </w:t>
      </w:r>
      <w:r w:rsidR="00CF245C" w:rsidRPr="00CF245C">
        <w:rPr>
          <w:rFonts w:hint="eastAsia"/>
        </w:rPr>
        <w:t>迷宫问题的求解及演示</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以一个</w:t>
      </w:r>
      <w:r w:rsidRPr="00CF245C">
        <w:rPr>
          <w:rFonts w:hint="eastAsia"/>
        </w:rPr>
        <w:t>m</w:t>
      </w:r>
      <w:r w:rsidRPr="00CF245C">
        <w:rPr>
          <w:rFonts w:hint="eastAsia"/>
        </w:rPr>
        <w:t>×</w:t>
      </w:r>
      <w:r w:rsidRPr="00CF245C">
        <w:rPr>
          <w:rFonts w:hint="eastAsia"/>
        </w:rPr>
        <w:t>n</w:t>
      </w:r>
      <w:r w:rsidRPr="00CF245C">
        <w:rPr>
          <w:rFonts w:hint="eastAsia"/>
        </w:rPr>
        <w:t>的长方阵表示迷宫</w:t>
      </w:r>
      <w:r w:rsidRPr="00CF245C">
        <w:rPr>
          <w:rFonts w:hint="eastAsia"/>
        </w:rPr>
        <w:t>,0</w:t>
      </w:r>
      <w:r w:rsidRPr="00CF245C">
        <w:rPr>
          <w:rFonts w:hint="eastAsia"/>
        </w:rPr>
        <w:t>和</w:t>
      </w:r>
      <w:r w:rsidRPr="00CF245C">
        <w:rPr>
          <w:rFonts w:hint="eastAsia"/>
        </w:rPr>
        <w:t>1</w:t>
      </w:r>
      <w:r w:rsidRPr="00CF245C">
        <w:rPr>
          <w:rFonts w:hint="eastAsia"/>
        </w:rPr>
        <w:t>分别表示迷宫中的道路和障碍</w:t>
      </w:r>
      <w:r w:rsidRPr="00CF245C">
        <w:rPr>
          <w:rFonts w:hint="eastAsia"/>
        </w:rPr>
        <w:t>.</w:t>
      </w:r>
      <w:r w:rsidRPr="00CF245C">
        <w:rPr>
          <w:rFonts w:hint="eastAsia"/>
        </w:rPr>
        <w:t>设计一个程序</w:t>
      </w:r>
      <w:r w:rsidRPr="00CF245C">
        <w:rPr>
          <w:rFonts w:hint="eastAsia"/>
        </w:rPr>
        <w:t>,</w:t>
      </w:r>
      <w:r w:rsidRPr="00CF245C">
        <w:rPr>
          <w:rFonts w:hint="eastAsia"/>
        </w:rPr>
        <w:t>对任意设定的迷宫</w:t>
      </w:r>
      <w:r w:rsidRPr="00CF245C">
        <w:rPr>
          <w:rFonts w:hint="eastAsia"/>
        </w:rPr>
        <w:t>,</w:t>
      </w:r>
      <w:r w:rsidRPr="00CF245C">
        <w:rPr>
          <w:rFonts w:hint="eastAsia"/>
        </w:rPr>
        <w:t>求出一条从入口到出口的通路</w:t>
      </w:r>
      <w:r w:rsidRPr="00CF245C">
        <w:rPr>
          <w:rFonts w:hint="eastAsia"/>
        </w:rPr>
        <w:t>,</w:t>
      </w:r>
      <w:r w:rsidRPr="00CF245C">
        <w:rPr>
          <w:rFonts w:hint="eastAsia"/>
        </w:rPr>
        <w:t>或得出没有通路的结论</w:t>
      </w:r>
      <w:r w:rsidRPr="00CF245C">
        <w:rPr>
          <w:rFonts w:hint="eastAsia"/>
        </w:rPr>
        <w:t>.</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首先实现一个以链表做存储结构的栈类型</w:t>
      </w:r>
      <w:r w:rsidRPr="00CF245C">
        <w:rPr>
          <w:rFonts w:hint="eastAsia"/>
        </w:rPr>
        <w:t>,</w:t>
      </w:r>
      <w:r w:rsidRPr="00CF245C">
        <w:rPr>
          <w:rFonts w:hint="eastAsia"/>
        </w:rPr>
        <w:t>然后编写一个求解迷宫的非递归程序</w:t>
      </w:r>
      <w:r w:rsidRPr="00CF245C">
        <w:rPr>
          <w:rFonts w:hint="eastAsia"/>
        </w:rPr>
        <w:t>.</w:t>
      </w:r>
      <w:r w:rsidRPr="00CF245C">
        <w:rPr>
          <w:rFonts w:hint="eastAsia"/>
        </w:rPr>
        <w:t>求得的通路以三元组</w:t>
      </w:r>
      <w:r w:rsidRPr="00CF245C">
        <w:rPr>
          <w:rFonts w:hint="eastAsia"/>
        </w:rPr>
        <w:t>(i,j,d)</w:t>
      </w:r>
      <w:r w:rsidRPr="00CF245C">
        <w:rPr>
          <w:rFonts w:hint="eastAsia"/>
        </w:rPr>
        <w:t>的形式输出</w:t>
      </w:r>
      <w:r w:rsidRPr="00CF245C">
        <w:rPr>
          <w:rFonts w:hint="eastAsia"/>
        </w:rPr>
        <w:t>,</w:t>
      </w:r>
      <w:r w:rsidRPr="00CF245C">
        <w:rPr>
          <w:rFonts w:hint="eastAsia"/>
        </w:rPr>
        <w:t>其中</w:t>
      </w:r>
      <w:r w:rsidRPr="00CF245C">
        <w:rPr>
          <w:rFonts w:hint="eastAsia"/>
        </w:rPr>
        <w:t>:</w:t>
      </w:r>
      <w:r w:rsidRPr="00CF245C">
        <w:t>(</w:t>
      </w:r>
      <w:r w:rsidRPr="00CF245C">
        <w:rPr>
          <w:rFonts w:hint="eastAsia"/>
        </w:rPr>
        <w:t>i</w:t>
      </w:r>
      <w:r w:rsidRPr="00CF245C">
        <w:t>,</w:t>
      </w:r>
      <w:r w:rsidRPr="00CF245C">
        <w:rPr>
          <w:rFonts w:hint="eastAsia"/>
        </w:rPr>
        <w:t>j)</w:t>
      </w:r>
      <w:r w:rsidRPr="00CF245C">
        <w:rPr>
          <w:rFonts w:hint="eastAsia"/>
        </w:rPr>
        <w:t>指示迷宫中的一个坐标</w:t>
      </w:r>
      <w:r w:rsidRPr="00CF245C">
        <w:rPr>
          <w:rFonts w:hint="eastAsia"/>
        </w:rPr>
        <w:t>,d</w:t>
      </w:r>
      <w:r w:rsidRPr="00CF245C">
        <w:rPr>
          <w:rFonts w:hint="eastAsia"/>
        </w:rPr>
        <w:t>表示走到下一坐标的方向</w:t>
      </w:r>
      <w:r w:rsidRPr="00CF245C">
        <w:rPr>
          <w:rFonts w:hint="eastAsia"/>
        </w:rPr>
        <w:t>.</w:t>
      </w:r>
      <w:r w:rsidRPr="00CF245C">
        <w:rPr>
          <w:rFonts w:hint="eastAsia"/>
        </w:rPr>
        <w:t>如</w:t>
      </w:r>
      <w:r w:rsidRPr="00CF245C">
        <w:rPr>
          <w:rFonts w:hint="eastAsia"/>
        </w:rPr>
        <w:t>:</w:t>
      </w:r>
      <w:r w:rsidRPr="00CF245C">
        <w:rPr>
          <w:rFonts w:hint="eastAsia"/>
        </w:rPr>
        <w:t>对于下列数据的迷宫</w:t>
      </w:r>
      <w:r w:rsidRPr="00CF245C">
        <w:rPr>
          <w:rFonts w:hint="eastAsia"/>
        </w:rPr>
        <w:t>,</w:t>
      </w:r>
      <w:r w:rsidRPr="00CF245C">
        <w:rPr>
          <w:rFonts w:hint="eastAsia"/>
        </w:rPr>
        <w:t>输出的一条通路为</w:t>
      </w:r>
      <w:r w:rsidRPr="00CF245C">
        <w:rPr>
          <w:rFonts w:hint="eastAsia"/>
        </w:rPr>
        <w:t>(1,1,1),(1,1,2),(2,2,2),(3,2,3),(3,1,2),</w:t>
      </w:r>
      <w:r w:rsidRPr="00CF245C">
        <w:rPr>
          <w:rFonts w:hint="eastAsia"/>
        </w:rPr>
        <w:t>…</w:t>
      </w:r>
      <w:r w:rsidRPr="00CF245C">
        <w:rPr>
          <w:rFonts w:hint="eastAsia"/>
        </w:rPr>
        <w:t>.</w:t>
      </w:r>
    </w:p>
    <w:p w:rsidR="00CF245C" w:rsidRPr="00CF245C" w:rsidRDefault="00CF245C" w:rsidP="00CF245C">
      <w:pPr>
        <w:rPr>
          <w:rFonts w:hint="eastAsia"/>
        </w:rPr>
      </w:pPr>
      <w:r w:rsidRPr="00CF245C">
        <w:rPr>
          <w:rFonts w:hint="eastAsia"/>
        </w:rPr>
        <w:t>3</w:t>
      </w:r>
      <w:r w:rsidRPr="00CF245C">
        <w:rPr>
          <w:rFonts w:hint="eastAsia"/>
        </w:rPr>
        <w:t>、测试数据：</w:t>
      </w:r>
    </w:p>
    <w:p w:rsidR="00CF245C" w:rsidRPr="00CF245C" w:rsidRDefault="00CF245C" w:rsidP="00CF245C">
      <w:pPr>
        <w:rPr>
          <w:rFonts w:hint="eastAsia"/>
        </w:rPr>
      </w:pPr>
      <w:r w:rsidRPr="00CF245C">
        <w:rPr>
          <w:rFonts w:hint="eastAsia"/>
        </w:rPr>
        <w:t>迷宫测试数据如下</w:t>
      </w:r>
      <w:r w:rsidRPr="00CF245C">
        <w:rPr>
          <w:rFonts w:hint="eastAsia"/>
        </w:rPr>
        <w:t>:</w:t>
      </w:r>
      <w:r w:rsidRPr="00CF245C">
        <w:rPr>
          <w:rFonts w:hint="eastAsia"/>
        </w:rPr>
        <w:t>左上角</w:t>
      </w:r>
      <w:r w:rsidRPr="00CF245C">
        <w:rPr>
          <w:rFonts w:hint="eastAsia"/>
        </w:rPr>
        <w:t>(1,1)</w:t>
      </w:r>
      <w:r w:rsidRPr="00CF245C">
        <w:rPr>
          <w:rFonts w:hint="eastAsia"/>
        </w:rPr>
        <w:t>为入口</w:t>
      </w:r>
      <w:r w:rsidRPr="00CF245C">
        <w:rPr>
          <w:rFonts w:hint="eastAsia"/>
        </w:rPr>
        <w:t>,</w:t>
      </w:r>
      <w:r w:rsidRPr="00CF245C">
        <w:rPr>
          <w:rFonts w:hint="eastAsia"/>
        </w:rPr>
        <w:t>右下角</w:t>
      </w:r>
      <w:r w:rsidRPr="00CF245C">
        <w:rPr>
          <w:rFonts w:hint="eastAsia"/>
        </w:rPr>
        <w:t>(8,9)</w:t>
      </w:r>
      <w:r w:rsidRPr="00CF245C">
        <w:rPr>
          <w:rFonts w:hint="eastAsia"/>
        </w:rPr>
        <w:t>为出口</w:t>
      </w:r>
    </w:p>
    <w:p w:rsidR="00CF245C" w:rsidRPr="00CF245C" w:rsidRDefault="00CF245C" w:rsidP="00CF245C">
      <w:pPr>
        <w:rPr>
          <w:rFonts w:hint="eastAsia"/>
        </w:rPr>
      </w:pPr>
      <w:r w:rsidRPr="00CF245C">
        <w:rPr>
          <w:rFonts w:hint="eastAsia"/>
        </w:rPr>
        <w:t xml:space="preserve">                    1    2    3    4    5    6    7    8</w:t>
      </w:r>
    </w:p>
    <w:tbl>
      <w:tblPr>
        <w:tblW w:w="0" w:type="auto"/>
        <w:tblInd w:w="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525"/>
        <w:gridCol w:w="524"/>
        <w:gridCol w:w="525"/>
        <w:gridCol w:w="524"/>
        <w:gridCol w:w="525"/>
        <w:gridCol w:w="524"/>
        <w:gridCol w:w="525"/>
      </w:tblGrid>
      <w:tr w:rsidR="00CF245C" w:rsidRPr="00CF245C" w:rsidTr="00693B11">
        <w:tc>
          <w:tcPr>
            <w:tcW w:w="524" w:type="dxa"/>
          </w:tcPr>
          <w:p w:rsidR="00CF245C" w:rsidRPr="00CF245C" w:rsidRDefault="00CF245C" w:rsidP="00CF245C">
            <w:pPr>
              <w:rPr>
                <w:rFonts w:hint="eastAsia"/>
              </w:rPr>
            </w:pPr>
            <w:r w:rsidRPr="00CF245C">
              <w:rPr>
                <w:rFonts w:hint="eastAsia"/>
              </w:rPr>
              <w:pict>
                <v:line id="_x0000_s1039" style="position:absolute;left:0;text-align:left;z-index:251660288" from="-47.6pt,8.6pt" to="-11.6pt,8.6pt">
                  <v:stroke endarrow="block"/>
                </v:line>
              </w:pict>
            </w: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r>
      <w:tr w:rsidR="00CF245C" w:rsidRPr="00CF245C" w:rsidTr="00693B11">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r>
      <w:tr w:rsidR="00CF245C" w:rsidRPr="00CF245C" w:rsidTr="00693B11">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1</w:t>
            </w:r>
          </w:p>
        </w:tc>
      </w:tr>
      <w:tr w:rsidR="00CF245C" w:rsidRPr="00CF245C" w:rsidTr="00693B11">
        <w:tc>
          <w:tcPr>
            <w:tcW w:w="524" w:type="dxa"/>
          </w:tcPr>
          <w:p w:rsidR="00CF245C" w:rsidRPr="00CF245C" w:rsidRDefault="00CF245C" w:rsidP="00CF245C">
            <w:pPr>
              <w:rPr>
                <w:rFonts w:hint="eastAsia"/>
              </w:rPr>
            </w:pPr>
            <w:r w:rsidRPr="00CF245C">
              <w:rPr>
                <w:rFonts w:hint="eastAsia"/>
              </w:rPr>
              <w:t>1</w:t>
            </w:r>
          </w:p>
        </w:tc>
        <w:tc>
          <w:tcPr>
            <w:tcW w:w="525" w:type="dxa"/>
          </w:tcPr>
          <w:p w:rsidR="00CF245C" w:rsidRPr="00CF245C" w:rsidRDefault="00CF245C" w:rsidP="00CF245C">
            <w:pPr>
              <w:rPr>
                <w:rFonts w:hint="eastAsia"/>
              </w:rPr>
            </w:pPr>
            <w:r w:rsidRPr="00CF245C">
              <w:rPr>
                <w:rFonts w:hint="eastAsia"/>
              </w:rPr>
              <w:t>1</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r w:rsidRPr="00CF245C">
              <w:rPr>
                <w:rFonts w:hint="eastAsia"/>
              </w:rPr>
            </w:r>
            <w:r w:rsidRPr="00CF245C">
              <w:pict>
                <v:group id="_x0000_s1026" editas="canvas" style="width:9pt;height:7.8pt;mso-position-horizontal-relative:char;mso-position-vertical-relative:line" coordorigin="2362,9348" coordsize="7200,4212">
                  <o:lock v:ext="edit" aspectratio="t"/>
                  <v:shape id="_x0000_s1027" type="#_x0000_t75" style="position:absolute;left:2362;top:9348;width:7200;height:4212" o:preferrelative="f">
                    <v:fill o:detectmouseclick="t"/>
                    <v:path o:extrusionok="t" o:connecttype="none"/>
                    <o:lock v:ext="edit" text="t"/>
                  </v:shape>
                  <w10:wrap type="none"/>
                  <w10:anchorlock/>
                </v:group>
              </w:pic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t>0</w:t>
            </w:r>
          </w:p>
        </w:tc>
        <w:tc>
          <w:tcPr>
            <w:tcW w:w="524" w:type="dxa"/>
          </w:tcPr>
          <w:p w:rsidR="00CF245C" w:rsidRPr="00CF245C" w:rsidRDefault="00CF245C" w:rsidP="00CF245C">
            <w:pPr>
              <w:rPr>
                <w:rFonts w:hint="eastAsia"/>
              </w:rPr>
            </w:pPr>
            <w:r w:rsidRPr="00CF245C">
              <w:rPr>
                <w:rFonts w:hint="eastAsia"/>
              </w:rPr>
              <w:t>0</w:t>
            </w:r>
          </w:p>
        </w:tc>
        <w:tc>
          <w:tcPr>
            <w:tcW w:w="525" w:type="dxa"/>
          </w:tcPr>
          <w:p w:rsidR="00CF245C" w:rsidRPr="00CF245C" w:rsidRDefault="00CF245C" w:rsidP="00CF245C">
            <w:pPr>
              <w:rPr>
                <w:rFonts w:hint="eastAsia"/>
              </w:rPr>
            </w:pPr>
            <w:r w:rsidRPr="00CF245C">
              <w:rPr>
                <w:rFonts w:hint="eastAsia"/>
              </w:rPr>
              <w:pict>
                <v:line id="_x0000_s1040" style="position:absolute;left:0;text-align:left;z-index:251661312;mso-position-horizontal-relative:text;mso-position-vertical-relative:text" from="20.85pt,4.6pt" to="56.85pt,4.6pt">
                  <v:stroke endarrow="block"/>
                </v:line>
              </w:pict>
            </w:r>
            <w:r w:rsidRPr="00CF245C">
              <w:rPr>
                <w:rFonts w:hint="eastAsia"/>
              </w:rPr>
              <w:t>0</w:t>
            </w:r>
          </w:p>
        </w:tc>
      </w:tr>
    </w:tbl>
    <w:p w:rsidR="00CF245C" w:rsidRPr="00CF245C" w:rsidRDefault="00CF245C" w:rsidP="00CF245C">
      <w:pPr>
        <w:rPr>
          <w:rFonts w:hint="eastAsia"/>
        </w:rPr>
      </w:pPr>
      <w:r w:rsidRPr="00CF245C">
        <w:rPr>
          <w:rFonts w:hint="eastAsia"/>
        </w:rPr>
        <w:t>4</w:t>
      </w:r>
      <w:r w:rsidRPr="00CF245C">
        <w:rPr>
          <w:rFonts w:hint="eastAsia"/>
        </w:rPr>
        <w:t>、实现提示：</w:t>
      </w:r>
    </w:p>
    <w:p w:rsidR="00CF245C" w:rsidRPr="00CF245C" w:rsidRDefault="00CF245C" w:rsidP="00CF245C">
      <w:pPr>
        <w:rPr>
          <w:rFonts w:hint="eastAsia"/>
        </w:rPr>
      </w:pPr>
      <w:r w:rsidRPr="00CF245C">
        <w:rPr>
          <w:rFonts w:hint="eastAsia"/>
        </w:rPr>
        <w:t>计算机解迷宫通常用的是“穷举求解”方法，即从入口出发，顺着某一个方向进行探索，若能走通，则继续往前进；否则沿着原路退回，换一个方向继续探索，直至出口位置，求得一条通路。假如所有可能的通路都探索到而未能到达出口，则所设定的迷宫没有通路。</w:t>
      </w:r>
    </w:p>
    <w:p w:rsidR="00CF245C" w:rsidRPr="00CF245C" w:rsidRDefault="00CF245C" w:rsidP="00CF245C">
      <w:pPr>
        <w:rPr>
          <w:rFonts w:hint="eastAsia"/>
        </w:rPr>
      </w:pPr>
      <w:r w:rsidRPr="00CF245C">
        <w:rPr>
          <w:rFonts w:hint="eastAsia"/>
        </w:rPr>
        <w:t>可以二维数组存储迷宫数据，通常设定入口的下标为（</w:t>
      </w:r>
      <w:r w:rsidRPr="00CF245C">
        <w:rPr>
          <w:rFonts w:hint="eastAsia"/>
        </w:rPr>
        <w:t>1</w:t>
      </w:r>
      <w:r w:rsidRPr="00CF245C">
        <w:rPr>
          <w:rFonts w:hint="eastAsia"/>
        </w:rPr>
        <w:t>，</w:t>
      </w:r>
      <w:r w:rsidRPr="00CF245C">
        <w:rPr>
          <w:rFonts w:hint="eastAsia"/>
        </w:rPr>
        <w:t>10</w:t>
      </w:r>
      <w:r w:rsidRPr="00CF245C">
        <w:rPr>
          <w:rFonts w:hint="eastAsia"/>
        </w:rPr>
        <w:t>，出口点的下标为（</w:t>
      </w:r>
      <w:r w:rsidRPr="00CF245C">
        <w:rPr>
          <w:rFonts w:hint="eastAsia"/>
        </w:rPr>
        <w:t>n</w:t>
      </w:r>
      <w:r w:rsidRPr="00CF245C">
        <w:rPr>
          <w:rFonts w:hint="eastAsia"/>
        </w:rPr>
        <w:t>，</w:t>
      </w:r>
      <w:r w:rsidRPr="00CF245C">
        <w:rPr>
          <w:rFonts w:hint="eastAsia"/>
        </w:rPr>
        <w:t>n</w:t>
      </w:r>
      <w:r w:rsidRPr="00CF245C">
        <w:rPr>
          <w:rFonts w:hint="eastAsia"/>
        </w:rPr>
        <w:t>）。为处理方便起见，可在迷宫的四周加一圈障碍。对于迷宫中任一位置，均可约定有东、南、西、北四个方向可通。</w:t>
      </w:r>
    </w:p>
    <w:p w:rsidR="003F1B2E"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）编写递归形式的算法，求得迷宫中所有可能的通路；</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）以方阵形式输出迷宫及其通路。</w:t>
      </w:r>
    </w:p>
    <w:p w:rsidR="00CF245C" w:rsidRPr="00CF245C" w:rsidRDefault="004C0AF8" w:rsidP="004C0AF8">
      <w:pPr>
        <w:pStyle w:val="2"/>
        <w:rPr>
          <w:rFonts w:hint="eastAsia"/>
        </w:rPr>
      </w:pPr>
      <w:r>
        <w:rPr>
          <w:rFonts w:hint="eastAsia"/>
        </w:rPr>
        <w:lastRenderedPageBreak/>
        <w:t>18</w:t>
      </w:r>
      <w:r w:rsidR="00CF245C" w:rsidRPr="00CF245C">
        <w:rPr>
          <w:rFonts w:hint="eastAsia"/>
        </w:rPr>
        <w:t>、串基本操作的演示</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 xml:space="preserve">    </w:t>
      </w:r>
      <w:r w:rsidRPr="00CF245C">
        <w:rPr>
          <w:rFonts w:hint="eastAsia"/>
        </w:rPr>
        <w:t>如果语言没有把串作为一个预先定义好的基本类型对待，又需要用该语言写一个涉及串操作的软件系统时，用户必须自己实现串类型。试实现串类型，并写一个串的基本操作的演示系统。</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 xml:space="preserve">  </w:t>
      </w:r>
      <w:r w:rsidRPr="00CF245C">
        <w:rPr>
          <w:rFonts w:hint="eastAsia"/>
        </w:rPr>
        <w:t>在教科书</w:t>
      </w:r>
      <w:smartTag w:uri="urn:schemas-microsoft-com:office:smarttags" w:element="chsdate">
        <w:smartTagPr>
          <w:attr w:name="IsROCDate" w:val="False"/>
          <w:attr w:name="IsLunarDate" w:val="False"/>
          <w:attr w:name="Day" w:val="30"/>
          <w:attr w:name="Month" w:val="12"/>
          <w:attr w:name="Year" w:val="1899"/>
        </w:smartTagPr>
        <w:r w:rsidRPr="00CF245C">
          <w:rPr>
            <w:rFonts w:hint="eastAsia"/>
          </w:rPr>
          <w:t>4.2.2</w:t>
        </w:r>
      </w:smartTag>
      <w:r w:rsidRPr="00CF245C">
        <w:rPr>
          <w:rFonts w:hint="eastAsia"/>
        </w:rPr>
        <w:t>节用堆分配存储表示实现</w:t>
      </w:r>
      <w:r w:rsidRPr="00CF245C">
        <w:rPr>
          <w:rFonts w:hint="eastAsia"/>
        </w:rPr>
        <w:t>HString</w:t>
      </w:r>
      <w:r w:rsidRPr="00CF245C">
        <w:rPr>
          <w:rFonts w:hint="eastAsia"/>
        </w:rPr>
        <w:t>串的最小操作子集的基础上，实现串抽象数据类型的其余基本操作，</w:t>
      </w:r>
      <w:r w:rsidRPr="00CF245C">
        <w:rPr>
          <w:rFonts w:hint="eastAsia"/>
        </w:rPr>
        <w:t xml:space="preserve"> </w:t>
      </w:r>
      <w:r w:rsidRPr="00CF245C">
        <w:rPr>
          <w:rFonts w:hint="eastAsia"/>
        </w:rPr>
        <w:t>（不使用</w:t>
      </w:r>
      <w:r w:rsidRPr="00CF245C">
        <w:rPr>
          <w:rFonts w:hint="eastAsia"/>
        </w:rPr>
        <w:t>C</w:t>
      </w:r>
      <w:r w:rsidRPr="00CF245C">
        <w:rPr>
          <w:rFonts w:hint="eastAsia"/>
        </w:rPr>
        <w:t>语言本身提供的串函数）。</w:t>
      </w:r>
    </w:p>
    <w:p w:rsidR="00CF245C" w:rsidRPr="00CF245C" w:rsidRDefault="00CF245C" w:rsidP="00CF245C">
      <w:pPr>
        <w:rPr>
          <w:rFonts w:hint="eastAsia"/>
        </w:rPr>
      </w:pPr>
      <w:r w:rsidRPr="00CF245C">
        <w:rPr>
          <w:rFonts w:hint="eastAsia"/>
        </w:rPr>
        <w:t>参数合法性检查必须严格。</w:t>
      </w:r>
      <w:r w:rsidRPr="00CF245C">
        <w:rPr>
          <w:rFonts w:hint="eastAsia"/>
        </w:rPr>
        <w:t xml:space="preserve"> </w:t>
      </w:r>
    </w:p>
    <w:p w:rsidR="00CF245C" w:rsidRPr="00CF245C" w:rsidRDefault="00CF245C" w:rsidP="00CF245C">
      <w:pPr>
        <w:rPr>
          <w:rFonts w:hint="eastAsia"/>
        </w:rPr>
      </w:pPr>
      <w:r w:rsidRPr="00CF245C">
        <w:rPr>
          <w:rFonts w:hint="eastAsia"/>
        </w:rPr>
        <w:t xml:space="preserve"> </w:t>
      </w:r>
      <w:r w:rsidRPr="00CF245C">
        <w:rPr>
          <w:rFonts w:hint="eastAsia"/>
        </w:rPr>
        <w:t>说明：（在格式中，Φ表示</w:t>
      </w:r>
      <w:r w:rsidRPr="00CF245C">
        <w:rPr>
          <w:rFonts w:hint="eastAsia"/>
        </w:rPr>
        <w:t>0</w:t>
      </w:r>
      <w:r w:rsidRPr="00CF245C">
        <w:rPr>
          <w:rFonts w:hint="eastAsia"/>
        </w:rPr>
        <w:t>个、</w:t>
      </w:r>
      <w:r w:rsidRPr="00CF245C">
        <w:rPr>
          <w:rFonts w:hint="eastAsia"/>
        </w:rPr>
        <w:t>1</w:t>
      </w:r>
      <w:r w:rsidRPr="00CF245C">
        <w:rPr>
          <w:rFonts w:hint="eastAsia"/>
        </w:rPr>
        <w:t>个或多个空格所组成的串。</w:t>
      </w:r>
    </w:p>
    <w:p w:rsidR="00CF245C" w:rsidRPr="00CF245C" w:rsidRDefault="00CF245C" w:rsidP="00CF245C">
      <w:pPr>
        <w:rPr>
          <w:rFonts w:hint="eastAsia"/>
        </w:rPr>
      </w:pPr>
      <w:r w:rsidRPr="00CF245C">
        <w:rPr>
          <w:rFonts w:hint="eastAsia"/>
        </w:rPr>
        <w:t>〈串标识〉表示一个内部名或一个串文字。前者是一个串的唯一标识，是一种内部形式的（而不是字符形式的）标识符。</w:t>
      </w:r>
    </w:p>
    <w:p w:rsidR="00CF245C" w:rsidRPr="00CF245C" w:rsidRDefault="00CF245C" w:rsidP="00CF245C">
      <w:pPr>
        <w:rPr>
          <w:rFonts w:hint="eastAsia"/>
        </w:rPr>
      </w:pPr>
      <w:r w:rsidRPr="00CF245C">
        <w:rPr>
          <w:rFonts w:hint="eastAsia"/>
        </w:rPr>
        <w:t>后者是两端由单引号括起来的仅可打印字符组成的序列。</w:t>
      </w:r>
    </w:p>
    <w:p w:rsidR="00CF245C" w:rsidRPr="00CF245C" w:rsidRDefault="00CF245C" w:rsidP="00CF245C">
      <w:pPr>
        <w:rPr>
          <w:rFonts w:hint="eastAsia"/>
        </w:rPr>
      </w:pPr>
      <w:r w:rsidRPr="00CF245C">
        <w:rPr>
          <w:rFonts w:hint="eastAsia"/>
        </w:rPr>
        <w:t>串内每两个连续的单引号表示一个单引号符。）</w:t>
      </w:r>
      <w:r w:rsidRPr="00CF245C">
        <w:rPr>
          <w:rFonts w:hint="eastAsia"/>
        </w:rPr>
        <w:t xml:space="preserve">          </w:t>
      </w:r>
    </w:p>
    <w:p w:rsidR="00CF245C" w:rsidRPr="00CF245C" w:rsidRDefault="00CF245C" w:rsidP="00CF245C">
      <w:pPr>
        <w:rPr>
          <w:rFonts w:hint="eastAsia"/>
        </w:rPr>
      </w:pPr>
      <w:r w:rsidRPr="00CF245C">
        <w:rPr>
          <w:rFonts w:hint="eastAsia"/>
        </w:rPr>
        <w:t xml:space="preserve"> </w:t>
      </w:r>
      <w:r w:rsidRPr="00CF245C">
        <w:rPr>
          <w:rFonts w:hint="eastAsia"/>
        </w:rPr>
        <w:t>利用上述基本操作函数构造以下系统：它是一个命令解释程序，循环往复地处理用户键入的每一条命令，直至终止程序的命令为止。命令定义如下：</w:t>
      </w:r>
    </w:p>
    <w:p w:rsidR="00CF245C" w:rsidRPr="00CF245C" w:rsidRDefault="003F1B2E" w:rsidP="00CF245C">
      <w:pPr>
        <w:rPr>
          <w:rFonts w:hint="eastAsia"/>
        </w:rPr>
      </w:pPr>
      <w:r w:rsidRPr="00CF245C">
        <w:rPr>
          <w:rFonts w:hint="eastAsia"/>
        </w:rPr>
        <w:t>（</w:t>
      </w:r>
      <w:r>
        <w:rPr>
          <w:rFonts w:hint="eastAsia"/>
        </w:rPr>
        <w:t>1</w:t>
      </w:r>
      <w:r w:rsidRPr="00CF245C">
        <w:rPr>
          <w:rFonts w:hint="eastAsia"/>
        </w:rPr>
        <w:t>）</w:t>
      </w:r>
      <w:r w:rsidR="00CF245C" w:rsidRPr="00CF245C">
        <w:rPr>
          <w:rFonts w:hint="eastAsia"/>
        </w:rPr>
        <w:t>赋值。格式：</w:t>
      </w:r>
      <w:r w:rsidR="00CF245C" w:rsidRPr="00CF245C">
        <w:rPr>
          <w:rFonts w:hint="eastAsia"/>
        </w:rPr>
        <w:t>A</w:t>
      </w:r>
      <w:r w:rsidR="00CF245C" w:rsidRPr="00CF245C">
        <w:rPr>
          <w:rFonts w:hint="eastAsia"/>
        </w:rPr>
        <w:t>Φ〈串标识〉Φ〈回车〉</w:t>
      </w:r>
      <w:r w:rsidR="00CF245C" w:rsidRPr="00CF245C">
        <w:rPr>
          <w:rFonts w:hint="eastAsia"/>
        </w:rPr>
        <w:t xml:space="preserve">   </w:t>
      </w:r>
    </w:p>
    <w:p w:rsidR="00CF245C" w:rsidRPr="00CF245C" w:rsidRDefault="00CF245C" w:rsidP="00CF245C">
      <w:pPr>
        <w:rPr>
          <w:rFonts w:hint="eastAsia"/>
        </w:rPr>
      </w:pPr>
      <w:r w:rsidRPr="00CF245C">
        <w:rPr>
          <w:rFonts w:hint="eastAsia"/>
        </w:rPr>
        <w:t>用〈串标识〉所表示的值建立新串，并显示新串的内部名和串值。如：</w:t>
      </w:r>
      <w:r w:rsidRPr="00CF245C">
        <w:rPr>
          <w:rFonts w:hint="eastAsia"/>
        </w:rPr>
        <w:t>A</w:t>
      </w:r>
      <w:r w:rsidRPr="00CF245C">
        <w:rPr>
          <w:rFonts w:hint="eastAsia"/>
        </w:rPr>
        <w:t>′</w:t>
      </w:r>
      <w:r w:rsidRPr="00CF245C">
        <w:rPr>
          <w:rFonts w:hint="eastAsia"/>
        </w:rPr>
        <w:t>Hi</w:t>
      </w:r>
      <w:r w:rsidRPr="00CF245C">
        <w:rPr>
          <w:rFonts w:hint="eastAsia"/>
        </w:rPr>
        <w:t>！′</w:t>
      </w:r>
    </w:p>
    <w:p w:rsidR="00CF245C" w:rsidRPr="00CF245C" w:rsidRDefault="003F1B2E" w:rsidP="00CF245C">
      <w:pPr>
        <w:rPr>
          <w:rFonts w:hint="eastAsia"/>
        </w:rPr>
      </w:pPr>
      <w:r w:rsidRPr="00CF245C">
        <w:rPr>
          <w:rFonts w:hint="eastAsia"/>
        </w:rPr>
        <w:t>（</w:t>
      </w:r>
      <w:r>
        <w:rPr>
          <w:rFonts w:hint="eastAsia"/>
        </w:rPr>
        <w:t>2</w:t>
      </w:r>
      <w:r w:rsidRPr="00CF245C">
        <w:rPr>
          <w:rFonts w:hint="eastAsia"/>
        </w:rPr>
        <w:t>）</w:t>
      </w:r>
      <w:r w:rsidR="00CF245C" w:rsidRPr="00CF245C">
        <w:rPr>
          <w:rFonts w:hint="eastAsia"/>
        </w:rPr>
        <w:t>判相等。</w:t>
      </w:r>
      <w:r w:rsidR="00CF245C" w:rsidRPr="00CF245C">
        <w:rPr>
          <w:rFonts w:hint="eastAsia"/>
        </w:rPr>
        <w:t xml:space="preserve"> </w:t>
      </w:r>
      <w:r w:rsidR="00CF245C" w:rsidRPr="00CF245C">
        <w:rPr>
          <w:rFonts w:hint="eastAsia"/>
        </w:rPr>
        <w:t>格式：</w:t>
      </w:r>
      <w:r w:rsidR="00CF245C" w:rsidRPr="00CF245C">
        <w:rPr>
          <w:rFonts w:hint="eastAsia"/>
        </w:rPr>
        <w:t>E</w:t>
      </w:r>
      <w:r w:rsidR="00CF245C" w:rsidRPr="00CF245C">
        <w:rPr>
          <w:rFonts w:hint="eastAsia"/>
        </w:rPr>
        <w:t>Φ〈串标识</w:t>
      </w:r>
      <w:r w:rsidR="00CF245C" w:rsidRPr="00CF245C">
        <w:rPr>
          <w:rFonts w:hint="eastAsia"/>
        </w:rPr>
        <w:t>1</w:t>
      </w:r>
      <w:r w:rsidR="00CF245C" w:rsidRPr="00CF245C">
        <w:rPr>
          <w:rFonts w:hint="eastAsia"/>
        </w:rPr>
        <w:t>〉Φ〈串标识</w:t>
      </w:r>
      <w:r w:rsidR="00CF245C" w:rsidRPr="00CF245C">
        <w:rPr>
          <w:rFonts w:hint="eastAsia"/>
        </w:rPr>
        <w:t>2</w:t>
      </w:r>
      <w:r w:rsidR="00CF245C" w:rsidRPr="00CF245C">
        <w:rPr>
          <w:rFonts w:hint="eastAsia"/>
        </w:rPr>
        <w:t>〉Φ〈回车〉</w:t>
      </w:r>
    </w:p>
    <w:p w:rsidR="00CF245C" w:rsidRPr="00CF245C" w:rsidRDefault="00CF245C" w:rsidP="00CF245C">
      <w:pPr>
        <w:rPr>
          <w:rFonts w:hint="eastAsia"/>
        </w:rPr>
      </w:pPr>
      <w:r w:rsidRPr="00CF245C">
        <w:rPr>
          <w:rFonts w:hint="eastAsia"/>
        </w:rPr>
        <w:t>若两串相等，则显示“</w:t>
      </w:r>
      <w:r w:rsidRPr="00CF245C">
        <w:rPr>
          <w:rFonts w:hint="eastAsia"/>
        </w:rPr>
        <w:t>EQUAL</w:t>
      </w:r>
      <w:r w:rsidRPr="00CF245C">
        <w:rPr>
          <w:rFonts w:hint="eastAsia"/>
        </w:rPr>
        <w:t>”，否则显示“</w:t>
      </w:r>
      <w:r w:rsidRPr="00CF245C">
        <w:rPr>
          <w:rFonts w:hint="eastAsia"/>
        </w:rPr>
        <w:t>UNEQUAL</w:t>
      </w:r>
      <w:r w:rsidRPr="00CF245C">
        <w:rPr>
          <w:rFonts w:hint="eastAsia"/>
        </w:rPr>
        <w:t>”。</w:t>
      </w:r>
    </w:p>
    <w:p w:rsidR="00CF245C" w:rsidRPr="00CF245C" w:rsidRDefault="003F1B2E" w:rsidP="00CF245C">
      <w:pPr>
        <w:rPr>
          <w:rFonts w:hint="eastAsia"/>
        </w:rPr>
      </w:pPr>
      <w:r w:rsidRPr="00CF245C">
        <w:rPr>
          <w:rFonts w:hint="eastAsia"/>
        </w:rPr>
        <w:t>（</w:t>
      </w:r>
      <w:r>
        <w:rPr>
          <w:rFonts w:hint="eastAsia"/>
        </w:rPr>
        <w:t>3</w:t>
      </w:r>
      <w:r w:rsidRPr="00CF245C">
        <w:rPr>
          <w:rFonts w:hint="eastAsia"/>
        </w:rPr>
        <w:t>）</w:t>
      </w:r>
      <w:r w:rsidR="00CF245C" w:rsidRPr="00CF245C">
        <w:rPr>
          <w:rFonts w:hint="eastAsia"/>
        </w:rPr>
        <w:t>联接。</w:t>
      </w:r>
      <w:r w:rsidR="00CF245C" w:rsidRPr="00CF245C">
        <w:rPr>
          <w:rFonts w:hint="eastAsia"/>
        </w:rPr>
        <w:t xml:space="preserve"> </w:t>
      </w:r>
      <w:r w:rsidR="00CF245C" w:rsidRPr="00CF245C">
        <w:rPr>
          <w:rFonts w:hint="eastAsia"/>
        </w:rPr>
        <w:t>格式：</w:t>
      </w:r>
      <w:r w:rsidR="00CF245C" w:rsidRPr="00CF245C">
        <w:rPr>
          <w:rFonts w:hint="eastAsia"/>
        </w:rPr>
        <w:t>C</w:t>
      </w:r>
      <w:r w:rsidR="00CF245C" w:rsidRPr="00CF245C">
        <w:rPr>
          <w:rFonts w:hint="eastAsia"/>
        </w:rPr>
        <w:t>Φ〈串标识</w:t>
      </w:r>
      <w:r w:rsidR="00CF245C" w:rsidRPr="00CF245C">
        <w:rPr>
          <w:rFonts w:hint="eastAsia"/>
        </w:rPr>
        <w:t>1</w:t>
      </w:r>
      <w:r w:rsidR="00CF245C" w:rsidRPr="00CF245C">
        <w:rPr>
          <w:rFonts w:hint="eastAsia"/>
        </w:rPr>
        <w:t>〉Φ〈串标识</w:t>
      </w:r>
      <w:r w:rsidR="00CF245C" w:rsidRPr="00CF245C">
        <w:rPr>
          <w:rFonts w:hint="eastAsia"/>
        </w:rPr>
        <w:t>2</w:t>
      </w:r>
      <w:r w:rsidR="00CF245C" w:rsidRPr="00CF245C">
        <w:rPr>
          <w:rFonts w:hint="eastAsia"/>
        </w:rPr>
        <w:t>〉Φ〈回车〉</w:t>
      </w:r>
    </w:p>
    <w:p w:rsidR="00CF245C" w:rsidRPr="00CF245C" w:rsidRDefault="00CF245C" w:rsidP="00CF245C">
      <w:pPr>
        <w:rPr>
          <w:rFonts w:hint="eastAsia"/>
        </w:rPr>
      </w:pPr>
      <w:r w:rsidRPr="00CF245C">
        <w:rPr>
          <w:rFonts w:hint="eastAsia"/>
        </w:rPr>
        <w:t>将两串联接产生结果串，它的内部名和串值都显示出来。</w:t>
      </w:r>
    </w:p>
    <w:p w:rsidR="00CF245C" w:rsidRPr="00CF245C" w:rsidRDefault="00CF245C" w:rsidP="00CF245C">
      <w:pPr>
        <w:rPr>
          <w:rFonts w:hint="eastAsia"/>
        </w:rPr>
      </w:pPr>
      <w:r w:rsidRPr="00CF245C">
        <w:rPr>
          <w:rFonts w:hint="eastAsia"/>
        </w:rPr>
        <w:t>（</w:t>
      </w:r>
      <w:r w:rsidRPr="00CF245C">
        <w:rPr>
          <w:rFonts w:hint="eastAsia"/>
        </w:rPr>
        <w:t>4</w:t>
      </w:r>
      <w:r w:rsidRPr="00CF245C">
        <w:rPr>
          <w:rFonts w:hint="eastAsia"/>
        </w:rPr>
        <w:t>）</w:t>
      </w:r>
      <w:r w:rsidRPr="00CF245C">
        <w:rPr>
          <w:rFonts w:hint="eastAsia"/>
        </w:rPr>
        <w:t xml:space="preserve"> </w:t>
      </w:r>
      <w:r w:rsidRPr="00CF245C">
        <w:rPr>
          <w:rFonts w:hint="eastAsia"/>
        </w:rPr>
        <w:t>求长度</w:t>
      </w:r>
      <w:r w:rsidRPr="00CF245C">
        <w:rPr>
          <w:rFonts w:hint="eastAsia"/>
        </w:rPr>
        <w:t xml:space="preserve">  </w:t>
      </w:r>
      <w:r w:rsidRPr="00CF245C">
        <w:rPr>
          <w:rFonts w:hint="eastAsia"/>
        </w:rPr>
        <w:t>格式：</w:t>
      </w:r>
      <w:r w:rsidRPr="00CF245C">
        <w:rPr>
          <w:rFonts w:hint="eastAsia"/>
        </w:rPr>
        <w:t>L</w:t>
      </w:r>
      <w:r w:rsidRPr="00CF245C">
        <w:rPr>
          <w:rFonts w:hint="eastAsia"/>
        </w:rPr>
        <w:t>Φ〈串标识〉Φ〈回车〉</w:t>
      </w:r>
      <w:r w:rsidRPr="00CF245C">
        <w:rPr>
          <w:rFonts w:hint="eastAsia"/>
        </w:rPr>
        <w:t xml:space="preserve">    </w:t>
      </w:r>
      <w:r w:rsidRPr="00CF245C">
        <w:rPr>
          <w:rFonts w:hint="eastAsia"/>
        </w:rPr>
        <w:t>显示串的长度。</w:t>
      </w:r>
    </w:p>
    <w:p w:rsidR="00CF245C" w:rsidRPr="00CF245C" w:rsidRDefault="00CF245C" w:rsidP="00CF245C">
      <w:pPr>
        <w:rPr>
          <w:rFonts w:hint="eastAsia"/>
        </w:rPr>
      </w:pPr>
      <w:r w:rsidRPr="00CF245C">
        <w:rPr>
          <w:rFonts w:hint="eastAsia"/>
        </w:rPr>
        <w:t>（</w:t>
      </w:r>
      <w:r w:rsidRPr="00CF245C">
        <w:rPr>
          <w:rFonts w:hint="eastAsia"/>
        </w:rPr>
        <w:t>5</w:t>
      </w:r>
      <w:r w:rsidRPr="00CF245C">
        <w:rPr>
          <w:rFonts w:hint="eastAsia"/>
        </w:rPr>
        <w:t>）</w:t>
      </w:r>
      <w:r w:rsidRPr="00CF245C">
        <w:rPr>
          <w:rFonts w:hint="eastAsia"/>
        </w:rPr>
        <w:t xml:space="preserve"> </w:t>
      </w:r>
      <w:r w:rsidRPr="00CF245C">
        <w:rPr>
          <w:rFonts w:hint="eastAsia"/>
        </w:rPr>
        <w:t>求子串</w:t>
      </w:r>
      <w:r w:rsidRPr="00CF245C">
        <w:rPr>
          <w:rFonts w:hint="eastAsia"/>
        </w:rPr>
        <w:t xml:space="preserve">  </w:t>
      </w:r>
      <w:r w:rsidRPr="00CF245C">
        <w:rPr>
          <w:rFonts w:hint="eastAsia"/>
        </w:rPr>
        <w:t>格式：</w:t>
      </w:r>
      <w:r w:rsidRPr="00CF245C">
        <w:rPr>
          <w:rFonts w:hint="eastAsia"/>
        </w:rPr>
        <w:t>S</w:t>
      </w:r>
      <w:r w:rsidRPr="00CF245C">
        <w:rPr>
          <w:rFonts w:hint="eastAsia"/>
        </w:rPr>
        <w:t>Φ〈串标识〉Φ</w:t>
      </w:r>
      <w:r w:rsidRPr="00CF245C">
        <w:rPr>
          <w:rFonts w:hint="eastAsia"/>
        </w:rPr>
        <w:t>+</w:t>
      </w:r>
      <w:r w:rsidRPr="00CF245C">
        <w:rPr>
          <w:rFonts w:hint="eastAsia"/>
        </w:rPr>
        <w:t>〈数</w:t>
      </w:r>
      <w:r w:rsidRPr="00CF245C">
        <w:rPr>
          <w:rFonts w:hint="eastAsia"/>
        </w:rPr>
        <w:t>1</w:t>
      </w:r>
      <w:r w:rsidRPr="00CF245C">
        <w:rPr>
          <w:rFonts w:hint="eastAsia"/>
        </w:rPr>
        <w:t>〉Φ</w:t>
      </w:r>
      <w:r w:rsidRPr="00CF245C">
        <w:rPr>
          <w:rFonts w:hint="eastAsia"/>
        </w:rPr>
        <w:t>+</w:t>
      </w:r>
      <w:r w:rsidRPr="00CF245C">
        <w:rPr>
          <w:rFonts w:hint="eastAsia"/>
        </w:rPr>
        <w:t>〈数</w:t>
      </w:r>
      <w:r w:rsidRPr="00CF245C">
        <w:rPr>
          <w:rFonts w:hint="eastAsia"/>
        </w:rPr>
        <w:t>2</w:t>
      </w:r>
      <w:r w:rsidRPr="00CF245C">
        <w:rPr>
          <w:rFonts w:hint="eastAsia"/>
        </w:rPr>
        <w:t>〉Φ〈回车〉</w:t>
      </w:r>
    </w:p>
    <w:p w:rsidR="00CF245C" w:rsidRPr="00CF245C" w:rsidRDefault="00CF245C" w:rsidP="00CF245C">
      <w:pPr>
        <w:rPr>
          <w:rFonts w:hint="eastAsia"/>
        </w:rPr>
      </w:pPr>
      <w:r w:rsidRPr="00CF245C">
        <w:rPr>
          <w:rFonts w:hint="eastAsia"/>
        </w:rPr>
        <w:t xml:space="preserve">          </w:t>
      </w:r>
      <w:r w:rsidRPr="00CF245C">
        <w:rPr>
          <w:rFonts w:hint="eastAsia"/>
        </w:rPr>
        <w:t>如果参数合法，则显示子串的内部名和串值。〈数〉不带正负号。</w:t>
      </w:r>
    </w:p>
    <w:p w:rsidR="00CF245C" w:rsidRPr="00CF245C" w:rsidRDefault="00CF245C" w:rsidP="00CF245C">
      <w:pPr>
        <w:rPr>
          <w:rFonts w:hint="eastAsia"/>
        </w:rPr>
      </w:pPr>
      <w:r w:rsidRPr="00CF245C">
        <w:rPr>
          <w:rFonts w:hint="eastAsia"/>
        </w:rPr>
        <w:t>（</w:t>
      </w:r>
      <w:r w:rsidRPr="00CF245C">
        <w:rPr>
          <w:rFonts w:hint="eastAsia"/>
        </w:rPr>
        <w:t>6</w:t>
      </w:r>
      <w:r w:rsidRPr="00CF245C">
        <w:rPr>
          <w:rFonts w:hint="eastAsia"/>
        </w:rPr>
        <w:t>）子串定位。</w:t>
      </w:r>
      <w:r w:rsidRPr="00CF245C">
        <w:rPr>
          <w:rFonts w:hint="eastAsia"/>
        </w:rPr>
        <w:t xml:space="preserve"> </w:t>
      </w:r>
      <w:r w:rsidRPr="00CF245C">
        <w:rPr>
          <w:rFonts w:hint="eastAsia"/>
        </w:rPr>
        <w:t>格式：</w:t>
      </w:r>
      <w:r w:rsidRPr="00CF245C">
        <w:rPr>
          <w:rFonts w:hint="eastAsia"/>
        </w:rPr>
        <w:t>I</w:t>
      </w:r>
      <w:r w:rsidRPr="00CF245C">
        <w:rPr>
          <w:rFonts w:hint="eastAsia"/>
        </w:rPr>
        <w:t>Φ〈串标识</w:t>
      </w:r>
      <w:r w:rsidRPr="00CF245C">
        <w:rPr>
          <w:rFonts w:hint="eastAsia"/>
        </w:rPr>
        <w:t>1</w:t>
      </w:r>
      <w:r w:rsidRPr="00CF245C">
        <w:rPr>
          <w:rFonts w:hint="eastAsia"/>
        </w:rPr>
        <w:t>〉Φ〈串标识</w:t>
      </w:r>
      <w:r w:rsidRPr="00CF245C">
        <w:rPr>
          <w:rFonts w:hint="eastAsia"/>
        </w:rPr>
        <w:t>2</w:t>
      </w:r>
      <w:r w:rsidRPr="00CF245C">
        <w:rPr>
          <w:rFonts w:hint="eastAsia"/>
        </w:rPr>
        <w:t>〉Φ〈回车〉</w:t>
      </w:r>
    </w:p>
    <w:p w:rsidR="00CF245C" w:rsidRPr="00CF245C" w:rsidRDefault="00CF245C" w:rsidP="00CF245C">
      <w:pPr>
        <w:rPr>
          <w:rFonts w:hint="eastAsia"/>
        </w:rPr>
      </w:pPr>
      <w:r w:rsidRPr="00CF245C">
        <w:rPr>
          <w:rFonts w:hint="eastAsia"/>
        </w:rPr>
        <w:t xml:space="preserve">          </w:t>
      </w:r>
      <w:r w:rsidRPr="00CF245C">
        <w:rPr>
          <w:rFonts w:hint="eastAsia"/>
        </w:rPr>
        <w:t>显示第二个串在第一个串中首次出现时的位置。</w:t>
      </w:r>
    </w:p>
    <w:p w:rsidR="00CF245C" w:rsidRPr="00CF245C" w:rsidRDefault="00CF245C" w:rsidP="00CF245C">
      <w:pPr>
        <w:rPr>
          <w:rFonts w:hint="eastAsia"/>
        </w:rPr>
      </w:pPr>
      <w:r w:rsidRPr="00CF245C">
        <w:rPr>
          <w:rFonts w:hint="eastAsia"/>
        </w:rPr>
        <w:t>（</w:t>
      </w:r>
      <w:r w:rsidRPr="00CF245C">
        <w:rPr>
          <w:rFonts w:hint="eastAsia"/>
        </w:rPr>
        <w:t>7</w:t>
      </w:r>
      <w:r w:rsidRPr="00CF245C">
        <w:rPr>
          <w:rFonts w:hint="eastAsia"/>
        </w:rPr>
        <w:t>）串替换</w:t>
      </w:r>
      <w:r w:rsidRPr="00CF245C">
        <w:rPr>
          <w:rFonts w:hint="eastAsia"/>
        </w:rPr>
        <w:t xml:space="preserve">   </w:t>
      </w:r>
      <w:r w:rsidRPr="00CF245C">
        <w:rPr>
          <w:rFonts w:hint="eastAsia"/>
        </w:rPr>
        <w:t>格式：</w:t>
      </w:r>
      <w:r w:rsidRPr="00CF245C">
        <w:rPr>
          <w:rFonts w:hint="eastAsia"/>
        </w:rPr>
        <w:t>R</w:t>
      </w:r>
      <w:r w:rsidRPr="00CF245C">
        <w:rPr>
          <w:rFonts w:hint="eastAsia"/>
        </w:rPr>
        <w:t>Φ〈串标识</w:t>
      </w:r>
      <w:r w:rsidRPr="00CF245C">
        <w:rPr>
          <w:rFonts w:hint="eastAsia"/>
        </w:rPr>
        <w:t>1</w:t>
      </w:r>
      <w:r w:rsidRPr="00CF245C">
        <w:rPr>
          <w:rFonts w:hint="eastAsia"/>
        </w:rPr>
        <w:t>〉Φ〈串标识</w:t>
      </w:r>
      <w:r w:rsidRPr="00CF245C">
        <w:rPr>
          <w:rFonts w:hint="eastAsia"/>
        </w:rPr>
        <w:t>2</w:t>
      </w:r>
      <w:r w:rsidRPr="00CF245C">
        <w:rPr>
          <w:rFonts w:hint="eastAsia"/>
        </w:rPr>
        <w:t>〉Φ〈串标识</w:t>
      </w:r>
      <w:r w:rsidRPr="00CF245C">
        <w:rPr>
          <w:rFonts w:hint="eastAsia"/>
        </w:rPr>
        <w:t>2</w:t>
      </w:r>
      <w:r w:rsidRPr="00CF245C">
        <w:rPr>
          <w:rFonts w:hint="eastAsia"/>
        </w:rPr>
        <w:t>〉Φ〈回车〉</w:t>
      </w:r>
    </w:p>
    <w:p w:rsidR="00CF245C" w:rsidRPr="00CF245C" w:rsidRDefault="00CF245C" w:rsidP="00CF245C">
      <w:pPr>
        <w:rPr>
          <w:rFonts w:hint="eastAsia"/>
        </w:rPr>
      </w:pPr>
      <w:r w:rsidRPr="00CF245C">
        <w:rPr>
          <w:rFonts w:hint="eastAsia"/>
        </w:rPr>
        <w:t>将第一个串中出现所有出现的第二个串用第三个串替换，显示结果串的内部名和串值，原串不变。</w:t>
      </w: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8</w:t>
      </w:r>
      <w:r w:rsidRPr="00CF245C">
        <w:rPr>
          <w:rFonts w:hint="eastAsia"/>
        </w:rPr>
        <w:t>）显示格式：</w:t>
      </w:r>
      <w:r w:rsidRPr="00CF245C">
        <w:rPr>
          <w:rFonts w:hint="eastAsia"/>
        </w:rPr>
        <w:t>P</w:t>
      </w:r>
      <w:r w:rsidRPr="00CF245C">
        <w:rPr>
          <w:rFonts w:hint="eastAsia"/>
        </w:rPr>
        <w:t>Φ〈回车〉</w:t>
      </w:r>
      <w:r w:rsidRPr="00CF245C">
        <w:rPr>
          <w:rFonts w:hint="eastAsia"/>
        </w:rPr>
        <w:t xml:space="preserve">  </w:t>
      </w:r>
    </w:p>
    <w:p w:rsidR="00CF245C" w:rsidRPr="00CF245C" w:rsidRDefault="00CF245C" w:rsidP="00CF245C">
      <w:pPr>
        <w:rPr>
          <w:rFonts w:hint="eastAsia"/>
        </w:rPr>
      </w:pPr>
      <w:r w:rsidRPr="00CF245C">
        <w:rPr>
          <w:rFonts w:hint="eastAsia"/>
        </w:rPr>
        <w:t>显示所有在系统中被保持的串的内部名和串值的对照表。</w:t>
      </w: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9</w:t>
      </w:r>
      <w:r w:rsidRPr="00CF245C">
        <w:rPr>
          <w:rFonts w:hint="eastAsia"/>
        </w:rPr>
        <w:t>）删除格式：</w:t>
      </w:r>
      <w:r w:rsidRPr="00CF245C">
        <w:rPr>
          <w:rFonts w:hint="eastAsia"/>
        </w:rPr>
        <w:t>D</w:t>
      </w:r>
      <w:r w:rsidRPr="00CF245C">
        <w:rPr>
          <w:rFonts w:hint="eastAsia"/>
        </w:rPr>
        <w:t>Φ〈内部名〉Φ〈回车〉</w:t>
      </w:r>
      <w:r w:rsidRPr="00CF245C">
        <w:rPr>
          <w:rFonts w:hint="eastAsia"/>
        </w:rPr>
        <w:t xml:space="preserve"> </w:t>
      </w:r>
      <w:r w:rsidRPr="00CF245C">
        <w:rPr>
          <w:rFonts w:hint="eastAsia"/>
        </w:rPr>
        <w:t>删除该内部名对应的的串，即赋值的逆操作。</w:t>
      </w: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10</w:t>
      </w:r>
      <w:r w:rsidRPr="00CF245C">
        <w:rPr>
          <w:rFonts w:hint="eastAsia"/>
        </w:rPr>
        <w:t>）退出</w:t>
      </w:r>
      <w:r w:rsidRPr="00CF245C">
        <w:rPr>
          <w:rFonts w:hint="eastAsia"/>
        </w:rPr>
        <w:t xml:space="preserve">  </w:t>
      </w:r>
      <w:r w:rsidRPr="00CF245C">
        <w:rPr>
          <w:rFonts w:hint="eastAsia"/>
        </w:rPr>
        <w:t>格式：</w:t>
      </w:r>
      <w:r w:rsidRPr="00CF245C">
        <w:rPr>
          <w:rFonts w:hint="eastAsia"/>
        </w:rPr>
        <w:t>Q</w:t>
      </w:r>
      <w:r w:rsidRPr="00CF245C">
        <w:rPr>
          <w:rFonts w:hint="eastAsia"/>
        </w:rPr>
        <w:t>Φ〈回车〉</w:t>
      </w:r>
      <w:r w:rsidRPr="00CF245C">
        <w:rPr>
          <w:rFonts w:hint="eastAsia"/>
        </w:rPr>
        <w:t xml:space="preserve">  </w:t>
      </w:r>
      <w:r w:rsidRPr="00CF245C">
        <w:rPr>
          <w:rFonts w:hint="eastAsia"/>
        </w:rPr>
        <w:t>结束程序的运行。</w:t>
      </w:r>
    </w:p>
    <w:p w:rsidR="00CF245C" w:rsidRPr="00CF245C" w:rsidRDefault="00CF245C" w:rsidP="00CF245C">
      <w:pPr>
        <w:rPr>
          <w:rFonts w:hint="eastAsia"/>
        </w:rPr>
      </w:pPr>
      <w:r w:rsidRPr="00CF245C">
        <w:rPr>
          <w:rFonts w:hint="eastAsia"/>
        </w:rPr>
        <w:t>在上述命令中，如果一个自变量是串，则应首先建立它。基本操作函数的结果（即函数值）如果是一个串，则应在尚未分配的区域内新辟空间存放。</w:t>
      </w:r>
    </w:p>
    <w:p w:rsidR="00CF245C" w:rsidRPr="00CF245C" w:rsidRDefault="00CF245C" w:rsidP="00CF245C">
      <w:pPr>
        <w:rPr>
          <w:rFonts w:hint="eastAsia"/>
        </w:rPr>
      </w:pPr>
      <w:r w:rsidRPr="00CF245C">
        <w:rPr>
          <w:rFonts w:hint="eastAsia"/>
        </w:rPr>
        <w:t xml:space="preserve">   3</w:t>
      </w:r>
      <w:r w:rsidRPr="00CF245C">
        <w:rPr>
          <w:rFonts w:hint="eastAsia"/>
        </w:rPr>
        <w:t>、测试数据：</w:t>
      </w:r>
      <w:r w:rsidRPr="00CF245C">
        <w:rPr>
          <w:rFonts w:hint="eastAsia"/>
        </w:rPr>
        <w:t xml:space="preserve">        </w:t>
      </w:r>
      <w:r w:rsidRPr="00CF245C">
        <w:rPr>
          <w:rFonts w:hint="eastAsia"/>
        </w:rPr>
        <w:t>自定。但要包括以下几组：</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w:t>
      </w:r>
      <w:r w:rsidRPr="00CF245C">
        <w:rPr>
          <w:rFonts w:hint="eastAsia"/>
        </w:rPr>
        <w:t>E</w:t>
      </w:r>
      <w:r w:rsidRPr="00CF245C">
        <w:rPr>
          <w:rFonts w:hint="eastAsia"/>
        </w:rPr>
        <w:t>″</w:t>
      </w:r>
      <w:r w:rsidRPr="00CF245C">
        <w:rPr>
          <w:rFonts w:hint="eastAsia"/>
        </w:rPr>
        <w:t xml:space="preserve"> </w:t>
      </w:r>
      <w:r w:rsidRPr="00CF245C">
        <w:rPr>
          <w:rFonts w:hint="eastAsia"/>
        </w:rPr>
        <w:t>″〈回车〉，应显示“</w:t>
      </w:r>
      <w:r w:rsidRPr="00CF245C">
        <w:rPr>
          <w:rFonts w:hint="eastAsia"/>
        </w:rPr>
        <w:t>EQUAL</w:t>
      </w:r>
      <w:r w:rsidRPr="00CF245C">
        <w:rPr>
          <w:rFonts w:hint="eastAsia"/>
        </w:rPr>
        <w:t>”。</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w:t>
      </w:r>
      <w:r w:rsidRPr="00CF245C">
        <w:rPr>
          <w:rFonts w:hint="eastAsia"/>
        </w:rPr>
        <w:t>E</w:t>
      </w:r>
      <w:r w:rsidRPr="00CF245C">
        <w:rPr>
          <w:rFonts w:hint="eastAsia"/>
        </w:rPr>
        <w:t>′</w:t>
      </w:r>
      <w:r w:rsidRPr="00CF245C">
        <w:rPr>
          <w:rFonts w:hint="eastAsia"/>
        </w:rPr>
        <w:t>abc</w:t>
      </w:r>
      <w:r w:rsidRPr="00CF245C">
        <w:rPr>
          <w:rFonts w:hint="eastAsia"/>
        </w:rPr>
        <w:t>′</w:t>
      </w:r>
      <w:r w:rsidRPr="00CF245C">
        <w:rPr>
          <w:rFonts w:hint="eastAsia"/>
        </w:rPr>
        <w:t xml:space="preserve"> </w:t>
      </w:r>
      <w:r w:rsidRPr="00CF245C">
        <w:rPr>
          <w:rFonts w:hint="eastAsia"/>
        </w:rPr>
        <w:t>′</w:t>
      </w:r>
      <w:r w:rsidRPr="00CF245C">
        <w:rPr>
          <w:rFonts w:hint="eastAsia"/>
        </w:rPr>
        <w:t>abcd</w:t>
      </w:r>
      <w:r w:rsidRPr="00CF245C">
        <w:rPr>
          <w:rFonts w:hint="eastAsia"/>
        </w:rPr>
        <w:t>′〈回车〉，应显示“</w:t>
      </w:r>
      <w:r w:rsidRPr="00CF245C">
        <w:rPr>
          <w:rFonts w:hint="eastAsia"/>
        </w:rPr>
        <w:t>UNEQUAL</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w:t>
      </w:r>
      <w:r w:rsidRPr="00CF245C">
        <w:rPr>
          <w:rFonts w:hint="eastAsia"/>
        </w:rPr>
        <w:t>C</w:t>
      </w:r>
      <w:r w:rsidRPr="00CF245C">
        <w:rPr>
          <w:rFonts w:hint="eastAsia"/>
        </w:rPr>
        <w:t>″</w:t>
      </w:r>
      <w:r w:rsidRPr="00CF245C">
        <w:rPr>
          <w:rFonts w:hint="eastAsia"/>
        </w:rPr>
        <w:t xml:space="preserve"> </w:t>
      </w:r>
      <w:r w:rsidRPr="00CF245C">
        <w:rPr>
          <w:rFonts w:hint="eastAsia"/>
        </w:rPr>
        <w:t>″〈回车〉，应显示″。</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4</w:t>
      </w:r>
      <w:r w:rsidRPr="00CF245C">
        <w:rPr>
          <w:rFonts w:hint="eastAsia"/>
        </w:rPr>
        <w:t>）</w:t>
      </w:r>
      <w:r w:rsidRPr="00CF245C">
        <w:rPr>
          <w:rFonts w:hint="eastAsia"/>
        </w:rPr>
        <w:t>I</w:t>
      </w:r>
      <w:r w:rsidRPr="00CF245C">
        <w:rPr>
          <w:rFonts w:hint="eastAsia"/>
        </w:rPr>
        <w:t>′</w:t>
      </w:r>
      <w:r w:rsidRPr="00CF245C">
        <w:rPr>
          <w:rFonts w:hint="eastAsia"/>
        </w:rPr>
        <w:t>a</w:t>
      </w:r>
      <w:r w:rsidRPr="00CF245C">
        <w:rPr>
          <w:rFonts w:hint="eastAsia"/>
        </w:rPr>
        <w:t>′</w:t>
      </w:r>
      <w:r w:rsidRPr="00CF245C">
        <w:rPr>
          <w:rFonts w:hint="eastAsia"/>
        </w:rPr>
        <w:t xml:space="preserve"> </w:t>
      </w:r>
      <w:r w:rsidRPr="00CF245C">
        <w:rPr>
          <w:rFonts w:hint="eastAsia"/>
        </w:rPr>
        <w:t>″〈回车〉，应报告：参数非法。</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5</w:t>
      </w:r>
      <w:r w:rsidRPr="00CF245C">
        <w:rPr>
          <w:rFonts w:hint="eastAsia"/>
        </w:rPr>
        <w:t>）</w:t>
      </w:r>
      <w:r w:rsidRPr="00CF245C">
        <w:rPr>
          <w:rFonts w:hint="eastAsia"/>
        </w:rPr>
        <w:t>R</w:t>
      </w:r>
      <w:r w:rsidRPr="00CF245C">
        <w:rPr>
          <w:rFonts w:hint="eastAsia"/>
        </w:rPr>
        <w:t>′</w:t>
      </w:r>
      <w:r w:rsidRPr="00CF245C">
        <w:rPr>
          <w:rFonts w:hint="eastAsia"/>
        </w:rPr>
        <w:t>aaa</w:t>
      </w:r>
      <w:r w:rsidRPr="00CF245C">
        <w:rPr>
          <w:rFonts w:hint="eastAsia"/>
        </w:rPr>
        <w:t>′</w:t>
      </w:r>
      <w:r w:rsidRPr="00CF245C">
        <w:rPr>
          <w:rFonts w:hint="eastAsia"/>
        </w:rPr>
        <w:t xml:space="preserve"> </w:t>
      </w:r>
      <w:r w:rsidRPr="00CF245C">
        <w:rPr>
          <w:rFonts w:hint="eastAsia"/>
        </w:rPr>
        <w:t>′</w:t>
      </w:r>
      <w:r w:rsidRPr="00CF245C">
        <w:rPr>
          <w:rFonts w:hint="eastAsia"/>
        </w:rPr>
        <w:t>aa</w:t>
      </w:r>
      <w:r w:rsidRPr="00CF245C">
        <w:rPr>
          <w:rFonts w:hint="eastAsia"/>
        </w:rPr>
        <w:t>′</w:t>
      </w:r>
      <w:r w:rsidRPr="00CF245C">
        <w:rPr>
          <w:rFonts w:hint="eastAsia"/>
        </w:rPr>
        <w:t xml:space="preserve"> </w:t>
      </w:r>
      <w:r w:rsidRPr="00CF245C">
        <w:rPr>
          <w:rFonts w:hint="eastAsia"/>
        </w:rPr>
        <w:t>′</w:t>
      </w:r>
      <w:r w:rsidRPr="00CF245C">
        <w:rPr>
          <w:rFonts w:hint="eastAsia"/>
        </w:rPr>
        <w:t>b</w:t>
      </w:r>
      <w:r w:rsidRPr="00CF245C">
        <w:rPr>
          <w:rFonts w:hint="eastAsia"/>
        </w:rPr>
        <w:t>′〈回车〉，应显示′</w:t>
      </w:r>
      <w:r w:rsidRPr="00CF245C">
        <w:rPr>
          <w:rFonts w:hint="eastAsia"/>
        </w:rPr>
        <w:t>ba</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lastRenderedPageBreak/>
        <w:t>（</w:t>
      </w:r>
      <w:r w:rsidRPr="00CF245C">
        <w:rPr>
          <w:rFonts w:hint="eastAsia"/>
        </w:rPr>
        <w:t>6</w:t>
      </w:r>
      <w:r w:rsidRPr="00CF245C">
        <w:rPr>
          <w:rFonts w:hint="eastAsia"/>
        </w:rPr>
        <w:t>）</w:t>
      </w:r>
      <w:r w:rsidRPr="00CF245C">
        <w:rPr>
          <w:rFonts w:hint="eastAsia"/>
        </w:rPr>
        <w:t xml:space="preserve"> R</w:t>
      </w:r>
      <w:r w:rsidRPr="00CF245C">
        <w:rPr>
          <w:rFonts w:hint="eastAsia"/>
        </w:rPr>
        <w:t>′</w:t>
      </w:r>
      <w:r w:rsidRPr="00CF245C">
        <w:rPr>
          <w:rFonts w:hint="eastAsia"/>
        </w:rPr>
        <w:t>aaabc</w:t>
      </w:r>
      <w:r w:rsidRPr="00CF245C">
        <w:rPr>
          <w:rFonts w:hint="eastAsia"/>
        </w:rPr>
        <w:t>′</w:t>
      </w:r>
      <w:r w:rsidRPr="00CF245C">
        <w:rPr>
          <w:rFonts w:hint="eastAsia"/>
        </w:rPr>
        <w:t xml:space="preserve"> </w:t>
      </w:r>
      <w:r w:rsidRPr="00CF245C">
        <w:rPr>
          <w:rFonts w:hint="eastAsia"/>
        </w:rPr>
        <w:t>′</w:t>
      </w:r>
      <w:r w:rsidRPr="00CF245C">
        <w:rPr>
          <w:rFonts w:hint="eastAsia"/>
        </w:rPr>
        <w:t>a</w:t>
      </w:r>
      <w:r w:rsidRPr="00CF245C">
        <w:rPr>
          <w:rFonts w:hint="eastAsia"/>
        </w:rPr>
        <w:t>′</w:t>
      </w:r>
      <w:r w:rsidRPr="00CF245C">
        <w:rPr>
          <w:rFonts w:hint="eastAsia"/>
        </w:rPr>
        <w:t xml:space="preserve"> </w:t>
      </w:r>
      <w:r w:rsidRPr="00CF245C">
        <w:rPr>
          <w:rFonts w:hint="eastAsia"/>
        </w:rPr>
        <w:t>′</w:t>
      </w:r>
      <w:r w:rsidRPr="00CF245C">
        <w:rPr>
          <w:rFonts w:hint="eastAsia"/>
        </w:rPr>
        <w:t>aab</w:t>
      </w:r>
      <w:r w:rsidRPr="00CF245C">
        <w:rPr>
          <w:rFonts w:hint="eastAsia"/>
        </w:rPr>
        <w:t>′〈回车〉，应显示′</w:t>
      </w:r>
      <w:r w:rsidRPr="00CF245C">
        <w:rPr>
          <w:rFonts w:hint="eastAsia"/>
        </w:rPr>
        <w:t>aabaabaabbc</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7</w:t>
      </w:r>
      <w:r w:rsidRPr="00CF245C">
        <w:rPr>
          <w:rFonts w:hint="eastAsia"/>
        </w:rPr>
        <w:t>）</w:t>
      </w:r>
      <w:r w:rsidRPr="00CF245C">
        <w:rPr>
          <w:rFonts w:hint="eastAsia"/>
        </w:rPr>
        <w:t>R</w:t>
      </w:r>
      <w:r w:rsidRPr="00CF245C">
        <w:rPr>
          <w:rFonts w:hint="eastAsia"/>
        </w:rPr>
        <w:t>′</w:t>
      </w:r>
      <w:r w:rsidRPr="00CF245C">
        <w:rPr>
          <w:rFonts w:hint="eastAsia"/>
        </w:rPr>
        <w:t>aaaaaaaa</w:t>
      </w:r>
      <w:r w:rsidRPr="00CF245C">
        <w:rPr>
          <w:rFonts w:hint="eastAsia"/>
        </w:rPr>
        <w:t>′</w:t>
      </w:r>
      <w:r w:rsidRPr="00CF245C">
        <w:rPr>
          <w:rFonts w:hint="eastAsia"/>
        </w:rPr>
        <w:t xml:space="preserve"> </w:t>
      </w:r>
      <w:r w:rsidRPr="00CF245C">
        <w:rPr>
          <w:rFonts w:hint="eastAsia"/>
        </w:rPr>
        <w:t>′</w:t>
      </w:r>
      <w:r w:rsidRPr="00CF245C">
        <w:rPr>
          <w:rFonts w:hint="eastAsia"/>
        </w:rPr>
        <w:t>aaaa</w:t>
      </w:r>
      <w:r w:rsidRPr="00CF245C">
        <w:rPr>
          <w:rFonts w:hint="eastAsia"/>
        </w:rPr>
        <w:t>′</w:t>
      </w:r>
      <w:r w:rsidRPr="00CF245C">
        <w:rPr>
          <w:rFonts w:hint="eastAsia"/>
        </w:rPr>
        <w:t xml:space="preserve"> </w:t>
      </w:r>
      <w:r w:rsidRPr="00CF245C">
        <w:rPr>
          <w:rFonts w:hint="eastAsia"/>
        </w:rPr>
        <w:t>′</w:t>
      </w:r>
      <w:r w:rsidRPr="00CF245C">
        <w:rPr>
          <w:rFonts w:hint="eastAsia"/>
        </w:rPr>
        <w:t>ab</w:t>
      </w:r>
      <w:r w:rsidRPr="00CF245C">
        <w:rPr>
          <w:rFonts w:hint="eastAsia"/>
        </w:rPr>
        <w:t>′〈回车〉，应显示′</w:t>
      </w:r>
      <w:r w:rsidRPr="00CF245C">
        <w:rPr>
          <w:rFonts w:hint="eastAsia"/>
        </w:rPr>
        <w:t>abab</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4</w:t>
      </w:r>
      <w:r w:rsidRPr="00CF245C">
        <w:rPr>
          <w:rFonts w:hint="eastAsia"/>
        </w:rPr>
        <w:t>、实现提示：</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）演示系统的主结构是一个串表头，可定义为：</w:t>
      </w:r>
    </w:p>
    <w:p w:rsidR="00CF245C" w:rsidRPr="00CF245C" w:rsidRDefault="00CF245C" w:rsidP="00CF245C">
      <w:pPr>
        <w:rPr>
          <w:rFonts w:hint="eastAsia"/>
        </w:rPr>
      </w:pPr>
      <w:r w:rsidRPr="00CF245C">
        <w:rPr>
          <w:rFonts w:hint="eastAsia"/>
        </w:rPr>
        <w:t xml:space="preserve">             struct </w:t>
      </w:r>
    </w:p>
    <w:p w:rsidR="00CF245C" w:rsidRPr="00CF245C" w:rsidRDefault="00CF245C" w:rsidP="00CF245C">
      <w:pPr>
        <w:rPr>
          <w:rFonts w:hint="eastAsia"/>
        </w:rPr>
      </w:pPr>
      <w:r w:rsidRPr="00CF245C">
        <w:rPr>
          <w:rFonts w:hint="eastAsia"/>
        </w:rPr>
        <w:t>{  HString   StrHead[100]</w:t>
      </w:r>
      <w:r w:rsidRPr="00CF245C">
        <w:rPr>
          <w:rFonts w:hint="eastAsia"/>
        </w:rPr>
        <w:t>；</w:t>
      </w:r>
    </w:p>
    <w:p w:rsidR="00CF245C" w:rsidRPr="00CF245C" w:rsidRDefault="00CF245C" w:rsidP="00CF245C">
      <w:pPr>
        <w:rPr>
          <w:rFonts w:hint="eastAsia"/>
        </w:rPr>
      </w:pPr>
      <w:r w:rsidRPr="00CF245C">
        <w:rPr>
          <w:rFonts w:hint="eastAsia"/>
        </w:rPr>
        <w:t xml:space="preserve">               int      CurNum</w:t>
      </w:r>
    </w:p>
    <w:p w:rsidR="00CF245C" w:rsidRPr="00CF245C" w:rsidRDefault="00CF245C" w:rsidP="00CF245C">
      <w:pPr>
        <w:rPr>
          <w:rFonts w:hint="eastAsia"/>
        </w:rPr>
      </w:pPr>
      <w:r w:rsidRPr="00CF245C">
        <w:rPr>
          <w:rFonts w:hint="eastAsia"/>
        </w:rPr>
        <w:t xml:space="preserve"> }StrHeadList</w:t>
      </w:r>
      <w:r w:rsidRPr="00CF245C">
        <w:rPr>
          <w:rFonts w:hint="eastAsia"/>
        </w:rPr>
        <w:t>；</w:t>
      </w:r>
    </w:p>
    <w:p w:rsidR="00CF245C" w:rsidRPr="00CF245C" w:rsidRDefault="00CF245C" w:rsidP="00CF245C">
      <w:pPr>
        <w:rPr>
          <w:rFonts w:hint="eastAsia"/>
        </w:rPr>
      </w:pPr>
      <w:r w:rsidRPr="00CF245C">
        <w:rPr>
          <w:rFonts w:hint="eastAsia"/>
        </w:rPr>
        <w:t>将各串的头指针依次存于串头数组</w:t>
      </w:r>
      <w:r w:rsidRPr="00CF245C">
        <w:rPr>
          <w:rFonts w:hint="eastAsia"/>
        </w:rPr>
        <w:t>StrHead</w:t>
      </w:r>
      <w:r w:rsidRPr="00CF245C">
        <w:rPr>
          <w:rFonts w:hint="eastAsia"/>
        </w:rPr>
        <w:t>中（设串的数目不超过</w:t>
      </w:r>
      <w:r w:rsidRPr="00CF245C">
        <w:rPr>
          <w:rFonts w:hint="eastAsia"/>
        </w:rPr>
        <w:t>100</w:t>
      </w:r>
      <w:r w:rsidRPr="00CF245C">
        <w:rPr>
          <w:rFonts w:hint="eastAsia"/>
        </w:rPr>
        <w:t>）。</w:t>
      </w:r>
      <w:r w:rsidRPr="00CF245C">
        <w:rPr>
          <w:rFonts w:hint="eastAsia"/>
        </w:rPr>
        <w:t>CurNum</w:t>
      </w:r>
      <w:r w:rsidRPr="00CF245C">
        <w:rPr>
          <w:rFonts w:hint="eastAsia"/>
        </w:rPr>
        <w:t>为系统中现有的串的数目，</w:t>
      </w:r>
      <w:r w:rsidRPr="00CF245C">
        <w:rPr>
          <w:rFonts w:hint="eastAsia"/>
        </w:rPr>
        <w:t>CurNum+1</w:t>
      </w:r>
      <w:r w:rsidRPr="00CF245C">
        <w:rPr>
          <w:rFonts w:hint="eastAsia"/>
        </w:rPr>
        <w:t>是可为下一个新串头指针分配的位置。可以取</w:t>
      </w:r>
      <w:r w:rsidRPr="00CF245C">
        <w:rPr>
          <w:rFonts w:hint="eastAsia"/>
        </w:rPr>
        <w:t>StrHead</w:t>
      </w:r>
      <w:r w:rsidRPr="00CF245C">
        <w:rPr>
          <w:rFonts w:hint="eastAsia"/>
        </w:rPr>
        <w:t>的元素下标作为所对应串的内部名。</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）应设置一个命令为分析函数，把命令分析结果通过一下类型的一个变量参数返回：</w:t>
      </w:r>
      <w:r w:rsidRPr="00CF245C">
        <w:rPr>
          <w:rFonts w:hint="eastAsia"/>
        </w:rPr>
        <w:t xml:space="preserve">  typedef  struct </w:t>
      </w:r>
    </w:p>
    <w:p w:rsidR="00CF245C" w:rsidRPr="00CF245C" w:rsidRDefault="00CF245C" w:rsidP="00CF245C">
      <w:pPr>
        <w:rPr>
          <w:rFonts w:hint="eastAsia"/>
        </w:rPr>
      </w:pPr>
      <w:r w:rsidRPr="00CF245C">
        <w:rPr>
          <w:rFonts w:hint="eastAsia"/>
        </w:rPr>
        <w:t>{     int CmdNo</w:t>
      </w:r>
      <w:r w:rsidRPr="00CF245C">
        <w:rPr>
          <w:rFonts w:hint="eastAsia"/>
        </w:rPr>
        <w:t>；</w:t>
      </w:r>
      <w:r w:rsidRPr="00CF245C">
        <w:rPr>
          <w:rFonts w:hint="eastAsia"/>
        </w:rPr>
        <w:t>//</w:t>
      </w:r>
      <w:r w:rsidRPr="00CF245C">
        <w:rPr>
          <w:rFonts w:hint="eastAsia"/>
        </w:rPr>
        <w:t>或</w:t>
      </w:r>
      <w:r w:rsidRPr="00CF245C">
        <w:rPr>
          <w:rFonts w:hint="eastAsia"/>
        </w:rPr>
        <w:t>char</w:t>
      </w:r>
      <w:r w:rsidRPr="00CF245C">
        <w:rPr>
          <w:rFonts w:hint="eastAsia"/>
        </w:rPr>
        <w:t>类型，为命令号或命令符</w:t>
      </w:r>
    </w:p>
    <w:p w:rsidR="00CF245C" w:rsidRPr="00CF245C" w:rsidRDefault="00CF245C" w:rsidP="00CF245C">
      <w:pPr>
        <w:rPr>
          <w:rFonts w:hint="eastAsia"/>
        </w:rPr>
      </w:pPr>
      <w:r w:rsidRPr="00CF245C">
        <w:rPr>
          <w:rFonts w:hint="eastAsia"/>
        </w:rPr>
        <w:t xml:space="preserve">                      int s[3]</w:t>
      </w:r>
      <w:r w:rsidRPr="00CF245C">
        <w:rPr>
          <w:rFonts w:hint="eastAsia"/>
        </w:rPr>
        <w:t>；</w:t>
      </w:r>
      <w:r w:rsidRPr="00CF245C">
        <w:rPr>
          <w:rFonts w:hint="eastAsia"/>
        </w:rPr>
        <w:t xml:space="preserve"> //</w:t>
      </w:r>
      <w:r w:rsidRPr="00CF245C">
        <w:rPr>
          <w:rFonts w:hint="eastAsia"/>
        </w:rPr>
        <w:t>命令串参数的内部名（最多</w:t>
      </w:r>
      <w:r w:rsidRPr="00CF245C">
        <w:rPr>
          <w:rFonts w:hint="eastAsia"/>
        </w:rPr>
        <w:t>3</w:t>
      </w:r>
      <w:r w:rsidRPr="00CF245C">
        <w:rPr>
          <w:rFonts w:hint="eastAsia"/>
        </w:rPr>
        <w:t>个）</w:t>
      </w:r>
    </w:p>
    <w:p w:rsidR="00CF245C" w:rsidRPr="00CF245C" w:rsidRDefault="00CF245C" w:rsidP="00CF245C">
      <w:pPr>
        <w:rPr>
          <w:rFonts w:hint="eastAsia"/>
        </w:rPr>
      </w:pPr>
      <w:r w:rsidRPr="00CF245C">
        <w:rPr>
          <w:rFonts w:hint="eastAsia"/>
        </w:rPr>
        <w:t xml:space="preserve">                      int num[2]</w:t>
      </w:r>
      <w:r w:rsidRPr="00CF245C">
        <w:rPr>
          <w:rFonts w:hint="eastAsia"/>
        </w:rPr>
        <w:t>；</w:t>
      </w:r>
      <w:r w:rsidRPr="00CF245C">
        <w:rPr>
          <w:rFonts w:hint="eastAsia"/>
        </w:rPr>
        <w:t xml:space="preserve">  // </w:t>
      </w:r>
      <w:r w:rsidRPr="00CF245C">
        <w:rPr>
          <w:rFonts w:hint="eastAsia"/>
        </w:rPr>
        <w:t>命令的数值参数（最多</w:t>
      </w:r>
      <w:r w:rsidRPr="00CF245C">
        <w:rPr>
          <w:rFonts w:hint="eastAsia"/>
        </w:rPr>
        <w:t>2</w:t>
      </w:r>
      <w:r w:rsidRPr="00CF245C">
        <w:rPr>
          <w:rFonts w:hint="eastAsia"/>
        </w:rPr>
        <w:t>个）</w:t>
      </w:r>
    </w:p>
    <w:p w:rsidR="00CF245C" w:rsidRPr="00CF245C" w:rsidRDefault="00CF245C" w:rsidP="00CF245C">
      <w:pPr>
        <w:rPr>
          <w:rFonts w:hint="eastAsia"/>
        </w:rPr>
      </w:pPr>
      <w:r w:rsidRPr="00CF245C">
        <w:rPr>
          <w:rFonts w:hint="eastAsia"/>
        </w:rPr>
        <w:t>}ResultType</w:t>
      </w:r>
      <w:r w:rsidRPr="00CF245C">
        <w:rPr>
          <w:rFonts w:hint="eastAsia"/>
        </w:rPr>
        <w:t>；</w:t>
      </w:r>
    </w:p>
    <w:p w:rsidR="00CF245C" w:rsidRPr="00CF245C" w:rsidRDefault="00CF245C" w:rsidP="00CF245C">
      <w:pPr>
        <w:rPr>
          <w:rFonts w:hint="eastAsia"/>
        </w:rPr>
      </w:pPr>
      <w:r w:rsidRPr="00CF245C">
        <w:rPr>
          <w:rFonts w:hint="eastAsia"/>
        </w:rPr>
        <w:t>此函数还在存储结构中建立命令参数中的〈串〉。可能再设置一个“取下一个命令参数串”的操作是有益的。注意不要把这里的命令与所有机器的操作系统的命令相混。为了处理简单化，可以不对命令的格式作严格的语法检查。</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）串头表改用单链表实现。</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）对命令的格式（即语法）作严格检查，</w:t>
      </w:r>
    </w:p>
    <w:p w:rsidR="00CF245C" w:rsidRPr="00CF245C" w:rsidRDefault="00CF245C" w:rsidP="00CF245C">
      <w:pPr>
        <w:rPr>
          <w:rFonts w:hint="eastAsia"/>
        </w:rPr>
      </w:pPr>
      <w:r w:rsidRPr="00CF245C">
        <w:rPr>
          <w:rFonts w:hint="eastAsia"/>
        </w:rPr>
        <w:t>是系统既能处理正确的命令，也能处理错误的命令。赘言，语义检查（如某内部名对于能够的串已被删除而无定义等）和基本操作参数合法性检查仍留给基本操作去做。</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w:t>
      </w:r>
      <w:r w:rsidRPr="00CF245C">
        <w:rPr>
          <w:rFonts w:hint="eastAsia"/>
        </w:rPr>
        <w:t xml:space="preserve"> </w:t>
      </w:r>
      <w:r w:rsidRPr="00CF245C">
        <w:rPr>
          <w:rFonts w:hint="eastAsia"/>
        </w:rPr>
        <w:t>支持串名。</w:t>
      </w:r>
    </w:p>
    <w:p w:rsidR="00CF245C" w:rsidRPr="00CF245C" w:rsidRDefault="00CF245C" w:rsidP="00CF245C">
      <w:pPr>
        <w:rPr>
          <w:rFonts w:hint="eastAsia"/>
        </w:rPr>
      </w:pPr>
      <w:r w:rsidRPr="00CF245C">
        <w:rPr>
          <w:rFonts w:hint="eastAsia"/>
        </w:rPr>
        <w:t xml:space="preserve"> </w:t>
      </w:r>
      <w:r w:rsidRPr="00CF245C">
        <w:rPr>
          <w:rFonts w:hint="eastAsia"/>
        </w:rPr>
        <w:t>将串名（可设不超过</w:t>
      </w:r>
      <w:r w:rsidRPr="00CF245C">
        <w:rPr>
          <w:rFonts w:hint="eastAsia"/>
        </w:rPr>
        <w:t>6</w:t>
      </w:r>
      <w:r w:rsidRPr="00CF245C">
        <w:rPr>
          <w:rFonts w:hint="eastAsia"/>
        </w:rPr>
        <w:t>个字符）存于串表头中。命令（</w:t>
      </w:r>
      <w:r w:rsidRPr="00CF245C">
        <w:rPr>
          <w:rFonts w:hint="eastAsia"/>
        </w:rPr>
        <w:t>1</w:t>
      </w:r>
      <w:r w:rsidRPr="00CF245C">
        <w:rPr>
          <w:rFonts w:hint="eastAsia"/>
        </w:rPr>
        <w:t>）（</w:t>
      </w:r>
      <w:r w:rsidRPr="00CF245C">
        <w:rPr>
          <w:rFonts w:hint="eastAsia"/>
        </w:rPr>
        <w:t>3</w:t>
      </w:r>
      <w:r w:rsidRPr="00CF245C">
        <w:rPr>
          <w:rFonts w:hint="eastAsia"/>
        </w:rPr>
        <w:t>）（</w:t>
      </w:r>
      <w:r w:rsidRPr="00CF245C">
        <w:rPr>
          <w:rFonts w:hint="eastAsia"/>
        </w:rPr>
        <w:t>5</w:t>
      </w:r>
      <w:r w:rsidRPr="00CF245C">
        <w:rPr>
          <w:rFonts w:hint="eastAsia"/>
        </w:rPr>
        <w:t>）要增加命令参数〈结果串名〉；命令（</w:t>
      </w:r>
      <w:r w:rsidRPr="00CF245C">
        <w:rPr>
          <w:rFonts w:hint="eastAsia"/>
        </w:rPr>
        <w:t>7</w:t>
      </w:r>
      <w:r w:rsidRPr="00CF245C">
        <w:rPr>
          <w:rFonts w:hint="eastAsia"/>
        </w:rPr>
        <w:t>）中的〈串标识</w:t>
      </w:r>
      <w:r w:rsidRPr="00CF245C">
        <w:rPr>
          <w:rFonts w:hint="eastAsia"/>
        </w:rPr>
        <w:t>1</w:t>
      </w:r>
      <w:r w:rsidRPr="00CF245C">
        <w:rPr>
          <w:rFonts w:hint="eastAsia"/>
        </w:rPr>
        <w:t>〉改为〈串名〉，并用此名作为结果串名，删除原被替串标识，用〈串名〉代替〈串标识〉定义和命令解释中的内部名。每个命令执行完毕时立即自动删除无名串。</w:t>
      </w:r>
    </w:p>
    <w:p w:rsidR="00CF245C" w:rsidRPr="00CF245C" w:rsidRDefault="004C0AF8" w:rsidP="004C0AF8">
      <w:pPr>
        <w:pStyle w:val="2"/>
        <w:rPr>
          <w:rFonts w:hint="eastAsia"/>
        </w:rPr>
      </w:pPr>
      <w:r>
        <w:rPr>
          <w:rFonts w:hint="eastAsia"/>
        </w:rPr>
        <w:t>19.</w:t>
      </w:r>
      <w:r w:rsidR="00CF245C" w:rsidRPr="00CF245C">
        <w:rPr>
          <w:rFonts w:hint="eastAsia"/>
        </w:rPr>
        <w:t>内部排序算法比较</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 xml:space="preserve">   </w:t>
      </w:r>
      <w:r w:rsidRPr="00CF245C">
        <w:rPr>
          <w:rFonts w:hint="eastAsia"/>
        </w:rPr>
        <w:t>在教科书中，各种内部排序算法的时间复杂度分析结果只给出了算法执行时间的阶，或大概执行时间。试通过随机数据比较各算法的关键字比较次数和关键字移动次数，以取得直观感受。</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1</w:t>
      </w:r>
      <w:r w:rsidRPr="00CF245C">
        <w:rPr>
          <w:rFonts w:hint="eastAsia"/>
        </w:rPr>
        <w:t>）对以下</w:t>
      </w:r>
      <w:r w:rsidRPr="00CF245C">
        <w:rPr>
          <w:rFonts w:hint="eastAsia"/>
        </w:rPr>
        <w:t>6</w:t>
      </w:r>
      <w:r w:rsidRPr="00CF245C">
        <w:rPr>
          <w:rFonts w:hint="eastAsia"/>
        </w:rPr>
        <w:t>中常用的内部算法进行比较：起泡排序、直接插入排序、简单选择排序、快速查找排序、希尔排序、堆排序。</w:t>
      </w:r>
      <w:r w:rsidRPr="00CF245C">
        <w:rPr>
          <w:rFonts w:hint="eastAsia"/>
        </w:rPr>
        <w:t xml:space="preserve">   </w:t>
      </w:r>
      <w:r w:rsidRPr="00CF245C">
        <w:rPr>
          <w:rFonts w:hint="eastAsia"/>
        </w:rPr>
        <w:t>（</w:t>
      </w:r>
      <w:r w:rsidRPr="00CF245C">
        <w:rPr>
          <w:rFonts w:hint="eastAsia"/>
        </w:rPr>
        <w:t>2</w:t>
      </w:r>
      <w:r w:rsidRPr="00CF245C">
        <w:rPr>
          <w:rFonts w:hint="eastAsia"/>
        </w:rPr>
        <w:t>）待排序表的表长不小于</w:t>
      </w:r>
      <w:r w:rsidRPr="00CF245C">
        <w:rPr>
          <w:rFonts w:hint="eastAsia"/>
        </w:rPr>
        <w:t>100</w:t>
      </w:r>
      <w:r w:rsidRPr="00CF245C">
        <w:rPr>
          <w:rFonts w:hint="eastAsia"/>
        </w:rPr>
        <w:t>；其中的数据要用伪随机数产生程序产生；至少要用</w:t>
      </w:r>
      <w:r w:rsidRPr="00CF245C">
        <w:rPr>
          <w:rFonts w:hint="eastAsia"/>
        </w:rPr>
        <w:t>5</w:t>
      </w:r>
      <w:r w:rsidRPr="00CF245C">
        <w:rPr>
          <w:rFonts w:hint="eastAsia"/>
        </w:rPr>
        <w:t>组不同的输入数据作比较；比较的指标为有关键字参加的比较次数和关键字的移动次数（关键字交换计为</w:t>
      </w:r>
      <w:r w:rsidRPr="00CF245C">
        <w:rPr>
          <w:rFonts w:hint="eastAsia"/>
        </w:rPr>
        <w:t>3</w:t>
      </w:r>
      <w:r w:rsidRPr="00CF245C">
        <w:rPr>
          <w:rFonts w:hint="eastAsia"/>
        </w:rPr>
        <w:t>次移动）。</w:t>
      </w:r>
      <w:r w:rsidRPr="00CF245C">
        <w:rPr>
          <w:rFonts w:hint="eastAsia"/>
        </w:rPr>
        <w:t xml:space="preserve"> </w:t>
      </w:r>
      <w:r w:rsidRPr="00CF245C">
        <w:rPr>
          <w:rFonts w:hint="eastAsia"/>
        </w:rPr>
        <w:t>（</w:t>
      </w:r>
      <w:r w:rsidRPr="00CF245C">
        <w:rPr>
          <w:rFonts w:hint="eastAsia"/>
        </w:rPr>
        <w:t>3</w:t>
      </w:r>
      <w:r w:rsidRPr="00CF245C">
        <w:rPr>
          <w:rFonts w:hint="eastAsia"/>
        </w:rPr>
        <w:t>）最后要对结果作出简单分析，包括对各数据得出结果波动大小的解释。</w:t>
      </w:r>
    </w:p>
    <w:p w:rsidR="00CF245C" w:rsidRPr="00CF245C" w:rsidRDefault="00CF245C" w:rsidP="00CF245C">
      <w:pPr>
        <w:rPr>
          <w:rFonts w:hint="eastAsia"/>
        </w:rPr>
      </w:pPr>
      <w:r w:rsidRPr="00CF245C">
        <w:rPr>
          <w:rFonts w:hint="eastAsia"/>
        </w:rPr>
        <w:t>3</w:t>
      </w:r>
      <w:r w:rsidRPr="00CF245C">
        <w:rPr>
          <w:rFonts w:hint="eastAsia"/>
        </w:rPr>
        <w:t>、测试数据：由随机数产生器产生。</w:t>
      </w:r>
    </w:p>
    <w:p w:rsidR="00CF245C" w:rsidRPr="00CF245C" w:rsidRDefault="00CF245C" w:rsidP="00CF245C">
      <w:pPr>
        <w:rPr>
          <w:rFonts w:hint="eastAsia"/>
        </w:rPr>
      </w:pPr>
      <w:r w:rsidRPr="00CF245C">
        <w:rPr>
          <w:rFonts w:hint="eastAsia"/>
        </w:rPr>
        <w:lastRenderedPageBreak/>
        <w:t>4</w:t>
      </w:r>
      <w:r w:rsidRPr="00CF245C">
        <w:rPr>
          <w:rFonts w:hint="eastAsia"/>
        </w:rPr>
        <w:t>、实现提示：主要工作是设法在已知算法中的适当位置插入对关键字的比较次数和移动次数的计数操作。程序还可以考虑几组数据的典型性，如，正序、逆序和不同程度的乱序。注意采用分块调试的方法。</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1</w:t>
      </w:r>
      <w:r w:rsidRPr="00CF245C">
        <w:rPr>
          <w:rFonts w:hint="eastAsia"/>
        </w:rPr>
        <w:t>）增加折半插入排序、二路插入排序、归并排序、基数排序等。</w:t>
      </w:r>
      <w:r w:rsidRPr="00CF245C">
        <w:rPr>
          <w:rFonts w:hint="eastAsia"/>
        </w:rPr>
        <w:t xml:space="preserve"> </w:t>
      </w:r>
      <w:r w:rsidRPr="00CF245C">
        <w:rPr>
          <w:rFonts w:hint="eastAsia"/>
        </w:rPr>
        <w:t>（</w:t>
      </w:r>
      <w:r w:rsidRPr="00CF245C">
        <w:rPr>
          <w:rFonts w:hint="eastAsia"/>
        </w:rPr>
        <w:t>2</w:t>
      </w:r>
      <w:r w:rsidRPr="00CF245C">
        <w:rPr>
          <w:rFonts w:hint="eastAsia"/>
        </w:rPr>
        <w:t>）对不同的输入表长作实验，观察检查的两个指标相对于表长的变化关系。还可以对稳定性作验证。</w:t>
      </w:r>
    </w:p>
    <w:p w:rsidR="00CF245C" w:rsidRPr="00CF245C" w:rsidRDefault="004C0AF8" w:rsidP="004C0AF8">
      <w:pPr>
        <w:pStyle w:val="2"/>
        <w:rPr>
          <w:rFonts w:hint="eastAsia"/>
        </w:rPr>
      </w:pPr>
      <w:r>
        <w:rPr>
          <w:rFonts w:hint="eastAsia"/>
        </w:rPr>
        <w:t xml:space="preserve">20. </w:t>
      </w:r>
      <w:r w:rsidR="00CF245C" w:rsidRPr="00CF245C">
        <w:rPr>
          <w:rFonts w:hint="eastAsia"/>
        </w:rPr>
        <w:t>算术表达式的求值演示</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表达式计算是实现程序设计语言的基本问题之一，也是栈的应用的一个典型的例子。设计一个程序，演示用算符优先法对算术表达式求值的过程。</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r w:rsidRPr="00CF245C">
        <w:rPr>
          <w:rFonts w:hint="eastAsia"/>
        </w:rPr>
        <w:t xml:space="preserve">   </w:t>
      </w:r>
    </w:p>
    <w:p w:rsidR="00CF245C" w:rsidRPr="00CF245C" w:rsidRDefault="00CF245C" w:rsidP="00CF245C">
      <w:pPr>
        <w:rPr>
          <w:rFonts w:hint="eastAsia"/>
        </w:rPr>
      </w:pPr>
      <w:r w:rsidRPr="00CF245C">
        <w:rPr>
          <w:rFonts w:hint="eastAsia"/>
        </w:rPr>
        <w:t xml:space="preserve"> </w:t>
      </w:r>
      <w:r w:rsidRPr="00CF245C">
        <w:rPr>
          <w:rFonts w:hint="eastAsia"/>
        </w:rPr>
        <w:t>以字符序列的形式从终端输入语法正确的、不含变量的整数表达式。利用教科书表</w:t>
      </w:r>
      <w:r w:rsidRPr="00CF245C">
        <w:rPr>
          <w:rFonts w:hint="eastAsia"/>
        </w:rPr>
        <w:t>3.1</w:t>
      </w:r>
      <w:r w:rsidRPr="00CF245C">
        <w:rPr>
          <w:rFonts w:hint="eastAsia"/>
        </w:rPr>
        <w:t>给出的算符优先关系，实现对算术四则混合运算表达式的求值，并仿照教科书上的例</w:t>
      </w:r>
      <w:r w:rsidRPr="00CF245C">
        <w:rPr>
          <w:rFonts w:hint="eastAsia"/>
        </w:rPr>
        <w:t>3-1</w:t>
      </w:r>
      <w:r w:rsidRPr="00CF245C">
        <w:rPr>
          <w:rFonts w:hint="eastAsia"/>
        </w:rPr>
        <w:t>演示在求值中运算符栈、运算数栈、输入字符和主要操作的变化过程。</w:t>
      </w:r>
    </w:p>
    <w:p w:rsidR="00CF245C" w:rsidRPr="00CF245C" w:rsidRDefault="00CF245C" w:rsidP="00CF245C">
      <w:pPr>
        <w:rPr>
          <w:rFonts w:hint="eastAsia"/>
        </w:rPr>
      </w:pPr>
      <w:r w:rsidRPr="00CF245C">
        <w:rPr>
          <w:rFonts w:hint="eastAsia"/>
        </w:rPr>
        <w:t>3</w:t>
      </w:r>
      <w:r w:rsidRPr="00CF245C">
        <w:rPr>
          <w:rFonts w:hint="eastAsia"/>
        </w:rPr>
        <w:t>、测试数据：</w:t>
      </w:r>
      <w:r w:rsidRPr="00CF245C">
        <w:rPr>
          <w:rFonts w:hint="eastAsia"/>
        </w:rPr>
        <w:t xml:space="preserve">      </w:t>
      </w:r>
      <w:r w:rsidRPr="00CF245C">
        <w:rPr>
          <w:rFonts w:hint="eastAsia"/>
        </w:rPr>
        <w:t>教科书例</w:t>
      </w:r>
      <w:r w:rsidRPr="00CF245C">
        <w:rPr>
          <w:rFonts w:hint="eastAsia"/>
        </w:rPr>
        <w:t>3-1</w:t>
      </w:r>
      <w:r w:rsidRPr="00CF245C">
        <w:rPr>
          <w:rFonts w:hint="eastAsia"/>
        </w:rPr>
        <w:t>的算术表达式</w:t>
      </w:r>
      <w:r w:rsidRPr="00CF245C">
        <w:rPr>
          <w:rFonts w:hint="eastAsia"/>
        </w:rPr>
        <w:t>3*</w:t>
      </w:r>
      <w:r w:rsidRPr="00CF245C">
        <w:rPr>
          <w:rFonts w:hint="eastAsia"/>
        </w:rPr>
        <w:t>（</w:t>
      </w:r>
      <w:r w:rsidRPr="00CF245C">
        <w:rPr>
          <w:rFonts w:hint="eastAsia"/>
        </w:rPr>
        <w:t>7-2</w:t>
      </w:r>
      <w:r w:rsidRPr="00CF245C">
        <w:rPr>
          <w:rFonts w:hint="eastAsia"/>
        </w:rPr>
        <w:t>），以及下列表达式</w:t>
      </w:r>
      <w:r w:rsidRPr="00CF245C">
        <w:rPr>
          <w:rFonts w:hint="eastAsia"/>
        </w:rPr>
        <w:t xml:space="preserve"> 8</w:t>
      </w:r>
      <w:r w:rsidRPr="00CF245C">
        <w:rPr>
          <w:rFonts w:hint="eastAsia"/>
        </w:rPr>
        <w:t>；</w:t>
      </w:r>
      <w:r w:rsidRPr="00CF245C">
        <w:rPr>
          <w:rFonts w:hint="eastAsia"/>
        </w:rPr>
        <w:t xml:space="preserve"> 1+2+3+4</w:t>
      </w:r>
      <w:r w:rsidRPr="00CF245C">
        <w:rPr>
          <w:rFonts w:hint="eastAsia"/>
        </w:rPr>
        <w:t>；</w:t>
      </w:r>
      <w:r w:rsidRPr="00CF245C">
        <w:rPr>
          <w:rFonts w:hint="eastAsia"/>
        </w:rPr>
        <w:t xml:space="preserve"> 88-1*5</w:t>
      </w:r>
      <w:r w:rsidRPr="00CF245C">
        <w:rPr>
          <w:rFonts w:hint="eastAsia"/>
        </w:rPr>
        <w:t>；</w:t>
      </w:r>
      <w:r w:rsidRPr="00CF245C">
        <w:rPr>
          <w:rFonts w:hint="eastAsia"/>
        </w:rPr>
        <w:t>1024/4*8</w:t>
      </w:r>
      <w:r w:rsidRPr="00CF245C">
        <w:rPr>
          <w:rFonts w:hint="eastAsia"/>
        </w:rPr>
        <w:t>；</w:t>
      </w:r>
      <w:r w:rsidRPr="00CF245C">
        <w:rPr>
          <w:rFonts w:hint="eastAsia"/>
        </w:rPr>
        <w:t xml:space="preserve"> 1024/</w:t>
      </w:r>
      <w:r w:rsidRPr="00CF245C">
        <w:rPr>
          <w:rFonts w:hint="eastAsia"/>
        </w:rPr>
        <w:t>（</w:t>
      </w:r>
      <w:r w:rsidRPr="00CF245C">
        <w:rPr>
          <w:rFonts w:hint="eastAsia"/>
        </w:rPr>
        <w:t>4*8</w:t>
      </w:r>
      <w:r w:rsidRPr="00CF245C">
        <w:rPr>
          <w:rFonts w:hint="eastAsia"/>
        </w:rPr>
        <w:t>）；</w:t>
      </w:r>
      <w:r w:rsidRPr="00CF245C">
        <w:rPr>
          <w:rFonts w:hint="eastAsia"/>
        </w:rPr>
        <w:t xml:space="preserve"> </w:t>
      </w:r>
      <w:r w:rsidRPr="00CF245C">
        <w:rPr>
          <w:rFonts w:hint="eastAsia"/>
        </w:rPr>
        <w:t>（</w:t>
      </w:r>
      <w:r w:rsidRPr="00CF245C">
        <w:rPr>
          <w:rFonts w:hint="eastAsia"/>
        </w:rPr>
        <w:t>20+2</w:t>
      </w:r>
      <w:r w:rsidRPr="00CF245C">
        <w:rPr>
          <w:rFonts w:hint="eastAsia"/>
        </w:rPr>
        <w:t>）</w:t>
      </w:r>
      <w:r w:rsidRPr="00CF245C">
        <w:rPr>
          <w:rFonts w:hint="eastAsia"/>
        </w:rPr>
        <w:t>*</w:t>
      </w:r>
      <w:r w:rsidRPr="00CF245C">
        <w:rPr>
          <w:rFonts w:hint="eastAsia"/>
        </w:rPr>
        <w:t>（</w:t>
      </w:r>
      <w:r w:rsidRPr="00CF245C">
        <w:rPr>
          <w:rFonts w:hint="eastAsia"/>
        </w:rPr>
        <w:t>6/2</w:t>
      </w:r>
      <w:r w:rsidRPr="00CF245C">
        <w:rPr>
          <w:rFonts w:hint="eastAsia"/>
        </w:rPr>
        <w:t>）；</w:t>
      </w:r>
      <w:smartTag w:uri="urn:schemas-microsoft-com:office:smarttags" w:element="chsdate">
        <w:smartTagPr>
          <w:attr w:name="IsROCDate" w:val="False"/>
          <w:attr w:name="IsLunarDate" w:val="False"/>
          <w:attr w:name="Day" w:val="3"/>
          <w:attr w:name="Month" w:val="3"/>
          <w:attr w:name="Year" w:val="2003"/>
        </w:smartTagPr>
        <w:r w:rsidRPr="00CF245C">
          <w:rPr>
            <w:rFonts w:hint="eastAsia"/>
          </w:rPr>
          <w:t>3-3-3</w:t>
        </w:r>
      </w:smartTag>
      <w:r w:rsidRPr="00CF245C">
        <w:rPr>
          <w:rFonts w:hint="eastAsia"/>
        </w:rPr>
        <w:t>；</w:t>
      </w:r>
      <w:r w:rsidRPr="00CF245C">
        <w:rPr>
          <w:rFonts w:hint="eastAsia"/>
        </w:rPr>
        <w:t xml:space="preserve"> 8/</w:t>
      </w:r>
      <w:r w:rsidRPr="00CF245C">
        <w:rPr>
          <w:rFonts w:hint="eastAsia"/>
        </w:rPr>
        <w:t>（</w:t>
      </w:r>
      <w:r w:rsidRPr="00CF245C">
        <w:rPr>
          <w:rFonts w:hint="eastAsia"/>
        </w:rPr>
        <w:t>9-9</w:t>
      </w:r>
      <w:r w:rsidRPr="00CF245C">
        <w:rPr>
          <w:rFonts w:hint="eastAsia"/>
        </w:rPr>
        <w:t>）；</w:t>
      </w:r>
      <w:r w:rsidRPr="00CF245C">
        <w:rPr>
          <w:rFonts w:hint="eastAsia"/>
        </w:rPr>
        <w:t xml:space="preserve"> 2*</w:t>
      </w:r>
      <w:r w:rsidRPr="00CF245C">
        <w:rPr>
          <w:rFonts w:hint="eastAsia"/>
        </w:rPr>
        <w:t>（</w:t>
      </w:r>
      <w:r w:rsidRPr="00CF245C">
        <w:rPr>
          <w:rFonts w:hint="eastAsia"/>
        </w:rPr>
        <w:t>6+2*</w:t>
      </w:r>
      <w:r w:rsidRPr="00CF245C">
        <w:rPr>
          <w:rFonts w:hint="eastAsia"/>
        </w:rPr>
        <w:t>（</w:t>
      </w:r>
      <w:r w:rsidRPr="00CF245C">
        <w:rPr>
          <w:rFonts w:hint="eastAsia"/>
        </w:rPr>
        <w:t>3+6*</w:t>
      </w:r>
      <w:r w:rsidRPr="00CF245C">
        <w:rPr>
          <w:rFonts w:hint="eastAsia"/>
        </w:rPr>
        <w:t>（</w:t>
      </w:r>
      <w:r w:rsidRPr="00CF245C">
        <w:rPr>
          <w:rFonts w:hint="eastAsia"/>
        </w:rPr>
        <w:t>6+6</w:t>
      </w:r>
      <w:r w:rsidRPr="00CF245C">
        <w:rPr>
          <w:rFonts w:hint="eastAsia"/>
        </w:rPr>
        <w:t>）））；（（（</w:t>
      </w:r>
      <w:r w:rsidRPr="00CF245C">
        <w:rPr>
          <w:rFonts w:hint="eastAsia"/>
        </w:rPr>
        <w:t>6+6</w:t>
      </w:r>
      <w:r w:rsidRPr="00CF245C">
        <w:rPr>
          <w:rFonts w:hint="eastAsia"/>
        </w:rPr>
        <w:t>）</w:t>
      </w:r>
      <w:r w:rsidRPr="00CF245C">
        <w:rPr>
          <w:rFonts w:hint="eastAsia"/>
        </w:rPr>
        <w:t>*6+3</w:t>
      </w:r>
      <w:r w:rsidRPr="00CF245C">
        <w:rPr>
          <w:rFonts w:hint="eastAsia"/>
        </w:rPr>
        <w:t>）</w:t>
      </w:r>
      <w:r w:rsidRPr="00CF245C">
        <w:rPr>
          <w:rFonts w:hint="eastAsia"/>
        </w:rPr>
        <w:t>*2+6</w:t>
      </w:r>
      <w:r w:rsidRPr="00CF245C">
        <w:rPr>
          <w:rFonts w:hint="eastAsia"/>
        </w:rPr>
        <w:t>）</w:t>
      </w:r>
      <w:r w:rsidRPr="00CF245C">
        <w:rPr>
          <w:rFonts w:hint="eastAsia"/>
        </w:rPr>
        <w:t>*2</w:t>
      </w:r>
      <w:r w:rsidRPr="00CF245C">
        <w:rPr>
          <w:rFonts w:hint="eastAsia"/>
        </w:rPr>
        <w:t>；</w:t>
      </w:r>
    </w:p>
    <w:p w:rsidR="00CF245C" w:rsidRPr="00CF245C" w:rsidRDefault="00CF245C" w:rsidP="00CF245C">
      <w:pPr>
        <w:rPr>
          <w:rFonts w:hint="eastAsia"/>
        </w:rPr>
      </w:pPr>
      <w:r w:rsidRPr="00CF245C">
        <w:rPr>
          <w:rFonts w:hint="eastAsia"/>
        </w:rPr>
        <w:t>4</w:t>
      </w:r>
      <w:r w:rsidRPr="00CF245C">
        <w:rPr>
          <w:rFonts w:hint="eastAsia"/>
        </w:rPr>
        <w:t>、实现提示：</w:t>
      </w:r>
      <w:r w:rsidRPr="00CF245C">
        <w:rPr>
          <w:rFonts w:hint="eastAsia"/>
        </w:rPr>
        <w:t xml:space="preserve">    </w:t>
      </w:r>
      <w:r w:rsidRPr="00CF245C">
        <w:rPr>
          <w:rFonts w:hint="eastAsia"/>
        </w:rPr>
        <w:t>（</w:t>
      </w:r>
      <w:r w:rsidRPr="00CF245C">
        <w:rPr>
          <w:rFonts w:hint="eastAsia"/>
        </w:rPr>
        <w:t>1</w:t>
      </w:r>
      <w:r w:rsidRPr="00CF245C">
        <w:rPr>
          <w:rFonts w:hint="eastAsia"/>
        </w:rPr>
        <w:t>）</w:t>
      </w:r>
      <w:r w:rsidRPr="00CF245C">
        <w:rPr>
          <w:rFonts w:hint="eastAsia"/>
        </w:rPr>
        <w:t xml:space="preserve"> </w:t>
      </w:r>
      <w:r w:rsidRPr="00CF245C">
        <w:rPr>
          <w:rFonts w:hint="eastAsia"/>
        </w:rPr>
        <w:t>设置运算符栈和运算数栈辅助分析算符优先关系。</w:t>
      </w:r>
      <w:r w:rsidRPr="00CF245C">
        <w:rPr>
          <w:rFonts w:hint="eastAsia"/>
        </w:rPr>
        <w:t xml:space="preserve"> </w:t>
      </w:r>
      <w:r w:rsidRPr="00CF245C">
        <w:rPr>
          <w:rFonts w:hint="eastAsia"/>
        </w:rPr>
        <w:t>（</w:t>
      </w:r>
      <w:r w:rsidRPr="00CF245C">
        <w:rPr>
          <w:rFonts w:hint="eastAsia"/>
        </w:rPr>
        <w:t>2</w:t>
      </w:r>
      <w:r w:rsidRPr="00CF245C">
        <w:rPr>
          <w:rFonts w:hint="eastAsia"/>
        </w:rPr>
        <w:t>）</w:t>
      </w:r>
      <w:r w:rsidRPr="00CF245C">
        <w:rPr>
          <w:rFonts w:hint="eastAsia"/>
        </w:rPr>
        <w:t xml:space="preserve"> </w:t>
      </w:r>
      <w:r w:rsidRPr="00CF245C">
        <w:rPr>
          <w:rFonts w:hint="eastAsia"/>
        </w:rPr>
        <w:t>在读入表达式的字符序列的同时，完成运算符和运算数（整数）的识别处理，以及相应的运算。（</w:t>
      </w:r>
      <w:r w:rsidRPr="00CF245C">
        <w:rPr>
          <w:rFonts w:hint="eastAsia"/>
        </w:rPr>
        <w:t>3</w:t>
      </w:r>
      <w:r w:rsidRPr="00CF245C">
        <w:rPr>
          <w:rFonts w:hint="eastAsia"/>
        </w:rPr>
        <w:t>）在识别出运算数的同时，要将其字符序列形式转化成整数形式。</w:t>
      </w:r>
      <w:r w:rsidRPr="00CF245C">
        <w:rPr>
          <w:rFonts w:hint="eastAsia"/>
        </w:rPr>
        <w:t xml:space="preserve"> </w:t>
      </w:r>
      <w:r w:rsidRPr="00CF245C">
        <w:rPr>
          <w:rFonts w:hint="eastAsia"/>
        </w:rPr>
        <w:t>（</w:t>
      </w:r>
      <w:r w:rsidRPr="00CF245C">
        <w:rPr>
          <w:rFonts w:hint="eastAsia"/>
        </w:rPr>
        <w:t>4</w:t>
      </w:r>
      <w:r w:rsidRPr="00CF245C">
        <w:rPr>
          <w:rFonts w:hint="eastAsia"/>
        </w:rPr>
        <w:t>）在程序的适当位置输出运算符栈、运算数栈、输入字符和主要操作的内容。</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w:t>
      </w:r>
      <w:r w:rsidRPr="00CF245C">
        <w:rPr>
          <w:rFonts w:hint="eastAsia"/>
        </w:rPr>
        <w:t>（</w:t>
      </w:r>
      <w:r w:rsidRPr="00CF245C">
        <w:rPr>
          <w:rFonts w:hint="eastAsia"/>
        </w:rPr>
        <w:t xml:space="preserve"> 1</w:t>
      </w:r>
      <w:r w:rsidRPr="00CF245C">
        <w:rPr>
          <w:rFonts w:hint="eastAsia"/>
        </w:rPr>
        <w:t>）扩充运算符集，如增加乘方、单目减、赋值等运算。</w:t>
      </w:r>
      <w:r w:rsidRPr="00CF245C">
        <w:rPr>
          <w:rFonts w:hint="eastAsia"/>
        </w:rPr>
        <w:t xml:space="preserve">  </w:t>
      </w:r>
      <w:r w:rsidRPr="00CF245C">
        <w:rPr>
          <w:rFonts w:hint="eastAsia"/>
        </w:rPr>
        <w:t>（</w:t>
      </w:r>
      <w:r w:rsidRPr="00CF245C">
        <w:rPr>
          <w:rFonts w:hint="eastAsia"/>
        </w:rPr>
        <w:t>2</w:t>
      </w:r>
      <w:r w:rsidRPr="00CF245C">
        <w:rPr>
          <w:rFonts w:hint="eastAsia"/>
        </w:rPr>
        <w:t>）运算量可以是变量。</w:t>
      </w:r>
      <w:r w:rsidRPr="00CF245C">
        <w:rPr>
          <w:rFonts w:hint="eastAsia"/>
        </w:rPr>
        <w:t xml:space="preserve"> </w:t>
      </w:r>
      <w:r w:rsidRPr="00CF245C">
        <w:rPr>
          <w:rFonts w:hint="eastAsia"/>
        </w:rPr>
        <w:t>（</w:t>
      </w:r>
      <w:r w:rsidRPr="00CF245C">
        <w:rPr>
          <w:rFonts w:hint="eastAsia"/>
        </w:rPr>
        <w:t>3</w:t>
      </w:r>
      <w:r w:rsidRPr="00CF245C">
        <w:rPr>
          <w:rFonts w:hint="eastAsia"/>
        </w:rPr>
        <w:t>）运算量可以是实数类型。</w:t>
      </w:r>
      <w:r w:rsidRPr="00CF245C">
        <w:rPr>
          <w:rFonts w:hint="eastAsia"/>
        </w:rPr>
        <w:t xml:space="preserve"> </w:t>
      </w:r>
      <w:r w:rsidRPr="00CF245C">
        <w:rPr>
          <w:rFonts w:hint="eastAsia"/>
        </w:rPr>
        <w:t>（</w:t>
      </w:r>
      <w:r w:rsidRPr="00CF245C">
        <w:rPr>
          <w:rFonts w:hint="eastAsia"/>
        </w:rPr>
        <w:t>4</w:t>
      </w:r>
      <w:r w:rsidRPr="00CF245C">
        <w:rPr>
          <w:rFonts w:hint="eastAsia"/>
        </w:rPr>
        <w:t>）计算器的功能和仿真界面。</w:t>
      </w:r>
    </w:p>
    <w:p w:rsidR="00CF245C" w:rsidRPr="00CF245C" w:rsidRDefault="004C0AF8" w:rsidP="004C0AF8">
      <w:pPr>
        <w:pStyle w:val="2"/>
        <w:rPr>
          <w:rFonts w:hint="eastAsia"/>
        </w:rPr>
      </w:pPr>
      <w:r>
        <w:rPr>
          <w:rFonts w:hint="eastAsia"/>
        </w:rPr>
        <w:t>21.</w:t>
      </w:r>
      <w:r w:rsidR="00CF245C" w:rsidRPr="00CF245C">
        <w:rPr>
          <w:rFonts w:hint="eastAsia"/>
        </w:rPr>
        <w:t xml:space="preserve"> </w:t>
      </w:r>
      <w:r w:rsidR="00CF245C" w:rsidRPr="00CF245C">
        <w:rPr>
          <w:rFonts w:hint="eastAsia"/>
        </w:rPr>
        <w:t>校园导游咨询</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 xml:space="preserve">  </w:t>
      </w:r>
      <w:r w:rsidRPr="00CF245C">
        <w:rPr>
          <w:rFonts w:hint="eastAsia"/>
        </w:rPr>
        <w:t>设计一个校园导游程序，为来访的客人提供各种信息查询服务。</w:t>
      </w:r>
    </w:p>
    <w:p w:rsidR="00CF245C" w:rsidRPr="00CF245C" w:rsidRDefault="00CF245C" w:rsidP="00CF245C">
      <w:pPr>
        <w:rPr>
          <w:rFonts w:hint="eastAsia"/>
        </w:rPr>
      </w:pPr>
      <w:r w:rsidRPr="00CF245C">
        <w:rPr>
          <w:rFonts w:hint="eastAsia"/>
        </w:rPr>
        <w:t>2</w:t>
      </w:r>
      <w:r w:rsidRPr="00CF245C">
        <w:rPr>
          <w:rFonts w:hint="eastAsia"/>
        </w:rPr>
        <w:t>、基本要求：（设计阶段，概要设计和详细设计）</w:t>
      </w:r>
    </w:p>
    <w:p w:rsidR="00CF245C" w:rsidRPr="00CF245C" w:rsidRDefault="00CF245C" w:rsidP="00CF245C">
      <w:pPr>
        <w:rPr>
          <w:rFonts w:hint="eastAsia"/>
        </w:rPr>
      </w:pPr>
      <w:r w:rsidRPr="00CF245C">
        <w:rPr>
          <w:rFonts w:hint="eastAsia"/>
        </w:rPr>
        <w:t xml:space="preserve"> </w:t>
      </w:r>
      <w:r w:rsidRPr="00CF245C">
        <w:rPr>
          <w:rFonts w:hint="eastAsia"/>
        </w:rPr>
        <w:t>（</w:t>
      </w:r>
      <w:r w:rsidRPr="00CF245C">
        <w:rPr>
          <w:rFonts w:hint="eastAsia"/>
        </w:rPr>
        <w:t>1</w:t>
      </w:r>
      <w:r w:rsidRPr="00CF245C">
        <w:rPr>
          <w:rFonts w:hint="eastAsia"/>
        </w:rPr>
        <w:t>）设计你所在学校的校园平面图，所含景点不少于</w:t>
      </w:r>
      <w:r w:rsidRPr="00CF245C">
        <w:rPr>
          <w:rFonts w:hint="eastAsia"/>
        </w:rPr>
        <w:t>10</w:t>
      </w:r>
      <w:r w:rsidRPr="00CF245C">
        <w:rPr>
          <w:rFonts w:hint="eastAsia"/>
        </w:rPr>
        <w:t>个。以图中顶点表示校内各景点，存放景点名称、代号、简介等信息；以边表示路径，存放路径长度的相关信息。</w:t>
      </w:r>
      <w:r w:rsidRPr="00CF245C">
        <w:rPr>
          <w:rFonts w:hint="eastAsia"/>
        </w:rPr>
        <w:t xml:space="preserve">  </w:t>
      </w:r>
      <w:r w:rsidRPr="00CF245C">
        <w:rPr>
          <w:rFonts w:hint="eastAsia"/>
        </w:rPr>
        <w:t>（</w:t>
      </w:r>
      <w:r w:rsidRPr="00CF245C">
        <w:rPr>
          <w:rFonts w:hint="eastAsia"/>
        </w:rPr>
        <w:t>2</w:t>
      </w:r>
      <w:r w:rsidRPr="00CF245C">
        <w:rPr>
          <w:rFonts w:hint="eastAsia"/>
        </w:rPr>
        <w:t>）为来访客人提供图中任意景点的相关信息查询。</w:t>
      </w:r>
      <w:r w:rsidRPr="00CF245C">
        <w:rPr>
          <w:rFonts w:hint="eastAsia"/>
        </w:rPr>
        <w:t xml:space="preserve"> </w:t>
      </w:r>
      <w:r w:rsidRPr="00CF245C">
        <w:rPr>
          <w:rFonts w:hint="eastAsia"/>
        </w:rPr>
        <w:t>（</w:t>
      </w:r>
      <w:r w:rsidRPr="00CF245C">
        <w:rPr>
          <w:rFonts w:hint="eastAsia"/>
        </w:rPr>
        <w:t>3</w:t>
      </w:r>
      <w:r w:rsidRPr="00CF245C">
        <w:rPr>
          <w:rFonts w:hint="eastAsia"/>
        </w:rPr>
        <w:t>）为来访客人提供图中任意景点的问路查询，即查询任意两个景点之间的一条最短路径。</w:t>
      </w:r>
    </w:p>
    <w:p w:rsidR="00CF245C" w:rsidRPr="00CF245C" w:rsidRDefault="00CF245C" w:rsidP="00CF245C">
      <w:pPr>
        <w:rPr>
          <w:rFonts w:hint="eastAsia"/>
        </w:rPr>
      </w:pPr>
      <w:r w:rsidRPr="00CF245C">
        <w:rPr>
          <w:rFonts w:hint="eastAsia"/>
        </w:rPr>
        <w:t>3</w:t>
      </w:r>
      <w:r w:rsidRPr="00CF245C">
        <w:rPr>
          <w:rFonts w:hint="eastAsia"/>
        </w:rPr>
        <w:t>、测试数据：</w:t>
      </w:r>
      <w:r w:rsidRPr="00CF245C">
        <w:rPr>
          <w:rFonts w:hint="eastAsia"/>
        </w:rPr>
        <w:t xml:space="preserve">      </w:t>
      </w:r>
      <w:r w:rsidRPr="00CF245C">
        <w:rPr>
          <w:rFonts w:hint="eastAsia"/>
        </w:rPr>
        <w:t>由读者根据实际情况指定。</w:t>
      </w:r>
    </w:p>
    <w:p w:rsidR="00CF245C" w:rsidRPr="00CF245C" w:rsidRDefault="00CF245C" w:rsidP="00CF245C">
      <w:pPr>
        <w:rPr>
          <w:rFonts w:hint="eastAsia"/>
        </w:rPr>
      </w:pPr>
      <w:r w:rsidRPr="00CF245C">
        <w:rPr>
          <w:rFonts w:hint="eastAsia"/>
        </w:rPr>
        <w:t>4</w:t>
      </w:r>
      <w:r w:rsidRPr="00CF245C">
        <w:rPr>
          <w:rFonts w:hint="eastAsia"/>
        </w:rPr>
        <w:t>、实现提示：</w:t>
      </w:r>
      <w:r w:rsidRPr="00CF245C">
        <w:rPr>
          <w:rFonts w:hint="eastAsia"/>
        </w:rPr>
        <w:t xml:space="preserve">   </w:t>
      </w:r>
      <w:r w:rsidRPr="00CF245C">
        <w:rPr>
          <w:rFonts w:hint="eastAsia"/>
        </w:rPr>
        <w:t>一般情况下，校园的道路是双向通行的，可设校园平面图是一个无向网。顶点和边均含有相关信息。</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）求校园的关节点。</w:t>
      </w:r>
      <w:r w:rsidRPr="00CF245C">
        <w:rPr>
          <w:rFonts w:hint="eastAsia"/>
        </w:rPr>
        <w:t xml:space="preserve">  </w:t>
      </w:r>
      <w:r w:rsidRPr="00CF245C">
        <w:rPr>
          <w:rFonts w:hint="eastAsia"/>
        </w:rPr>
        <w:t>（</w:t>
      </w:r>
      <w:r w:rsidRPr="00CF245C">
        <w:rPr>
          <w:rFonts w:hint="eastAsia"/>
        </w:rPr>
        <w:t>2</w:t>
      </w:r>
      <w:r w:rsidRPr="00CF245C">
        <w:rPr>
          <w:rFonts w:hint="eastAsia"/>
        </w:rPr>
        <w:t>）提供图中任意景点问路查询，即求任意两个景点之间的所有路径。</w:t>
      </w:r>
      <w:r w:rsidRPr="00CF245C">
        <w:rPr>
          <w:rFonts w:hint="eastAsia"/>
        </w:rPr>
        <w:t xml:space="preserve"> </w:t>
      </w:r>
      <w:r w:rsidRPr="00CF245C">
        <w:rPr>
          <w:rFonts w:hint="eastAsia"/>
        </w:rPr>
        <w:t>（</w:t>
      </w:r>
      <w:r w:rsidRPr="00CF245C">
        <w:rPr>
          <w:rFonts w:hint="eastAsia"/>
        </w:rPr>
        <w:t>3</w:t>
      </w:r>
      <w:r w:rsidRPr="00CF245C">
        <w:rPr>
          <w:rFonts w:hint="eastAsia"/>
        </w:rPr>
        <w:t>）</w:t>
      </w:r>
      <w:r w:rsidRPr="00CF245C">
        <w:rPr>
          <w:rFonts w:hint="eastAsia"/>
        </w:rPr>
        <w:t xml:space="preserve"> </w:t>
      </w:r>
      <w:r w:rsidRPr="00CF245C">
        <w:rPr>
          <w:rFonts w:hint="eastAsia"/>
        </w:rPr>
        <w:t>提供校园图中多个景点的最佳访问路线查询，即求途经这个景点的最佳（短）路径。</w:t>
      </w:r>
      <w:r w:rsidRPr="00CF245C">
        <w:rPr>
          <w:rFonts w:hint="eastAsia"/>
        </w:rPr>
        <w:t xml:space="preserve"> </w:t>
      </w:r>
      <w:r w:rsidRPr="00CF245C">
        <w:rPr>
          <w:rFonts w:hint="eastAsia"/>
        </w:rPr>
        <w:t>（</w:t>
      </w:r>
      <w:r w:rsidRPr="00CF245C">
        <w:rPr>
          <w:rFonts w:hint="eastAsia"/>
        </w:rPr>
        <w:t>4</w:t>
      </w:r>
      <w:r w:rsidRPr="00CF245C">
        <w:rPr>
          <w:rFonts w:hint="eastAsia"/>
        </w:rPr>
        <w:t>）校园导游图的景点和道路的修改扩充功能。</w:t>
      </w:r>
      <w:r w:rsidRPr="00CF245C">
        <w:rPr>
          <w:rFonts w:hint="eastAsia"/>
        </w:rPr>
        <w:t xml:space="preserve"> </w:t>
      </w:r>
      <w:r w:rsidRPr="00CF245C">
        <w:rPr>
          <w:rFonts w:hint="eastAsia"/>
        </w:rPr>
        <w:t>（</w:t>
      </w:r>
      <w:r w:rsidRPr="00CF245C">
        <w:rPr>
          <w:rFonts w:hint="eastAsia"/>
        </w:rPr>
        <w:t>5</w:t>
      </w:r>
      <w:r w:rsidRPr="00CF245C">
        <w:rPr>
          <w:rFonts w:hint="eastAsia"/>
        </w:rPr>
        <w:t>）扩充道路信息，如道路类别（车道、人行道等）、沿途景色等级，以至可按客人所需分别查询人行路径或车行路径或观</w:t>
      </w:r>
      <w:r w:rsidRPr="00CF245C">
        <w:rPr>
          <w:rFonts w:hint="eastAsia"/>
        </w:rPr>
        <w:lastRenderedPageBreak/>
        <w:t>景路径等。</w:t>
      </w:r>
      <w:r w:rsidRPr="00CF245C">
        <w:rPr>
          <w:rFonts w:hint="eastAsia"/>
        </w:rPr>
        <w:t xml:space="preserve"> </w:t>
      </w:r>
      <w:r w:rsidRPr="00CF245C">
        <w:rPr>
          <w:rFonts w:hint="eastAsia"/>
        </w:rPr>
        <w:t>（</w:t>
      </w:r>
      <w:r w:rsidRPr="00CF245C">
        <w:rPr>
          <w:rFonts w:hint="eastAsia"/>
        </w:rPr>
        <w:t>6</w:t>
      </w:r>
      <w:r w:rsidRPr="00CF245C">
        <w:rPr>
          <w:rFonts w:hint="eastAsia"/>
        </w:rPr>
        <w:t>）扩充每个景点的邻接景点的方向等信息，使得路径查询结果能提供详导向信息。</w:t>
      </w:r>
      <w:r w:rsidRPr="00CF245C">
        <w:rPr>
          <w:rFonts w:hint="eastAsia"/>
        </w:rPr>
        <w:t xml:space="preserve"> </w:t>
      </w:r>
      <w:r w:rsidRPr="00CF245C">
        <w:rPr>
          <w:rFonts w:hint="eastAsia"/>
        </w:rPr>
        <w:t>（</w:t>
      </w:r>
      <w:r w:rsidRPr="00CF245C">
        <w:rPr>
          <w:rFonts w:hint="eastAsia"/>
        </w:rPr>
        <w:t>7</w:t>
      </w:r>
      <w:r w:rsidRPr="00CF245C">
        <w:rPr>
          <w:rFonts w:hint="eastAsia"/>
        </w:rPr>
        <w:t>）实现校园导游图的仿真界面。</w:t>
      </w:r>
    </w:p>
    <w:p w:rsidR="0032389E" w:rsidRPr="00276A06" w:rsidRDefault="004C0AF8" w:rsidP="0032389E">
      <w:pPr>
        <w:pStyle w:val="2"/>
        <w:rPr>
          <w:rFonts w:hint="eastAsia"/>
        </w:rPr>
      </w:pPr>
      <w:r>
        <w:rPr>
          <w:rFonts w:hint="eastAsia"/>
        </w:rPr>
        <w:t>22.</w:t>
      </w:r>
      <w:r w:rsidR="00CF245C" w:rsidRPr="00CF245C">
        <w:rPr>
          <w:rFonts w:hint="eastAsia"/>
        </w:rPr>
        <w:t xml:space="preserve"> </w:t>
      </w:r>
      <w:r w:rsidR="0032389E" w:rsidRPr="00276A06">
        <w:t>约瑟夫</w:t>
      </w:r>
      <w:r w:rsidR="0032389E" w:rsidRPr="00276A06">
        <w:rPr>
          <w:rFonts w:hint="eastAsia"/>
        </w:rPr>
        <w:t>生死者游戏</w:t>
      </w:r>
    </w:p>
    <w:p w:rsidR="0032389E" w:rsidRPr="003F1B2E" w:rsidRDefault="0032389E" w:rsidP="003F1B2E">
      <w:pPr>
        <w:rPr>
          <w:rFonts w:hint="eastAsia"/>
        </w:rPr>
      </w:pPr>
      <w:r w:rsidRPr="003F1B2E">
        <w:t>[</w:t>
      </w:r>
      <w:r w:rsidRPr="003F1B2E">
        <w:t>问题描述</w:t>
      </w:r>
      <w:r w:rsidRPr="003F1B2E">
        <w:t>]</w:t>
      </w:r>
    </w:p>
    <w:p w:rsidR="0032389E" w:rsidRPr="003F1B2E" w:rsidRDefault="0032389E" w:rsidP="003F1B2E">
      <w:pPr>
        <w:rPr>
          <w:rFonts w:hint="eastAsia"/>
        </w:rPr>
      </w:pPr>
      <w:r w:rsidRPr="003F1B2E">
        <w:t>约瑟夫（</w:t>
      </w:r>
      <w:r w:rsidRPr="003F1B2E">
        <w:t>Joeph</w:t>
      </w:r>
      <w:r w:rsidRPr="003F1B2E">
        <w:t>）问题的一种描述是：编号为</w:t>
      </w:r>
      <w:r w:rsidRPr="003F1B2E">
        <w:t>1,2,…,n</w:t>
      </w:r>
      <w:r w:rsidRPr="003F1B2E">
        <w:t>的</w:t>
      </w:r>
      <w:r w:rsidRPr="003F1B2E">
        <w:t>n</w:t>
      </w:r>
      <w:r w:rsidRPr="003F1B2E">
        <w:t>个人按顺时针方向围坐一圈，每人持有一个密码（正整数）。一开始任选一个正整数作为报数上限值</w:t>
      </w:r>
      <w:r w:rsidRPr="003F1B2E">
        <w:t>m</w:t>
      </w:r>
      <w:r w:rsidRPr="003F1B2E">
        <w:t>，从第一个人开始按顺时针方向自</w:t>
      </w:r>
      <w:r w:rsidRPr="003F1B2E">
        <w:t>1</w:t>
      </w:r>
      <w:r w:rsidRPr="003F1B2E">
        <w:t>开始顺序报数，报到</w:t>
      </w:r>
      <w:r w:rsidRPr="003F1B2E">
        <w:t>m</w:t>
      </w:r>
      <w:r w:rsidRPr="003F1B2E">
        <w:t>时停止报数。报</w:t>
      </w:r>
      <w:r w:rsidRPr="003F1B2E">
        <w:t>m</w:t>
      </w:r>
      <w:r w:rsidRPr="003F1B2E">
        <w:t>的人出列，将他的密码作为新的</w:t>
      </w:r>
      <w:r w:rsidRPr="003F1B2E">
        <w:t>m</w:t>
      </w:r>
      <w:r w:rsidRPr="003F1B2E">
        <w:t>值，从他在顺时针方向上的下一个人开始重新从</w:t>
      </w:r>
      <w:r w:rsidRPr="003F1B2E">
        <w:t>1</w:t>
      </w:r>
      <w:r w:rsidRPr="003F1B2E">
        <w:t>报数，如此下去，直至所有人全部出列为止。试设计一个程序求出出列顺序。</w:t>
      </w:r>
    </w:p>
    <w:p w:rsidR="0032389E" w:rsidRPr="003F1B2E" w:rsidRDefault="0032389E" w:rsidP="003F1B2E">
      <w:pPr>
        <w:rPr>
          <w:rFonts w:hint="eastAsia"/>
        </w:rPr>
      </w:pPr>
      <w:r w:rsidRPr="003F1B2E">
        <w:t>[</w:t>
      </w:r>
      <w:r w:rsidRPr="003F1B2E">
        <w:t>基本要求</w:t>
      </w:r>
      <w:r w:rsidRPr="003F1B2E">
        <w:t>]</w:t>
      </w:r>
    </w:p>
    <w:p w:rsidR="0032389E" w:rsidRPr="003F1B2E" w:rsidRDefault="0032389E" w:rsidP="003F1B2E">
      <w:pPr>
        <w:rPr>
          <w:rFonts w:hint="eastAsia"/>
        </w:rPr>
      </w:pPr>
      <w:r w:rsidRPr="003F1B2E">
        <w:t>利用单向循环链表存储结构模拟此过程，按照出列的顺序印出各人的编号。</w:t>
      </w:r>
    </w:p>
    <w:p w:rsidR="0032389E" w:rsidRPr="003F1B2E" w:rsidRDefault="0032389E" w:rsidP="003F1B2E">
      <w:pPr>
        <w:rPr>
          <w:rFonts w:hint="eastAsia"/>
        </w:rPr>
      </w:pPr>
      <w:r w:rsidRPr="003F1B2E">
        <w:t>[</w:t>
      </w:r>
      <w:r w:rsidRPr="003F1B2E">
        <w:t>测试数据</w:t>
      </w:r>
      <w:r w:rsidRPr="003F1B2E">
        <w:t>]</w:t>
      </w:r>
    </w:p>
    <w:p w:rsidR="0032389E" w:rsidRPr="003F1B2E" w:rsidRDefault="0032389E" w:rsidP="003F1B2E">
      <w:pPr>
        <w:rPr>
          <w:rFonts w:hint="eastAsia"/>
        </w:rPr>
      </w:pPr>
      <w:r w:rsidRPr="003F1B2E">
        <w:t>m</w:t>
      </w:r>
      <w:r w:rsidRPr="003F1B2E">
        <w:t>的初值为</w:t>
      </w:r>
      <w:r w:rsidRPr="003F1B2E">
        <w:t>20</w:t>
      </w:r>
      <w:r w:rsidRPr="003F1B2E">
        <w:t>；密码：</w:t>
      </w:r>
      <w:r w:rsidRPr="003F1B2E">
        <w:t>3</w:t>
      </w:r>
      <w:r w:rsidRPr="003F1B2E">
        <w:t>，</w:t>
      </w:r>
      <w:r w:rsidRPr="003F1B2E">
        <w:t>1</w:t>
      </w:r>
      <w:r w:rsidRPr="003F1B2E">
        <w:t>，</w:t>
      </w:r>
      <w:r w:rsidRPr="003F1B2E">
        <w:t>7</w:t>
      </w:r>
      <w:r w:rsidRPr="003F1B2E">
        <w:t>，</w:t>
      </w:r>
      <w:r w:rsidRPr="003F1B2E">
        <w:t>2</w:t>
      </w:r>
      <w:r w:rsidRPr="003F1B2E">
        <w:t>，</w:t>
      </w:r>
      <w:r w:rsidRPr="003F1B2E">
        <w:t>4</w:t>
      </w:r>
      <w:r w:rsidRPr="003F1B2E">
        <w:t>，</w:t>
      </w:r>
      <w:r w:rsidRPr="003F1B2E">
        <w:t>8</w:t>
      </w:r>
      <w:r w:rsidRPr="003F1B2E">
        <w:t>，</w:t>
      </w:r>
      <w:r w:rsidRPr="003F1B2E">
        <w:t>4</w:t>
      </w:r>
      <w:r w:rsidRPr="003F1B2E">
        <w:t>（正确的结果应为</w:t>
      </w:r>
      <w:r w:rsidRPr="003F1B2E">
        <w:t>6</w:t>
      </w:r>
      <w:r w:rsidRPr="003F1B2E">
        <w:t>，</w:t>
      </w:r>
      <w:r w:rsidRPr="003F1B2E">
        <w:t>1</w:t>
      </w:r>
      <w:r w:rsidRPr="003F1B2E">
        <w:t>，</w:t>
      </w:r>
      <w:r w:rsidRPr="003F1B2E">
        <w:t>4</w:t>
      </w:r>
      <w:r w:rsidRPr="003F1B2E">
        <w:t>，</w:t>
      </w:r>
      <w:r w:rsidRPr="003F1B2E">
        <w:t>7</w:t>
      </w:r>
      <w:r w:rsidRPr="003F1B2E">
        <w:t>，</w:t>
      </w:r>
      <w:r w:rsidRPr="003F1B2E">
        <w:t>2</w:t>
      </w:r>
      <w:r w:rsidRPr="003F1B2E">
        <w:t>，</w:t>
      </w:r>
      <w:r w:rsidRPr="003F1B2E">
        <w:t>3</w:t>
      </w:r>
      <w:r w:rsidRPr="003F1B2E">
        <w:t>，</w:t>
      </w:r>
      <w:r w:rsidRPr="003F1B2E">
        <w:t>5</w:t>
      </w:r>
      <w:r w:rsidRPr="003F1B2E">
        <w:t>）。</w:t>
      </w:r>
    </w:p>
    <w:p w:rsidR="0032389E" w:rsidRPr="003F1B2E" w:rsidRDefault="0032389E" w:rsidP="003F1B2E">
      <w:pPr>
        <w:rPr>
          <w:rFonts w:hint="eastAsia"/>
        </w:rPr>
      </w:pPr>
      <w:r w:rsidRPr="003F1B2E">
        <w:t>[</w:t>
      </w:r>
      <w:r w:rsidRPr="003F1B2E">
        <w:t>实现提示</w:t>
      </w:r>
      <w:r w:rsidRPr="003F1B2E">
        <w:t>]</w:t>
      </w:r>
    </w:p>
    <w:p w:rsidR="0032389E" w:rsidRPr="003F1B2E" w:rsidRDefault="0032389E" w:rsidP="003F1B2E">
      <w:pPr>
        <w:rPr>
          <w:rFonts w:hint="eastAsia"/>
        </w:rPr>
      </w:pPr>
      <w:r w:rsidRPr="003F1B2E">
        <w:t>程序运行后首先要求用户指定初始报数上限值，然后读取各人的密码。设</w:t>
      </w:r>
      <w:r w:rsidRPr="003F1B2E">
        <w:t>n≤30</w:t>
      </w:r>
      <w:r w:rsidRPr="003F1B2E">
        <w:t>。</w:t>
      </w:r>
      <w:r w:rsidRPr="003F1B2E">
        <w:rPr>
          <w:rFonts w:hint="eastAsia"/>
        </w:rPr>
        <w:t>此题所用的循环链表中不需要“头结点”</w:t>
      </w:r>
      <w:r w:rsidRPr="003F1B2E">
        <w:rPr>
          <w:rFonts w:hint="eastAsia"/>
        </w:rPr>
        <w:t>,</w:t>
      </w:r>
      <w:r w:rsidRPr="003F1B2E">
        <w:rPr>
          <w:rFonts w:hint="eastAsia"/>
        </w:rPr>
        <w:t>请注意空表和非空表的界限</w:t>
      </w:r>
      <w:r w:rsidRPr="003F1B2E">
        <w:rPr>
          <w:rFonts w:hint="eastAsia"/>
        </w:rPr>
        <w:t>.</w:t>
      </w:r>
    </w:p>
    <w:p w:rsidR="0032389E" w:rsidRPr="003F1B2E" w:rsidRDefault="0032389E" w:rsidP="003F1B2E">
      <w:pPr>
        <w:rPr>
          <w:rFonts w:hint="eastAsia"/>
        </w:rPr>
      </w:pPr>
      <w:r w:rsidRPr="003F1B2E">
        <w:t>[</w:t>
      </w:r>
      <w:r w:rsidRPr="003F1B2E">
        <w:t>选作内容</w:t>
      </w:r>
      <w:r w:rsidRPr="003F1B2E">
        <w:t>]</w:t>
      </w:r>
    </w:p>
    <w:p w:rsidR="0032389E" w:rsidRPr="003F1B2E" w:rsidRDefault="0032389E" w:rsidP="003F1B2E">
      <w:pPr>
        <w:rPr>
          <w:rFonts w:hint="eastAsia"/>
        </w:rPr>
      </w:pPr>
      <w:r w:rsidRPr="003F1B2E">
        <w:t>向上述程序中添加在顺序结构上实现的部分。</w:t>
      </w:r>
    </w:p>
    <w:p w:rsidR="00CF245C" w:rsidRPr="00CF245C" w:rsidRDefault="004C0AF8" w:rsidP="004C0AF8">
      <w:pPr>
        <w:pStyle w:val="2"/>
        <w:rPr>
          <w:rFonts w:hint="eastAsia"/>
        </w:rPr>
      </w:pPr>
      <w:r>
        <w:rPr>
          <w:rFonts w:hint="eastAsia"/>
        </w:rPr>
        <w:t>23.</w:t>
      </w:r>
      <w:r w:rsidR="00CF245C" w:rsidRPr="00CF245C">
        <w:rPr>
          <w:rFonts w:hint="eastAsia"/>
        </w:rPr>
        <w:t>平衡二叉树操作的演示</w:t>
      </w:r>
    </w:p>
    <w:p w:rsidR="00CF245C" w:rsidRPr="003F1B2E" w:rsidRDefault="00CF245C" w:rsidP="003F1B2E">
      <w:pPr>
        <w:rPr>
          <w:rFonts w:hint="eastAsia"/>
        </w:rPr>
      </w:pPr>
      <w:r w:rsidRPr="003F1B2E">
        <w:rPr>
          <w:rFonts w:hint="eastAsia"/>
        </w:rPr>
        <w:t>1</w:t>
      </w:r>
      <w:r w:rsidRPr="003F1B2E">
        <w:rPr>
          <w:rFonts w:hint="eastAsia"/>
        </w:rPr>
        <w:t>、问题描述：（需求分析和背景意义）</w:t>
      </w:r>
    </w:p>
    <w:p w:rsidR="00CF245C" w:rsidRPr="003F1B2E" w:rsidRDefault="00CF245C" w:rsidP="003F1B2E">
      <w:pPr>
        <w:rPr>
          <w:rFonts w:hint="eastAsia"/>
        </w:rPr>
      </w:pPr>
      <w:r w:rsidRPr="003F1B2E">
        <w:rPr>
          <w:rFonts w:hint="eastAsia"/>
        </w:rPr>
        <w:t xml:space="preserve">    </w:t>
      </w:r>
      <w:r w:rsidRPr="003F1B2E">
        <w:rPr>
          <w:rFonts w:hint="eastAsia"/>
        </w:rPr>
        <w:t>利用平衡二叉树实现一个动态查找表。</w:t>
      </w:r>
    </w:p>
    <w:p w:rsidR="00CF245C" w:rsidRPr="003F1B2E" w:rsidRDefault="00CF245C" w:rsidP="003F1B2E">
      <w:pPr>
        <w:rPr>
          <w:rFonts w:hint="eastAsia"/>
        </w:rPr>
      </w:pPr>
      <w:r w:rsidRPr="003F1B2E">
        <w:rPr>
          <w:rFonts w:hint="eastAsia"/>
        </w:rPr>
        <w:t>2</w:t>
      </w:r>
      <w:r w:rsidRPr="003F1B2E">
        <w:rPr>
          <w:rFonts w:hint="eastAsia"/>
        </w:rPr>
        <w:t>、基本要求：（设计阶段，概要设计和详细设计）</w:t>
      </w:r>
    </w:p>
    <w:p w:rsidR="00CF245C" w:rsidRPr="003F1B2E" w:rsidRDefault="00CF245C" w:rsidP="003F1B2E">
      <w:pPr>
        <w:rPr>
          <w:rFonts w:hint="eastAsia"/>
        </w:rPr>
      </w:pPr>
      <w:r w:rsidRPr="003F1B2E">
        <w:rPr>
          <w:rFonts w:hint="eastAsia"/>
        </w:rPr>
        <w:t xml:space="preserve">      </w:t>
      </w:r>
      <w:r w:rsidRPr="003F1B2E">
        <w:rPr>
          <w:rFonts w:hint="eastAsia"/>
        </w:rPr>
        <w:t>实现动态查找表的三种功能：查找、插入、删除。</w:t>
      </w:r>
    </w:p>
    <w:p w:rsidR="00CF245C" w:rsidRPr="003F1B2E" w:rsidRDefault="00CF245C" w:rsidP="003F1B2E">
      <w:pPr>
        <w:rPr>
          <w:rFonts w:hint="eastAsia"/>
        </w:rPr>
      </w:pPr>
      <w:r w:rsidRPr="003F1B2E">
        <w:rPr>
          <w:rFonts w:hint="eastAsia"/>
        </w:rPr>
        <w:t>3</w:t>
      </w:r>
      <w:r w:rsidRPr="003F1B2E">
        <w:rPr>
          <w:rFonts w:hint="eastAsia"/>
        </w:rPr>
        <w:t>、测试数据：自行设定。</w:t>
      </w:r>
    </w:p>
    <w:p w:rsidR="00CF245C" w:rsidRPr="003F1B2E" w:rsidRDefault="00CF245C" w:rsidP="003F1B2E">
      <w:pPr>
        <w:rPr>
          <w:rFonts w:hint="eastAsia"/>
        </w:rPr>
      </w:pPr>
      <w:r w:rsidRPr="003F1B2E">
        <w:rPr>
          <w:rFonts w:hint="eastAsia"/>
        </w:rPr>
        <w:t>4</w:t>
      </w:r>
      <w:r w:rsidRPr="003F1B2E">
        <w:rPr>
          <w:rFonts w:hint="eastAsia"/>
        </w:rPr>
        <w:t>、实现提示：</w:t>
      </w:r>
      <w:r w:rsidRPr="003F1B2E">
        <w:rPr>
          <w:rFonts w:hint="eastAsia"/>
        </w:rPr>
        <w:t xml:space="preserve">  </w:t>
      </w:r>
    </w:p>
    <w:p w:rsidR="00CF245C" w:rsidRPr="003F1B2E" w:rsidRDefault="00CF245C" w:rsidP="003F1B2E">
      <w:pPr>
        <w:rPr>
          <w:rFonts w:hint="eastAsia"/>
        </w:rPr>
      </w:pPr>
      <w:r w:rsidRPr="003F1B2E">
        <w:rPr>
          <w:rFonts w:hint="eastAsia"/>
        </w:rPr>
        <w:t xml:space="preserve">   </w:t>
      </w:r>
      <w:r w:rsidRPr="003F1B2E">
        <w:rPr>
          <w:rFonts w:hint="eastAsia"/>
        </w:rPr>
        <w:t>（</w:t>
      </w:r>
      <w:r w:rsidRPr="003F1B2E">
        <w:rPr>
          <w:rFonts w:hint="eastAsia"/>
        </w:rPr>
        <w:t>1</w:t>
      </w:r>
      <w:r w:rsidRPr="003F1B2E">
        <w:rPr>
          <w:rFonts w:hint="eastAsia"/>
        </w:rPr>
        <w:t>）初始，平衡二叉树为空树，操作界面给出查找、插入和删除三种操作供选择。每种操作均要提示输入关键字。每次插入或删除一个结点后，应更新平衡二叉树的显示。</w:t>
      </w:r>
      <w:r w:rsidRPr="003F1B2E">
        <w:rPr>
          <w:rFonts w:hint="eastAsia"/>
        </w:rPr>
        <w:t xml:space="preserve"> </w:t>
      </w:r>
      <w:r w:rsidRPr="003F1B2E">
        <w:rPr>
          <w:rFonts w:hint="eastAsia"/>
        </w:rPr>
        <w:t>（</w:t>
      </w:r>
      <w:r w:rsidRPr="003F1B2E">
        <w:rPr>
          <w:rFonts w:hint="eastAsia"/>
        </w:rPr>
        <w:t>2</w:t>
      </w:r>
      <w:r w:rsidRPr="003F1B2E">
        <w:rPr>
          <w:rFonts w:hint="eastAsia"/>
        </w:rPr>
        <w:t>）平衡二叉树的显示可采用凹入表现形式，也可以采用图形界面画出树行。</w:t>
      </w:r>
      <w:r w:rsidRPr="003F1B2E">
        <w:rPr>
          <w:rFonts w:hint="eastAsia"/>
        </w:rPr>
        <w:t xml:space="preserve"> </w:t>
      </w:r>
      <w:r w:rsidRPr="003F1B2E">
        <w:rPr>
          <w:rFonts w:hint="eastAsia"/>
        </w:rPr>
        <w:t>（</w:t>
      </w:r>
      <w:r w:rsidRPr="003F1B2E">
        <w:rPr>
          <w:rFonts w:hint="eastAsia"/>
        </w:rPr>
        <w:t>3</w:t>
      </w:r>
      <w:r w:rsidRPr="003F1B2E">
        <w:rPr>
          <w:rFonts w:hint="eastAsia"/>
        </w:rPr>
        <w:t>）、教科书已给出查找和插入算法，本题重点在于对删除算法的设计和实现。假设要删除关键字为</w:t>
      </w:r>
      <w:r w:rsidRPr="003F1B2E">
        <w:rPr>
          <w:rFonts w:hint="eastAsia"/>
        </w:rPr>
        <w:t>x</w:t>
      </w:r>
      <w:r w:rsidRPr="003F1B2E">
        <w:rPr>
          <w:rFonts w:hint="eastAsia"/>
        </w:rPr>
        <w:t>的结点。如果</w:t>
      </w:r>
      <w:r w:rsidRPr="003F1B2E">
        <w:rPr>
          <w:rFonts w:hint="eastAsia"/>
        </w:rPr>
        <w:t>x</w:t>
      </w:r>
      <w:r w:rsidRPr="003F1B2E">
        <w:rPr>
          <w:rFonts w:hint="eastAsia"/>
        </w:rPr>
        <w:t>不在叶子结点上，则用它的左子树中最大值或右子树中的最小值取代</w:t>
      </w:r>
      <w:r w:rsidRPr="003F1B2E">
        <w:rPr>
          <w:rFonts w:hint="eastAsia"/>
        </w:rPr>
        <w:t>x</w:t>
      </w:r>
      <w:r w:rsidRPr="003F1B2E">
        <w:rPr>
          <w:rFonts w:hint="eastAsia"/>
        </w:rPr>
        <w:t>。如此反复取代，直到删除动作传递到某个叶子结点。删除叶子结点时，若需要进行平衡交换，可采用插入的平衡变换的反变换（如，左子树变矮对应右子树长高）。</w:t>
      </w:r>
    </w:p>
    <w:p w:rsidR="00CF245C" w:rsidRPr="00CF245C" w:rsidRDefault="00CF245C" w:rsidP="003F1B2E">
      <w:pPr>
        <w:rPr>
          <w:rFonts w:hint="eastAsia"/>
        </w:rPr>
      </w:pPr>
      <w:r w:rsidRPr="003F1B2E">
        <w:rPr>
          <w:rFonts w:hint="eastAsia"/>
        </w:rPr>
        <w:t>5</w:t>
      </w:r>
      <w:r w:rsidRPr="003F1B2E">
        <w:rPr>
          <w:rFonts w:hint="eastAsia"/>
        </w:rPr>
        <w:t>、选做内容</w:t>
      </w:r>
      <w:r w:rsidRPr="003F1B2E">
        <w:rPr>
          <w:rFonts w:hint="eastAsia"/>
        </w:rPr>
        <w:t xml:space="preserve"> </w:t>
      </w:r>
      <w:r w:rsidRPr="003F1B2E">
        <w:rPr>
          <w:rFonts w:hint="eastAsia"/>
        </w:rPr>
        <w:t>：</w:t>
      </w:r>
      <w:r w:rsidRPr="003F1B2E">
        <w:rPr>
          <w:rFonts w:hint="eastAsia"/>
        </w:rPr>
        <w:t xml:space="preserve">       </w:t>
      </w:r>
      <w:r w:rsidRPr="003F1B2E">
        <w:rPr>
          <w:rFonts w:hint="eastAsia"/>
        </w:rPr>
        <w:t>（</w:t>
      </w:r>
      <w:r w:rsidRPr="003F1B2E">
        <w:rPr>
          <w:rFonts w:hint="eastAsia"/>
        </w:rPr>
        <w:t>1</w:t>
      </w:r>
      <w:r w:rsidRPr="003F1B2E">
        <w:rPr>
          <w:rFonts w:hint="eastAsia"/>
        </w:rPr>
        <w:t>）合并两棵平衡二叉树。</w:t>
      </w:r>
      <w:r w:rsidRPr="003F1B2E">
        <w:rPr>
          <w:rFonts w:hint="eastAsia"/>
        </w:rPr>
        <w:t xml:space="preserve"> </w:t>
      </w:r>
      <w:r w:rsidRPr="003F1B2E">
        <w:rPr>
          <w:rFonts w:hint="eastAsia"/>
        </w:rPr>
        <w:t>（</w:t>
      </w:r>
      <w:r w:rsidRPr="003F1B2E">
        <w:rPr>
          <w:rFonts w:hint="eastAsia"/>
        </w:rPr>
        <w:t>2</w:t>
      </w:r>
      <w:r w:rsidRPr="003F1B2E">
        <w:rPr>
          <w:rFonts w:hint="eastAsia"/>
        </w:rPr>
        <w:t>）把一棵二叉树分裂为两棵平衡二叉树，使得在一棵树中的所有关键字都小于或等于</w:t>
      </w:r>
      <w:r w:rsidRPr="003F1B2E">
        <w:rPr>
          <w:rFonts w:hint="eastAsia"/>
        </w:rPr>
        <w:t>x</w:t>
      </w:r>
      <w:r w:rsidRPr="003F1B2E">
        <w:rPr>
          <w:rFonts w:hint="eastAsia"/>
        </w:rPr>
        <w:t>，另一棵树中的任一关键字都大于</w:t>
      </w:r>
      <w:r w:rsidRPr="003F1B2E">
        <w:rPr>
          <w:rFonts w:hint="eastAsia"/>
        </w:rPr>
        <w:t>x</w:t>
      </w:r>
      <w:r w:rsidRPr="003F1B2E">
        <w:rPr>
          <w:rFonts w:hint="eastAsia"/>
        </w:rPr>
        <w:t>。</w:t>
      </w:r>
    </w:p>
    <w:p w:rsidR="00CF245C" w:rsidRPr="00CF245C" w:rsidRDefault="004C0AF8" w:rsidP="004C0AF8">
      <w:pPr>
        <w:pStyle w:val="2"/>
        <w:rPr>
          <w:rFonts w:hint="eastAsia"/>
        </w:rPr>
      </w:pPr>
      <w:r>
        <w:rPr>
          <w:rFonts w:hint="eastAsia"/>
        </w:rPr>
        <w:t>24.</w:t>
      </w:r>
      <w:r w:rsidR="00CF245C" w:rsidRPr="00CF245C">
        <w:rPr>
          <w:rFonts w:hint="eastAsia"/>
        </w:rPr>
        <w:t xml:space="preserve"> </w:t>
      </w:r>
      <w:r w:rsidR="00CF245C" w:rsidRPr="00CF245C">
        <w:rPr>
          <w:rFonts w:hint="eastAsia"/>
        </w:rPr>
        <w:t>最小生成树问题</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lastRenderedPageBreak/>
        <w:t xml:space="preserve">   </w:t>
      </w:r>
      <w:r w:rsidRPr="00CF245C">
        <w:rPr>
          <w:rFonts w:hint="eastAsia"/>
        </w:rPr>
        <w:t>若要在</w:t>
      </w:r>
      <w:r w:rsidRPr="00CF245C">
        <w:rPr>
          <w:rFonts w:hint="eastAsia"/>
        </w:rPr>
        <w:t>n</w:t>
      </w:r>
      <w:r w:rsidRPr="00CF245C">
        <w:rPr>
          <w:rFonts w:hint="eastAsia"/>
        </w:rPr>
        <w:t>个城市之间建设通信网络，只需要假设</w:t>
      </w:r>
      <w:r w:rsidRPr="00CF245C">
        <w:rPr>
          <w:rFonts w:hint="eastAsia"/>
        </w:rPr>
        <w:t>n-1</w:t>
      </w:r>
      <w:r w:rsidRPr="00CF245C">
        <w:rPr>
          <w:rFonts w:hint="eastAsia"/>
        </w:rPr>
        <w:t>条线路即可。如何以最低的经济代价建设这个通信网，是一个网的最小生成树问题。</w:t>
      </w:r>
    </w:p>
    <w:p w:rsidR="00CF245C" w:rsidRPr="00CF245C" w:rsidRDefault="00CF245C" w:rsidP="00CF245C">
      <w:pPr>
        <w:rPr>
          <w:rFonts w:hint="eastAsia"/>
        </w:rPr>
      </w:pPr>
      <w:r w:rsidRPr="00CF245C">
        <w:rPr>
          <w:rFonts w:hint="eastAsia"/>
        </w:rPr>
        <w:t>2</w:t>
      </w:r>
      <w:r w:rsidRPr="00CF245C">
        <w:rPr>
          <w:rFonts w:hint="eastAsia"/>
        </w:rPr>
        <w:t>、基本要求：</w:t>
      </w:r>
      <w:r w:rsidRPr="00CF245C">
        <w:rPr>
          <w:rFonts w:hint="eastAsia"/>
        </w:rPr>
        <w:t xml:space="preserve">  </w:t>
      </w:r>
      <w:r w:rsidRPr="00CF245C">
        <w:rPr>
          <w:rFonts w:hint="eastAsia"/>
        </w:rPr>
        <w:t>（设计阶段，概要设计和详细设计）</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1</w:t>
      </w:r>
      <w:r w:rsidRPr="00CF245C">
        <w:rPr>
          <w:rFonts w:hint="eastAsia"/>
        </w:rPr>
        <w:t>）利用克鲁斯卡尔算法求网的最小生成树。</w:t>
      </w:r>
      <w:r w:rsidRPr="00CF245C">
        <w:rPr>
          <w:rFonts w:hint="eastAsia"/>
        </w:rPr>
        <w:t xml:space="preserve">  </w:t>
      </w:r>
    </w:p>
    <w:p w:rsidR="00CF245C" w:rsidRPr="00CF245C" w:rsidRDefault="00CF245C" w:rsidP="00CF245C">
      <w:pPr>
        <w:rPr>
          <w:rFonts w:hint="eastAsia"/>
        </w:rPr>
      </w:pPr>
      <w:r w:rsidRPr="00CF245C">
        <w:rPr>
          <w:rFonts w:hint="eastAsia"/>
        </w:rPr>
        <w:t>（</w:t>
      </w:r>
      <w:r w:rsidRPr="00CF245C">
        <w:rPr>
          <w:rFonts w:hint="eastAsia"/>
        </w:rPr>
        <w:t>2</w:t>
      </w:r>
      <w:r w:rsidRPr="00CF245C">
        <w:rPr>
          <w:rFonts w:hint="eastAsia"/>
        </w:rPr>
        <w:t>）实现教材</w:t>
      </w:r>
      <w:r w:rsidRPr="00CF245C">
        <w:rPr>
          <w:rFonts w:hint="eastAsia"/>
        </w:rPr>
        <w:t>6.5</w:t>
      </w:r>
      <w:r w:rsidRPr="00CF245C">
        <w:rPr>
          <w:rFonts w:hint="eastAsia"/>
        </w:rPr>
        <w:t>节中定义的抽象数据类型</w:t>
      </w:r>
      <w:r w:rsidRPr="00CF245C">
        <w:rPr>
          <w:rFonts w:hint="eastAsia"/>
        </w:rPr>
        <w:t>MFSet</w:t>
      </w:r>
      <w:r w:rsidRPr="00CF245C">
        <w:rPr>
          <w:rFonts w:hint="eastAsia"/>
        </w:rPr>
        <w:t>。以此表示构造生成树过程中的连通分量。（</w:t>
      </w:r>
    </w:p>
    <w:p w:rsidR="00CF245C" w:rsidRPr="00CF245C" w:rsidRDefault="00CF245C" w:rsidP="00CF245C">
      <w:pPr>
        <w:rPr>
          <w:rFonts w:hint="eastAsia"/>
        </w:rPr>
      </w:pPr>
      <w:r w:rsidRPr="00CF245C">
        <w:rPr>
          <w:rFonts w:hint="eastAsia"/>
        </w:rPr>
        <w:t>（</w:t>
      </w:r>
      <w:r w:rsidRPr="00CF245C">
        <w:rPr>
          <w:rFonts w:hint="eastAsia"/>
        </w:rPr>
        <w:t>3</w:t>
      </w:r>
      <w:r w:rsidRPr="00CF245C">
        <w:rPr>
          <w:rFonts w:hint="eastAsia"/>
        </w:rPr>
        <w:t>）以文本的形式输出生成树中各条边以及他们的权值。（</w:t>
      </w:r>
      <w:r w:rsidRPr="00CF245C">
        <w:rPr>
          <w:rFonts w:hint="eastAsia"/>
        </w:rPr>
        <w:t>a c 3</w:t>
      </w:r>
      <w:r w:rsidRPr="00CF245C">
        <w:rPr>
          <w:rFonts w:hint="eastAsia"/>
        </w:rPr>
        <w:t>）</w:t>
      </w:r>
    </w:p>
    <w:p w:rsidR="00CF245C" w:rsidRPr="00CF245C" w:rsidRDefault="004C0AF8" w:rsidP="00CF245C">
      <w:pPr>
        <w:rPr>
          <w:rFonts w:hint="eastAsia"/>
        </w:rPr>
      </w:pPr>
      <w:r>
        <w:rPr>
          <w:rFonts w:hint="eastAsia"/>
        </w:rPr>
        <w:t>提示：</w:t>
      </w:r>
      <w:r w:rsidR="00CF245C" w:rsidRPr="00CF245C">
        <w:rPr>
          <w:rFonts w:hint="eastAsia"/>
        </w:rPr>
        <w:t>1</w:t>
      </w:r>
      <w:r w:rsidR="00CF245C" w:rsidRPr="00CF245C">
        <w:rPr>
          <w:rFonts w:hint="eastAsia"/>
        </w:rPr>
        <w:t>、</w:t>
      </w:r>
      <w:r w:rsidR="00CF245C" w:rsidRPr="00CF245C">
        <w:rPr>
          <w:rFonts w:hint="eastAsia"/>
        </w:rPr>
        <w:t xml:space="preserve"> </w:t>
      </w:r>
      <w:r w:rsidR="00CF245C" w:rsidRPr="00CF245C">
        <w:rPr>
          <w:rFonts w:hint="eastAsia"/>
        </w:rPr>
        <w:t>通信线路一旦建立，必然是双向的。因此，构造最小生成树的网一定是无向网。</w:t>
      </w:r>
    </w:p>
    <w:p w:rsidR="00CF245C" w:rsidRPr="00CF245C" w:rsidRDefault="00CF245C" w:rsidP="00CF245C">
      <w:pPr>
        <w:rPr>
          <w:rFonts w:hint="eastAsia"/>
        </w:rPr>
      </w:pPr>
      <w:r w:rsidRPr="00CF245C">
        <w:rPr>
          <w:rFonts w:hint="eastAsia"/>
        </w:rPr>
        <w:t>2</w:t>
      </w:r>
      <w:r w:rsidRPr="00CF245C">
        <w:rPr>
          <w:rFonts w:hint="eastAsia"/>
        </w:rPr>
        <w:t>、设图的顶点数不超过</w:t>
      </w:r>
      <w:r w:rsidRPr="00CF245C">
        <w:rPr>
          <w:rFonts w:hint="eastAsia"/>
        </w:rPr>
        <w:t>30</w:t>
      </w:r>
      <w:r w:rsidRPr="00CF245C">
        <w:rPr>
          <w:rFonts w:hint="eastAsia"/>
        </w:rPr>
        <w:t>个，并为简单起见，网中的权值设成小于</w:t>
      </w:r>
      <w:r w:rsidRPr="00CF245C">
        <w:rPr>
          <w:rFonts w:hint="eastAsia"/>
        </w:rPr>
        <w:t>100</w:t>
      </w:r>
      <w:r w:rsidRPr="00CF245C">
        <w:rPr>
          <w:rFonts w:hint="eastAsia"/>
        </w:rPr>
        <w:t>的整数，可利用</w:t>
      </w:r>
      <w:r w:rsidRPr="00CF245C">
        <w:rPr>
          <w:rFonts w:hint="eastAsia"/>
        </w:rPr>
        <w:t>C</w:t>
      </w:r>
      <w:r w:rsidRPr="00CF245C">
        <w:rPr>
          <w:rFonts w:hint="eastAsia"/>
        </w:rPr>
        <w:t>语言提供的随机函数产生。</w:t>
      </w:r>
    </w:p>
    <w:p w:rsidR="00CF245C" w:rsidRPr="00CF245C" w:rsidRDefault="00CF245C" w:rsidP="00CF245C">
      <w:pPr>
        <w:rPr>
          <w:rFonts w:hint="eastAsia"/>
        </w:rPr>
      </w:pPr>
      <w:r w:rsidRPr="00CF245C">
        <w:rPr>
          <w:rFonts w:hint="eastAsia"/>
        </w:rPr>
        <w:t>3</w:t>
      </w:r>
      <w:r w:rsidRPr="00CF245C">
        <w:rPr>
          <w:rFonts w:hint="eastAsia"/>
        </w:rPr>
        <w:t>、</w:t>
      </w:r>
      <w:r w:rsidRPr="00CF245C">
        <w:rPr>
          <w:rFonts w:hint="eastAsia"/>
        </w:rPr>
        <w:t xml:space="preserve"> </w:t>
      </w:r>
      <w:r w:rsidRPr="00CF245C">
        <w:rPr>
          <w:rFonts w:hint="eastAsia"/>
        </w:rPr>
        <w:t>图的存储结构的选取和所作操作相适应。为了便于选择权值最小的边，此题的存储结构既不选用邻接矩阵的数组表示法也不选用邻接表，</w:t>
      </w:r>
    </w:p>
    <w:p w:rsidR="00CF245C" w:rsidRPr="00CF245C" w:rsidRDefault="00CF245C" w:rsidP="00CF245C">
      <w:pPr>
        <w:rPr>
          <w:rFonts w:hint="eastAsia"/>
        </w:rPr>
      </w:pPr>
      <w:r w:rsidRPr="00CF245C">
        <w:rPr>
          <w:rFonts w:hint="eastAsia"/>
        </w:rPr>
        <w:t>而是以存储边（带权）的数组表示图。</w:t>
      </w:r>
    </w:p>
    <w:p w:rsidR="00CF245C" w:rsidRPr="00CF245C" w:rsidRDefault="00CF245C" w:rsidP="00CF245C">
      <w:pPr>
        <w:rPr>
          <w:rFonts w:hint="eastAsia"/>
        </w:rPr>
      </w:pPr>
      <w:r w:rsidRPr="00CF245C">
        <w:rPr>
          <w:rFonts w:hint="eastAsia"/>
        </w:rPr>
        <w:t>5</w:t>
      </w:r>
      <w:r w:rsidRPr="00CF245C">
        <w:rPr>
          <w:rFonts w:hint="eastAsia"/>
        </w:rPr>
        <w:t>、选做内容：</w:t>
      </w:r>
      <w:r w:rsidRPr="00CF245C">
        <w:rPr>
          <w:rFonts w:hint="eastAsia"/>
        </w:rPr>
        <w:t xml:space="preserve">     </w:t>
      </w:r>
      <w:r w:rsidRPr="00CF245C">
        <w:rPr>
          <w:rFonts w:hint="eastAsia"/>
        </w:rPr>
        <w:t>利用堆排序（参见教科书</w:t>
      </w:r>
      <w:smartTag w:uri="urn:schemas-microsoft-com:office:smarttags" w:element="chsdate">
        <w:smartTagPr>
          <w:attr w:name="IsROCDate" w:val="False"/>
          <w:attr w:name="IsLunarDate" w:val="False"/>
          <w:attr w:name="Day" w:val="30"/>
          <w:attr w:name="Month" w:val="12"/>
          <w:attr w:name="Year" w:val="1899"/>
        </w:smartTagPr>
        <w:r w:rsidRPr="00CF245C">
          <w:rPr>
            <w:rFonts w:hint="eastAsia"/>
          </w:rPr>
          <w:t>10.4.3</w:t>
        </w:r>
      </w:smartTag>
      <w:r w:rsidRPr="00CF245C">
        <w:rPr>
          <w:rFonts w:hint="eastAsia"/>
        </w:rPr>
        <w:t>节）实现选择权值最小的边。</w:t>
      </w:r>
    </w:p>
    <w:p w:rsidR="00CF245C" w:rsidRPr="00CF245C" w:rsidRDefault="004C0AF8" w:rsidP="004C0AF8">
      <w:pPr>
        <w:pStyle w:val="2"/>
        <w:rPr>
          <w:rFonts w:hint="eastAsia"/>
        </w:rPr>
      </w:pPr>
      <w:r>
        <w:rPr>
          <w:rFonts w:hint="eastAsia"/>
        </w:rPr>
        <w:t>25.</w:t>
      </w:r>
      <w:r w:rsidR="00CF245C" w:rsidRPr="00CF245C">
        <w:rPr>
          <w:rFonts w:hint="eastAsia"/>
        </w:rPr>
        <w:t>马踏棋盘的求解及演示（八皇后）</w:t>
      </w:r>
    </w:p>
    <w:p w:rsidR="00CF245C" w:rsidRPr="00CF245C" w:rsidRDefault="00CF245C" w:rsidP="00CF245C">
      <w:pPr>
        <w:rPr>
          <w:rFonts w:hint="eastAsia"/>
        </w:rPr>
      </w:pPr>
      <w:r w:rsidRPr="00CF245C">
        <w:rPr>
          <w:rFonts w:hint="eastAsia"/>
        </w:rPr>
        <w:t>1</w:t>
      </w:r>
      <w:r w:rsidRPr="00CF245C">
        <w:rPr>
          <w:rFonts w:hint="eastAsia"/>
        </w:rPr>
        <w:t>、问题描述：（需求分析和背景意义）</w:t>
      </w:r>
    </w:p>
    <w:p w:rsidR="00CF245C" w:rsidRPr="00CF245C" w:rsidRDefault="00CF245C" w:rsidP="00CF245C">
      <w:pPr>
        <w:rPr>
          <w:rFonts w:hint="eastAsia"/>
        </w:rPr>
      </w:pPr>
      <w:r w:rsidRPr="00CF245C">
        <w:rPr>
          <w:rFonts w:hint="eastAsia"/>
        </w:rPr>
        <w:t xml:space="preserve"> </w:t>
      </w:r>
      <w:r w:rsidRPr="00CF245C">
        <w:rPr>
          <w:rFonts w:hint="eastAsia"/>
        </w:rPr>
        <w:t>设计一个国际象棋的马踏遍棋盘的演示程序</w:t>
      </w:r>
      <w:r w:rsidRPr="00CF245C">
        <w:rPr>
          <w:rFonts w:hint="eastAsia"/>
        </w:rPr>
        <w:t>.</w:t>
      </w:r>
    </w:p>
    <w:p w:rsidR="00CF245C" w:rsidRPr="00CF245C" w:rsidRDefault="00CF245C" w:rsidP="00CF245C">
      <w:pPr>
        <w:rPr>
          <w:rFonts w:hint="eastAsia"/>
        </w:rPr>
      </w:pPr>
      <w:r w:rsidRPr="00CF245C">
        <w:rPr>
          <w:rFonts w:hint="eastAsia"/>
        </w:rPr>
        <w:t>基本要求：</w:t>
      </w:r>
      <w:r w:rsidRPr="00CF245C">
        <w:rPr>
          <w:rFonts w:hint="eastAsia"/>
        </w:rPr>
        <w:t xml:space="preserve">  </w:t>
      </w:r>
      <w:r w:rsidRPr="00CF245C">
        <w:rPr>
          <w:rFonts w:hint="eastAsia"/>
        </w:rPr>
        <w:t>（设计阶段：概要设计和详细设计）</w:t>
      </w:r>
    </w:p>
    <w:p w:rsidR="00CF245C" w:rsidRPr="00CF245C" w:rsidRDefault="00CF245C" w:rsidP="00CF245C">
      <w:pPr>
        <w:rPr>
          <w:rFonts w:hint="eastAsia"/>
        </w:rPr>
      </w:pPr>
      <w:r w:rsidRPr="00CF245C">
        <w:rPr>
          <w:rFonts w:hint="eastAsia"/>
        </w:rPr>
        <w:t xml:space="preserve">     </w:t>
      </w:r>
      <w:r w:rsidRPr="00CF245C">
        <w:rPr>
          <w:rFonts w:hint="eastAsia"/>
        </w:rPr>
        <w:t>将马随机放在国际象棋的</w:t>
      </w:r>
      <w:r w:rsidRPr="00CF245C">
        <w:rPr>
          <w:rFonts w:hint="eastAsia"/>
        </w:rPr>
        <w:t>8</w:t>
      </w:r>
      <w:r w:rsidRPr="00CF245C">
        <w:rPr>
          <w:rFonts w:hint="eastAsia"/>
        </w:rPr>
        <w:t>×</w:t>
      </w:r>
      <w:r w:rsidRPr="00CF245C">
        <w:rPr>
          <w:rFonts w:hint="eastAsia"/>
        </w:rPr>
        <w:t>8</w:t>
      </w:r>
      <w:r w:rsidRPr="00CF245C">
        <w:rPr>
          <w:rFonts w:hint="eastAsia"/>
        </w:rPr>
        <w:t>棋盘</w:t>
      </w:r>
      <w:r w:rsidRPr="00CF245C">
        <w:rPr>
          <w:rFonts w:hint="eastAsia"/>
        </w:rPr>
        <w:t>Board[8][8]</w:t>
      </w:r>
      <w:r w:rsidRPr="00CF245C">
        <w:rPr>
          <w:rFonts w:hint="eastAsia"/>
        </w:rPr>
        <w:t>的某个方格中</w:t>
      </w:r>
      <w:r w:rsidRPr="00CF245C">
        <w:rPr>
          <w:rFonts w:hint="eastAsia"/>
        </w:rPr>
        <w:t>,</w:t>
      </w:r>
      <w:r w:rsidRPr="00CF245C">
        <w:rPr>
          <w:rFonts w:hint="eastAsia"/>
        </w:rPr>
        <w:t>马按走棋规则进行移动</w:t>
      </w:r>
      <w:r w:rsidRPr="00CF245C">
        <w:rPr>
          <w:rFonts w:hint="eastAsia"/>
        </w:rPr>
        <w:t>.</w:t>
      </w:r>
      <w:r w:rsidRPr="00CF245C">
        <w:rPr>
          <w:rFonts w:hint="eastAsia"/>
        </w:rPr>
        <w:t>要求每个方格只进入一次</w:t>
      </w:r>
      <w:r w:rsidRPr="00CF245C">
        <w:rPr>
          <w:rFonts w:hint="eastAsia"/>
        </w:rPr>
        <w:t>,</w:t>
      </w:r>
      <w:r w:rsidRPr="00CF245C">
        <w:rPr>
          <w:rFonts w:hint="eastAsia"/>
        </w:rPr>
        <w:t>走遍棋盘上全部</w:t>
      </w:r>
      <w:r w:rsidRPr="00CF245C">
        <w:rPr>
          <w:rFonts w:hint="eastAsia"/>
        </w:rPr>
        <w:t>64</w:t>
      </w:r>
      <w:r w:rsidRPr="00CF245C">
        <w:rPr>
          <w:rFonts w:hint="eastAsia"/>
        </w:rPr>
        <w:t>个方格</w:t>
      </w:r>
      <w:r w:rsidRPr="00CF245C">
        <w:rPr>
          <w:rFonts w:hint="eastAsia"/>
        </w:rPr>
        <w:t>.</w:t>
      </w:r>
      <w:r w:rsidRPr="00CF245C">
        <w:rPr>
          <w:rFonts w:hint="eastAsia"/>
        </w:rPr>
        <w:t>编制非递归程序</w:t>
      </w:r>
      <w:r w:rsidRPr="00CF245C">
        <w:rPr>
          <w:rFonts w:hint="eastAsia"/>
        </w:rPr>
        <w:t>,</w:t>
      </w:r>
      <w:r w:rsidRPr="00CF245C">
        <w:rPr>
          <w:rFonts w:hint="eastAsia"/>
        </w:rPr>
        <w:t>求出马的行走路线</w:t>
      </w:r>
      <w:r w:rsidRPr="00CF245C">
        <w:rPr>
          <w:rFonts w:hint="eastAsia"/>
        </w:rPr>
        <w:t>,</w:t>
      </w:r>
      <w:r w:rsidRPr="00CF245C">
        <w:rPr>
          <w:rFonts w:hint="eastAsia"/>
        </w:rPr>
        <w:t>并按求出的马的行走路线</w:t>
      </w:r>
      <w:r w:rsidRPr="00CF245C">
        <w:rPr>
          <w:rFonts w:hint="eastAsia"/>
        </w:rPr>
        <w:t>,</w:t>
      </w:r>
      <w:r w:rsidRPr="00CF245C">
        <w:rPr>
          <w:rFonts w:hint="eastAsia"/>
        </w:rPr>
        <w:t>将路线</w:t>
      </w:r>
      <w:r w:rsidRPr="00CF245C">
        <w:rPr>
          <w:rFonts w:hint="eastAsia"/>
        </w:rPr>
        <w:t>1,2,</w:t>
      </w:r>
      <w:r w:rsidRPr="00CF245C">
        <w:rPr>
          <w:rFonts w:hint="eastAsia"/>
        </w:rPr>
        <w:t>…</w:t>
      </w:r>
      <w:r w:rsidRPr="00CF245C">
        <w:rPr>
          <w:rFonts w:hint="eastAsia"/>
        </w:rPr>
        <w:t>,64</w:t>
      </w:r>
      <w:r w:rsidRPr="00CF245C">
        <w:rPr>
          <w:rFonts w:hint="eastAsia"/>
        </w:rPr>
        <w:t>依次填入一个</w:t>
      </w:r>
      <w:r w:rsidRPr="00CF245C">
        <w:rPr>
          <w:rFonts w:hint="eastAsia"/>
        </w:rPr>
        <w:t>8</w:t>
      </w:r>
      <w:r w:rsidRPr="00CF245C">
        <w:rPr>
          <w:rFonts w:hint="eastAsia"/>
        </w:rPr>
        <w:t>×</w:t>
      </w:r>
      <w:r w:rsidRPr="00CF245C">
        <w:rPr>
          <w:rFonts w:hint="eastAsia"/>
        </w:rPr>
        <w:t>8</w:t>
      </w:r>
      <w:r w:rsidRPr="00CF245C">
        <w:rPr>
          <w:rFonts w:hint="eastAsia"/>
        </w:rPr>
        <w:t>的方阵</w:t>
      </w:r>
      <w:r w:rsidRPr="00CF245C">
        <w:rPr>
          <w:rFonts w:hint="eastAsia"/>
        </w:rPr>
        <w:t>,</w:t>
      </w:r>
      <w:r w:rsidRPr="00CF245C">
        <w:rPr>
          <w:rFonts w:hint="eastAsia"/>
        </w:rPr>
        <w:t>输出之</w:t>
      </w:r>
      <w:r w:rsidRPr="00CF245C">
        <w:rPr>
          <w:rFonts w:hint="eastAsia"/>
        </w:rPr>
        <w:t>.</w:t>
      </w:r>
    </w:p>
    <w:p w:rsidR="00CF245C" w:rsidRPr="00CF245C" w:rsidRDefault="00CF245C" w:rsidP="00CF245C">
      <w:pPr>
        <w:rPr>
          <w:rFonts w:hint="eastAsia"/>
        </w:rPr>
      </w:pPr>
      <w:r w:rsidRPr="00CF245C">
        <w:rPr>
          <w:rFonts w:hint="eastAsia"/>
        </w:rPr>
        <w:t>测试数据：</w:t>
      </w:r>
    </w:p>
    <w:p w:rsidR="00CF245C" w:rsidRPr="00CF245C" w:rsidRDefault="00CF245C" w:rsidP="00CF245C">
      <w:pPr>
        <w:rPr>
          <w:rFonts w:hint="eastAsia"/>
        </w:rPr>
      </w:pPr>
      <w:r w:rsidRPr="00CF245C">
        <w:rPr>
          <w:rFonts w:hint="eastAsia"/>
        </w:rPr>
        <w:t xml:space="preserve">    </w:t>
      </w:r>
      <w:r w:rsidRPr="00CF245C">
        <w:rPr>
          <w:rFonts w:hint="eastAsia"/>
        </w:rPr>
        <w:t>由读者指定</w:t>
      </w:r>
      <w:r w:rsidRPr="00CF245C">
        <w:rPr>
          <w:rFonts w:hint="eastAsia"/>
        </w:rPr>
        <w:t>.</w:t>
      </w:r>
      <w:r w:rsidRPr="00CF245C">
        <w:rPr>
          <w:rFonts w:hint="eastAsia"/>
        </w:rPr>
        <w:t>可自行指定一个马的初始位置</w:t>
      </w:r>
      <w:r w:rsidRPr="00CF245C">
        <w:rPr>
          <w:rFonts w:hint="eastAsia"/>
        </w:rPr>
        <w:t>(i,j),0</w:t>
      </w:r>
      <w:r w:rsidRPr="00CF245C">
        <w:rPr>
          <w:rFonts w:hint="eastAsia"/>
        </w:rPr>
        <w:t>≤</w:t>
      </w:r>
      <w:r w:rsidRPr="00CF245C">
        <w:rPr>
          <w:rFonts w:hint="eastAsia"/>
        </w:rPr>
        <w:t>i,j</w:t>
      </w:r>
      <w:r w:rsidRPr="00CF245C">
        <w:rPr>
          <w:rFonts w:hint="eastAsia"/>
        </w:rPr>
        <w:t>≤</w:t>
      </w:r>
      <w:r w:rsidRPr="00CF245C">
        <w:rPr>
          <w:rFonts w:hint="eastAsia"/>
        </w:rPr>
        <w:t>7.</w:t>
      </w:r>
    </w:p>
    <w:p w:rsidR="00CF245C" w:rsidRPr="00CF245C" w:rsidRDefault="00CF245C" w:rsidP="00CF245C">
      <w:pPr>
        <w:rPr>
          <w:rFonts w:hint="eastAsia"/>
        </w:rPr>
      </w:pPr>
      <w:r w:rsidRPr="00CF245C">
        <w:rPr>
          <w:rFonts w:hint="eastAsia"/>
        </w:rPr>
        <w:t>实现提示</w:t>
      </w:r>
      <w:r w:rsidRPr="00CF245C">
        <w:rPr>
          <w:rFonts w:hint="eastAsia"/>
        </w:rPr>
        <w:t>:</w:t>
      </w:r>
      <w:r w:rsidRPr="00CF245C">
        <w:rPr>
          <w:rFonts w:hint="eastAsia"/>
        </w:rPr>
        <w:t>下页图显示了马位于方格</w:t>
      </w:r>
      <w:r w:rsidRPr="00CF245C">
        <w:rPr>
          <w:rFonts w:hint="eastAsia"/>
        </w:rPr>
        <w:t>(2,3)</w:t>
      </w:r>
      <w:r w:rsidRPr="00CF245C">
        <w:rPr>
          <w:rFonts w:hint="eastAsia"/>
        </w:rPr>
        <w:t>时</w:t>
      </w:r>
      <w:r w:rsidRPr="00CF245C">
        <w:rPr>
          <w:rFonts w:hint="eastAsia"/>
        </w:rPr>
        <w:t>,8</w:t>
      </w:r>
      <w:r w:rsidRPr="00CF245C">
        <w:rPr>
          <w:rFonts w:hint="eastAsia"/>
        </w:rPr>
        <w:t>个可能的移动位置</w:t>
      </w:r>
      <w:r w:rsidRPr="00CF245C">
        <w:rPr>
          <w:rFonts w:hint="eastAsia"/>
        </w:rPr>
        <w:t>.</w:t>
      </w:r>
      <w:r w:rsidRPr="00CF245C">
        <w:rPr>
          <w:rFonts w:hint="eastAsia"/>
        </w:rPr>
        <w:t>一般来说</w:t>
      </w:r>
      <w:r w:rsidRPr="00CF245C">
        <w:rPr>
          <w:rFonts w:hint="eastAsia"/>
        </w:rPr>
        <w:t>,</w:t>
      </w:r>
      <w:r w:rsidRPr="00CF245C">
        <w:rPr>
          <w:rFonts w:hint="eastAsia"/>
        </w:rPr>
        <w:t>当马位于位置</w:t>
      </w:r>
      <w:r w:rsidRPr="00CF245C">
        <w:rPr>
          <w:rFonts w:hint="eastAsia"/>
        </w:rPr>
        <w:t>(i,j)</w:t>
      </w:r>
      <w:r w:rsidRPr="00CF245C">
        <w:rPr>
          <w:rFonts w:hint="eastAsia"/>
        </w:rPr>
        <w:t>时</w:t>
      </w:r>
      <w:r w:rsidRPr="00CF245C">
        <w:rPr>
          <w:rFonts w:hint="eastAsia"/>
        </w:rPr>
        <w:t>,</w:t>
      </w:r>
      <w:r w:rsidRPr="00CF245C">
        <w:rPr>
          <w:rFonts w:hint="eastAsia"/>
        </w:rPr>
        <w:t>可以走到下列</w:t>
      </w:r>
      <w:r w:rsidRPr="00CF245C">
        <w:rPr>
          <w:rFonts w:hint="eastAsia"/>
        </w:rPr>
        <w:t>8</w:t>
      </w:r>
      <w:r w:rsidRPr="00CF245C">
        <w:rPr>
          <w:rFonts w:hint="eastAsia"/>
        </w:rPr>
        <w:t>个位置之一</w:t>
      </w:r>
      <w:r w:rsidRPr="00CF245C">
        <w:rPr>
          <w:rFonts w:hint="eastAsia"/>
        </w:rPr>
        <w:t>(i-2,j+1),(i-1,j+2),(i+1,j+2),(i+2,j+1),(i+2,j-1),(i+1,j-2),(i-1,j-2),(i-2,j-1)</w:t>
      </w:r>
    </w:p>
    <w:p w:rsidR="00CF245C" w:rsidRPr="00CF245C" w:rsidRDefault="00CF245C" w:rsidP="00CF245C">
      <w:pPr>
        <w:rPr>
          <w:rFonts w:hint="eastAsia"/>
        </w:rPr>
      </w:pPr>
      <w:r w:rsidRPr="00CF245C">
        <w:rPr>
          <w:rFonts w:hint="eastAsia"/>
        </w:rPr>
        <w:t xml:space="preserve">                    0  1  2  3  4  5  6  7            </w: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0"/>
        <w:gridCol w:w="380"/>
        <w:gridCol w:w="381"/>
        <w:gridCol w:w="380"/>
        <w:gridCol w:w="381"/>
        <w:gridCol w:w="380"/>
        <w:gridCol w:w="381"/>
        <w:gridCol w:w="380"/>
        <w:gridCol w:w="381"/>
      </w:tblGrid>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0</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8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1  </w:t>
            </w:r>
          </w:p>
        </w:tc>
        <w:tc>
          <w:tcPr>
            <w:tcW w:w="381" w:type="dxa"/>
          </w:tcPr>
          <w:p w:rsidR="00CF245C" w:rsidRPr="00CF245C" w:rsidRDefault="00CF245C" w:rsidP="00CF245C">
            <w:pPr>
              <w:rPr>
                <w:rFonts w:hint="eastAsia"/>
              </w:rPr>
            </w:pP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1</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7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2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2</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H</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3</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6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3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4</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5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4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5</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6</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r w:rsidR="00CF245C" w:rsidRPr="00CF245C" w:rsidTr="00693B11">
        <w:tc>
          <w:tcPr>
            <w:tcW w:w="380" w:type="dxa"/>
            <w:tcBorders>
              <w:top w:val="nil"/>
              <w:left w:val="nil"/>
              <w:bottom w:val="nil"/>
              <w:right w:val="nil"/>
            </w:tcBorders>
          </w:tcPr>
          <w:p w:rsidR="00CF245C" w:rsidRPr="00CF245C" w:rsidRDefault="00CF245C" w:rsidP="00CF245C">
            <w:pPr>
              <w:rPr>
                <w:rFonts w:hint="eastAsia"/>
              </w:rPr>
            </w:pPr>
            <w:r w:rsidRPr="00CF245C">
              <w:rPr>
                <w:rFonts w:hint="eastAsia"/>
              </w:rPr>
              <w:t>7</w:t>
            </w:r>
          </w:p>
        </w:tc>
        <w:tc>
          <w:tcPr>
            <w:tcW w:w="380" w:type="dxa"/>
            <w:tcBorders>
              <w:left w:val="nil"/>
            </w:tcBorders>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c>
          <w:tcPr>
            <w:tcW w:w="380" w:type="dxa"/>
          </w:tcPr>
          <w:p w:rsidR="00CF245C" w:rsidRPr="00CF245C" w:rsidRDefault="00CF245C" w:rsidP="00CF245C">
            <w:pPr>
              <w:rPr>
                <w:rFonts w:hint="eastAsia"/>
              </w:rPr>
            </w:pPr>
            <w:r w:rsidRPr="00CF245C">
              <w:rPr>
                <w:rFonts w:hint="eastAsia"/>
              </w:rPr>
              <w:t xml:space="preserve">     </w:t>
            </w:r>
          </w:p>
        </w:tc>
        <w:tc>
          <w:tcPr>
            <w:tcW w:w="381" w:type="dxa"/>
          </w:tcPr>
          <w:p w:rsidR="00CF245C" w:rsidRPr="00CF245C" w:rsidRDefault="00CF245C" w:rsidP="00CF245C">
            <w:pPr>
              <w:rPr>
                <w:rFonts w:hint="eastAsia"/>
              </w:rPr>
            </w:pPr>
            <w:r w:rsidRPr="00CF245C">
              <w:rPr>
                <w:rFonts w:hint="eastAsia"/>
              </w:rPr>
              <w:t xml:space="preserve">        </w:t>
            </w:r>
          </w:p>
        </w:tc>
      </w:tr>
    </w:tbl>
    <w:p w:rsidR="00CF245C" w:rsidRPr="00CF245C" w:rsidRDefault="00CF245C" w:rsidP="00CF245C">
      <w:pPr>
        <w:rPr>
          <w:rFonts w:hint="eastAsia"/>
        </w:rPr>
      </w:pPr>
      <w:r w:rsidRPr="00CF245C">
        <w:rPr>
          <w:rFonts w:hint="eastAsia"/>
        </w:rPr>
        <w:t>但是</w:t>
      </w:r>
      <w:r w:rsidRPr="00CF245C">
        <w:rPr>
          <w:rFonts w:hint="eastAsia"/>
        </w:rPr>
        <w:t>,</w:t>
      </w:r>
      <w:r w:rsidRPr="00CF245C">
        <w:rPr>
          <w:rFonts w:hint="eastAsia"/>
        </w:rPr>
        <w:t>如果</w:t>
      </w:r>
      <w:r w:rsidRPr="00CF245C">
        <w:rPr>
          <w:rFonts w:hint="eastAsia"/>
        </w:rPr>
        <w:t>(i,j)</w:t>
      </w:r>
      <w:r w:rsidRPr="00CF245C">
        <w:rPr>
          <w:rFonts w:hint="eastAsia"/>
        </w:rPr>
        <w:t>靠近棋盘的边缘</w:t>
      </w:r>
      <w:r w:rsidRPr="00CF245C">
        <w:rPr>
          <w:rFonts w:hint="eastAsia"/>
        </w:rPr>
        <w:t>,</w:t>
      </w:r>
      <w:r w:rsidRPr="00CF245C">
        <w:rPr>
          <w:rFonts w:hint="eastAsia"/>
        </w:rPr>
        <w:t>上述有些位置可能超出棋盘范围</w:t>
      </w:r>
      <w:r w:rsidRPr="00CF245C">
        <w:rPr>
          <w:rFonts w:hint="eastAsia"/>
        </w:rPr>
        <w:t>,</w:t>
      </w:r>
      <w:r w:rsidRPr="00CF245C">
        <w:rPr>
          <w:rFonts w:hint="eastAsia"/>
        </w:rPr>
        <w:t>成为不允许的位置</w:t>
      </w:r>
      <w:r w:rsidRPr="00CF245C">
        <w:rPr>
          <w:rFonts w:hint="eastAsia"/>
        </w:rPr>
        <w:t>.8</w:t>
      </w:r>
      <w:r w:rsidRPr="00CF245C">
        <w:rPr>
          <w:rFonts w:hint="eastAsia"/>
        </w:rPr>
        <w:t>个可能位置可以用两个一维数组</w:t>
      </w:r>
      <w:r w:rsidRPr="00CF245C">
        <w:rPr>
          <w:rFonts w:hint="eastAsia"/>
        </w:rPr>
        <w:t>HTry1[0..7]</w:t>
      </w:r>
      <w:r w:rsidRPr="00CF245C">
        <w:rPr>
          <w:rFonts w:hint="eastAsia"/>
        </w:rPr>
        <w:t>和</w:t>
      </w:r>
      <w:r w:rsidRPr="00CF245C">
        <w:rPr>
          <w:rFonts w:hint="eastAsia"/>
        </w:rPr>
        <w:t>HTry2[0..7]</w:t>
      </w:r>
      <w:r w:rsidRPr="00CF245C">
        <w:rPr>
          <w:rFonts w:hint="eastAsia"/>
        </w:rPr>
        <w:t>来表示</w:t>
      </w:r>
      <w:r w:rsidRPr="00CF245C">
        <w:rPr>
          <w:rFonts w:hint="eastAsia"/>
        </w:rPr>
        <w:t>:</w:t>
      </w:r>
    </w:p>
    <w:p w:rsidR="00CF245C" w:rsidRPr="00CF245C" w:rsidRDefault="00CF245C" w:rsidP="00CF245C">
      <w:r w:rsidRPr="00CF245C">
        <w:rPr>
          <w:rFonts w:hint="eastAsia"/>
        </w:rPr>
        <w:t>HTry1    0        1        2        3       4        5        6         7</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5"/>
        <w:gridCol w:w="945"/>
        <w:gridCol w:w="945"/>
        <w:gridCol w:w="945"/>
        <w:gridCol w:w="945"/>
        <w:gridCol w:w="945"/>
        <w:gridCol w:w="945"/>
        <w:gridCol w:w="945"/>
      </w:tblGrid>
      <w:tr w:rsidR="00CF245C" w:rsidRPr="00CF245C" w:rsidTr="00693B11">
        <w:tc>
          <w:tcPr>
            <w:tcW w:w="945" w:type="dxa"/>
          </w:tcPr>
          <w:p w:rsidR="00CF245C" w:rsidRPr="00CF245C" w:rsidRDefault="00CF245C" w:rsidP="00CF245C">
            <w:pPr>
              <w:rPr>
                <w:rFonts w:hint="eastAsia"/>
              </w:rPr>
            </w:pPr>
            <w:r w:rsidRPr="00CF245C">
              <w:rPr>
                <w:rFonts w:hint="eastAsia"/>
              </w:rPr>
              <w:t>-2</w:t>
            </w:r>
          </w:p>
        </w:tc>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1 </w:t>
            </w:r>
          </w:p>
        </w:tc>
        <w:tc>
          <w:tcPr>
            <w:tcW w:w="945" w:type="dxa"/>
          </w:tcPr>
          <w:p w:rsidR="00CF245C" w:rsidRPr="00CF245C" w:rsidRDefault="00CF245C" w:rsidP="00CF245C">
            <w:pPr>
              <w:rPr>
                <w:rFonts w:hint="eastAsia"/>
              </w:rPr>
            </w:pPr>
            <w:r w:rsidRPr="00CF245C">
              <w:rPr>
                <w:rFonts w:hint="eastAsia"/>
              </w:rPr>
              <w:t xml:space="preserve">   2</w:t>
            </w:r>
          </w:p>
        </w:tc>
        <w:tc>
          <w:tcPr>
            <w:tcW w:w="945" w:type="dxa"/>
          </w:tcPr>
          <w:p w:rsidR="00CF245C" w:rsidRPr="00CF245C" w:rsidRDefault="00CF245C" w:rsidP="00CF245C">
            <w:pPr>
              <w:rPr>
                <w:rFonts w:hint="eastAsia"/>
              </w:rPr>
            </w:pPr>
            <w:r w:rsidRPr="00CF245C">
              <w:rPr>
                <w:rFonts w:hint="eastAsia"/>
              </w:rPr>
              <w:t xml:space="preserve">  2</w:t>
            </w:r>
          </w:p>
        </w:tc>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-2</w:t>
            </w:r>
          </w:p>
        </w:tc>
      </w:tr>
    </w:tbl>
    <w:p w:rsidR="00CF245C" w:rsidRPr="00CF245C" w:rsidRDefault="00CF245C" w:rsidP="00CF245C">
      <w:pPr>
        <w:rPr>
          <w:rFonts w:hint="eastAsia"/>
        </w:rPr>
      </w:pPr>
      <w:r w:rsidRPr="00CF245C">
        <w:rPr>
          <w:rFonts w:hint="eastAsia"/>
        </w:rPr>
        <w:t>HTry2    0        1        2        3       4        5        6         7</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5"/>
        <w:gridCol w:w="945"/>
        <w:gridCol w:w="945"/>
        <w:gridCol w:w="945"/>
        <w:gridCol w:w="945"/>
        <w:gridCol w:w="945"/>
        <w:gridCol w:w="945"/>
        <w:gridCol w:w="945"/>
      </w:tblGrid>
      <w:tr w:rsidR="00CF245C" w:rsidRPr="00CF245C" w:rsidTr="00693B11">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2 </w:t>
            </w:r>
          </w:p>
        </w:tc>
        <w:tc>
          <w:tcPr>
            <w:tcW w:w="945" w:type="dxa"/>
          </w:tcPr>
          <w:p w:rsidR="00CF245C" w:rsidRPr="00CF245C" w:rsidRDefault="00CF245C" w:rsidP="00CF245C">
            <w:pPr>
              <w:rPr>
                <w:rFonts w:hint="eastAsia"/>
              </w:rPr>
            </w:pPr>
            <w:r w:rsidRPr="00CF245C">
              <w:rPr>
                <w:rFonts w:hint="eastAsia"/>
              </w:rPr>
              <w:t xml:space="preserve">   2</w:t>
            </w:r>
          </w:p>
        </w:tc>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-1</w:t>
            </w:r>
          </w:p>
        </w:tc>
        <w:tc>
          <w:tcPr>
            <w:tcW w:w="945" w:type="dxa"/>
          </w:tcPr>
          <w:p w:rsidR="00CF245C" w:rsidRPr="00CF245C" w:rsidRDefault="00CF245C" w:rsidP="00CF245C">
            <w:pPr>
              <w:rPr>
                <w:rFonts w:hint="eastAsia"/>
              </w:rPr>
            </w:pPr>
            <w:r w:rsidRPr="00CF245C">
              <w:rPr>
                <w:rFonts w:hint="eastAsia"/>
              </w:rPr>
              <w:t xml:space="preserve">  -2</w:t>
            </w:r>
          </w:p>
        </w:tc>
        <w:tc>
          <w:tcPr>
            <w:tcW w:w="945" w:type="dxa"/>
          </w:tcPr>
          <w:p w:rsidR="00CF245C" w:rsidRPr="00CF245C" w:rsidRDefault="00CF245C" w:rsidP="00CF245C">
            <w:pPr>
              <w:rPr>
                <w:rFonts w:hint="eastAsia"/>
              </w:rPr>
            </w:pPr>
            <w:r w:rsidRPr="00CF245C">
              <w:rPr>
                <w:rFonts w:hint="eastAsia"/>
              </w:rPr>
              <w:t xml:space="preserve">  -2</w:t>
            </w:r>
          </w:p>
        </w:tc>
        <w:tc>
          <w:tcPr>
            <w:tcW w:w="945" w:type="dxa"/>
          </w:tcPr>
          <w:p w:rsidR="00CF245C" w:rsidRPr="00CF245C" w:rsidRDefault="00CF245C" w:rsidP="00CF245C">
            <w:pPr>
              <w:rPr>
                <w:rFonts w:hint="eastAsia"/>
              </w:rPr>
            </w:pPr>
            <w:r w:rsidRPr="00CF245C">
              <w:rPr>
                <w:rFonts w:hint="eastAsia"/>
              </w:rPr>
              <w:t xml:space="preserve">  -1</w:t>
            </w:r>
          </w:p>
        </w:tc>
      </w:tr>
    </w:tbl>
    <w:p w:rsidR="00CF245C" w:rsidRPr="00CF245C" w:rsidRDefault="00CF245C" w:rsidP="00CF245C">
      <w:pPr>
        <w:rPr>
          <w:rFonts w:hint="eastAsia"/>
        </w:rPr>
      </w:pPr>
      <w:r w:rsidRPr="00CF245C">
        <w:rPr>
          <w:rFonts w:hint="eastAsia"/>
        </w:rPr>
        <w:lastRenderedPageBreak/>
        <w:t>位于</w:t>
      </w:r>
      <w:r w:rsidRPr="00CF245C">
        <w:rPr>
          <w:rFonts w:hint="eastAsia"/>
        </w:rPr>
        <w:t>(i,j)</w:t>
      </w:r>
      <w:r w:rsidRPr="00CF245C">
        <w:rPr>
          <w:rFonts w:hint="eastAsia"/>
        </w:rPr>
        <w:t>的马可以走到的新位置是棋盘范围内的</w:t>
      </w:r>
      <w:r w:rsidRPr="00CF245C">
        <w:rPr>
          <w:rFonts w:hint="eastAsia"/>
        </w:rPr>
        <w:t>(i+HTry1[h],j=HTry2[h]),</w:t>
      </w:r>
      <w:r w:rsidRPr="00CF245C">
        <w:rPr>
          <w:rFonts w:hint="eastAsia"/>
        </w:rPr>
        <w:t>其中</w:t>
      </w:r>
      <w:r w:rsidRPr="00CF245C">
        <w:rPr>
          <w:rFonts w:hint="eastAsia"/>
        </w:rPr>
        <w:t>h=0,1,</w:t>
      </w:r>
      <w:r w:rsidRPr="00CF245C">
        <w:rPr>
          <w:rFonts w:hint="eastAsia"/>
        </w:rPr>
        <w:t>…</w:t>
      </w:r>
      <w:r w:rsidRPr="00CF245C">
        <w:rPr>
          <w:rFonts w:hint="eastAsia"/>
        </w:rPr>
        <w:t>,7.</w:t>
      </w:r>
    </w:p>
    <w:p w:rsidR="00CF245C" w:rsidRPr="00CF245C" w:rsidRDefault="00CF245C" w:rsidP="00CF245C">
      <w:pPr>
        <w:rPr>
          <w:rFonts w:hint="eastAsia"/>
        </w:rPr>
      </w:pPr>
      <w:r w:rsidRPr="00CF245C">
        <w:rPr>
          <w:rFonts w:hint="eastAsia"/>
        </w:rPr>
        <w:t xml:space="preserve"> </w:t>
      </w:r>
      <w:r w:rsidRPr="00CF245C">
        <w:rPr>
          <w:rFonts w:hint="eastAsia"/>
        </w:rPr>
        <w:t>每次在多个可走位置中选择其中一个进行试探</w:t>
      </w:r>
      <w:r w:rsidRPr="00CF245C">
        <w:rPr>
          <w:rFonts w:hint="eastAsia"/>
        </w:rPr>
        <w:t>,</w:t>
      </w:r>
      <w:r w:rsidRPr="00CF245C">
        <w:rPr>
          <w:rFonts w:hint="eastAsia"/>
        </w:rPr>
        <w:t>其余未曾试探过的可走位置必须用适当结构妥善管理</w:t>
      </w:r>
      <w:r w:rsidRPr="00CF245C">
        <w:rPr>
          <w:rFonts w:hint="eastAsia"/>
        </w:rPr>
        <w:t>,</w:t>
      </w:r>
      <w:r w:rsidRPr="00CF245C">
        <w:rPr>
          <w:rFonts w:hint="eastAsia"/>
        </w:rPr>
        <w:t>以备失败时的“回溯”</w:t>
      </w:r>
      <w:r w:rsidRPr="00CF245C">
        <w:rPr>
          <w:rFonts w:hint="eastAsia"/>
        </w:rPr>
        <w:t>(</w:t>
      </w:r>
      <w:r w:rsidRPr="00CF245C">
        <w:rPr>
          <w:rFonts w:hint="eastAsia"/>
        </w:rPr>
        <w:t>悔棋</w:t>
      </w:r>
      <w:r w:rsidRPr="00CF245C">
        <w:rPr>
          <w:rFonts w:hint="eastAsia"/>
        </w:rPr>
        <w:t>)</w:t>
      </w:r>
      <w:r w:rsidRPr="00CF245C">
        <w:rPr>
          <w:rFonts w:hint="eastAsia"/>
        </w:rPr>
        <w:t>使用</w:t>
      </w:r>
      <w:r w:rsidRPr="00CF245C">
        <w:rPr>
          <w:rFonts w:hint="eastAsia"/>
        </w:rPr>
        <w:t>.</w:t>
      </w:r>
    </w:p>
    <w:p w:rsidR="00CF245C" w:rsidRPr="00CF245C" w:rsidRDefault="00CF245C" w:rsidP="00CF245C">
      <w:pPr>
        <w:rPr>
          <w:rFonts w:hint="eastAsia"/>
        </w:rPr>
      </w:pPr>
      <w:r w:rsidRPr="00CF245C">
        <w:rPr>
          <w:rFonts w:hint="eastAsia"/>
        </w:rPr>
        <w:t>5</w:t>
      </w:r>
      <w:r w:rsidRPr="00CF245C">
        <w:rPr>
          <w:rFonts w:hint="eastAsia"/>
        </w:rPr>
        <w:t>、选做内容：</w:t>
      </w:r>
    </w:p>
    <w:p w:rsidR="00CF245C" w:rsidRPr="00CF245C" w:rsidRDefault="00CF245C" w:rsidP="00CF245C">
      <w:pPr>
        <w:rPr>
          <w:rFonts w:hint="eastAsia"/>
        </w:rPr>
      </w:pPr>
      <w:r w:rsidRPr="00CF245C">
        <w:t>(1)</w:t>
      </w:r>
      <w:r w:rsidRPr="00CF245C">
        <w:rPr>
          <w:rFonts w:hint="eastAsia"/>
        </w:rPr>
        <w:t xml:space="preserve"> </w:t>
      </w:r>
      <w:r w:rsidRPr="00CF245C">
        <w:rPr>
          <w:rFonts w:hint="eastAsia"/>
        </w:rPr>
        <w:t>求出从某一起点出发的多条以至全部行走路线</w:t>
      </w:r>
      <w:r w:rsidRPr="00CF245C">
        <w:rPr>
          <w:rFonts w:hint="eastAsia"/>
        </w:rPr>
        <w:t>.</w:t>
      </w:r>
    </w:p>
    <w:p w:rsidR="00CF245C" w:rsidRPr="00CF245C" w:rsidRDefault="00CF245C" w:rsidP="00CF245C">
      <w:pPr>
        <w:rPr>
          <w:rFonts w:hint="eastAsia"/>
        </w:rPr>
      </w:pPr>
      <w:r w:rsidRPr="00CF245C">
        <w:rPr>
          <w:rFonts w:hint="eastAsia"/>
        </w:rPr>
        <w:t xml:space="preserve"> (2)</w:t>
      </w:r>
      <w:r w:rsidRPr="00CF245C">
        <w:rPr>
          <w:rFonts w:hint="eastAsia"/>
        </w:rPr>
        <w:t>探讨每次选择位置的“最佳策略”</w:t>
      </w:r>
      <w:r w:rsidRPr="00CF245C">
        <w:rPr>
          <w:rFonts w:hint="eastAsia"/>
        </w:rPr>
        <w:t>,</w:t>
      </w:r>
      <w:r w:rsidRPr="00CF245C">
        <w:rPr>
          <w:rFonts w:hint="eastAsia"/>
        </w:rPr>
        <w:t>以减少回溯的次数</w:t>
      </w:r>
      <w:r w:rsidRPr="00CF245C">
        <w:rPr>
          <w:rFonts w:hint="eastAsia"/>
        </w:rPr>
        <w:t>.</w:t>
      </w:r>
    </w:p>
    <w:p w:rsidR="00CF245C" w:rsidRPr="00CF245C" w:rsidRDefault="00CF245C" w:rsidP="00CF245C">
      <w:pPr>
        <w:rPr>
          <w:rFonts w:hint="eastAsia"/>
        </w:rPr>
      </w:pPr>
      <w:r w:rsidRPr="00CF245C">
        <w:rPr>
          <w:rFonts w:hint="eastAsia"/>
        </w:rPr>
        <w:t xml:space="preserve"> (3)</w:t>
      </w:r>
      <w:r w:rsidRPr="00CF245C">
        <w:rPr>
          <w:rFonts w:hint="eastAsia"/>
        </w:rPr>
        <w:t>演示寻找行走路线的回溯过程</w:t>
      </w:r>
      <w:r w:rsidRPr="00CF245C">
        <w:rPr>
          <w:rFonts w:hint="eastAsia"/>
        </w:rPr>
        <w:t>.</w:t>
      </w:r>
    </w:p>
    <w:p w:rsidR="00CF245C" w:rsidRPr="00CF245C" w:rsidRDefault="004C0AF8" w:rsidP="004C0AF8">
      <w:pPr>
        <w:pStyle w:val="2"/>
        <w:rPr>
          <w:rFonts w:hint="eastAsia"/>
        </w:rPr>
      </w:pPr>
      <w:r>
        <w:rPr>
          <w:rFonts w:hint="eastAsia"/>
        </w:rPr>
        <w:t>26.</w:t>
      </w:r>
      <w:r w:rsidR="00CF245C" w:rsidRPr="00CF245C">
        <w:rPr>
          <w:rFonts w:hint="eastAsia"/>
        </w:rPr>
        <w:t>运动会分数统计</w:t>
      </w:r>
    </w:p>
    <w:p w:rsidR="00CF245C" w:rsidRPr="00CF245C" w:rsidRDefault="00CF245C" w:rsidP="00CF245C">
      <w:pPr>
        <w:rPr>
          <w:rFonts w:hint="eastAsia"/>
        </w:rPr>
      </w:pPr>
      <w:r w:rsidRPr="00CF245C">
        <w:rPr>
          <w:rFonts w:hint="eastAsia"/>
        </w:rPr>
        <w:t xml:space="preserve">　　任务：参加运动会有</w:t>
      </w:r>
      <w:r w:rsidRPr="00CF245C">
        <w:rPr>
          <w:rFonts w:hint="eastAsia"/>
        </w:rPr>
        <w:t>n</w:t>
      </w:r>
      <w:r w:rsidRPr="00CF245C">
        <w:rPr>
          <w:rFonts w:hint="eastAsia"/>
        </w:rPr>
        <w:t>个学校，学校编号为</w:t>
      </w:r>
      <w:r w:rsidRPr="00CF245C">
        <w:rPr>
          <w:rFonts w:hint="eastAsia"/>
        </w:rPr>
        <w:t>1</w:t>
      </w:r>
      <w:r w:rsidRPr="00CF245C">
        <w:rPr>
          <w:rFonts w:hint="eastAsia"/>
        </w:rPr>
        <w:t>……</w:t>
      </w:r>
      <w:r w:rsidRPr="00CF245C">
        <w:rPr>
          <w:rFonts w:hint="eastAsia"/>
        </w:rPr>
        <w:t>n</w:t>
      </w:r>
      <w:r w:rsidRPr="00CF245C">
        <w:rPr>
          <w:rFonts w:hint="eastAsia"/>
        </w:rPr>
        <w:t>。比赛分成</w:t>
      </w:r>
      <w:r w:rsidRPr="00CF245C">
        <w:rPr>
          <w:rFonts w:hint="eastAsia"/>
        </w:rPr>
        <w:t>m</w:t>
      </w:r>
      <w:r w:rsidRPr="00CF245C">
        <w:rPr>
          <w:rFonts w:hint="eastAsia"/>
        </w:rPr>
        <w:t>个男子项目，和</w:t>
      </w:r>
      <w:r w:rsidRPr="00CF245C">
        <w:rPr>
          <w:rFonts w:hint="eastAsia"/>
        </w:rPr>
        <w:t>w</w:t>
      </w:r>
      <w:r w:rsidRPr="00CF245C">
        <w:rPr>
          <w:rFonts w:hint="eastAsia"/>
        </w:rPr>
        <w:t>个女子项目。项目编号为男子</w:t>
      </w:r>
      <w:r w:rsidRPr="00CF245C">
        <w:rPr>
          <w:rFonts w:hint="eastAsia"/>
        </w:rPr>
        <w:t>1</w:t>
      </w:r>
      <w:r w:rsidRPr="00CF245C">
        <w:rPr>
          <w:rFonts w:hint="eastAsia"/>
        </w:rPr>
        <w:t>……</w:t>
      </w:r>
      <w:r w:rsidRPr="00CF245C">
        <w:rPr>
          <w:rFonts w:hint="eastAsia"/>
        </w:rPr>
        <w:t>m</w:t>
      </w:r>
      <w:r w:rsidRPr="00CF245C">
        <w:rPr>
          <w:rFonts w:hint="eastAsia"/>
        </w:rPr>
        <w:t>，女子</w:t>
      </w:r>
      <w:r w:rsidRPr="00CF245C">
        <w:rPr>
          <w:rFonts w:hint="eastAsia"/>
        </w:rPr>
        <w:t>m+1</w:t>
      </w:r>
      <w:r w:rsidRPr="00CF245C">
        <w:rPr>
          <w:rFonts w:hint="eastAsia"/>
        </w:rPr>
        <w:t>……</w:t>
      </w:r>
      <w:r w:rsidRPr="00CF245C">
        <w:rPr>
          <w:rFonts w:hint="eastAsia"/>
        </w:rPr>
        <w:t>m+w</w:t>
      </w:r>
      <w:r w:rsidRPr="00CF245C">
        <w:rPr>
          <w:rFonts w:hint="eastAsia"/>
        </w:rPr>
        <w:t>。不同的项目取前五名或前三名积分；取前五名的积分分别为：</w:t>
      </w:r>
      <w:r w:rsidRPr="00CF245C">
        <w:rPr>
          <w:rFonts w:hint="eastAsia"/>
        </w:rPr>
        <w:t>7</w:t>
      </w:r>
      <w:r w:rsidRPr="00CF245C">
        <w:rPr>
          <w:rFonts w:hint="eastAsia"/>
        </w:rPr>
        <w:t>、</w:t>
      </w:r>
      <w:r w:rsidRPr="00CF245C">
        <w:rPr>
          <w:rFonts w:hint="eastAsia"/>
        </w:rPr>
        <w:t>5</w:t>
      </w:r>
      <w:r w:rsidRPr="00CF245C">
        <w:rPr>
          <w:rFonts w:hint="eastAsia"/>
        </w:rPr>
        <w:t>、</w:t>
      </w:r>
      <w:r w:rsidRPr="00CF245C">
        <w:rPr>
          <w:rFonts w:hint="eastAsia"/>
        </w:rPr>
        <w:t>3</w:t>
      </w:r>
      <w:r w:rsidRPr="00CF245C">
        <w:rPr>
          <w:rFonts w:hint="eastAsia"/>
        </w:rPr>
        <w:t>、</w:t>
      </w:r>
      <w:r w:rsidRPr="00CF245C">
        <w:rPr>
          <w:rFonts w:hint="eastAsia"/>
        </w:rPr>
        <w:t>2</w:t>
      </w:r>
      <w:r w:rsidRPr="00CF245C">
        <w:rPr>
          <w:rFonts w:hint="eastAsia"/>
        </w:rPr>
        <w:t>、</w:t>
      </w:r>
      <w:r w:rsidRPr="00CF245C">
        <w:rPr>
          <w:rFonts w:hint="eastAsia"/>
        </w:rPr>
        <w:t>1</w:t>
      </w:r>
      <w:r w:rsidRPr="00CF245C">
        <w:rPr>
          <w:rFonts w:hint="eastAsia"/>
        </w:rPr>
        <w:t>，前三名的积分分别为：</w:t>
      </w:r>
      <w:r w:rsidRPr="00CF245C">
        <w:rPr>
          <w:rFonts w:hint="eastAsia"/>
        </w:rPr>
        <w:t>5</w:t>
      </w:r>
      <w:r w:rsidRPr="00CF245C">
        <w:rPr>
          <w:rFonts w:hint="eastAsia"/>
        </w:rPr>
        <w:t>、</w:t>
      </w:r>
      <w:r w:rsidRPr="00CF245C">
        <w:rPr>
          <w:rFonts w:hint="eastAsia"/>
        </w:rPr>
        <w:t>3</w:t>
      </w:r>
      <w:r w:rsidRPr="00CF245C">
        <w:rPr>
          <w:rFonts w:hint="eastAsia"/>
        </w:rPr>
        <w:t>、</w:t>
      </w:r>
      <w:r w:rsidRPr="00CF245C">
        <w:rPr>
          <w:rFonts w:hint="eastAsia"/>
        </w:rPr>
        <w:t>2</w:t>
      </w:r>
      <w:r w:rsidRPr="00CF245C">
        <w:rPr>
          <w:rFonts w:hint="eastAsia"/>
        </w:rPr>
        <w:t>；哪些取前五名或前三名由学生自己设定。（</w:t>
      </w:r>
      <w:r w:rsidRPr="00CF245C">
        <w:rPr>
          <w:rFonts w:hint="eastAsia"/>
        </w:rPr>
        <w:t>m&lt;=20,n&lt;=20</w:t>
      </w:r>
      <w:r w:rsidRPr="00CF245C">
        <w:rPr>
          <w:rFonts w:hint="eastAsia"/>
        </w:rPr>
        <w:t>）</w:t>
      </w:r>
    </w:p>
    <w:p w:rsidR="00CF245C" w:rsidRPr="00CF245C" w:rsidRDefault="00CF245C" w:rsidP="00CF245C">
      <w:pPr>
        <w:rPr>
          <w:rFonts w:hint="eastAsia"/>
        </w:rPr>
      </w:pPr>
      <w:r w:rsidRPr="00CF245C">
        <w:rPr>
          <w:rFonts w:hint="eastAsia"/>
        </w:rPr>
        <w:t xml:space="preserve">　　功能要求：</w:t>
      </w:r>
    </w:p>
    <w:p w:rsidR="00CF245C" w:rsidRPr="00CF245C" w:rsidRDefault="00CF245C" w:rsidP="00CF245C">
      <w:pPr>
        <w:rPr>
          <w:rFonts w:hint="eastAsia"/>
        </w:rPr>
      </w:pPr>
      <w:r w:rsidRPr="00CF245C">
        <w:rPr>
          <w:rFonts w:hint="eastAsia"/>
        </w:rPr>
        <w:t xml:space="preserve">1) </w:t>
      </w:r>
      <w:r w:rsidRPr="00CF245C">
        <w:rPr>
          <w:rFonts w:hint="eastAsia"/>
        </w:rPr>
        <w:t>可以输入各个项目的前三名或前五名的成绩；</w:t>
      </w:r>
    </w:p>
    <w:p w:rsidR="00CF245C" w:rsidRPr="00CF245C" w:rsidRDefault="00CF245C" w:rsidP="00CF245C">
      <w:pPr>
        <w:rPr>
          <w:rFonts w:hint="eastAsia"/>
        </w:rPr>
      </w:pPr>
      <w:r w:rsidRPr="00CF245C">
        <w:rPr>
          <w:rFonts w:hint="eastAsia"/>
        </w:rPr>
        <w:t xml:space="preserve">2) </w:t>
      </w:r>
      <w:r w:rsidRPr="00CF245C">
        <w:rPr>
          <w:rFonts w:hint="eastAsia"/>
        </w:rPr>
        <w:t>能统计各学校总分，</w:t>
      </w:r>
    </w:p>
    <w:p w:rsidR="00CF245C" w:rsidRPr="00CF245C" w:rsidRDefault="00CF245C" w:rsidP="00CF245C">
      <w:pPr>
        <w:rPr>
          <w:rFonts w:hint="eastAsia"/>
        </w:rPr>
      </w:pPr>
      <w:r w:rsidRPr="00CF245C">
        <w:rPr>
          <w:rFonts w:hint="eastAsia"/>
        </w:rPr>
        <w:t xml:space="preserve">3) </w:t>
      </w:r>
      <w:r w:rsidRPr="00CF245C">
        <w:rPr>
          <w:rFonts w:hint="eastAsia"/>
        </w:rPr>
        <w:t>可以按学校编号或名称、学校总分、男女团体总分排序输出；</w:t>
      </w:r>
    </w:p>
    <w:p w:rsidR="00CF245C" w:rsidRPr="00CF245C" w:rsidRDefault="00CF245C" w:rsidP="00CF245C">
      <w:pPr>
        <w:rPr>
          <w:rFonts w:hint="eastAsia"/>
        </w:rPr>
      </w:pPr>
      <w:r w:rsidRPr="00CF245C">
        <w:rPr>
          <w:rFonts w:hint="eastAsia"/>
        </w:rPr>
        <w:t xml:space="preserve">4) </w:t>
      </w:r>
      <w:r w:rsidRPr="00CF245C">
        <w:rPr>
          <w:rFonts w:hint="eastAsia"/>
        </w:rPr>
        <w:t>可以按学校编号查询学校某个项目的情况；可以按项目编号查询取得前三或前五名的学校。</w:t>
      </w:r>
    </w:p>
    <w:p w:rsidR="00CF245C" w:rsidRPr="00CF245C" w:rsidRDefault="00CF245C" w:rsidP="00CF245C">
      <w:pPr>
        <w:rPr>
          <w:rFonts w:hint="eastAsia"/>
        </w:rPr>
      </w:pPr>
      <w:r w:rsidRPr="00CF245C">
        <w:rPr>
          <w:rFonts w:hint="eastAsia"/>
        </w:rPr>
        <w:t xml:space="preserve">5) </w:t>
      </w:r>
      <w:r w:rsidRPr="00CF245C">
        <w:rPr>
          <w:rFonts w:hint="eastAsia"/>
        </w:rPr>
        <w:t>数据存入文件并能随时查询</w:t>
      </w:r>
      <w:r w:rsidRPr="00CF245C">
        <w:rPr>
          <w:rFonts w:hint="eastAsia"/>
        </w:rPr>
        <w:t xml:space="preserve"> </w:t>
      </w:r>
    </w:p>
    <w:p w:rsidR="00CF245C" w:rsidRPr="00CF245C" w:rsidRDefault="00CF245C" w:rsidP="00CF245C">
      <w:pPr>
        <w:rPr>
          <w:rFonts w:hint="eastAsia"/>
        </w:rPr>
      </w:pPr>
      <w:r w:rsidRPr="00CF245C">
        <w:rPr>
          <w:rFonts w:hint="eastAsia"/>
        </w:rPr>
        <w:t xml:space="preserve">6) </w:t>
      </w:r>
      <w:r w:rsidRPr="00CF245C">
        <w:rPr>
          <w:rFonts w:hint="eastAsia"/>
        </w:rPr>
        <w:t>规定：输入数据形式和范围：可以输入学校的名称，运动项目的名称</w:t>
      </w:r>
    </w:p>
    <w:p w:rsidR="00CF245C" w:rsidRPr="00CF245C" w:rsidRDefault="00CF245C" w:rsidP="00CF245C">
      <w:pPr>
        <w:rPr>
          <w:rFonts w:hint="eastAsia"/>
        </w:rPr>
      </w:pPr>
      <w:r w:rsidRPr="00CF245C">
        <w:rPr>
          <w:rFonts w:hint="eastAsia"/>
        </w:rPr>
        <w:t xml:space="preserve">　　输出形式：有中文提示，各学校分数为整形</w:t>
      </w:r>
    </w:p>
    <w:p w:rsidR="00CF245C" w:rsidRPr="00CF245C" w:rsidRDefault="00CF245C" w:rsidP="00CF245C">
      <w:pPr>
        <w:rPr>
          <w:rFonts w:hint="eastAsia"/>
        </w:rPr>
      </w:pPr>
      <w:r w:rsidRPr="00CF245C">
        <w:rPr>
          <w:rFonts w:hint="eastAsia"/>
        </w:rPr>
        <w:t xml:space="preserve">　　界面要求：有合理的提示，每个功能可以设立菜单，根据提示，可以完成相关的功能要求。</w:t>
      </w:r>
    </w:p>
    <w:p w:rsidR="00CF245C" w:rsidRPr="00CF245C" w:rsidRDefault="00CF245C" w:rsidP="00CF245C">
      <w:pPr>
        <w:rPr>
          <w:rFonts w:hint="eastAsia"/>
        </w:rPr>
      </w:pPr>
      <w:r w:rsidRPr="00CF245C">
        <w:rPr>
          <w:rFonts w:hint="eastAsia"/>
        </w:rPr>
        <w:t xml:space="preserve">　　存储结构：学生自己根据系统功能要求自己设计，但是要求运动会的相关数据要存储在数据文件中。（数据文件的数据读写方法等相关内容在</w:t>
      </w:r>
      <w:r w:rsidRPr="00CF245C">
        <w:rPr>
          <w:rFonts w:hint="eastAsia"/>
        </w:rPr>
        <w:t>c</w:t>
      </w:r>
      <w:r w:rsidRPr="00CF245C">
        <w:rPr>
          <w:rFonts w:hint="eastAsia"/>
        </w:rPr>
        <w:t>语言程序设计的书上，请自学解决）请在最后的上交资料中指明你用到的存储结构；</w:t>
      </w:r>
    </w:p>
    <w:p w:rsidR="00CF245C" w:rsidRPr="00CF245C" w:rsidRDefault="00CF245C" w:rsidP="00CF245C">
      <w:pPr>
        <w:rPr>
          <w:rFonts w:hint="eastAsia"/>
        </w:rPr>
      </w:pPr>
      <w:r w:rsidRPr="00CF245C">
        <w:rPr>
          <w:rFonts w:hint="eastAsia"/>
        </w:rPr>
        <w:t>测试数据：要求使用</w:t>
      </w:r>
      <w:r w:rsidRPr="00CF245C">
        <w:rPr>
          <w:rFonts w:hint="eastAsia"/>
        </w:rPr>
        <w:t>1</w:t>
      </w:r>
      <w:r w:rsidRPr="00CF245C">
        <w:rPr>
          <w:rFonts w:hint="eastAsia"/>
        </w:rPr>
        <w:t>、全部合法数据；</w:t>
      </w:r>
      <w:r w:rsidRPr="00CF245C">
        <w:rPr>
          <w:rFonts w:hint="eastAsia"/>
        </w:rPr>
        <w:t>2</w:t>
      </w:r>
      <w:r w:rsidRPr="00CF245C">
        <w:rPr>
          <w:rFonts w:hint="eastAsia"/>
        </w:rPr>
        <w:t>、整体非法数据；</w:t>
      </w:r>
      <w:r w:rsidRPr="00CF245C">
        <w:rPr>
          <w:rFonts w:hint="eastAsia"/>
        </w:rPr>
        <w:t>3</w:t>
      </w:r>
      <w:r w:rsidRPr="00CF245C">
        <w:rPr>
          <w:rFonts w:hint="eastAsia"/>
        </w:rPr>
        <w:t>、局部非法数据。进行程序测试，以保证程序的稳定。测试数据及测试结果请在上交的资料中写明；</w:t>
      </w:r>
    </w:p>
    <w:p w:rsidR="00CF245C" w:rsidRPr="00CF245C" w:rsidRDefault="00CF245C" w:rsidP="004C0AF8">
      <w:pPr>
        <w:pStyle w:val="2"/>
        <w:rPr>
          <w:rFonts w:hint="eastAsia"/>
        </w:rPr>
      </w:pPr>
      <w:r w:rsidRPr="00CF245C">
        <w:rPr>
          <w:rFonts w:hint="eastAsia"/>
        </w:rPr>
        <w:t>2</w:t>
      </w:r>
      <w:r w:rsidR="004C0AF8">
        <w:rPr>
          <w:rFonts w:hint="eastAsia"/>
        </w:rPr>
        <w:t>7</w:t>
      </w:r>
      <w:r w:rsidRPr="00CF245C">
        <w:rPr>
          <w:rFonts w:hint="eastAsia"/>
        </w:rPr>
        <w:t xml:space="preserve">. </w:t>
      </w:r>
      <w:r w:rsidRPr="00CF245C">
        <w:rPr>
          <w:rFonts w:hint="eastAsia"/>
        </w:rPr>
        <w:t>飞机订票系统</w:t>
      </w:r>
    </w:p>
    <w:p w:rsidR="00CF245C" w:rsidRPr="00CF245C" w:rsidRDefault="00CF245C" w:rsidP="00CF245C">
      <w:pPr>
        <w:rPr>
          <w:rFonts w:hint="eastAsia"/>
        </w:rPr>
      </w:pPr>
      <w:r w:rsidRPr="00CF245C">
        <w:rPr>
          <w:rFonts w:hint="eastAsia"/>
        </w:rPr>
        <w:t xml:space="preserve">　　任务：通过此系统可以实现如下功能：</w:t>
      </w:r>
    </w:p>
    <w:p w:rsidR="00CF245C" w:rsidRPr="00CF245C" w:rsidRDefault="00CF245C" w:rsidP="00CF245C">
      <w:pPr>
        <w:rPr>
          <w:rFonts w:hint="eastAsia"/>
        </w:rPr>
      </w:pPr>
      <w:r w:rsidRPr="00CF245C">
        <w:rPr>
          <w:rFonts w:hint="eastAsia"/>
        </w:rPr>
        <w:t xml:space="preserve">　　录入：</w:t>
      </w:r>
    </w:p>
    <w:p w:rsidR="00CF245C" w:rsidRPr="00CF245C" w:rsidRDefault="00CF245C" w:rsidP="00CF245C">
      <w:pPr>
        <w:rPr>
          <w:rFonts w:hint="eastAsia"/>
        </w:rPr>
      </w:pPr>
      <w:r w:rsidRPr="00CF245C">
        <w:rPr>
          <w:rFonts w:hint="eastAsia"/>
        </w:rPr>
        <w:t xml:space="preserve">　　可以录入航班情况（数据可以存储在一个数据文件中，数据结构、具体数据自定）</w:t>
      </w:r>
    </w:p>
    <w:p w:rsidR="00CF245C" w:rsidRPr="00CF245C" w:rsidRDefault="00CF245C" w:rsidP="00CF245C">
      <w:pPr>
        <w:rPr>
          <w:rFonts w:hint="eastAsia"/>
        </w:rPr>
      </w:pPr>
      <w:r w:rsidRPr="00CF245C">
        <w:rPr>
          <w:rFonts w:hint="eastAsia"/>
        </w:rPr>
        <w:t xml:space="preserve">　　查询：</w:t>
      </w:r>
    </w:p>
    <w:p w:rsidR="00CF245C" w:rsidRPr="00CF245C" w:rsidRDefault="00CF245C" w:rsidP="00CF245C">
      <w:pPr>
        <w:rPr>
          <w:rFonts w:hint="eastAsia"/>
        </w:rPr>
      </w:pPr>
      <w:r w:rsidRPr="00CF245C">
        <w:rPr>
          <w:rFonts w:hint="eastAsia"/>
        </w:rPr>
        <w:t xml:space="preserve">　　可以查询某个航线的情况（如，输入航班号，查询起降时间，起飞抵达城市，航班票价，票价折扣，确定航班是否满仓）；</w:t>
      </w:r>
    </w:p>
    <w:p w:rsidR="00CF245C" w:rsidRPr="00CF245C" w:rsidRDefault="00CF245C" w:rsidP="00CF245C">
      <w:pPr>
        <w:rPr>
          <w:rFonts w:hint="eastAsia"/>
        </w:rPr>
      </w:pPr>
      <w:r w:rsidRPr="00CF245C">
        <w:rPr>
          <w:rFonts w:hint="eastAsia"/>
        </w:rPr>
        <w:t xml:space="preserve">　　可以输入起飞抵达城市，查询飞机航班情况；</w:t>
      </w:r>
    </w:p>
    <w:p w:rsidR="00CF245C" w:rsidRPr="00CF245C" w:rsidRDefault="00CF245C" w:rsidP="00CF245C">
      <w:pPr>
        <w:rPr>
          <w:rFonts w:hint="eastAsia"/>
        </w:rPr>
      </w:pPr>
      <w:r w:rsidRPr="00CF245C">
        <w:rPr>
          <w:rFonts w:hint="eastAsia"/>
        </w:rPr>
        <w:t xml:space="preserve">　　订票：（订票情况可以存在一个数据文件中，结构自己设定）</w:t>
      </w:r>
    </w:p>
    <w:p w:rsidR="00CF245C" w:rsidRPr="00CF245C" w:rsidRDefault="00CF245C" w:rsidP="00CF245C">
      <w:pPr>
        <w:rPr>
          <w:rFonts w:hint="eastAsia"/>
        </w:rPr>
      </w:pPr>
      <w:r w:rsidRPr="00CF245C">
        <w:rPr>
          <w:rFonts w:hint="eastAsia"/>
        </w:rPr>
        <w:t xml:space="preserve">　　可以订票，如果该航班已经无票，可以提供相关可选择航班；</w:t>
      </w:r>
    </w:p>
    <w:p w:rsidR="00CF245C" w:rsidRPr="00CF245C" w:rsidRDefault="00CF245C" w:rsidP="00CF245C">
      <w:pPr>
        <w:rPr>
          <w:rFonts w:hint="eastAsia"/>
        </w:rPr>
      </w:pPr>
      <w:r w:rsidRPr="00CF245C">
        <w:rPr>
          <w:rFonts w:hint="eastAsia"/>
        </w:rPr>
        <w:t xml:space="preserve">　　退票：</w:t>
      </w:r>
      <w:r w:rsidRPr="00CF245C">
        <w:rPr>
          <w:rFonts w:hint="eastAsia"/>
        </w:rPr>
        <w:t xml:space="preserve"> </w:t>
      </w:r>
      <w:r w:rsidRPr="00CF245C">
        <w:rPr>
          <w:rFonts w:hint="eastAsia"/>
        </w:rPr>
        <w:t>可退票，退票后修改相关数据文件；</w:t>
      </w:r>
    </w:p>
    <w:p w:rsidR="00CF245C" w:rsidRPr="00CF245C" w:rsidRDefault="00CF245C" w:rsidP="00CF245C">
      <w:pPr>
        <w:rPr>
          <w:rFonts w:hint="eastAsia"/>
        </w:rPr>
      </w:pPr>
      <w:r w:rsidRPr="00CF245C">
        <w:rPr>
          <w:rFonts w:hint="eastAsia"/>
        </w:rPr>
        <w:lastRenderedPageBreak/>
        <w:t xml:space="preserve">　　客户资料有姓名，证件号，订票数量及航班情况，订单要有编号。</w:t>
      </w:r>
    </w:p>
    <w:p w:rsidR="00CF245C" w:rsidRPr="00CF245C" w:rsidRDefault="00CF245C" w:rsidP="00CF245C">
      <w:pPr>
        <w:rPr>
          <w:rFonts w:hint="eastAsia"/>
        </w:rPr>
      </w:pPr>
      <w:r w:rsidRPr="00CF245C">
        <w:rPr>
          <w:rFonts w:hint="eastAsia"/>
        </w:rPr>
        <w:t xml:space="preserve">　　修改航班信息：</w:t>
      </w:r>
    </w:p>
    <w:p w:rsidR="00CF245C" w:rsidRPr="00CF245C" w:rsidRDefault="00CF245C" w:rsidP="00CF245C">
      <w:pPr>
        <w:rPr>
          <w:rFonts w:hint="eastAsia"/>
        </w:rPr>
      </w:pPr>
      <w:r w:rsidRPr="00CF245C">
        <w:rPr>
          <w:rFonts w:hint="eastAsia"/>
        </w:rPr>
        <w:t xml:space="preserve">　　当航班信息改变可以修改航班数据文件</w:t>
      </w:r>
    </w:p>
    <w:p w:rsidR="00CF245C" w:rsidRPr="00CF245C" w:rsidRDefault="00CF245C" w:rsidP="00CF245C">
      <w:pPr>
        <w:rPr>
          <w:rFonts w:hint="eastAsia"/>
        </w:rPr>
      </w:pPr>
      <w:r w:rsidRPr="00CF245C">
        <w:rPr>
          <w:rFonts w:hint="eastAsia"/>
        </w:rPr>
        <w:t xml:space="preserve">　　要求：</w:t>
      </w:r>
    </w:p>
    <w:p w:rsidR="00CF245C" w:rsidRPr="00CF245C" w:rsidRDefault="00CF245C" w:rsidP="00CF245C">
      <w:pPr>
        <w:rPr>
          <w:rFonts w:hint="eastAsia"/>
        </w:rPr>
      </w:pPr>
      <w:r w:rsidRPr="00CF245C">
        <w:rPr>
          <w:rFonts w:hint="eastAsia"/>
        </w:rPr>
        <w:t xml:space="preserve">　　根据以上功能说明，设计航班信息，订票信息的存储结构，设计程序完成功能；</w:t>
      </w:r>
    </w:p>
    <w:p w:rsidR="00CF245C" w:rsidRPr="00CF245C" w:rsidRDefault="004C0AF8" w:rsidP="004C0AF8">
      <w:pPr>
        <w:pStyle w:val="2"/>
        <w:rPr>
          <w:rFonts w:hint="eastAsia"/>
        </w:rPr>
      </w:pPr>
      <w:r>
        <w:rPr>
          <w:rFonts w:hint="eastAsia"/>
        </w:rPr>
        <w:t>28.</w:t>
      </w:r>
      <w:r w:rsidR="00CF245C" w:rsidRPr="00CF245C">
        <w:rPr>
          <w:rFonts w:hint="eastAsia"/>
        </w:rPr>
        <w:t xml:space="preserve"> </w:t>
      </w:r>
      <w:r w:rsidR="00CF245C" w:rsidRPr="00CF245C">
        <w:rPr>
          <w:rFonts w:hint="eastAsia"/>
        </w:rPr>
        <w:t>文章编辑</w:t>
      </w:r>
    </w:p>
    <w:p w:rsidR="00CF245C" w:rsidRPr="00CF245C" w:rsidRDefault="00CF245C" w:rsidP="00CF245C">
      <w:pPr>
        <w:rPr>
          <w:rFonts w:hint="eastAsia"/>
        </w:rPr>
      </w:pPr>
      <w:r w:rsidRPr="00CF245C">
        <w:rPr>
          <w:rFonts w:hint="eastAsia"/>
        </w:rPr>
        <w:t xml:space="preserve">　　功能：输入一页文字，程序可以统计出文字、数字、空格的个数。</w:t>
      </w:r>
    </w:p>
    <w:p w:rsidR="00CF245C" w:rsidRPr="00CF245C" w:rsidRDefault="00CF245C" w:rsidP="00CF245C">
      <w:pPr>
        <w:rPr>
          <w:rFonts w:hint="eastAsia"/>
        </w:rPr>
      </w:pPr>
      <w:r w:rsidRPr="00CF245C">
        <w:rPr>
          <w:rFonts w:hint="eastAsia"/>
        </w:rPr>
        <w:t xml:space="preserve">　　静态存储一页文章，每行最多不超过</w:t>
      </w:r>
      <w:r w:rsidRPr="00CF245C">
        <w:rPr>
          <w:rFonts w:hint="eastAsia"/>
        </w:rPr>
        <w:t>80</w:t>
      </w:r>
      <w:r w:rsidRPr="00CF245C">
        <w:rPr>
          <w:rFonts w:hint="eastAsia"/>
        </w:rPr>
        <w:t>个字符，共</w:t>
      </w:r>
      <w:r w:rsidRPr="00CF245C">
        <w:rPr>
          <w:rFonts w:hint="eastAsia"/>
        </w:rPr>
        <w:t>N</w:t>
      </w:r>
      <w:r w:rsidRPr="00CF245C">
        <w:rPr>
          <w:rFonts w:hint="eastAsia"/>
        </w:rPr>
        <w:t>行；要求（</w:t>
      </w:r>
      <w:r w:rsidRPr="00CF245C">
        <w:rPr>
          <w:rFonts w:hint="eastAsia"/>
        </w:rPr>
        <w:t>1</w:t>
      </w:r>
      <w:r w:rsidRPr="00CF245C">
        <w:rPr>
          <w:rFonts w:hint="eastAsia"/>
        </w:rPr>
        <w:t>）分别统计出其中英文字母数和空格数及整篇文章总字数；（</w:t>
      </w:r>
      <w:r w:rsidRPr="00CF245C">
        <w:rPr>
          <w:rFonts w:hint="eastAsia"/>
        </w:rPr>
        <w:t>2</w:t>
      </w:r>
      <w:r w:rsidRPr="00CF245C">
        <w:rPr>
          <w:rFonts w:hint="eastAsia"/>
        </w:rPr>
        <w:t>）统计某一字符串在文章中出现的次数，并输出该次数；（</w:t>
      </w:r>
      <w:r w:rsidRPr="00CF245C">
        <w:rPr>
          <w:rFonts w:hint="eastAsia"/>
        </w:rPr>
        <w:t>3</w:t>
      </w:r>
      <w:r w:rsidRPr="00CF245C">
        <w:rPr>
          <w:rFonts w:hint="eastAsia"/>
        </w:rPr>
        <w:t>）删除某一子串，并将后面的字符前移。</w:t>
      </w:r>
    </w:p>
    <w:p w:rsidR="00CF245C" w:rsidRPr="00CF245C" w:rsidRDefault="00CF245C" w:rsidP="00CF245C">
      <w:pPr>
        <w:rPr>
          <w:rFonts w:hint="eastAsia"/>
        </w:rPr>
      </w:pPr>
      <w:r w:rsidRPr="00CF245C">
        <w:rPr>
          <w:rFonts w:hint="eastAsia"/>
        </w:rPr>
        <w:t xml:space="preserve">　　存储结构使用线性表，分别用几个子函数实现相应的功能；</w:t>
      </w:r>
    </w:p>
    <w:p w:rsidR="00CF245C" w:rsidRPr="00CF245C" w:rsidRDefault="00CF245C" w:rsidP="00CF245C">
      <w:pPr>
        <w:rPr>
          <w:rFonts w:hint="eastAsia"/>
        </w:rPr>
      </w:pPr>
      <w:r w:rsidRPr="00CF245C">
        <w:rPr>
          <w:rFonts w:hint="eastAsia"/>
        </w:rPr>
        <w:t xml:space="preserve">　　输入数据的形式和范围：可以输入大写、小写的英文字母、任何数字及标点符号。</w:t>
      </w:r>
    </w:p>
    <w:p w:rsidR="00CF245C" w:rsidRPr="00CF245C" w:rsidRDefault="00CF245C" w:rsidP="00CF245C">
      <w:pPr>
        <w:rPr>
          <w:rFonts w:hint="eastAsia"/>
        </w:rPr>
      </w:pPr>
      <w:r w:rsidRPr="00CF245C">
        <w:rPr>
          <w:rFonts w:hint="eastAsia"/>
        </w:rPr>
        <w:t xml:space="preserve">　　输出形式：（</w:t>
      </w:r>
      <w:r w:rsidRPr="00CF245C">
        <w:rPr>
          <w:rFonts w:hint="eastAsia"/>
        </w:rPr>
        <w:t>1</w:t>
      </w:r>
      <w:r w:rsidRPr="00CF245C">
        <w:rPr>
          <w:rFonts w:hint="eastAsia"/>
        </w:rPr>
        <w:t>）分行输出用户输入的各行字符；（</w:t>
      </w:r>
      <w:r w:rsidRPr="00CF245C">
        <w:rPr>
          <w:rFonts w:hint="eastAsia"/>
        </w:rPr>
        <w:t>2</w:t>
      </w:r>
      <w:r w:rsidRPr="00CF245C">
        <w:rPr>
          <w:rFonts w:hint="eastAsia"/>
        </w:rPr>
        <w:t>）分</w:t>
      </w:r>
      <w:r w:rsidRPr="00CF245C">
        <w:rPr>
          <w:rFonts w:hint="eastAsia"/>
        </w:rPr>
        <w:t>4</w:t>
      </w:r>
      <w:r w:rsidRPr="00CF245C">
        <w:rPr>
          <w:rFonts w:hint="eastAsia"/>
        </w:rPr>
        <w:t>行输出</w:t>
      </w:r>
      <w:r w:rsidRPr="00CF245C">
        <w:rPr>
          <w:rFonts w:hint="eastAsia"/>
        </w:rPr>
        <w:t>"</w:t>
      </w:r>
      <w:r w:rsidRPr="00CF245C">
        <w:rPr>
          <w:rFonts w:hint="eastAsia"/>
        </w:rPr>
        <w:t>全部字母数</w:t>
      </w:r>
      <w:r w:rsidRPr="00CF245C">
        <w:rPr>
          <w:rFonts w:hint="eastAsia"/>
        </w:rPr>
        <w:t>"</w:t>
      </w:r>
      <w:r w:rsidRPr="00CF245C">
        <w:rPr>
          <w:rFonts w:hint="eastAsia"/>
        </w:rPr>
        <w:t>、</w:t>
      </w:r>
      <w:r w:rsidRPr="00CF245C">
        <w:rPr>
          <w:rFonts w:hint="eastAsia"/>
        </w:rPr>
        <w:t>"</w:t>
      </w:r>
      <w:r w:rsidRPr="00CF245C">
        <w:rPr>
          <w:rFonts w:hint="eastAsia"/>
        </w:rPr>
        <w:t>数字个数</w:t>
      </w:r>
      <w:r w:rsidRPr="00CF245C">
        <w:rPr>
          <w:rFonts w:hint="eastAsia"/>
        </w:rPr>
        <w:t>"</w:t>
      </w:r>
      <w:r w:rsidRPr="00CF245C">
        <w:rPr>
          <w:rFonts w:hint="eastAsia"/>
        </w:rPr>
        <w:t>、</w:t>
      </w:r>
      <w:r w:rsidRPr="00CF245C">
        <w:rPr>
          <w:rFonts w:hint="eastAsia"/>
        </w:rPr>
        <w:t>"</w:t>
      </w:r>
      <w:r w:rsidRPr="00CF245C">
        <w:rPr>
          <w:rFonts w:hint="eastAsia"/>
        </w:rPr>
        <w:t>空格个数</w:t>
      </w:r>
      <w:r w:rsidRPr="00CF245C">
        <w:rPr>
          <w:rFonts w:hint="eastAsia"/>
        </w:rPr>
        <w:t>"</w:t>
      </w:r>
      <w:r w:rsidRPr="00CF245C">
        <w:rPr>
          <w:rFonts w:hint="eastAsia"/>
        </w:rPr>
        <w:t>、</w:t>
      </w:r>
      <w:r w:rsidRPr="00CF245C">
        <w:rPr>
          <w:rFonts w:hint="eastAsia"/>
        </w:rPr>
        <w:t>"</w:t>
      </w:r>
      <w:r w:rsidRPr="00CF245C">
        <w:rPr>
          <w:rFonts w:hint="eastAsia"/>
        </w:rPr>
        <w:t>文章总字数</w:t>
      </w:r>
      <w:r w:rsidRPr="00CF245C">
        <w:rPr>
          <w:rFonts w:hint="eastAsia"/>
        </w:rPr>
        <w:t>"</w:t>
      </w:r>
      <w:r w:rsidRPr="00CF245C">
        <w:rPr>
          <w:rFonts w:hint="eastAsia"/>
        </w:rPr>
        <w:t>（</w:t>
      </w:r>
      <w:r w:rsidRPr="00CF245C">
        <w:rPr>
          <w:rFonts w:hint="eastAsia"/>
        </w:rPr>
        <w:t>3</w:t>
      </w:r>
      <w:r w:rsidRPr="00CF245C">
        <w:rPr>
          <w:rFonts w:hint="eastAsia"/>
        </w:rPr>
        <w:t>）输出删除某一字符串后的文章；</w:t>
      </w:r>
    </w:p>
    <w:p w:rsidR="00CF245C" w:rsidRPr="00CF245C" w:rsidRDefault="004C0AF8" w:rsidP="004C0AF8">
      <w:pPr>
        <w:pStyle w:val="2"/>
        <w:rPr>
          <w:rFonts w:hint="eastAsia"/>
        </w:rPr>
      </w:pPr>
      <w:r>
        <w:rPr>
          <w:rFonts w:hint="eastAsia"/>
        </w:rPr>
        <w:t>29</w:t>
      </w:r>
      <w:r w:rsidR="00CF245C" w:rsidRPr="00CF245C">
        <w:rPr>
          <w:rFonts w:hint="eastAsia"/>
        </w:rPr>
        <w:t xml:space="preserve">. </w:t>
      </w:r>
      <w:r w:rsidR="00CF245C" w:rsidRPr="00CF245C">
        <w:rPr>
          <w:rFonts w:hint="eastAsia"/>
        </w:rPr>
        <w:t>纸牌游戏</w:t>
      </w:r>
    </w:p>
    <w:p w:rsidR="00CF245C" w:rsidRPr="00CF245C" w:rsidRDefault="00CF245C" w:rsidP="00CF245C">
      <w:pPr>
        <w:rPr>
          <w:rFonts w:hint="eastAsia"/>
        </w:rPr>
      </w:pPr>
      <w:r w:rsidRPr="00CF245C">
        <w:rPr>
          <w:rFonts w:hint="eastAsia"/>
        </w:rPr>
        <w:t>任务：编号为</w:t>
      </w:r>
      <w:r w:rsidRPr="00CF245C">
        <w:rPr>
          <w:rFonts w:hint="eastAsia"/>
        </w:rPr>
        <w:t>1-52</w:t>
      </w:r>
      <w:r w:rsidRPr="00CF245C">
        <w:rPr>
          <w:rFonts w:hint="eastAsia"/>
        </w:rPr>
        <w:t>张牌，正面向上，从第</w:t>
      </w:r>
      <w:r w:rsidRPr="00CF245C">
        <w:rPr>
          <w:rFonts w:hint="eastAsia"/>
        </w:rPr>
        <w:t>2</w:t>
      </w:r>
      <w:r w:rsidRPr="00CF245C">
        <w:rPr>
          <w:rFonts w:hint="eastAsia"/>
        </w:rPr>
        <w:t>张开始，以</w:t>
      </w:r>
      <w:r w:rsidRPr="00CF245C">
        <w:rPr>
          <w:rFonts w:hint="eastAsia"/>
        </w:rPr>
        <w:t>2</w:t>
      </w:r>
      <w:r w:rsidRPr="00CF245C">
        <w:rPr>
          <w:rFonts w:hint="eastAsia"/>
        </w:rPr>
        <w:t>为基数，是</w:t>
      </w:r>
      <w:r w:rsidRPr="00CF245C">
        <w:rPr>
          <w:rFonts w:hint="eastAsia"/>
        </w:rPr>
        <w:t>2</w:t>
      </w:r>
      <w:r w:rsidRPr="00CF245C">
        <w:rPr>
          <w:rFonts w:hint="eastAsia"/>
        </w:rPr>
        <w:t>的倍数的牌翻一次，直到最后一张牌；然后，从第</w:t>
      </w:r>
      <w:r w:rsidRPr="00CF245C">
        <w:rPr>
          <w:rFonts w:hint="eastAsia"/>
        </w:rPr>
        <w:t>3</w:t>
      </w:r>
      <w:r w:rsidRPr="00CF245C">
        <w:rPr>
          <w:rFonts w:hint="eastAsia"/>
        </w:rPr>
        <w:t>张开始，以</w:t>
      </w:r>
      <w:r w:rsidRPr="00CF245C">
        <w:rPr>
          <w:rFonts w:hint="eastAsia"/>
        </w:rPr>
        <w:t>3</w:t>
      </w:r>
      <w:r w:rsidRPr="00CF245C">
        <w:rPr>
          <w:rFonts w:hint="eastAsia"/>
        </w:rPr>
        <w:t>为基数，是</w:t>
      </w:r>
      <w:r w:rsidRPr="00CF245C">
        <w:rPr>
          <w:rFonts w:hint="eastAsia"/>
        </w:rPr>
        <w:t>3</w:t>
      </w:r>
      <w:r w:rsidRPr="00CF245C">
        <w:rPr>
          <w:rFonts w:hint="eastAsia"/>
        </w:rPr>
        <w:t>的倍数的牌翻一次，直到最后一张牌；然后…从第</w:t>
      </w:r>
      <w:r w:rsidRPr="00CF245C">
        <w:rPr>
          <w:rFonts w:hint="eastAsia"/>
        </w:rPr>
        <w:t>4</w:t>
      </w:r>
      <w:r w:rsidRPr="00CF245C">
        <w:rPr>
          <w:rFonts w:hint="eastAsia"/>
        </w:rPr>
        <w:t>张开始，以</w:t>
      </w:r>
      <w:r w:rsidRPr="00CF245C">
        <w:rPr>
          <w:rFonts w:hint="eastAsia"/>
        </w:rPr>
        <w:t>4</w:t>
      </w:r>
      <w:r w:rsidRPr="00CF245C">
        <w:rPr>
          <w:rFonts w:hint="eastAsia"/>
        </w:rPr>
        <w:t>为基数，是</w:t>
      </w:r>
      <w:r w:rsidRPr="00CF245C">
        <w:rPr>
          <w:rFonts w:hint="eastAsia"/>
        </w:rPr>
        <w:t>4</w:t>
      </w:r>
      <w:r w:rsidRPr="00CF245C">
        <w:rPr>
          <w:rFonts w:hint="eastAsia"/>
        </w:rPr>
        <w:t>的倍数的牌翻一次，</w:t>
      </w:r>
      <w:r w:rsidRPr="00CF245C">
        <w:rPr>
          <w:rFonts w:hint="eastAsia"/>
        </w:rPr>
        <w:t xml:space="preserve"> </w:t>
      </w:r>
      <w:r w:rsidRPr="00CF245C">
        <w:rPr>
          <w:rFonts w:hint="eastAsia"/>
        </w:rPr>
        <w:t>直到最后一张牌；</w:t>
      </w:r>
      <w:r w:rsidRPr="00CF245C">
        <w:rPr>
          <w:rFonts w:hint="eastAsia"/>
        </w:rPr>
        <w:t>...</w:t>
      </w:r>
      <w:r w:rsidRPr="00CF245C">
        <w:rPr>
          <w:rFonts w:hint="eastAsia"/>
        </w:rPr>
        <w:t>再依次</w:t>
      </w:r>
      <w:r w:rsidRPr="00CF245C">
        <w:rPr>
          <w:rFonts w:hint="eastAsia"/>
        </w:rPr>
        <w:t>5</w:t>
      </w:r>
      <w:r w:rsidRPr="00CF245C">
        <w:rPr>
          <w:rFonts w:hint="eastAsia"/>
        </w:rPr>
        <w:t>的倍数的牌翻一次，</w:t>
      </w:r>
      <w:r w:rsidRPr="00CF245C">
        <w:rPr>
          <w:rFonts w:hint="eastAsia"/>
        </w:rPr>
        <w:t>6</w:t>
      </w:r>
      <w:r w:rsidRPr="00CF245C">
        <w:rPr>
          <w:rFonts w:hint="eastAsia"/>
        </w:rPr>
        <w:t>的，</w:t>
      </w:r>
      <w:r w:rsidRPr="00CF245C">
        <w:rPr>
          <w:rFonts w:hint="eastAsia"/>
        </w:rPr>
        <w:t>7</w:t>
      </w:r>
      <w:r w:rsidRPr="00CF245C">
        <w:rPr>
          <w:rFonts w:hint="eastAsia"/>
        </w:rPr>
        <w:t>的</w:t>
      </w:r>
      <w:r w:rsidRPr="00CF245C">
        <w:rPr>
          <w:rFonts w:hint="eastAsia"/>
        </w:rPr>
        <w:t xml:space="preserve"> </w:t>
      </w:r>
      <w:r w:rsidRPr="00CF245C">
        <w:rPr>
          <w:rFonts w:hint="eastAsia"/>
        </w:rPr>
        <w:t>直到</w:t>
      </w:r>
      <w:r w:rsidRPr="00CF245C">
        <w:rPr>
          <w:rFonts w:hint="eastAsia"/>
        </w:rPr>
        <w:t xml:space="preserve"> </w:t>
      </w:r>
      <w:r w:rsidRPr="00CF245C">
        <w:rPr>
          <w:rFonts w:hint="eastAsia"/>
        </w:rPr>
        <w:t>以</w:t>
      </w:r>
      <w:r w:rsidRPr="00CF245C">
        <w:rPr>
          <w:rFonts w:hint="eastAsia"/>
        </w:rPr>
        <w:t>52</w:t>
      </w:r>
      <w:r w:rsidRPr="00CF245C">
        <w:rPr>
          <w:rFonts w:hint="eastAsia"/>
        </w:rPr>
        <w:t>为基数的翻过，输出：这时正面向上的牌有哪些？</w:t>
      </w:r>
      <w:r w:rsidRPr="00CF245C">
        <w:rPr>
          <w:rFonts w:hint="eastAsia"/>
        </w:rPr>
        <w:t xml:space="preserve"> </w:t>
      </w:r>
    </w:p>
    <w:p w:rsidR="00CF245C" w:rsidRPr="00CF245C" w:rsidRDefault="004C0AF8" w:rsidP="004C0AF8">
      <w:pPr>
        <w:pStyle w:val="2"/>
        <w:rPr>
          <w:rFonts w:hint="eastAsia"/>
        </w:rPr>
      </w:pPr>
      <w:r>
        <w:rPr>
          <w:rFonts w:hint="eastAsia"/>
        </w:rPr>
        <w:t>30</w:t>
      </w:r>
      <w:r w:rsidR="00CF245C" w:rsidRPr="00CF245C">
        <w:rPr>
          <w:rFonts w:hint="eastAsia"/>
        </w:rPr>
        <w:t xml:space="preserve">. </w:t>
      </w:r>
      <w:r w:rsidR="00CF245C" w:rsidRPr="00CF245C">
        <w:rPr>
          <w:rFonts w:hint="eastAsia"/>
        </w:rPr>
        <w:t>宿舍管理查询软件</w:t>
      </w:r>
    </w:p>
    <w:p w:rsidR="00CF245C" w:rsidRPr="00CF245C" w:rsidRDefault="00CF245C" w:rsidP="00CF245C">
      <w:pPr>
        <w:rPr>
          <w:rFonts w:hint="eastAsia"/>
        </w:rPr>
      </w:pPr>
      <w:r w:rsidRPr="00CF245C">
        <w:rPr>
          <w:rFonts w:hint="eastAsia"/>
        </w:rPr>
        <w:t xml:space="preserve">1) </w:t>
      </w:r>
      <w:r w:rsidRPr="00CF245C">
        <w:rPr>
          <w:rFonts w:hint="eastAsia"/>
        </w:rPr>
        <w:t>任务：为宿舍管理人员编写一个宿舍管理查询软件</w:t>
      </w:r>
      <w:r w:rsidRPr="00CF245C">
        <w:rPr>
          <w:rFonts w:hint="eastAsia"/>
        </w:rPr>
        <w:t xml:space="preserve">, </w:t>
      </w:r>
      <w:r w:rsidRPr="00CF245C">
        <w:rPr>
          <w:rFonts w:hint="eastAsia"/>
        </w:rPr>
        <w:t>程序设计要求：</w:t>
      </w:r>
    </w:p>
    <w:p w:rsidR="00CF245C" w:rsidRPr="00CF245C" w:rsidRDefault="00CF245C" w:rsidP="00CF245C">
      <w:pPr>
        <w:rPr>
          <w:rFonts w:hint="eastAsia"/>
        </w:rPr>
      </w:pPr>
      <w:r w:rsidRPr="00CF245C">
        <w:rPr>
          <w:rFonts w:hint="eastAsia"/>
        </w:rPr>
        <w:t xml:space="preserve">A. </w:t>
      </w:r>
      <w:r w:rsidRPr="00CF245C">
        <w:rPr>
          <w:rFonts w:hint="eastAsia"/>
        </w:rPr>
        <w:t>采用交互工作方式</w:t>
      </w:r>
    </w:p>
    <w:p w:rsidR="00CF245C" w:rsidRPr="00CF245C" w:rsidRDefault="00CF245C" w:rsidP="00CF245C">
      <w:pPr>
        <w:rPr>
          <w:rFonts w:hint="eastAsia"/>
        </w:rPr>
      </w:pPr>
      <w:r w:rsidRPr="00CF245C">
        <w:rPr>
          <w:rFonts w:hint="eastAsia"/>
        </w:rPr>
        <w:t xml:space="preserve">B. </w:t>
      </w:r>
      <w:r w:rsidRPr="00CF245C">
        <w:rPr>
          <w:rFonts w:hint="eastAsia"/>
        </w:rPr>
        <w:t>建立数据文件</w:t>
      </w:r>
      <w:r w:rsidRPr="00CF245C">
        <w:rPr>
          <w:rFonts w:hint="eastAsia"/>
        </w:rPr>
        <w:t xml:space="preserve"> </w:t>
      </w:r>
      <w:r w:rsidRPr="00CF245C">
        <w:rPr>
          <w:rFonts w:hint="eastAsia"/>
        </w:rPr>
        <w:t>，数据文件按关键字（姓名、学号、房号）进行排序</w:t>
      </w:r>
      <w:r w:rsidRPr="00CF245C">
        <w:rPr>
          <w:rFonts w:hint="eastAsia"/>
        </w:rPr>
        <w:t>(</w:t>
      </w:r>
      <w:r w:rsidRPr="00CF245C">
        <w:rPr>
          <w:rFonts w:hint="eastAsia"/>
        </w:rPr>
        <w:t>冒泡、选择、插入排序等任选一种</w:t>
      </w:r>
      <w:r w:rsidRPr="00CF245C">
        <w:rPr>
          <w:rFonts w:hint="eastAsia"/>
        </w:rPr>
        <w:t>)</w:t>
      </w:r>
    </w:p>
    <w:p w:rsidR="00CF245C" w:rsidRPr="00CF245C" w:rsidRDefault="00CF245C" w:rsidP="00CF245C">
      <w:pPr>
        <w:rPr>
          <w:rFonts w:hint="eastAsia"/>
        </w:rPr>
      </w:pPr>
      <w:r w:rsidRPr="00CF245C">
        <w:rPr>
          <w:rFonts w:hint="eastAsia"/>
        </w:rPr>
        <w:t xml:space="preserve">2) </w:t>
      </w:r>
      <w:r w:rsidRPr="00CF245C">
        <w:rPr>
          <w:rFonts w:hint="eastAsia"/>
        </w:rPr>
        <w:t>查询菜单</w:t>
      </w:r>
      <w:r w:rsidRPr="00CF245C">
        <w:rPr>
          <w:rFonts w:hint="eastAsia"/>
        </w:rPr>
        <w:t>: (</w:t>
      </w:r>
      <w:r w:rsidRPr="00CF245C">
        <w:rPr>
          <w:rFonts w:hint="eastAsia"/>
        </w:rPr>
        <w:t>用二分查找实现以下操作</w:t>
      </w:r>
      <w:r w:rsidRPr="00CF245C">
        <w:rPr>
          <w:rFonts w:hint="eastAsia"/>
        </w:rPr>
        <w:t>)</w:t>
      </w:r>
    </w:p>
    <w:p w:rsidR="00CF245C" w:rsidRPr="00CF245C" w:rsidRDefault="00CF245C" w:rsidP="00CF245C">
      <w:pPr>
        <w:rPr>
          <w:rFonts w:hint="eastAsia"/>
        </w:rPr>
      </w:pPr>
      <w:r w:rsidRPr="00CF245C">
        <w:rPr>
          <w:rFonts w:hint="eastAsia"/>
        </w:rPr>
        <w:t xml:space="preserve">A. </w:t>
      </w:r>
      <w:r w:rsidRPr="00CF245C">
        <w:rPr>
          <w:rFonts w:hint="eastAsia"/>
        </w:rPr>
        <w:t>按姓名查询</w:t>
      </w:r>
      <w:r w:rsidRPr="00CF245C">
        <w:rPr>
          <w:rFonts w:hint="eastAsia"/>
        </w:rPr>
        <w:t xml:space="preserve"> </w:t>
      </w:r>
    </w:p>
    <w:p w:rsidR="00CF245C" w:rsidRPr="00CF245C" w:rsidRDefault="00CF245C" w:rsidP="00CF245C">
      <w:pPr>
        <w:rPr>
          <w:rFonts w:hint="eastAsia"/>
        </w:rPr>
      </w:pPr>
      <w:r w:rsidRPr="00CF245C">
        <w:rPr>
          <w:rFonts w:hint="eastAsia"/>
        </w:rPr>
        <w:t xml:space="preserve">B. </w:t>
      </w:r>
      <w:r w:rsidRPr="00CF245C">
        <w:rPr>
          <w:rFonts w:hint="eastAsia"/>
        </w:rPr>
        <w:t>按学号查询</w:t>
      </w:r>
      <w:r w:rsidRPr="00CF245C">
        <w:rPr>
          <w:rFonts w:hint="eastAsia"/>
        </w:rPr>
        <w:t xml:space="preserve"> </w:t>
      </w:r>
    </w:p>
    <w:p w:rsidR="00CF245C" w:rsidRPr="00CF245C" w:rsidRDefault="00CF245C" w:rsidP="00CF245C">
      <w:pPr>
        <w:rPr>
          <w:rFonts w:hint="eastAsia"/>
        </w:rPr>
      </w:pPr>
      <w:r w:rsidRPr="00CF245C">
        <w:rPr>
          <w:rFonts w:hint="eastAsia"/>
        </w:rPr>
        <w:t xml:space="preserve">C. </w:t>
      </w:r>
      <w:r w:rsidRPr="00CF245C">
        <w:rPr>
          <w:rFonts w:hint="eastAsia"/>
        </w:rPr>
        <w:t>按房号查询</w:t>
      </w:r>
    </w:p>
    <w:p w:rsidR="00CF245C" w:rsidRPr="00CF245C" w:rsidRDefault="00CF245C" w:rsidP="00CF245C">
      <w:r w:rsidRPr="00CF245C">
        <w:rPr>
          <w:rFonts w:hint="eastAsia"/>
        </w:rPr>
        <w:t xml:space="preserve">3) </w:t>
      </w:r>
      <w:r w:rsidRPr="00CF245C">
        <w:rPr>
          <w:rFonts w:hint="eastAsia"/>
        </w:rPr>
        <w:t>打印任一查询结果（可以连续操作）</w:t>
      </w:r>
    </w:p>
    <w:p w:rsidR="00CF245C" w:rsidRPr="00CF245C" w:rsidRDefault="004C0AF8" w:rsidP="004C0AF8">
      <w:pPr>
        <w:pStyle w:val="2"/>
        <w:rPr>
          <w:rFonts w:hint="eastAsia"/>
        </w:rPr>
      </w:pPr>
      <w:r>
        <w:rPr>
          <w:rFonts w:hint="eastAsia"/>
        </w:rPr>
        <w:t>31</w:t>
      </w:r>
      <w:r w:rsidR="00CF245C" w:rsidRPr="00CF245C">
        <w:rPr>
          <w:rFonts w:hint="eastAsia"/>
        </w:rPr>
        <w:t xml:space="preserve">. </w:t>
      </w:r>
      <w:r w:rsidR="00CF245C" w:rsidRPr="00CF245C">
        <w:rPr>
          <w:rFonts w:hint="eastAsia"/>
        </w:rPr>
        <w:t>地图着色问题</w:t>
      </w:r>
    </w:p>
    <w:p w:rsidR="00CF245C" w:rsidRPr="00CF245C" w:rsidRDefault="00CF245C" w:rsidP="00CF245C">
      <w:r w:rsidRPr="00CF245C">
        <w:rPr>
          <w:rFonts w:hint="eastAsia"/>
        </w:rPr>
        <w:t>设计要求：已知中国地图，对各省进行着色，要求相邻省所使用的颜色不同，并保证使用的颜色总数最少。</w:t>
      </w:r>
    </w:p>
    <w:p w:rsidR="0032389E" w:rsidRPr="00276A06" w:rsidRDefault="004C0AF8" w:rsidP="00276A06">
      <w:pPr>
        <w:pStyle w:val="2"/>
        <w:rPr>
          <w:rFonts w:hint="eastAsia"/>
        </w:rPr>
      </w:pPr>
      <w:r>
        <w:rPr>
          <w:rFonts w:hint="eastAsia"/>
        </w:rPr>
        <w:lastRenderedPageBreak/>
        <w:t>32</w:t>
      </w:r>
      <w:r w:rsidR="00CF245C" w:rsidRPr="00CF245C">
        <w:rPr>
          <w:rFonts w:hint="eastAsia"/>
        </w:rPr>
        <w:t>.</w:t>
      </w:r>
      <w:r w:rsidR="0032389E" w:rsidRPr="00276A06">
        <w:t xml:space="preserve"> </w:t>
      </w:r>
      <w:r w:rsidR="0032389E" w:rsidRPr="00276A06">
        <w:t>员工管理系统</w:t>
      </w:r>
    </w:p>
    <w:p w:rsidR="0032389E" w:rsidRPr="003F1B2E" w:rsidRDefault="0032389E" w:rsidP="003F1B2E">
      <w:pPr>
        <w:rPr>
          <w:rFonts w:hint="eastAsia"/>
        </w:rPr>
      </w:pPr>
      <w:r w:rsidRPr="003F1B2E">
        <w:t>[</w:t>
      </w:r>
      <w:r w:rsidRPr="003F1B2E">
        <w:t>问题描述</w:t>
      </w:r>
      <w:r w:rsidRPr="003F1B2E">
        <w:t>]</w:t>
      </w:r>
    </w:p>
    <w:p w:rsidR="0032389E" w:rsidRPr="003F1B2E" w:rsidRDefault="0032389E" w:rsidP="003F1B2E">
      <w:pPr>
        <w:rPr>
          <w:rFonts w:hint="eastAsia"/>
        </w:rPr>
      </w:pPr>
      <w:r w:rsidRPr="003F1B2E">
        <w:t>每个</w:t>
      </w:r>
      <w:r w:rsidRPr="003F1B2E">
        <w:rPr>
          <w:rFonts w:hint="eastAsia"/>
        </w:rPr>
        <w:t>员工</w:t>
      </w:r>
      <w:r w:rsidRPr="003F1B2E">
        <w:t>的信息包括：编号、姓名、性别、出生年月、学历、职务、电话、住址等。系统能够完成员工信息的查询、更新、插入、删除、排序等功能。</w:t>
      </w:r>
    </w:p>
    <w:p w:rsidR="0032389E" w:rsidRPr="003F1B2E" w:rsidRDefault="0032389E" w:rsidP="003F1B2E">
      <w:pPr>
        <w:rPr>
          <w:rFonts w:hint="eastAsia"/>
        </w:rPr>
      </w:pPr>
      <w:r w:rsidRPr="003F1B2E">
        <w:t>[</w:t>
      </w:r>
      <w:r w:rsidRPr="003F1B2E">
        <w:t>基本要求</w:t>
      </w:r>
      <w:r w:rsidRPr="003F1B2E">
        <w:t>]</w:t>
      </w:r>
    </w:p>
    <w:p w:rsidR="0032389E" w:rsidRPr="003F1B2E" w:rsidRDefault="0032389E" w:rsidP="003F1B2E">
      <w:pPr>
        <w:rPr>
          <w:rFonts w:hint="eastAsia"/>
        </w:rPr>
      </w:pPr>
      <w:r w:rsidRPr="003F1B2E">
        <w:t>（</w:t>
      </w:r>
      <w:r w:rsidRPr="003F1B2E">
        <w:t>1</w:t>
      </w:r>
      <w:r w:rsidRPr="003F1B2E">
        <w:t>）</w:t>
      </w:r>
      <w:r w:rsidRPr="003F1B2E">
        <w:t xml:space="preserve"> </w:t>
      </w:r>
      <w:r w:rsidRPr="003F1B2E">
        <w:t>排序：按不同关键字，对所有员工的信息进行排序。</w:t>
      </w:r>
    </w:p>
    <w:p w:rsidR="0032389E" w:rsidRPr="003F1B2E" w:rsidRDefault="0032389E" w:rsidP="003F1B2E">
      <w:pPr>
        <w:rPr>
          <w:rFonts w:hint="eastAsia"/>
        </w:rPr>
      </w:pPr>
      <w:r w:rsidRPr="003F1B2E">
        <w:t>（</w:t>
      </w:r>
      <w:r w:rsidRPr="003F1B2E">
        <w:t>2</w:t>
      </w:r>
      <w:r w:rsidRPr="003F1B2E">
        <w:t>）</w:t>
      </w:r>
      <w:r w:rsidRPr="003F1B2E">
        <w:t xml:space="preserve"> </w:t>
      </w:r>
      <w:r w:rsidRPr="003F1B2E">
        <w:t>查询：按特定条件查找员工。</w:t>
      </w:r>
    </w:p>
    <w:p w:rsidR="0032389E" w:rsidRPr="003F1B2E" w:rsidRDefault="0032389E" w:rsidP="003F1B2E">
      <w:pPr>
        <w:rPr>
          <w:rFonts w:hint="eastAsia"/>
        </w:rPr>
      </w:pPr>
      <w:r w:rsidRPr="003F1B2E">
        <w:t>（</w:t>
      </w:r>
      <w:r w:rsidRPr="003F1B2E">
        <w:t>3</w:t>
      </w:r>
      <w:r w:rsidRPr="003F1B2E">
        <w:t>）</w:t>
      </w:r>
      <w:r w:rsidRPr="003F1B2E">
        <w:t xml:space="preserve"> </w:t>
      </w:r>
      <w:r w:rsidRPr="003F1B2E">
        <w:t>更新：按编号对某个员工的某项信息进行修改。</w:t>
      </w:r>
    </w:p>
    <w:p w:rsidR="0032389E" w:rsidRPr="003F1B2E" w:rsidRDefault="0032389E" w:rsidP="003F1B2E">
      <w:pPr>
        <w:rPr>
          <w:rFonts w:hint="eastAsia"/>
        </w:rPr>
      </w:pPr>
      <w:r w:rsidRPr="003F1B2E">
        <w:t>（</w:t>
      </w:r>
      <w:r w:rsidRPr="003F1B2E">
        <w:t>4</w:t>
      </w:r>
      <w:r w:rsidRPr="003F1B2E">
        <w:t>）</w:t>
      </w:r>
      <w:r w:rsidRPr="003F1B2E">
        <w:t xml:space="preserve"> </w:t>
      </w:r>
      <w:r w:rsidRPr="003F1B2E">
        <w:t>插入：加入新员工的信息。</w:t>
      </w:r>
    </w:p>
    <w:p w:rsidR="0032389E" w:rsidRPr="003F1B2E" w:rsidRDefault="0032389E" w:rsidP="003F1B2E">
      <w:pPr>
        <w:rPr>
          <w:rFonts w:hint="eastAsia"/>
        </w:rPr>
      </w:pPr>
      <w:r w:rsidRPr="003F1B2E">
        <w:t>（</w:t>
      </w:r>
      <w:r w:rsidRPr="003F1B2E">
        <w:t>5</w:t>
      </w:r>
      <w:r w:rsidRPr="003F1B2E">
        <w:t>）</w:t>
      </w:r>
      <w:r w:rsidRPr="003F1B2E">
        <w:t xml:space="preserve"> </w:t>
      </w:r>
      <w:r w:rsidRPr="003F1B2E">
        <w:t>删除：按编号删除已离职的员工的信息。</w:t>
      </w:r>
    </w:p>
    <w:p w:rsidR="00CF245C" w:rsidRPr="00CF245C" w:rsidRDefault="004C0AF8" w:rsidP="004C0AF8">
      <w:pPr>
        <w:pStyle w:val="2"/>
        <w:rPr>
          <w:rFonts w:hint="eastAsia"/>
        </w:rPr>
      </w:pPr>
      <w:r>
        <w:rPr>
          <w:rFonts w:hint="eastAsia"/>
        </w:rPr>
        <w:t>33.</w:t>
      </w:r>
      <w:r w:rsidR="00CF245C" w:rsidRPr="00CF245C">
        <w:rPr>
          <w:rFonts w:hint="eastAsia"/>
        </w:rPr>
        <w:t xml:space="preserve"> </w:t>
      </w:r>
      <w:r w:rsidR="00CF245C" w:rsidRPr="00CF245C">
        <w:rPr>
          <w:rFonts w:hint="eastAsia"/>
        </w:rPr>
        <w:t>学校超市选址问题（带权有向图的中心点）</w:t>
      </w:r>
    </w:p>
    <w:p w:rsidR="007B7045" w:rsidRDefault="00CF245C" w:rsidP="00CF245C">
      <w:pPr>
        <w:rPr>
          <w:rFonts w:hint="eastAsia"/>
        </w:rPr>
      </w:pPr>
      <w:r w:rsidRPr="00CF245C">
        <w:rPr>
          <w:rFonts w:hint="eastAsia"/>
        </w:rPr>
        <w:t>设计要求：对于某一学校超市，其他各单位到其的距离不同，同时各单位人员去超市的频度也不同。请为超市选址，要求实现总体最优。</w:t>
      </w:r>
    </w:p>
    <w:p w:rsidR="00362D86" w:rsidRPr="00CF245C" w:rsidRDefault="00362D86" w:rsidP="00CF245C">
      <w:pPr>
        <w:rPr>
          <w:rFonts w:hint="eastAsia"/>
        </w:rPr>
      </w:pPr>
    </w:p>
    <w:sectPr w:rsidR="00362D86" w:rsidRPr="00CF245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4BC" w:rsidRDefault="009B64BC">
      <w:r>
        <w:separator/>
      </w:r>
    </w:p>
  </w:endnote>
  <w:endnote w:type="continuationSeparator" w:id="1">
    <w:p w:rsidR="009B64BC" w:rsidRDefault="009B64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4BC" w:rsidRDefault="009B64BC">
      <w:r>
        <w:separator/>
      </w:r>
    </w:p>
  </w:footnote>
  <w:footnote w:type="continuationSeparator" w:id="1">
    <w:p w:rsidR="009B64BC" w:rsidRDefault="009B64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7045" w:rsidRDefault="007B7045" w:rsidP="007B7045">
    <w:pPr>
      <w:pStyle w:val="ab"/>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A"/>
    <w:multiLevelType w:val="multilevel"/>
    <w:tmpl w:val="0000000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D"/>
    <w:multiLevelType w:val="multilevel"/>
    <w:tmpl w:val="0000000D"/>
    <w:lvl w:ilvl="0">
      <w:start w:val="1"/>
      <w:numFmt w:val="decimal"/>
      <w:lvlText w:val="%1."/>
      <w:lvlJc w:val="left"/>
      <w:pPr>
        <w:tabs>
          <w:tab w:val="num" w:pos="420"/>
        </w:tabs>
        <w:ind w:left="420" w:hanging="420"/>
      </w:pPr>
    </w:lvl>
    <w:lvl w:ilvl="1">
      <w:start w:val="8"/>
      <w:numFmt w:val="decimal"/>
      <w:lvlText w:val="%2．"/>
      <w:lvlJc w:val="left"/>
      <w:pPr>
        <w:tabs>
          <w:tab w:val="num" w:pos="780"/>
        </w:tabs>
        <w:ind w:left="780" w:hanging="360"/>
      </w:pPr>
      <w:rPr>
        <w:rFonts w:ascii="宋体" w:hAnsi="宋体" w:hint="default"/>
        <w:color w:val="auto"/>
        <w:sz w:val="2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F"/>
    <w:multiLevelType w:val="multilevel"/>
    <w:tmpl w:val="0000000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11"/>
    <w:multiLevelType w:val="multilevel"/>
    <w:tmpl w:val="00000011"/>
    <w:lvl w:ilvl="0">
      <w:start w:val="2"/>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5">
    <w:nsid w:val="00000012"/>
    <w:multiLevelType w:val="multilevel"/>
    <w:tmpl w:val="00000012"/>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3"/>
    <w:multiLevelType w:val="multilevel"/>
    <w:tmpl w:val="00000013"/>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20"/>
        </w:tabs>
        <w:ind w:left="1620" w:hanging="36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14"/>
    <w:multiLevelType w:val="multilevel"/>
    <w:tmpl w:val="00000014"/>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8">
    <w:nsid w:val="00000015"/>
    <w:multiLevelType w:val="multilevel"/>
    <w:tmpl w:val="00000015"/>
    <w:lvl w:ilvl="0">
      <w:start w:val="1"/>
      <w:numFmt w:val="decimal"/>
      <w:lvlText w:val="%1）"/>
      <w:lvlJc w:val="left"/>
      <w:pPr>
        <w:tabs>
          <w:tab w:val="num" w:pos="1005"/>
        </w:tabs>
        <w:ind w:left="1005" w:hanging="360"/>
      </w:pPr>
      <w:rPr>
        <w:rFonts w:hint="eastAsia"/>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9">
    <w:nsid w:val="00000016"/>
    <w:multiLevelType w:val="multilevel"/>
    <w:tmpl w:val="00000016"/>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17"/>
    <w:multiLevelType w:val="multilevel"/>
    <w:tmpl w:val="00000017"/>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9"/>
    <w:multiLevelType w:val="multilevel"/>
    <w:tmpl w:val="00000019"/>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465470F"/>
    <w:multiLevelType w:val="singleLevel"/>
    <w:tmpl w:val="787A864C"/>
    <w:lvl w:ilvl="0">
      <w:start w:val="1"/>
      <w:numFmt w:val="decimal"/>
      <w:lvlText w:val="%1、"/>
      <w:lvlJc w:val="left"/>
      <w:pPr>
        <w:tabs>
          <w:tab w:val="num" w:pos="315"/>
        </w:tabs>
        <w:ind w:left="315" w:hanging="315"/>
      </w:pPr>
      <w:rPr>
        <w:rFonts w:hint="eastAsia"/>
      </w:rPr>
    </w:lvl>
  </w:abstractNum>
  <w:abstractNum w:abstractNumId="13">
    <w:nsid w:val="05011BC0"/>
    <w:multiLevelType w:val="singleLevel"/>
    <w:tmpl w:val="91DE9926"/>
    <w:lvl w:ilvl="0">
      <w:start w:val="1"/>
      <w:numFmt w:val="decimal"/>
      <w:lvlText w:val="%1、"/>
      <w:lvlJc w:val="left"/>
      <w:pPr>
        <w:tabs>
          <w:tab w:val="num" w:pos="315"/>
        </w:tabs>
        <w:ind w:left="315" w:hanging="315"/>
      </w:pPr>
      <w:rPr>
        <w:rFonts w:hint="eastAsia"/>
      </w:rPr>
    </w:lvl>
  </w:abstractNum>
  <w:abstractNum w:abstractNumId="14">
    <w:nsid w:val="055A0709"/>
    <w:multiLevelType w:val="hybridMultilevel"/>
    <w:tmpl w:val="F076848C"/>
    <w:lvl w:ilvl="0" w:tplc="52FABF1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8014E1A"/>
    <w:multiLevelType w:val="hybridMultilevel"/>
    <w:tmpl w:val="73669682"/>
    <w:lvl w:ilvl="0" w:tplc="30C8E9C2">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0EA20FAB"/>
    <w:multiLevelType w:val="hybridMultilevel"/>
    <w:tmpl w:val="259EA4E8"/>
    <w:lvl w:ilvl="0" w:tplc="0409000F">
      <w:start w:val="1"/>
      <w:numFmt w:val="decimal"/>
      <w:lvlText w:val="%1."/>
      <w:lvlJc w:val="left"/>
      <w:pPr>
        <w:tabs>
          <w:tab w:val="num" w:pos="420"/>
        </w:tabs>
        <w:ind w:left="420" w:hanging="420"/>
      </w:pPr>
    </w:lvl>
    <w:lvl w:ilvl="1" w:tplc="DED63958">
      <w:start w:val="8"/>
      <w:numFmt w:val="decimal"/>
      <w:lvlText w:val="%2．"/>
      <w:lvlJc w:val="left"/>
      <w:pPr>
        <w:tabs>
          <w:tab w:val="num" w:pos="780"/>
        </w:tabs>
        <w:ind w:left="780" w:hanging="360"/>
      </w:pPr>
      <w:rPr>
        <w:rFonts w:ascii="宋体" w:hAnsi="宋体" w:hint="default"/>
        <w:color w:val="auto"/>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136363F2"/>
    <w:multiLevelType w:val="hybridMultilevel"/>
    <w:tmpl w:val="9C60A13E"/>
    <w:lvl w:ilvl="0" w:tplc="2A648136">
      <w:start w:val="2"/>
      <w:numFmt w:val="japaneseCounting"/>
      <w:lvlText w:val="%1、"/>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15924574"/>
    <w:multiLevelType w:val="hybridMultilevel"/>
    <w:tmpl w:val="3D80A2F6"/>
    <w:lvl w:ilvl="0" w:tplc="E7486B84">
      <w:start w:val="3"/>
      <w:numFmt w:val="decimal"/>
      <w:lvlText w:val="%1、"/>
      <w:lvlJc w:val="left"/>
      <w:pPr>
        <w:tabs>
          <w:tab w:val="num" w:pos="435"/>
        </w:tabs>
        <w:ind w:left="435" w:hanging="435"/>
      </w:pPr>
      <w:rPr>
        <w:rFonts w:ascii="黑体" w:eastAsia="黑体" w:hint="default"/>
        <w:b/>
        <w:color w:val="FF000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1A42099B"/>
    <w:multiLevelType w:val="hybridMultilevel"/>
    <w:tmpl w:val="7B4C9DD4"/>
    <w:lvl w:ilvl="0" w:tplc="8518678A">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ACD6506"/>
    <w:multiLevelType w:val="hybridMultilevel"/>
    <w:tmpl w:val="3DD8ED1E"/>
    <w:lvl w:ilvl="0" w:tplc="9D2C0C4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B9E27D4"/>
    <w:multiLevelType w:val="hybridMultilevel"/>
    <w:tmpl w:val="3D86C0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nsid w:val="1CBB677E"/>
    <w:multiLevelType w:val="hybridMultilevel"/>
    <w:tmpl w:val="308A6E8E"/>
    <w:lvl w:ilvl="0" w:tplc="0336821E">
      <w:start w:val="2"/>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3">
    <w:nsid w:val="241A3462"/>
    <w:multiLevelType w:val="hybridMultilevel"/>
    <w:tmpl w:val="C0E6EE7A"/>
    <w:lvl w:ilvl="0" w:tplc="6ECADA34">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2468615B"/>
    <w:multiLevelType w:val="hybridMultilevel"/>
    <w:tmpl w:val="8C5876CC"/>
    <w:lvl w:ilvl="0" w:tplc="833E781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2485459E"/>
    <w:multiLevelType w:val="hybridMultilevel"/>
    <w:tmpl w:val="FCEA673A"/>
    <w:lvl w:ilvl="0" w:tplc="A25886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2F354401"/>
    <w:multiLevelType w:val="hybridMultilevel"/>
    <w:tmpl w:val="320675C4"/>
    <w:lvl w:ilvl="0" w:tplc="E202F10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353F5ECE"/>
    <w:multiLevelType w:val="hybridMultilevel"/>
    <w:tmpl w:val="85A20DEE"/>
    <w:lvl w:ilvl="0" w:tplc="3AD090AC">
      <w:start w:val="1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3747521C"/>
    <w:multiLevelType w:val="hybridMultilevel"/>
    <w:tmpl w:val="6B481080"/>
    <w:lvl w:ilvl="0" w:tplc="38569D62">
      <w:start w:val="1"/>
      <w:numFmt w:val="decimal"/>
      <w:lvlText w:val="%1．"/>
      <w:lvlJc w:val="left"/>
      <w:pPr>
        <w:tabs>
          <w:tab w:val="num" w:pos="360"/>
        </w:tabs>
        <w:ind w:left="360" w:hanging="360"/>
      </w:pPr>
      <w:rPr>
        <w:rFonts w:hint="eastAsia"/>
      </w:rPr>
    </w:lvl>
    <w:lvl w:ilvl="1" w:tplc="3CC4922E">
      <w:start w:val="1"/>
      <w:numFmt w:val="lowerLetter"/>
      <w:lvlText w:val="%2．"/>
      <w:lvlJc w:val="left"/>
      <w:pPr>
        <w:tabs>
          <w:tab w:val="num" w:pos="780"/>
        </w:tabs>
        <w:ind w:left="780" w:hanging="360"/>
      </w:pPr>
      <w:rPr>
        <w:rFonts w:hint="eastAsia"/>
      </w:rPr>
    </w:lvl>
    <w:lvl w:ilvl="2" w:tplc="84D08264">
      <w:start w:val="1"/>
      <w:numFmt w:val="decimal"/>
      <w:lvlText w:val="%3）"/>
      <w:lvlJc w:val="left"/>
      <w:pPr>
        <w:tabs>
          <w:tab w:val="num" w:pos="1200"/>
        </w:tabs>
        <w:ind w:left="1200" w:hanging="360"/>
      </w:pPr>
      <w:rPr>
        <w:rFonts w:hint="eastAsia"/>
      </w:rPr>
    </w:lvl>
    <w:lvl w:ilvl="3" w:tplc="4C8646C4">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3CEC7875"/>
    <w:multiLevelType w:val="hybridMultilevel"/>
    <w:tmpl w:val="688E9408"/>
    <w:lvl w:ilvl="0" w:tplc="69F0BE20">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0">
    <w:nsid w:val="4397450B"/>
    <w:multiLevelType w:val="singleLevel"/>
    <w:tmpl w:val="E6EC750A"/>
    <w:lvl w:ilvl="0">
      <w:start w:val="1"/>
      <w:numFmt w:val="decimal"/>
      <w:lvlText w:val="%1）"/>
      <w:lvlJc w:val="left"/>
      <w:pPr>
        <w:tabs>
          <w:tab w:val="num" w:pos="630"/>
        </w:tabs>
        <w:ind w:left="630" w:hanging="315"/>
      </w:pPr>
      <w:rPr>
        <w:rFonts w:hint="eastAsia"/>
      </w:rPr>
    </w:lvl>
  </w:abstractNum>
  <w:abstractNum w:abstractNumId="31">
    <w:nsid w:val="49D35A04"/>
    <w:multiLevelType w:val="hybridMultilevel"/>
    <w:tmpl w:val="AA26DE48"/>
    <w:lvl w:ilvl="0">
      <w:start w:val="1"/>
      <w:numFmt w:val="decimal"/>
      <w:lvlText w:val="(%1)"/>
      <w:lvlJc w:val="left"/>
      <w:pPr>
        <w:tabs>
          <w:tab w:val="num" w:pos="1530"/>
        </w:tabs>
        <w:ind w:left="1530" w:hanging="360"/>
      </w:pPr>
      <w:rPr>
        <w:rFonts w:hint="default"/>
      </w:rPr>
    </w:lvl>
    <w:lvl w:ilvl="1" w:tentative="1">
      <w:start w:val="1"/>
      <w:numFmt w:val="lowerLetter"/>
      <w:lvlText w:val="%2)"/>
      <w:lvlJc w:val="left"/>
      <w:pPr>
        <w:tabs>
          <w:tab w:val="num" w:pos="2010"/>
        </w:tabs>
        <w:ind w:left="2010" w:hanging="420"/>
      </w:pPr>
    </w:lvl>
    <w:lvl w:ilvl="2" w:tentative="1">
      <w:start w:val="1"/>
      <w:numFmt w:val="lowerRoman"/>
      <w:lvlText w:val="%3."/>
      <w:lvlJc w:val="right"/>
      <w:pPr>
        <w:tabs>
          <w:tab w:val="num" w:pos="2430"/>
        </w:tabs>
        <w:ind w:left="2430" w:hanging="420"/>
      </w:pPr>
    </w:lvl>
    <w:lvl w:ilvl="3" w:tentative="1">
      <w:start w:val="1"/>
      <w:numFmt w:val="decimal"/>
      <w:lvlText w:val="%4."/>
      <w:lvlJc w:val="left"/>
      <w:pPr>
        <w:tabs>
          <w:tab w:val="num" w:pos="2850"/>
        </w:tabs>
        <w:ind w:left="2850" w:hanging="420"/>
      </w:pPr>
    </w:lvl>
    <w:lvl w:ilvl="4" w:tentative="1">
      <w:start w:val="1"/>
      <w:numFmt w:val="lowerLetter"/>
      <w:lvlText w:val="%5)"/>
      <w:lvlJc w:val="left"/>
      <w:pPr>
        <w:tabs>
          <w:tab w:val="num" w:pos="3270"/>
        </w:tabs>
        <w:ind w:left="3270" w:hanging="420"/>
      </w:pPr>
    </w:lvl>
    <w:lvl w:ilvl="5" w:tentative="1">
      <w:start w:val="1"/>
      <w:numFmt w:val="lowerRoman"/>
      <w:lvlText w:val="%6."/>
      <w:lvlJc w:val="right"/>
      <w:pPr>
        <w:tabs>
          <w:tab w:val="num" w:pos="3690"/>
        </w:tabs>
        <w:ind w:left="3690" w:hanging="420"/>
      </w:pPr>
    </w:lvl>
    <w:lvl w:ilvl="6" w:tentative="1">
      <w:start w:val="1"/>
      <w:numFmt w:val="decimal"/>
      <w:lvlText w:val="%7."/>
      <w:lvlJc w:val="left"/>
      <w:pPr>
        <w:tabs>
          <w:tab w:val="num" w:pos="4110"/>
        </w:tabs>
        <w:ind w:left="4110" w:hanging="420"/>
      </w:pPr>
    </w:lvl>
    <w:lvl w:ilvl="7" w:tentative="1">
      <w:start w:val="1"/>
      <w:numFmt w:val="lowerLetter"/>
      <w:lvlText w:val="%8)"/>
      <w:lvlJc w:val="left"/>
      <w:pPr>
        <w:tabs>
          <w:tab w:val="num" w:pos="4530"/>
        </w:tabs>
        <w:ind w:left="4530" w:hanging="420"/>
      </w:pPr>
    </w:lvl>
    <w:lvl w:ilvl="8" w:tentative="1">
      <w:start w:val="1"/>
      <w:numFmt w:val="lowerRoman"/>
      <w:lvlText w:val="%9."/>
      <w:lvlJc w:val="right"/>
      <w:pPr>
        <w:tabs>
          <w:tab w:val="num" w:pos="4950"/>
        </w:tabs>
        <w:ind w:left="4950" w:hanging="420"/>
      </w:pPr>
    </w:lvl>
  </w:abstractNum>
  <w:abstractNum w:abstractNumId="32">
    <w:nsid w:val="4B262CC2"/>
    <w:multiLevelType w:val="hybridMultilevel"/>
    <w:tmpl w:val="56185EC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3">
    <w:nsid w:val="4E543D93"/>
    <w:multiLevelType w:val="hybridMultilevel"/>
    <w:tmpl w:val="F55A1B64"/>
    <w:lvl w:ilvl="0" w:tplc="5914BD3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57E37660"/>
    <w:multiLevelType w:val="hybridMultilevel"/>
    <w:tmpl w:val="B73642DC"/>
    <w:lvl w:ilvl="0" w:tplc="291C814A">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5">
    <w:nsid w:val="5DEE2F8A"/>
    <w:multiLevelType w:val="hybridMultilevel"/>
    <w:tmpl w:val="9FDEAC7A"/>
    <w:lvl w:ilvl="0" w:tplc="587E349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5E0E7EF0"/>
    <w:multiLevelType w:val="hybridMultilevel"/>
    <w:tmpl w:val="25D0DF20"/>
    <w:lvl w:ilvl="0" w:tplc="F878CA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461217D"/>
    <w:multiLevelType w:val="hybridMultilevel"/>
    <w:tmpl w:val="27B6D8CC"/>
    <w:lvl w:ilvl="0" w:tplc="CC382F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646590E"/>
    <w:multiLevelType w:val="hybridMultilevel"/>
    <w:tmpl w:val="A6FECE16"/>
    <w:lvl w:ilvl="0" w:tplc="A44A3C70">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39">
    <w:nsid w:val="6975056E"/>
    <w:multiLevelType w:val="hybridMultilevel"/>
    <w:tmpl w:val="BBDEBC48"/>
    <w:lvl w:ilvl="0" w:tplc="032ACB9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BA73F73"/>
    <w:multiLevelType w:val="hybridMultilevel"/>
    <w:tmpl w:val="F2BC9EF2"/>
    <w:lvl w:ilvl="0" w:tplc="7AD0D8D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6EB443C9"/>
    <w:multiLevelType w:val="singleLevel"/>
    <w:tmpl w:val="4B78A632"/>
    <w:lvl w:ilvl="0">
      <w:start w:val="1"/>
      <w:numFmt w:val="decimal"/>
      <w:lvlText w:val="%1）"/>
      <w:lvlJc w:val="left"/>
      <w:pPr>
        <w:tabs>
          <w:tab w:val="num" w:pos="630"/>
        </w:tabs>
        <w:ind w:left="630" w:hanging="315"/>
      </w:pPr>
      <w:rPr>
        <w:rFonts w:hint="eastAsia"/>
      </w:rPr>
    </w:lvl>
  </w:abstractNum>
  <w:abstractNum w:abstractNumId="42">
    <w:nsid w:val="75C96AEF"/>
    <w:multiLevelType w:val="hybridMultilevel"/>
    <w:tmpl w:val="8496F632"/>
    <w:lvl w:ilvl="0" w:tplc="FFFC28C6">
      <w:start w:val="1"/>
      <w:numFmt w:val="decimal"/>
      <w:lvlText w:val="%1）"/>
      <w:lvlJc w:val="left"/>
      <w:pPr>
        <w:tabs>
          <w:tab w:val="num" w:pos="1005"/>
        </w:tabs>
        <w:ind w:left="1005" w:hanging="36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3">
    <w:nsid w:val="799A679C"/>
    <w:multiLevelType w:val="hybridMultilevel"/>
    <w:tmpl w:val="7DAEECC2"/>
    <w:lvl w:ilvl="0">
      <w:start w:val="1"/>
      <w:numFmt w:val="decimal"/>
      <w:lvlText w:val="%1."/>
      <w:lvlJc w:val="left"/>
      <w:pPr>
        <w:tabs>
          <w:tab w:val="num" w:pos="600"/>
        </w:tabs>
        <w:ind w:left="600" w:hanging="360"/>
      </w:pPr>
      <w:rPr>
        <w:rFonts w:hint="eastAsia"/>
      </w:rPr>
    </w:lvl>
    <w:lvl w:ilvl="1">
      <w:start w:val="1"/>
      <w:numFmt w:val="decimal"/>
      <w:lvlText w:val="（%2）"/>
      <w:lvlJc w:val="left"/>
      <w:pPr>
        <w:tabs>
          <w:tab w:val="num" w:pos="1380"/>
        </w:tabs>
        <w:ind w:left="1380" w:hanging="720"/>
      </w:pPr>
      <w:rPr>
        <w:rFonts w:hint="eastAsia"/>
      </w:rPr>
    </w:lvl>
    <w:lvl w:ilvl="2" w:tentative="1">
      <w:start w:val="1"/>
      <w:numFmt w:val="lowerRoman"/>
      <w:lvlText w:val="%3."/>
      <w:lvlJc w:val="right"/>
      <w:pPr>
        <w:tabs>
          <w:tab w:val="num" w:pos="1500"/>
        </w:tabs>
        <w:ind w:left="1500" w:hanging="420"/>
      </w:pPr>
    </w:lvl>
    <w:lvl w:ilvl="3" w:tentative="1">
      <w:start w:val="1"/>
      <w:numFmt w:val="decimal"/>
      <w:lvlText w:val="%4."/>
      <w:lvlJc w:val="left"/>
      <w:pPr>
        <w:tabs>
          <w:tab w:val="num" w:pos="1920"/>
        </w:tabs>
        <w:ind w:left="1920" w:hanging="420"/>
      </w:pPr>
    </w:lvl>
    <w:lvl w:ilvl="4" w:tentative="1">
      <w:start w:val="1"/>
      <w:numFmt w:val="lowerLetter"/>
      <w:lvlText w:val="%5)"/>
      <w:lvlJc w:val="left"/>
      <w:pPr>
        <w:tabs>
          <w:tab w:val="num" w:pos="2340"/>
        </w:tabs>
        <w:ind w:left="2340" w:hanging="420"/>
      </w:pPr>
    </w:lvl>
    <w:lvl w:ilvl="5" w:tentative="1">
      <w:start w:val="1"/>
      <w:numFmt w:val="lowerRoman"/>
      <w:lvlText w:val="%6."/>
      <w:lvlJc w:val="right"/>
      <w:pPr>
        <w:tabs>
          <w:tab w:val="num" w:pos="2760"/>
        </w:tabs>
        <w:ind w:left="2760" w:hanging="420"/>
      </w:pPr>
    </w:lvl>
    <w:lvl w:ilvl="6" w:tentative="1">
      <w:start w:val="1"/>
      <w:numFmt w:val="decimal"/>
      <w:lvlText w:val="%7."/>
      <w:lvlJc w:val="left"/>
      <w:pPr>
        <w:tabs>
          <w:tab w:val="num" w:pos="3180"/>
        </w:tabs>
        <w:ind w:left="3180" w:hanging="420"/>
      </w:pPr>
    </w:lvl>
    <w:lvl w:ilvl="7" w:tentative="1">
      <w:start w:val="1"/>
      <w:numFmt w:val="lowerLetter"/>
      <w:lvlText w:val="%8)"/>
      <w:lvlJc w:val="left"/>
      <w:pPr>
        <w:tabs>
          <w:tab w:val="num" w:pos="3600"/>
        </w:tabs>
        <w:ind w:left="3600" w:hanging="420"/>
      </w:pPr>
    </w:lvl>
    <w:lvl w:ilvl="8" w:tentative="1">
      <w:start w:val="1"/>
      <w:numFmt w:val="lowerRoman"/>
      <w:lvlText w:val="%9."/>
      <w:lvlJc w:val="right"/>
      <w:pPr>
        <w:tabs>
          <w:tab w:val="num" w:pos="4020"/>
        </w:tabs>
        <w:ind w:left="4020" w:hanging="420"/>
      </w:pPr>
    </w:lvl>
  </w:abstractNum>
  <w:abstractNum w:abstractNumId="44">
    <w:nsid w:val="79A63A6A"/>
    <w:multiLevelType w:val="hybridMultilevel"/>
    <w:tmpl w:val="36C6B974"/>
    <w:lvl w:ilvl="0" w:tplc="3FB0BEF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34"/>
  </w:num>
  <w:num w:numId="3">
    <w:abstractNumId w:val="29"/>
  </w:num>
  <w:num w:numId="4">
    <w:abstractNumId w:val="22"/>
  </w:num>
  <w:num w:numId="5">
    <w:abstractNumId w:val="35"/>
  </w:num>
  <w:num w:numId="6">
    <w:abstractNumId w:val="26"/>
  </w:num>
  <w:num w:numId="7">
    <w:abstractNumId w:val="44"/>
  </w:num>
  <w:num w:numId="8">
    <w:abstractNumId w:val="14"/>
  </w:num>
  <w:num w:numId="9">
    <w:abstractNumId w:val="28"/>
  </w:num>
  <w:num w:numId="10">
    <w:abstractNumId w:val="40"/>
  </w:num>
  <w:num w:numId="11">
    <w:abstractNumId w:val="20"/>
  </w:num>
  <w:num w:numId="12">
    <w:abstractNumId w:val="23"/>
  </w:num>
  <w:num w:numId="13">
    <w:abstractNumId w:val="43"/>
  </w:num>
  <w:num w:numId="14">
    <w:abstractNumId w:val="32"/>
  </w:num>
  <w:num w:numId="15">
    <w:abstractNumId w:val="25"/>
  </w:num>
  <w:num w:numId="16">
    <w:abstractNumId w:val="36"/>
  </w:num>
  <w:num w:numId="17">
    <w:abstractNumId w:val="24"/>
  </w:num>
  <w:num w:numId="18">
    <w:abstractNumId w:val="8"/>
  </w:num>
  <w:num w:numId="19">
    <w:abstractNumId w:val="7"/>
  </w:num>
  <w:num w:numId="20">
    <w:abstractNumId w:val="4"/>
  </w:num>
  <w:num w:numId="21">
    <w:abstractNumId w:val="6"/>
  </w:num>
  <w:num w:numId="22">
    <w:abstractNumId w:val="1"/>
  </w:num>
  <w:num w:numId="23">
    <w:abstractNumId w:val="3"/>
  </w:num>
  <w:num w:numId="24">
    <w:abstractNumId w:val="5"/>
  </w:num>
  <w:num w:numId="25">
    <w:abstractNumId w:val="9"/>
  </w:num>
  <w:num w:numId="26">
    <w:abstractNumId w:val="0"/>
  </w:num>
  <w:num w:numId="27">
    <w:abstractNumId w:val="10"/>
  </w:num>
  <w:num w:numId="28">
    <w:abstractNumId w:val="11"/>
  </w:num>
  <w:num w:numId="29">
    <w:abstractNumId w:val="2"/>
  </w:num>
  <w:num w:numId="30">
    <w:abstractNumId w:val="31"/>
  </w:num>
  <w:num w:numId="31">
    <w:abstractNumId w:val="38"/>
  </w:num>
  <w:num w:numId="32">
    <w:abstractNumId w:val="33"/>
  </w:num>
  <w:num w:numId="33">
    <w:abstractNumId w:val="19"/>
  </w:num>
  <w:num w:numId="34">
    <w:abstractNumId w:val="27"/>
  </w:num>
  <w:num w:numId="35">
    <w:abstractNumId w:val="15"/>
  </w:num>
  <w:num w:numId="36">
    <w:abstractNumId w:val="18"/>
  </w:num>
  <w:num w:numId="37">
    <w:abstractNumId w:val="17"/>
  </w:num>
  <w:num w:numId="38">
    <w:abstractNumId w:val="39"/>
  </w:num>
  <w:num w:numId="39">
    <w:abstractNumId w:val="12"/>
  </w:num>
  <w:num w:numId="40">
    <w:abstractNumId w:val="30"/>
  </w:num>
  <w:num w:numId="41">
    <w:abstractNumId w:val="13"/>
  </w:num>
  <w:num w:numId="42">
    <w:abstractNumId w:val="41"/>
  </w:num>
  <w:num w:numId="43">
    <w:abstractNumId w:val="37"/>
  </w:num>
  <w:num w:numId="44">
    <w:abstractNumId w:val="42"/>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1F08"/>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E6E"/>
    <w:rsid w:val="00010B5F"/>
    <w:rsid w:val="000D314F"/>
    <w:rsid w:val="000D5555"/>
    <w:rsid w:val="0016782F"/>
    <w:rsid w:val="001835D1"/>
    <w:rsid w:val="00184E7D"/>
    <w:rsid w:val="001C51C0"/>
    <w:rsid w:val="001E5DD9"/>
    <w:rsid w:val="001F31F4"/>
    <w:rsid w:val="00276A06"/>
    <w:rsid w:val="002D3725"/>
    <w:rsid w:val="0032389E"/>
    <w:rsid w:val="00362D86"/>
    <w:rsid w:val="003830E0"/>
    <w:rsid w:val="003C31F3"/>
    <w:rsid w:val="003F1B2E"/>
    <w:rsid w:val="004C0AF8"/>
    <w:rsid w:val="004C433E"/>
    <w:rsid w:val="004C6B2A"/>
    <w:rsid w:val="004E4A79"/>
    <w:rsid w:val="00547911"/>
    <w:rsid w:val="005A13DA"/>
    <w:rsid w:val="006138E3"/>
    <w:rsid w:val="00643F61"/>
    <w:rsid w:val="006854B9"/>
    <w:rsid w:val="00693B11"/>
    <w:rsid w:val="00702221"/>
    <w:rsid w:val="007113D1"/>
    <w:rsid w:val="00770478"/>
    <w:rsid w:val="00795B73"/>
    <w:rsid w:val="007B7045"/>
    <w:rsid w:val="008646D4"/>
    <w:rsid w:val="00874D22"/>
    <w:rsid w:val="00907275"/>
    <w:rsid w:val="0094492C"/>
    <w:rsid w:val="00963770"/>
    <w:rsid w:val="009B64BC"/>
    <w:rsid w:val="009D229C"/>
    <w:rsid w:val="009F7D25"/>
    <w:rsid w:val="00A5273A"/>
    <w:rsid w:val="00AB3DF4"/>
    <w:rsid w:val="00AE64F0"/>
    <w:rsid w:val="00AF4A76"/>
    <w:rsid w:val="00B15443"/>
    <w:rsid w:val="00B7527B"/>
    <w:rsid w:val="00BD0FAE"/>
    <w:rsid w:val="00BF69F4"/>
    <w:rsid w:val="00C101A4"/>
    <w:rsid w:val="00CA2927"/>
    <w:rsid w:val="00CB2971"/>
    <w:rsid w:val="00CE166F"/>
    <w:rsid w:val="00CF245C"/>
    <w:rsid w:val="00CF3E6E"/>
    <w:rsid w:val="00D41B45"/>
    <w:rsid w:val="00DA1FED"/>
    <w:rsid w:val="00DB338A"/>
    <w:rsid w:val="00DC51C1"/>
    <w:rsid w:val="00E030DC"/>
    <w:rsid w:val="00E036EB"/>
    <w:rsid w:val="00E03791"/>
    <w:rsid w:val="00E21976"/>
    <w:rsid w:val="00EE3A25"/>
    <w:rsid w:val="00F11DCA"/>
    <w:rsid w:val="00F34A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CF3E6E"/>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AF4A7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2389E"/>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CF245C"/>
    <w:pPr>
      <w:widowControl/>
      <w:spacing w:before="100" w:beforeAutospacing="1" w:after="100" w:afterAutospacing="1"/>
      <w:jc w:val="left"/>
    </w:pPr>
    <w:rPr>
      <w:rFonts w:ascii="宋体" w:hAnsi="宋体" w:cs="宋体"/>
      <w:kern w:val="0"/>
      <w:sz w:val="24"/>
    </w:rPr>
  </w:style>
  <w:style w:type="paragraph" w:styleId="a4">
    <w:name w:val="Plain Text"/>
    <w:basedOn w:val="a"/>
    <w:rsid w:val="00CF245C"/>
    <w:pPr>
      <w:widowControl/>
      <w:spacing w:before="100" w:beforeAutospacing="1" w:after="100" w:afterAutospacing="1"/>
      <w:jc w:val="left"/>
    </w:pPr>
    <w:rPr>
      <w:rFonts w:ascii="宋体" w:hAnsi="宋体" w:cs="宋体"/>
      <w:kern w:val="0"/>
      <w:sz w:val="24"/>
    </w:rPr>
  </w:style>
  <w:style w:type="character" w:styleId="a5">
    <w:name w:val="Strong"/>
    <w:basedOn w:val="a0"/>
    <w:qFormat/>
    <w:rsid w:val="00CF245C"/>
    <w:rPr>
      <w:b/>
      <w:bCs/>
    </w:rPr>
  </w:style>
  <w:style w:type="paragraph" w:styleId="a6">
    <w:name w:val="Body Text"/>
    <w:basedOn w:val="a"/>
    <w:rsid w:val="00CF245C"/>
    <w:rPr>
      <w:sz w:val="18"/>
    </w:rPr>
  </w:style>
  <w:style w:type="paragraph" w:styleId="a7">
    <w:name w:val="Body Text Indent"/>
    <w:basedOn w:val="a"/>
    <w:rsid w:val="00CF245C"/>
    <w:pPr>
      <w:spacing w:after="120"/>
      <w:ind w:leftChars="200" w:left="420"/>
    </w:pPr>
  </w:style>
  <w:style w:type="paragraph" w:styleId="20">
    <w:name w:val="Body Text Indent 2"/>
    <w:basedOn w:val="a"/>
    <w:rsid w:val="00CF245C"/>
    <w:pPr>
      <w:spacing w:after="120" w:line="480" w:lineRule="auto"/>
      <w:ind w:leftChars="200" w:left="420"/>
    </w:pPr>
  </w:style>
  <w:style w:type="table" w:styleId="a8">
    <w:name w:val="Table Grid"/>
    <w:basedOn w:val="a1"/>
    <w:rsid w:val="00CF24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CF245C"/>
  </w:style>
  <w:style w:type="paragraph" w:styleId="a9">
    <w:name w:val="Document Map"/>
    <w:basedOn w:val="a"/>
    <w:semiHidden/>
    <w:rsid w:val="00F34A79"/>
    <w:pPr>
      <w:shd w:val="clear" w:color="auto" w:fill="000080"/>
    </w:pPr>
  </w:style>
  <w:style w:type="character" w:styleId="aa">
    <w:name w:val="Hyperlink"/>
    <w:basedOn w:val="a0"/>
    <w:rsid w:val="00B15443"/>
    <w:rPr>
      <w:rFonts w:ascii="Arial" w:hAnsi="Arial" w:cs="Arial" w:hint="default"/>
      <w:color w:val="0000FF"/>
      <w:u w:val="single"/>
    </w:rPr>
  </w:style>
  <w:style w:type="paragraph" w:styleId="ab">
    <w:name w:val="header"/>
    <w:basedOn w:val="a"/>
    <w:rsid w:val="007B7045"/>
    <w:pPr>
      <w:pBdr>
        <w:bottom w:val="single" w:sz="6" w:space="1" w:color="auto"/>
      </w:pBdr>
      <w:tabs>
        <w:tab w:val="center" w:pos="4153"/>
        <w:tab w:val="right" w:pos="8306"/>
      </w:tabs>
      <w:snapToGrid w:val="0"/>
      <w:jc w:val="center"/>
    </w:pPr>
    <w:rPr>
      <w:sz w:val="18"/>
      <w:szCs w:val="18"/>
    </w:rPr>
  </w:style>
  <w:style w:type="paragraph" w:styleId="ac">
    <w:name w:val="footer"/>
    <w:basedOn w:val="a"/>
    <w:rsid w:val="007B7045"/>
    <w:pPr>
      <w:tabs>
        <w:tab w:val="center" w:pos="4153"/>
        <w:tab w:val="right" w:pos="8306"/>
      </w:tabs>
      <w:snapToGrid w:val="0"/>
      <w:jc w:val="left"/>
    </w:pPr>
    <w:rPr>
      <w:sz w:val="18"/>
      <w:szCs w:val="18"/>
    </w:rPr>
  </w:style>
  <w:style w:type="character" w:customStyle="1" w:styleId="2Char">
    <w:name w:val="标题 2 Char"/>
    <w:basedOn w:val="a0"/>
    <w:link w:val="2"/>
    <w:rsid w:val="00276A06"/>
    <w:rPr>
      <w:rFonts w:ascii="Arial" w:eastAsia="黑体" w:hAnsi="Arial"/>
      <w:b/>
      <w:bCs/>
      <w:kern w:val="2"/>
      <w:sz w:val="32"/>
      <w:szCs w:val="32"/>
      <w:lang w:val="en-US" w:eastAsia="zh-CN" w:bidi="ar-SA"/>
    </w:rPr>
  </w:style>
</w:styles>
</file>

<file path=word/webSettings.xml><?xml version="1.0" encoding="utf-8"?>
<w:webSettings xmlns:r="http://schemas.openxmlformats.org/officeDocument/2006/relationships" xmlns:w="http://schemas.openxmlformats.org/wordprocessingml/2006/main">
  <w:divs>
    <w:div w:id="797796831">
      <w:bodyDiv w:val="1"/>
      <w:marLeft w:val="0"/>
      <w:marRight w:val="0"/>
      <w:marTop w:val="0"/>
      <w:marBottom w:val="0"/>
      <w:divBdr>
        <w:top w:val="none" w:sz="0" w:space="0" w:color="auto"/>
        <w:left w:val="none" w:sz="0" w:space="0" w:color="auto"/>
        <w:bottom w:val="none" w:sz="0" w:space="0" w:color="auto"/>
        <w:right w:val="none" w:sz="0" w:space="0" w:color="auto"/>
      </w:divBdr>
      <w:divsChild>
        <w:div w:id="472259267">
          <w:marLeft w:val="0"/>
          <w:marRight w:val="0"/>
          <w:marTop w:val="0"/>
          <w:marBottom w:val="0"/>
          <w:divBdr>
            <w:top w:val="none" w:sz="0" w:space="0" w:color="auto"/>
            <w:left w:val="none" w:sz="0" w:space="0" w:color="auto"/>
            <w:bottom w:val="none" w:sz="0" w:space="0" w:color="auto"/>
            <w:right w:val="none" w:sz="0" w:space="0" w:color="auto"/>
          </w:divBdr>
          <w:divsChild>
            <w:div w:id="1422918153">
              <w:marLeft w:val="0"/>
              <w:marRight w:val="0"/>
              <w:marTop w:val="0"/>
              <w:marBottom w:val="0"/>
              <w:divBdr>
                <w:top w:val="none" w:sz="0" w:space="0" w:color="auto"/>
                <w:left w:val="none" w:sz="0" w:space="0" w:color="auto"/>
                <w:bottom w:val="none" w:sz="0" w:space="0" w:color="auto"/>
                <w:right w:val="none" w:sz="0" w:space="0" w:color="auto"/>
              </w:divBdr>
              <w:divsChild>
                <w:div w:id="824711035">
                  <w:marLeft w:val="0"/>
                  <w:marRight w:val="0"/>
                  <w:marTop w:val="240"/>
                  <w:marBottom w:val="288"/>
                  <w:divBdr>
                    <w:top w:val="none" w:sz="0" w:space="0" w:color="auto"/>
                    <w:left w:val="none" w:sz="0" w:space="0" w:color="auto"/>
                    <w:bottom w:val="none" w:sz="0" w:space="0" w:color="auto"/>
                    <w:right w:val="none" w:sz="0" w:space="0" w:color="auto"/>
                  </w:divBdr>
                </w:div>
              </w:divsChild>
            </w:div>
          </w:divsChild>
        </w:div>
      </w:divsChild>
    </w:div>
    <w:div w:id="1706171537">
      <w:bodyDiv w:val="1"/>
      <w:marLeft w:val="0"/>
      <w:marRight w:val="0"/>
      <w:marTop w:val="0"/>
      <w:marBottom w:val="0"/>
      <w:divBdr>
        <w:top w:val="none" w:sz="0" w:space="0" w:color="auto"/>
        <w:left w:val="none" w:sz="0" w:space="0" w:color="auto"/>
        <w:bottom w:val="none" w:sz="0" w:space="0" w:color="auto"/>
        <w:right w:val="none" w:sz="0" w:space="0" w:color="auto"/>
      </w:divBdr>
    </w:div>
    <w:div w:id="1886482962">
      <w:bodyDiv w:val="1"/>
      <w:marLeft w:val="0"/>
      <w:marRight w:val="0"/>
      <w:marTop w:val="0"/>
      <w:marBottom w:val="0"/>
      <w:divBdr>
        <w:top w:val="none" w:sz="0" w:space="0" w:color="auto"/>
        <w:left w:val="none" w:sz="0" w:space="0" w:color="auto"/>
        <w:bottom w:val="none" w:sz="0" w:space="0" w:color="auto"/>
        <w:right w:val="none" w:sz="0" w:space="0" w:color="auto"/>
      </w:divBdr>
      <w:divsChild>
        <w:div w:id="1768428415">
          <w:marLeft w:val="0"/>
          <w:marRight w:val="0"/>
          <w:marTop w:val="0"/>
          <w:marBottom w:val="0"/>
          <w:divBdr>
            <w:top w:val="none" w:sz="0" w:space="0" w:color="auto"/>
            <w:left w:val="none" w:sz="0" w:space="0" w:color="auto"/>
            <w:bottom w:val="none" w:sz="0" w:space="0" w:color="auto"/>
            <w:right w:val="none" w:sz="0" w:space="0" w:color="auto"/>
          </w:divBdr>
          <w:divsChild>
            <w:div w:id="1044671398">
              <w:marLeft w:val="0"/>
              <w:marRight w:val="0"/>
              <w:marTop w:val="0"/>
              <w:marBottom w:val="0"/>
              <w:divBdr>
                <w:top w:val="none" w:sz="0" w:space="0" w:color="auto"/>
                <w:left w:val="none" w:sz="0" w:space="0" w:color="auto"/>
                <w:bottom w:val="none" w:sz="0" w:space="0" w:color="auto"/>
                <w:right w:val="none" w:sz="0" w:space="0" w:color="auto"/>
              </w:divBdr>
              <w:divsChild>
                <w:div w:id="117113094">
                  <w:marLeft w:val="0"/>
                  <w:marRight w:val="0"/>
                  <w:marTop w:val="0"/>
                  <w:marBottom w:val="0"/>
                  <w:divBdr>
                    <w:top w:val="none" w:sz="0" w:space="0" w:color="auto"/>
                    <w:left w:val="none" w:sz="0" w:space="0" w:color="auto"/>
                    <w:bottom w:val="none" w:sz="0" w:space="0" w:color="auto"/>
                    <w:right w:val="none" w:sz="0" w:space="0" w:color="auto"/>
                  </w:divBdr>
                  <w:divsChild>
                    <w:div w:id="1887595217">
                      <w:marLeft w:val="225"/>
                      <w:marRight w:val="225"/>
                      <w:marTop w:val="225"/>
                      <w:marBottom w:val="225"/>
                      <w:divBdr>
                        <w:top w:val="none" w:sz="0" w:space="0" w:color="auto"/>
                        <w:left w:val="none" w:sz="0" w:space="0" w:color="auto"/>
                        <w:bottom w:val="none" w:sz="0" w:space="0" w:color="auto"/>
                        <w:right w:val="none" w:sz="0" w:space="0" w:color="auto"/>
                      </w:divBdr>
                      <w:divsChild>
                        <w:div w:id="18992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2391</Words>
  <Characters>13630</Characters>
  <Application>Microsoft Office Word</Application>
  <DocSecurity>0</DocSecurity>
  <Lines>113</Lines>
  <Paragraphs>31</Paragraphs>
  <ScaleCrop>false</ScaleCrop>
  <Company>WwW.YlmF.CoM</Company>
  <LinksUpToDate>false</LinksUpToDate>
  <CharactersWithSpaces>15990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2006级数据结构课程设计任务书</dc:title>
  <dc:subject/>
  <dc:creator>雨林木风</dc:creator>
  <cp:keywords/>
  <dc:description/>
  <cp:lastModifiedBy>YLMF</cp:lastModifiedBy>
  <cp:revision>2</cp:revision>
  <dcterms:created xsi:type="dcterms:W3CDTF">2016-01-04T12:07:00Z</dcterms:created>
  <dcterms:modified xsi:type="dcterms:W3CDTF">2016-01-04T12:07:00Z</dcterms:modified>
</cp:coreProperties>
</file>