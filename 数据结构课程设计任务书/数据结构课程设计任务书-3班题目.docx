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92C" w:rsidRPr="0091264C" w:rsidRDefault="00DA1FED" w:rsidP="00907275">
      <w:pPr>
        <w:pStyle w:val="2"/>
        <w:rPr>
          <w:rFonts w:hint="eastAsia"/>
        </w:rPr>
      </w:pPr>
      <w:r w:rsidRPr="00907275">
        <w:rPr>
          <w:rFonts w:hint="eastAsia"/>
        </w:rPr>
        <w:t>6</w:t>
      </w:r>
      <w:r w:rsidR="00907275" w:rsidRPr="00907275">
        <w:rPr>
          <w:rFonts w:hint="eastAsia"/>
        </w:rPr>
        <w:t>7</w:t>
      </w:r>
      <w:r w:rsidRPr="00907275">
        <w:rPr>
          <w:rFonts w:hint="eastAsia"/>
        </w:rPr>
        <w:t>.</w:t>
      </w:r>
      <w:r w:rsidR="0094492C" w:rsidRPr="00907275">
        <w:rPr>
          <w:rFonts w:hint="eastAsia"/>
        </w:rPr>
        <w:t>全</w:t>
      </w:r>
      <w:r w:rsidR="0094492C" w:rsidRPr="0091264C">
        <w:rPr>
          <w:rFonts w:hint="eastAsia"/>
        </w:rPr>
        <w:t>国交通咨询模拟</w:t>
      </w:r>
    </w:p>
    <w:p w:rsidR="0094492C" w:rsidRPr="00DA5DF2" w:rsidRDefault="0094492C" w:rsidP="00DA5DF2">
      <w:pPr>
        <w:rPr>
          <w:rFonts w:hint="eastAsia"/>
        </w:rPr>
      </w:pPr>
      <w:r w:rsidRPr="00DA5DF2">
        <w:rPr>
          <w:rFonts w:hint="eastAsia"/>
        </w:rPr>
        <w:t>【问题描述】处于对不同目的的旅客对交通工具有不同的要求。例如，因公出差的旅客希望在旅途中的时间尽可能短，出门旅游的游客则希望旅费尽可能省，而老年旅客则要求中转次数最少。编制一个全国城市间的交通咨询程序，为旅客提供两种或三种最优决策的交通咨询。</w:t>
      </w:r>
    </w:p>
    <w:p w:rsidR="0094492C" w:rsidRPr="00DA5DF2" w:rsidRDefault="0094492C" w:rsidP="00DA5DF2">
      <w:pPr>
        <w:rPr>
          <w:rFonts w:hint="eastAsia"/>
        </w:rPr>
      </w:pPr>
      <w:r w:rsidRPr="00DA5DF2">
        <w:rPr>
          <w:rFonts w:hint="eastAsia"/>
        </w:rPr>
        <w:t>【基本要求】（</w:t>
      </w:r>
      <w:r w:rsidRPr="00DA5DF2">
        <w:rPr>
          <w:rFonts w:hint="eastAsia"/>
        </w:rPr>
        <w:t>1</w:t>
      </w:r>
      <w:r w:rsidRPr="00DA5DF2">
        <w:rPr>
          <w:rFonts w:hint="eastAsia"/>
        </w:rPr>
        <w:t>）提供对城市信息进行编辑（如：添加或删除）的功能。</w:t>
      </w:r>
    </w:p>
    <w:p w:rsidR="0094492C" w:rsidRPr="00DA5DF2" w:rsidRDefault="0094492C" w:rsidP="00DA5DF2">
      <w:pPr>
        <w:rPr>
          <w:rFonts w:hint="eastAsia"/>
        </w:rPr>
      </w:pPr>
      <w:r w:rsidRPr="00DA5DF2">
        <w:rPr>
          <w:rFonts w:hint="eastAsia"/>
        </w:rPr>
        <w:t xml:space="preserve">           </w:t>
      </w:r>
      <w:r w:rsidRPr="00DA5DF2">
        <w:rPr>
          <w:rFonts w:hint="eastAsia"/>
        </w:rPr>
        <w:t>（</w:t>
      </w:r>
      <w:r w:rsidRPr="00DA5DF2">
        <w:rPr>
          <w:rFonts w:hint="eastAsia"/>
        </w:rPr>
        <w:t>2</w:t>
      </w:r>
      <w:r w:rsidRPr="00DA5DF2">
        <w:rPr>
          <w:rFonts w:hint="eastAsia"/>
        </w:rPr>
        <w:t>）城市之间有两种交通工具：火车和飞机。提供对列车时刻表和飞机航班进行编辑（增设或删除）的功能。</w:t>
      </w:r>
    </w:p>
    <w:p w:rsidR="0094492C" w:rsidRPr="00DA5DF2" w:rsidRDefault="0094492C" w:rsidP="00DA5DF2">
      <w:pPr>
        <w:rPr>
          <w:rFonts w:hint="eastAsia"/>
        </w:rPr>
      </w:pPr>
      <w:r w:rsidRPr="00DA5DF2">
        <w:rPr>
          <w:rFonts w:hint="eastAsia"/>
        </w:rPr>
        <w:t xml:space="preserve">           </w:t>
      </w:r>
      <w:r w:rsidRPr="00DA5DF2">
        <w:rPr>
          <w:rFonts w:hint="eastAsia"/>
        </w:rPr>
        <w:t>（</w:t>
      </w:r>
      <w:r w:rsidRPr="00DA5DF2">
        <w:rPr>
          <w:rFonts w:hint="eastAsia"/>
        </w:rPr>
        <w:t>3</w:t>
      </w:r>
      <w:r w:rsidRPr="00DA5DF2">
        <w:rPr>
          <w:rFonts w:hint="eastAsia"/>
        </w:rPr>
        <w:t>）提供两种最优决策：最快到达或最省钱到达。全程只考虑一种交通工具。</w:t>
      </w:r>
    </w:p>
    <w:p w:rsidR="0094492C" w:rsidRPr="00DA5DF2" w:rsidRDefault="0094492C" w:rsidP="00DA5DF2">
      <w:pPr>
        <w:rPr>
          <w:rFonts w:hint="eastAsia"/>
        </w:rPr>
      </w:pPr>
      <w:r w:rsidRPr="00DA5DF2">
        <w:rPr>
          <w:rFonts w:hint="eastAsia"/>
        </w:rPr>
        <w:t xml:space="preserve">           </w:t>
      </w:r>
      <w:r w:rsidRPr="00DA5DF2">
        <w:rPr>
          <w:rFonts w:hint="eastAsia"/>
        </w:rPr>
        <w:t>（</w:t>
      </w:r>
      <w:r w:rsidRPr="00DA5DF2">
        <w:rPr>
          <w:rFonts w:hint="eastAsia"/>
        </w:rPr>
        <w:t>4</w:t>
      </w:r>
      <w:r w:rsidRPr="00DA5DF2">
        <w:rPr>
          <w:rFonts w:hint="eastAsia"/>
        </w:rPr>
        <w:t>）旅途中耗费的总时间应该包括中转站的等候时间。</w:t>
      </w:r>
    </w:p>
    <w:p w:rsidR="0094492C" w:rsidRPr="00DA5DF2" w:rsidRDefault="0094492C" w:rsidP="00DA5DF2">
      <w:pPr>
        <w:rPr>
          <w:rFonts w:hint="eastAsia"/>
        </w:rPr>
      </w:pPr>
      <w:r w:rsidRPr="00DA5DF2">
        <w:rPr>
          <w:rFonts w:hint="eastAsia"/>
        </w:rPr>
        <w:t xml:space="preserve">           </w:t>
      </w:r>
      <w:r w:rsidRPr="00DA5DF2">
        <w:rPr>
          <w:rFonts w:hint="eastAsia"/>
        </w:rPr>
        <w:t>（</w:t>
      </w:r>
      <w:r w:rsidRPr="00DA5DF2">
        <w:rPr>
          <w:rFonts w:hint="eastAsia"/>
        </w:rPr>
        <w:t>5</w:t>
      </w:r>
      <w:r w:rsidRPr="00DA5DF2">
        <w:rPr>
          <w:rFonts w:hint="eastAsia"/>
        </w:rPr>
        <w:t>）咨询以用户和计算机的对话方式进行。由用户输入起始站、终点站、最优决策原则和交通工具，输出信息：最快需要多长时间才能到达或者最少需要多少旅费才能到达，并详细说明依次于何时乘坐哪一趟列车或哪一次班机到何地。</w:t>
      </w:r>
    </w:p>
    <w:p w:rsidR="0094492C" w:rsidRPr="00DA5DF2" w:rsidRDefault="0094492C" w:rsidP="00DA5DF2">
      <w:pPr>
        <w:rPr>
          <w:rFonts w:hint="eastAsia"/>
        </w:rPr>
      </w:pPr>
      <w:r w:rsidRPr="00DA5DF2">
        <w:pict>
          <v:group id="_x0000_s1105" style="position:absolute;left:0;text-align:left;margin-left:81pt;margin-top:0;width:342pt;height:202.8pt;z-index:251673600" coordorigin="3420,5496" coordsize="6840,4056">
            <v:group id="_x0000_s1106" style="position:absolute;left:7200;top:7212;width:1077;height:312" coordorigin="3420,5655" coordsize="1077,312">
              <v:oval id="_x0000_s1107" style="position:absolute;left:3420;top:5655;width:180;height:156" fillcolor="black"/>
              <v:shapetype id="_x0000_t202" coordsize="21600,21600" o:spt="202" path="m,l,21600r21600,l21600,xe">
                <v:stroke joinstyle="miter"/>
                <v:path gradientshapeok="t" o:connecttype="rect"/>
              </v:shapetype>
              <v:shape id="_x0000_s1108" type="#_x0000_t202" style="position:absolute;left:3597;top:5655;width:900;height:312" filled="f" stroked="f">
                <v:textbox inset="0,0,0,0">
                  <w:txbxContent>
                    <w:p w:rsidR="00184E7D" w:rsidRDefault="00184E7D" w:rsidP="0094492C">
                      <w:pPr>
                        <w:rPr>
                          <w:rFonts w:hint="eastAsia"/>
                        </w:rPr>
                      </w:pPr>
                      <w:r>
                        <w:rPr>
                          <w:rFonts w:hint="eastAsia"/>
                        </w:rPr>
                        <w:t>徐州</w:t>
                      </w:r>
                    </w:p>
                  </w:txbxContent>
                </v:textbox>
              </v:shape>
            </v:group>
            <v:rect id="_x0000_s1109" style="position:absolute;left:8460;top:6588;width:540;height:312" filled="f" stroked="f">
              <v:textbox inset="0,0,0,0">
                <w:txbxContent>
                  <w:p w:rsidR="00184E7D" w:rsidRDefault="00184E7D" w:rsidP="0094492C">
                    <w:pPr>
                      <w:rPr>
                        <w:rFonts w:hint="eastAsia"/>
                      </w:rPr>
                    </w:pPr>
                    <w:r>
                      <w:rPr>
                        <w:rFonts w:hint="eastAsia"/>
                      </w:rPr>
                      <w:t>397</w:t>
                    </w:r>
                  </w:p>
                </w:txbxContent>
              </v:textbox>
            </v:rect>
            <v:group id="_x0000_s1110" style="position:absolute;left:3420;top:5496;width:6840;height:4056" coordorigin="3420,5496" coordsize="6840,4056">
              <v:group id="_x0000_s1111" style="position:absolute;left:3420;top:5655;width:1077;height:312" coordorigin="3420,5655" coordsize="1077,312">
                <v:oval id="_x0000_s1112" style="position:absolute;left:3420;top:5655;width:180;height:156" fillcolor="black"/>
                <v:shape id="_x0000_s1113" type="#_x0000_t202" style="position:absolute;left:3597;top:5655;width:900;height:312" filled="f" stroked="f">
                  <v:textbox inset="0,0,0,0">
                    <w:txbxContent>
                      <w:p w:rsidR="00184E7D" w:rsidRDefault="00184E7D" w:rsidP="0094492C">
                        <w:pPr>
                          <w:rPr>
                            <w:rFonts w:hint="eastAsia"/>
                          </w:rPr>
                        </w:pPr>
                        <w:r>
                          <w:rPr>
                            <w:rFonts w:hint="eastAsia"/>
                          </w:rPr>
                          <w:t>乌鲁木齐</w:t>
                        </w:r>
                      </w:p>
                    </w:txbxContent>
                  </v:textbox>
                </v:shape>
              </v:group>
              <v:group id="_x0000_s1114" style="position:absolute;left:9240;top:5496;width:1020;height:312" coordorigin="3420,5655" coordsize="1077,312">
                <v:oval id="_x0000_s1115" style="position:absolute;left:3420;top:5655;width:180;height:156" fillcolor="black"/>
                <v:shape id="_x0000_s1116" type="#_x0000_t202" style="position:absolute;left:3597;top:5655;width:900;height:312" filled="f" stroked="f">
                  <v:textbox inset="0,0,0,0">
                    <w:txbxContent>
                      <w:p w:rsidR="00184E7D" w:rsidRDefault="00184E7D" w:rsidP="0094492C">
                        <w:pPr>
                          <w:rPr>
                            <w:rFonts w:hint="eastAsia"/>
                          </w:rPr>
                        </w:pPr>
                        <w:r>
                          <w:rPr>
                            <w:rFonts w:hint="eastAsia"/>
                          </w:rPr>
                          <w:t>哈尔滨</w:t>
                        </w:r>
                      </w:p>
                    </w:txbxContent>
                  </v:textbox>
                </v:shape>
              </v:group>
              <v:group id="_x0000_s1117" style="position:absolute;left:8820;top:5964;width:1020;height:312" coordorigin="3420,5655" coordsize="1077,312">
                <v:oval id="_x0000_s1118" style="position:absolute;left:3420;top:5655;width:180;height:156" fillcolor="black"/>
                <v:shape id="_x0000_s1119" type="#_x0000_t202" style="position:absolute;left:3597;top:5655;width:900;height:312" filled="f" stroked="f">
                  <v:textbox inset="0,0,0,0">
                    <w:txbxContent>
                      <w:p w:rsidR="00184E7D" w:rsidRDefault="00184E7D" w:rsidP="0094492C">
                        <w:pPr>
                          <w:rPr>
                            <w:rFonts w:hint="eastAsia"/>
                          </w:rPr>
                        </w:pPr>
                        <w:r>
                          <w:rPr>
                            <w:rFonts w:hint="eastAsia"/>
                          </w:rPr>
                          <w:t>长春</w:t>
                        </w:r>
                      </w:p>
                    </w:txbxContent>
                  </v:textbox>
                </v:shape>
              </v:group>
              <v:group id="_x0000_s1120" style="position:absolute;left:8340;top:6432;width:1020;height:312" coordorigin="3420,5655" coordsize="1077,312">
                <v:oval id="_x0000_s1121" style="position:absolute;left:3420;top:5655;width:180;height:156" fillcolor="black"/>
                <v:shape id="_x0000_s1122" type="#_x0000_t202" style="position:absolute;left:3597;top:5655;width:900;height:312" filled="f" stroked="f">
                  <v:textbox inset="0,0,0,0">
                    <w:txbxContent>
                      <w:p w:rsidR="00184E7D" w:rsidRDefault="00184E7D" w:rsidP="0094492C">
                        <w:pPr>
                          <w:rPr>
                            <w:rFonts w:hint="eastAsia"/>
                          </w:rPr>
                        </w:pPr>
                        <w:r>
                          <w:rPr>
                            <w:rFonts w:hint="eastAsia"/>
                          </w:rPr>
                          <w:t>沈阳</w:t>
                        </w:r>
                      </w:p>
                    </w:txbxContent>
                  </v:textbox>
                </v:shape>
              </v:group>
              <v:group id="_x0000_s1123" style="position:absolute;left:7560;top:6744;width:1077;height:312" coordorigin="3420,5655" coordsize="1077,312">
                <v:oval id="_x0000_s1124" style="position:absolute;left:3420;top:5655;width:180;height:156" fillcolor="black"/>
                <v:shape id="_x0000_s1125" type="#_x0000_t202" style="position:absolute;left:3597;top:5655;width:900;height:312" filled="f" stroked="f">
                  <v:textbox inset="0,0,0,0">
                    <w:txbxContent>
                      <w:p w:rsidR="00184E7D" w:rsidRDefault="00184E7D" w:rsidP="0094492C">
                        <w:pPr>
                          <w:rPr>
                            <w:rFonts w:hint="eastAsia"/>
                          </w:rPr>
                        </w:pPr>
                        <w:r>
                          <w:rPr>
                            <w:rFonts w:hint="eastAsia"/>
                          </w:rPr>
                          <w:t>天津</w:t>
                        </w:r>
                      </w:p>
                    </w:txbxContent>
                  </v:textbox>
                </v:shape>
              </v:group>
              <v:group id="_x0000_s1126" style="position:absolute;left:6480;top:7212;width:1077;height:312" coordorigin="3420,5655" coordsize="1077,312">
                <v:oval id="_x0000_s1127" style="position:absolute;left:3420;top:5655;width:180;height:156" fillcolor="black"/>
                <v:shape id="_x0000_s1128" type="#_x0000_t202" style="position:absolute;left:3597;top:5655;width:900;height:312" filled="f" stroked="f">
                  <v:textbox inset="0,0,0,0">
                    <w:txbxContent>
                      <w:p w:rsidR="00184E7D" w:rsidRDefault="00184E7D" w:rsidP="0094492C">
                        <w:pPr>
                          <w:rPr>
                            <w:rFonts w:hint="eastAsia"/>
                          </w:rPr>
                        </w:pPr>
                        <w:r>
                          <w:rPr>
                            <w:rFonts w:hint="eastAsia"/>
                          </w:rPr>
                          <w:t>郑州</w:t>
                        </w:r>
                      </w:p>
                    </w:txbxContent>
                  </v:textbox>
                </v:shape>
              </v:group>
              <v:group id="_x0000_s1129" style="position:absolute;left:5583;top:7056;width:1077;height:312" coordorigin="3420,5655" coordsize="1077,312">
                <v:oval id="_x0000_s1130" style="position:absolute;left:3420;top:5655;width:180;height:156" fillcolor="black"/>
                <v:shape id="_x0000_s1131" type="#_x0000_t202" style="position:absolute;left:3597;top:5655;width:900;height:312" filled="f" stroked="f">
                  <v:textbox inset="0,0,0,0">
                    <w:txbxContent>
                      <w:p w:rsidR="00184E7D" w:rsidRDefault="00184E7D" w:rsidP="0094492C">
                        <w:pPr>
                          <w:rPr>
                            <w:rFonts w:hint="eastAsia"/>
                          </w:rPr>
                        </w:pPr>
                        <w:r>
                          <w:rPr>
                            <w:rFonts w:hint="eastAsia"/>
                          </w:rPr>
                          <w:t>西安</w:t>
                        </w:r>
                      </w:p>
                    </w:txbxContent>
                  </v:textbox>
                </v:shape>
              </v:group>
              <v:group id="_x0000_s1132" style="position:absolute;left:4503;top:6900;width:1077;height:312" coordorigin="3420,5655" coordsize="1077,312">
                <v:oval id="_x0000_s1133" style="position:absolute;left:3420;top:5655;width:180;height:156" fillcolor="black"/>
                <v:shape id="_x0000_s1134" type="#_x0000_t202" style="position:absolute;left:3597;top:5655;width:900;height:312" filled="f" stroked="f">
                  <v:textbox inset="0,0,0,0">
                    <w:txbxContent>
                      <w:p w:rsidR="00184E7D" w:rsidRDefault="00184E7D" w:rsidP="0094492C">
                        <w:pPr>
                          <w:rPr>
                            <w:rFonts w:hint="eastAsia"/>
                          </w:rPr>
                        </w:pPr>
                        <w:r>
                          <w:rPr>
                            <w:rFonts w:hint="eastAsia"/>
                          </w:rPr>
                          <w:t>兰州</w:t>
                        </w:r>
                      </w:p>
                    </w:txbxContent>
                  </v:textbox>
                </v:shape>
              </v:group>
              <v:group id="_x0000_s1135" style="position:absolute;left:4500;top:7524;width:1077;height:312" coordorigin="3420,5655" coordsize="1077,312">
                <v:oval id="_x0000_s1136" style="position:absolute;left:3420;top:5655;width:180;height:156" fillcolor="black"/>
                <v:shape id="_x0000_s1137" type="#_x0000_t202" style="position:absolute;left:3597;top:5655;width:900;height:312" filled="f" stroked="f">
                  <v:textbox inset="0,0,0,0">
                    <w:txbxContent>
                      <w:p w:rsidR="00184E7D" w:rsidRDefault="00184E7D" w:rsidP="0094492C">
                        <w:pPr>
                          <w:rPr>
                            <w:rFonts w:hint="eastAsia"/>
                          </w:rPr>
                        </w:pPr>
                        <w:r>
                          <w:rPr>
                            <w:rFonts w:hint="eastAsia"/>
                          </w:rPr>
                          <w:t>成都</w:t>
                        </w:r>
                      </w:p>
                    </w:txbxContent>
                  </v:textbox>
                </v:shape>
              </v:group>
              <v:group id="_x0000_s1138" style="position:absolute;left:7920;top:7836;width:1077;height:312" coordorigin="3420,5655" coordsize="1077,312">
                <v:oval id="_x0000_s1139" style="position:absolute;left:3420;top:5655;width:180;height:156" fillcolor="black"/>
                <v:shape id="_x0000_s1140" type="#_x0000_t202" style="position:absolute;left:3597;top:5655;width:900;height:312" filled="f" stroked="f">
                  <v:textbox inset="0,0,0,0">
                    <w:txbxContent>
                      <w:p w:rsidR="00184E7D" w:rsidRDefault="00184E7D" w:rsidP="0094492C">
                        <w:pPr>
                          <w:rPr>
                            <w:rFonts w:hint="eastAsia"/>
                          </w:rPr>
                        </w:pPr>
                        <w:r>
                          <w:rPr>
                            <w:rFonts w:hint="eastAsia"/>
                          </w:rPr>
                          <w:t>上海</w:t>
                        </w:r>
                      </w:p>
                    </w:txbxContent>
                  </v:textbox>
                </v:shape>
              </v:group>
              <v:group id="_x0000_s1141" style="position:absolute;left:3960;top:8304;width:1077;height:312" coordorigin="3420,5655" coordsize="1077,312">
                <v:oval id="_x0000_s1142" style="position:absolute;left:3420;top:5655;width:180;height:156" fillcolor="black"/>
                <v:shape id="_x0000_s1143" type="#_x0000_t202" style="position:absolute;left:3597;top:5655;width:900;height:312" filled="f" stroked="f">
                  <v:textbox inset="0,0,0,0">
                    <w:txbxContent>
                      <w:p w:rsidR="00184E7D" w:rsidRDefault="00184E7D" w:rsidP="0094492C">
                        <w:pPr>
                          <w:rPr>
                            <w:rFonts w:hint="eastAsia"/>
                          </w:rPr>
                        </w:pPr>
                        <w:r>
                          <w:rPr>
                            <w:rFonts w:hint="eastAsia"/>
                          </w:rPr>
                          <w:t>昆明</w:t>
                        </w:r>
                      </w:p>
                    </w:txbxContent>
                  </v:textbox>
                </v:shape>
              </v:group>
              <v:group id="_x0000_s1144" style="position:absolute;left:4860;top:8304;width:1077;height:312" coordorigin="3420,5655" coordsize="1077,312">
                <v:oval id="_x0000_s1145" style="position:absolute;left:3420;top:5655;width:180;height:156" fillcolor="black"/>
                <v:shape id="_x0000_s1146" type="#_x0000_t202" style="position:absolute;left:3597;top:5655;width:900;height:312" filled="f" stroked="f">
                  <v:textbox inset="0,0,0,0">
                    <w:txbxContent>
                      <w:p w:rsidR="00184E7D" w:rsidRDefault="00184E7D" w:rsidP="0094492C">
                        <w:pPr>
                          <w:rPr>
                            <w:rFonts w:hint="eastAsia"/>
                          </w:rPr>
                        </w:pPr>
                        <w:r>
                          <w:rPr>
                            <w:rFonts w:hint="eastAsia"/>
                          </w:rPr>
                          <w:t>贵阳</w:t>
                        </w:r>
                      </w:p>
                    </w:txbxContent>
                  </v:textbox>
                </v:shape>
              </v:group>
              <v:group id="_x0000_s1147" style="position:absolute;left:6300;top:8304;width:1077;height:312" coordorigin="3420,5655" coordsize="1077,312">
                <v:oval id="_x0000_s1148" style="position:absolute;left:3420;top:5655;width:180;height:156" fillcolor="black"/>
                <v:shape id="_x0000_s1149" type="#_x0000_t202" style="position:absolute;left:3597;top:5655;width:900;height:312" filled="f" stroked="f">
                  <v:textbox inset="0,0,0,0">
                    <w:txbxContent>
                      <w:p w:rsidR="00184E7D" w:rsidRDefault="00184E7D" w:rsidP="0094492C">
                        <w:pPr>
                          <w:rPr>
                            <w:rFonts w:hint="eastAsia"/>
                          </w:rPr>
                        </w:pPr>
                        <w:r>
                          <w:rPr>
                            <w:rFonts w:hint="eastAsia"/>
                          </w:rPr>
                          <w:t>株州</w:t>
                        </w:r>
                      </w:p>
                    </w:txbxContent>
                  </v:textbox>
                </v:shape>
              </v:group>
              <v:group id="_x0000_s1150" style="position:absolute;left:7920;top:8460;width:1077;height:312" coordorigin="3420,5655" coordsize="1077,312">
                <v:oval id="_x0000_s1151" style="position:absolute;left:3420;top:5655;width:180;height:156" fillcolor="black"/>
                <v:shape id="_x0000_s1152" type="#_x0000_t202" style="position:absolute;left:3597;top:5655;width:900;height:312" filled="f" stroked="f">
                  <v:textbox inset="0,0,0,0">
                    <w:txbxContent>
                      <w:p w:rsidR="00184E7D" w:rsidRDefault="00184E7D" w:rsidP="0094492C">
                        <w:pPr>
                          <w:rPr>
                            <w:rFonts w:hint="eastAsia"/>
                          </w:rPr>
                        </w:pPr>
                        <w:r>
                          <w:rPr>
                            <w:rFonts w:hint="eastAsia"/>
                          </w:rPr>
                          <w:t>福州</w:t>
                        </w:r>
                      </w:p>
                    </w:txbxContent>
                  </v:textbox>
                </v:shape>
              </v:group>
              <v:group id="_x0000_s1153" style="position:absolute;left:5223;top:8772;width:1077;height:312" coordorigin="3420,5655" coordsize="1077,312">
                <v:oval id="_x0000_s1154" style="position:absolute;left:3420;top:5655;width:180;height:156" fillcolor="black"/>
                <v:shape id="_x0000_s1155" type="#_x0000_t202" style="position:absolute;left:3597;top:5655;width:900;height:312" filled="f" stroked="f">
                  <v:textbox inset="0,0,0,0">
                    <w:txbxContent>
                      <w:p w:rsidR="00184E7D" w:rsidRDefault="00184E7D" w:rsidP="0094492C">
                        <w:pPr>
                          <w:rPr>
                            <w:rFonts w:hint="eastAsia"/>
                          </w:rPr>
                        </w:pPr>
                        <w:r>
                          <w:rPr>
                            <w:rFonts w:hint="eastAsia"/>
                          </w:rPr>
                          <w:t>柳州</w:t>
                        </w:r>
                      </w:p>
                    </w:txbxContent>
                  </v:textbox>
                </v:shape>
              </v:group>
              <v:group id="_x0000_s1156" style="position:absolute;left:6300;top:8928;width:1077;height:312" coordorigin="3420,5655" coordsize="1077,312">
                <v:oval id="_x0000_s1157" style="position:absolute;left:3420;top:5655;width:180;height:156" fillcolor="black"/>
                <v:shape id="_x0000_s1158" type="#_x0000_t202" style="position:absolute;left:3597;top:5655;width:900;height:312" filled="f" stroked="f">
                  <v:textbox inset="0,0,0,0">
                    <w:txbxContent>
                      <w:p w:rsidR="00184E7D" w:rsidRDefault="00184E7D" w:rsidP="0094492C">
                        <w:pPr>
                          <w:rPr>
                            <w:rFonts w:hint="eastAsia"/>
                          </w:rPr>
                        </w:pPr>
                        <w:r>
                          <w:rPr>
                            <w:rFonts w:hint="eastAsia"/>
                          </w:rPr>
                          <w:t>广州</w:t>
                        </w:r>
                      </w:p>
                    </w:txbxContent>
                  </v:textbox>
                </v:shape>
              </v:group>
              <v:group id="_x0000_s1159" style="position:absolute;left:6840;top:9240;width:1077;height:312" coordorigin="3420,5655" coordsize="1077,312">
                <v:oval id="_x0000_s1160" style="position:absolute;left:3420;top:5655;width:180;height:156" fillcolor="black"/>
                <v:shape id="_x0000_s1161" type="#_x0000_t202" style="position:absolute;left:3597;top:5655;width:900;height:312" filled="f" stroked="f">
                  <v:textbox inset="0,0,0,0">
                    <w:txbxContent>
                      <w:p w:rsidR="00184E7D" w:rsidRDefault="00184E7D" w:rsidP="0094492C">
                        <w:pPr>
                          <w:rPr>
                            <w:rFonts w:hint="eastAsia"/>
                          </w:rPr>
                        </w:pPr>
                        <w:r>
                          <w:rPr>
                            <w:rFonts w:hint="eastAsia"/>
                          </w:rPr>
                          <w:t>深圳</w:t>
                        </w:r>
                      </w:p>
                    </w:txbxContent>
                  </v:textbox>
                </v:shape>
              </v:group>
              <v:group id="_x0000_s1162" style="position:absolute;left:4860;top:9084;width:1077;height:312" coordorigin="3420,5655" coordsize="1077,312">
                <v:oval id="_x0000_s1163" style="position:absolute;left:3420;top:5655;width:180;height:156" fillcolor="black"/>
                <v:shape id="_x0000_s1164" type="#_x0000_t202" style="position:absolute;left:3597;top:5655;width:900;height:312" filled="f" stroked="f">
                  <v:textbox inset="0,0,0,0">
                    <w:txbxContent>
                      <w:p w:rsidR="00184E7D" w:rsidRDefault="00184E7D" w:rsidP="0094492C">
                        <w:pPr>
                          <w:rPr>
                            <w:rFonts w:hint="eastAsia"/>
                          </w:rPr>
                        </w:pPr>
                        <w:r>
                          <w:rPr>
                            <w:rFonts w:hint="eastAsia"/>
                          </w:rPr>
                          <w:t>南宁</w:t>
                        </w:r>
                      </w:p>
                    </w:txbxContent>
                  </v:textbox>
                </v:shape>
              </v:group>
              <v:line id="_x0000_s1165" style="position:absolute" from="3600,5808" to="4500,6900"/>
              <v:line id="_x0000_s1166" style="position:absolute" from="3780,6744" to="4500,6900"/>
              <v:line id="_x0000_s1167" style="position:absolute;flip:y" from="4680,6120" to="5580,6900"/>
              <v:line id="_x0000_s1168" style="position:absolute" from="5760,5964" to="6840,6276"/>
              <v:line id="_x0000_s1169" style="position:absolute" from="7020,6432" to="7560,6744"/>
              <v:line id="_x0000_s1170" style="position:absolute;flip:y" from="7380,7992" to="7920,8304"/>
              <v:line id="_x0000_s1171" style="position:absolute;flip:x" from="3960,7680" to="4500,8460"/>
              <v:line id="_x0000_s1172" style="position:absolute" from="4680,7680" to="4860,8304"/>
              <v:line id="_x0000_s1173" style="position:absolute;flip:x" from="6660,6432" to="6840,7212"/>
              <v:rect id="_x0000_s1174" style="position:absolute;left:3420;top:6120;width:540;height:312" filled="f" stroked="f">
                <v:textbox inset="0,0,0,0">
                  <w:txbxContent>
                    <w:p w:rsidR="00184E7D" w:rsidRDefault="00184E7D" w:rsidP="0094492C">
                      <w:pPr>
                        <w:rPr>
                          <w:rFonts w:hint="eastAsia"/>
                        </w:rPr>
                      </w:pPr>
                      <w:r>
                        <w:rPr>
                          <w:rFonts w:hint="eastAsia"/>
                        </w:rPr>
                        <w:t>1892</w:t>
                      </w:r>
                    </w:p>
                  </w:txbxContent>
                </v:textbox>
              </v:rect>
              <v:rect id="_x0000_s1175" style="position:absolute;left:3780;top:6900;width:540;height:312" filled="f" stroked="f">
                <v:textbox inset="0,0,0,0">
                  <w:txbxContent>
                    <w:p w:rsidR="00184E7D" w:rsidRDefault="00184E7D" w:rsidP="0094492C">
                      <w:pPr>
                        <w:rPr>
                          <w:rFonts w:hint="eastAsia"/>
                        </w:rPr>
                      </w:pPr>
                      <w:r>
                        <w:rPr>
                          <w:rFonts w:hint="eastAsia"/>
                        </w:rPr>
                        <w:t>216</w:t>
                      </w:r>
                    </w:p>
                  </w:txbxContent>
                </v:textbox>
              </v:rect>
              <v:rect id="_x0000_s1176" style="position:absolute;left:4860;top:6120;width:540;height:312" filled="f" stroked="f">
                <v:textbox inset="0,0,0,0">
                  <w:txbxContent>
                    <w:p w:rsidR="00184E7D" w:rsidRDefault="00184E7D" w:rsidP="0094492C">
                      <w:pPr>
                        <w:rPr>
                          <w:rFonts w:hint="eastAsia"/>
                        </w:rPr>
                      </w:pPr>
                      <w:r>
                        <w:rPr>
                          <w:rFonts w:hint="eastAsia"/>
                        </w:rPr>
                        <w:t>1145</w:t>
                      </w:r>
                    </w:p>
                  </w:txbxContent>
                </v:textbox>
              </v:rect>
              <v:rect id="_x0000_s1177" style="position:absolute;left:6300;top:5808;width:540;height:312" filled="f" stroked="f">
                <v:textbox inset="0,0,0,0">
                  <w:txbxContent>
                    <w:p w:rsidR="00184E7D" w:rsidRDefault="00184E7D" w:rsidP="0094492C">
                      <w:pPr>
                        <w:rPr>
                          <w:rFonts w:hint="eastAsia"/>
                        </w:rPr>
                      </w:pPr>
                      <w:r>
                        <w:rPr>
                          <w:rFonts w:hint="eastAsia"/>
                        </w:rPr>
                        <w:t>668</w:t>
                      </w:r>
                    </w:p>
                  </w:txbxContent>
                </v:textbox>
              </v:rect>
              <v:rect id="_x0000_s1178" style="position:absolute;left:3780;top:7836;width:540;height:312" filled="f" stroked="f">
                <v:textbox inset="0,0,0,0">
                  <w:txbxContent>
                    <w:p w:rsidR="00184E7D" w:rsidRDefault="00184E7D" w:rsidP="0094492C">
                      <w:pPr>
                        <w:rPr>
                          <w:rFonts w:hint="eastAsia"/>
                        </w:rPr>
                      </w:pPr>
                      <w:r>
                        <w:rPr>
                          <w:rFonts w:hint="eastAsia"/>
                        </w:rPr>
                        <w:t>1100</w:t>
                      </w:r>
                    </w:p>
                  </w:txbxContent>
                </v:textbox>
              </v:rect>
              <v:rect id="_x0000_s1179" style="position:absolute;left:4860;top:7836;width:540;height:312" filled="f" stroked="f">
                <v:textbox inset="0,0,0,0">
                  <w:txbxContent>
                    <w:p w:rsidR="00184E7D" w:rsidRDefault="00184E7D" w:rsidP="0094492C">
                      <w:pPr>
                        <w:rPr>
                          <w:rFonts w:hint="eastAsia"/>
                        </w:rPr>
                      </w:pPr>
                      <w:r>
                        <w:rPr>
                          <w:rFonts w:hint="eastAsia"/>
                        </w:rPr>
                        <w:t>967</w:t>
                      </w:r>
                    </w:p>
                  </w:txbxContent>
                </v:textbox>
              </v:rect>
              <v:rect id="_x0000_s1180" style="position:absolute;left:4320;top:7992;width:540;height:312" filled="f" stroked="f">
                <v:textbox inset="0,0,0,0">
                  <w:txbxContent>
                    <w:p w:rsidR="00184E7D" w:rsidRDefault="00184E7D" w:rsidP="0094492C">
                      <w:pPr>
                        <w:rPr>
                          <w:rFonts w:hint="eastAsia"/>
                        </w:rPr>
                      </w:pPr>
                      <w:r>
                        <w:rPr>
                          <w:rFonts w:hint="eastAsia"/>
                        </w:rPr>
                        <w:t>639</w:t>
                      </w:r>
                    </w:p>
                  </w:txbxContent>
                </v:textbox>
              </v:rect>
              <v:rect id="_x0000_s1181" style="position:absolute;left:5400;top:7992;width:540;height:312" filled="f" stroked="f">
                <v:textbox inset="0,0,0,0">
                  <w:txbxContent>
                    <w:p w:rsidR="00184E7D" w:rsidRDefault="00184E7D" w:rsidP="0094492C">
                      <w:pPr>
                        <w:rPr>
                          <w:rFonts w:hint="eastAsia"/>
                        </w:rPr>
                      </w:pPr>
                      <w:r>
                        <w:rPr>
                          <w:rFonts w:hint="eastAsia"/>
                        </w:rPr>
                        <w:t>907</w:t>
                      </w:r>
                    </w:p>
                  </w:txbxContent>
                </v:textbox>
              </v:rect>
              <v:rect id="_x0000_s1182" style="position:absolute;left:6840;top:6900;width:540;height:312" filled="f" stroked="f">
                <v:textbox inset="0,0,0,0">
                  <w:txbxContent>
                    <w:p w:rsidR="00184E7D" w:rsidRDefault="00184E7D" w:rsidP="0094492C">
                      <w:pPr>
                        <w:rPr>
                          <w:rFonts w:hint="eastAsia"/>
                        </w:rPr>
                      </w:pPr>
                      <w:r>
                        <w:rPr>
                          <w:rFonts w:hint="eastAsia"/>
                        </w:rPr>
                        <w:t>349</w:t>
                      </w:r>
                    </w:p>
                  </w:txbxContent>
                </v:textbox>
              </v:rect>
              <v:rect id="_x0000_s1183" style="position:absolute;left:5040;top:6744;width:540;height:312" filled="f" stroked="f">
                <v:textbox inset="0,0,0,0">
                  <w:txbxContent>
                    <w:p w:rsidR="00184E7D" w:rsidRDefault="00184E7D" w:rsidP="0094492C">
                      <w:pPr>
                        <w:rPr>
                          <w:rFonts w:hint="eastAsia"/>
                        </w:rPr>
                      </w:pPr>
                      <w:r>
                        <w:rPr>
                          <w:rFonts w:hint="eastAsia"/>
                        </w:rPr>
                        <w:t>676</w:t>
                      </w:r>
                    </w:p>
                  </w:txbxContent>
                </v:textbox>
              </v:rect>
              <v:rect id="_x0000_s1184" style="position:absolute;left:5940;top:6900;width:540;height:312" filled="f" stroked="f">
                <v:textbox inset="0,0,0,0">
                  <w:txbxContent>
                    <w:p w:rsidR="00184E7D" w:rsidRDefault="00184E7D" w:rsidP="0094492C">
                      <w:pPr>
                        <w:rPr>
                          <w:rFonts w:hint="eastAsia"/>
                        </w:rPr>
                      </w:pPr>
                      <w:r>
                        <w:rPr>
                          <w:rFonts w:hint="eastAsia"/>
                        </w:rPr>
                        <w:t>511</w:t>
                      </w:r>
                    </w:p>
                  </w:txbxContent>
                </v:textbox>
              </v:rect>
              <v:rect id="_x0000_s1185" style="position:absolute;left:8820;top:5496;width:540;height:312" filled="f" stroked="f">
                <v:textbox inset="0,0,0,0">
                  <w:txbxContent>
                    <w:p w:rsidR="00184E7D" w:rsidRDefault="00184E7D" w:rsidP="0094492C">
                      <w:pPr>
                        <w:rPr>
                          <w:rFonts w:hint="eastAsia"/>
                        </w:rPr>
                      </w:pPr>
                      <w:r>
                        <w:rPr>
                          <w:rFonts w:hint="eastAsia"/>
                        </w:rPr>
                        <w:t>242</w:t>
                      </w:r>
                    </w:p>
                  </w:txbxContent>
                </v:textbox>
              </v:rect>
              <v:rect id="_x0000_s1186" style="position:absolute;left:8280;top:5964;width:540;height:312" filled="f" stroked="f">
                <v:textbox inset="0,0,0,0">
                  <w:txbxContent>
                    <w:p w:rsidR="00184E7D" w:rsidRDefault="00184E7D" w:rsidP="0094492C">
                      <w:pPr>
                        <w:rPr>
                          <w:rFonts w:hint="eastAsia"/>
                        </w:rPr>
                      </w:pPr>
                      <w:r>
                        <w:rPr>
                          <w:rFonts w:hint="eastAsia"/>
                        </w:rPr>
                        <w:t>305</w:t>
                      </w:r>
                    </w:p>
                  </w:txbxContent>
                </v:textbox>
              </v:rect>
              <v:rect id="_x0000_s1187" style="position:absolute;left:7740;top:6432;width:540;height:312" filled="f" stroked="f">
                <v:textbox inset="0,0,0,0">
                  <w:txbxContent>
                    <w:p w:rsidR="00184E7D" w:rsidRDefault="00184E7D" w:rsidP="0094492C">
                      <w:pPr>
                        <w:rPr>
                          <w:rFonts w:hint="eastAsia"/>
                        </w:rPr>
                      </w:pPr>
                      <w:r>
                        <w:rPr>
                          <w:rFonts w:hint="eastAsia"/>
                        </w:rPr>
                        <w:t>704</w:t>
                      </w:r>
                    </w:p>
                  </w:txbxContent>
                </v:textbox>
              </v:rect>
              <v:rect id="_x0000_s1188" style="position:absolute;left:7740;top:7368;width:540;height:312" filled="f" stroked="f">
                <v:textbox inset="0,0,0,0">
                  <w:txbxContent>
                    <w:p w:rsidR="00184E7D" w:rsidRDefault="00184E7D" w:rsidP="0094492C">
                      <w:pPr>
                        <w:rPr>
                          <w:rFonts w:hint="eastAsia"/>
                        </w:rPr>
                      </w:pPr>
                      <w:r>
                        <w:rPr>
                          <w:rFonts w:hint="eastAsia"/>
                        </w:rPr>
                        <w:t>651</w:t>
                      </w:r>
                    </w:p>
                  </w:txbxContent>
                </v:textbox>
              </v:rect>
              <v:rect id="_x0000_s1189" style="position:absolute;left:7380;top:8460;width:540;height:312" filled="f" stroked="f">
                <v:textbox inset="0,0,0,0">
                  <w:txbxContent>
                    <w:p w:rsidR="00184E7D" w:rsidRDefault="00184E7D" w:rsidP="0094492C">
                      <w:pPr>
                        <w:rPr>
                          <w:rFonts w:hint="eastAsia"/>
                        </w:rPr>
                      </w:pPr>
                      <w:r>
                        <w:rPr>
                          <w:rFonts w:hint="eastAsia"/>
                        </w:rPr>
                        <w:t>622</w:t>
                      </w:r>
                    </w:p>
                  </w:txbxContent>
                </v:textbox>
              </v:rect>
              <v:rect id="_x0000_s1190" style="position:absolute;left:6660;top:7992;width:540;height:312" filled="f" stroked="f">
                <v:textbox inset="0,0,0,0">
                  <w:txbxContent>
                    <w:p w:rsidR="00184E7D" w:rsidRDefault="00184E7D" w:rsidP="0094492C">
                      <w:pPr>
                        <w:rPr>
                          <w:rFonts w:hint="eastAsia"/>
                        </w:rPr>
                      </w:pPr>
                      <w:r>
                        <w:rPr>
                          <w:rFonts w:hint="eastAsia"/>
                        </w:rPr>
                        <w:t>367</w:t>
                      </w:r>
                    </w:p>
                  </w:txbxContent>
                </v:textbox>
              </v:rect>
              <v:rect id="_x0000_s1191" style="position:absolute;left:6120;top:7836;width:540;height:312" filled="f" stroked="f">
                <v:textbox inset="0,0,0,0">
                  <w:txbxContent>
                    <w:p w:rsidR="00184E7D" w:rsidRDefault="00184E7D" w:rsidP="0094492C">
                      <w:pPr>
                        <w:rPr>
                          <w:rFonts w:hint="eastAsia"/>
                        </w:rPr>
                      </w:pPr>
                      <w:r>
                        <w:rPr>
                          <w:rFonts w:hint="eastAsia"/>
                        </w:rPr>
                        <w:t>409</w:t>
                      </w:r>
                    </w:p>
                  </w:txbxContent>
                </v:textbox>
              </v:rect>
              <v:rect id="_x0000_s1192" style="position:absolute;left:4680;top:8772;width:540;height:312" filled="f" stroked="f">
                <v:textbox inset="0,0,0,0">
                  <w:txbxContent>
                    <w:p w:rsidR="00184E7D" w:rsidRDefault="00184E7D" w:rsidP="0094492C">
                      <w:pPr>
                        <w:rPr>
                          <w:rFonts w:hint="eastAsia"/>
                        </w:rPr>
                      </w:pPr>
                      <w:r>
                        <w:rPr>
                          <w:rFonts w:hint="eastAsia"/>
                        </w:rPr>
                        <w:t>255</w:t>
                      </w:r>
                    </w:p>
                  </w:txbxContent>
                </v:textbox>
              </v:rect>
              <v:rect id="_x0000_s1193" style="position:absolute;left:5040;top:8460;width:540;height:312" filled="f" stroked="f">
                <v:textbox inset="0,0,0,0">
                  <w:txbxContent>
                    <w:p w:rsidR="00184E7D" w:rsidRDefault="00184E7D" w:rsidP="0094492C">
                      <w:pPr>
                        <w:rPr>
                          <w:rFonts w:hint="eastAsia"/>
                        </w:rPr>
                      </w:pPr>
                      <w:r>
                        <w:rPr>
                          <w:rFonts w:hint="eastAsia"/>
                        </w:rPr>
                        <w:t>607</w:t>
                      </w:r>
                    </w:p>
                  </w:txbxContent>
                </v:textbox>
              </v:rect>
              <v:rect id="_x0000_s1194" style="position:absolute;left:6480;top:8616;width:540;height:312" filled="f" stroked="f">
                <v:textbox inset="0,0,0,0">
                  <w:txbxContent>
                    <w:p w:rsidR="00184E7D" w:rsidRDefault="00184E7D" w:rsidP="0094492C">
                      <w:pPr>
                        <w:rPr>
                          <w:rFonts w:hint="eastAsia"/>
                        </w:rPr>
                      </w:pPr>
                      <w:r>
                        <w:rPr>
                          <w:rFonts w:hint="eastAsia"/>
                        </w:rPr>
                        <w:t>675</w:t>
                      </w:r>
                    </w:p>
                  </w:txbxContent>
                </v:textbox>
              </v:rect>
              <v:rect id="_x0000_s1195" style="position:absolute;left:6480;top:9084;width:540;height:312" filled="f" stroked="f">
                <v:textbox inset="0,0,0,0">
                  <w:txbxContent>
                    <w:p w:rsidR="00184E7D" w:rsidRDefault="00184E7D" w:rsidP="0094492C">
                      <w:pPr>
                        <w:rPr>
                          <w:rFonts w:hint="eastAsia"/>
                        </w:rPr>
                      </w:pPr>
                      <w:r>
                        <w:rPr>
                          <w:rFonts w:hint="eastAsia"/>
                        </w:rPr>
                        <w:t>140</w:t>
                      </w:r>
                    </w:p>
                  </w:txbxContent>
                </v:textbox>
              </v:rect>
            </v:group>
          </v:group>
        </w:pict>
      </w:r>
      <w:r w:rsidRPr="00DA5DF2">
        <w:pict>
          <v:line id="_x0000_s1081" style="position:absolute;left:0;text-align:left;flip:y;z-index:251649024" from="5in,7.8pt" to="378pt,23.4pt"/>
        </w:pict>
      </w:r>
      <w:r w:rsidRPr="00DA5DF2">
        <w:rPr>
          <w:rFonts w:hint="eastAsia"/>
        </w:rPr>
        <w:t>【测试数据】</w:t>
      </w:r>
    </w:p>
    <w:p w:rsidR="0094492C" w:rsidRPr="00DA5DF2" w:rsidRDefault="0094492C" w:rsidP="00DA5DF2">
      <w:pPr>
        <w:rPr>
          <w:rFonts w:hint="eastAsia"/>
        </w:rPr>
      </w:pPr>
      <w:r w:rsidRPr="00DA5DF2">
        <w:pict>
          <v:group id="_x0000_s1061" style="position:absolute;left:0;text-align:left;margin-left:189pt;margin-top:7.8pt;width:53.85pt;height:15.6pt;z-index:251640832" coordorigin="3420,5655" coordsize="1077,312">
            <v:oval id="_x0000_s1062" style="position:absolute;left:3420;top:5655;width:180;height:156" fillcolor="black"/>
            <v:shape id="_x0000_s1063" type="#_x0000_t202" style="position:absolute;left:3597;top:5655;width:900;height:312" filled="f" stroked="f">
              <v:textbox inset="0,0,0,0">
                <w:txbxContent>
                  <w:p w:rsidR="00184E7D" w:rsidRDefault="00184E7D" w:rsidP="0094492C">
                    <w:pPr>
                      <w:rPr>
                        <w:rFonts w:hint="eastAsia"/>
                      </w:rPr>
                    </w:pPr>
                    <w:r>
                      <w:rPr>
                        <w:rFonts w:hint="eastAsia"/>
                      </w:rPr>
                      <w:t>呼和浩特</w:t>
                    </w:r>
                  </w:p>
                </w:txbxContent>
              </v:textbox>
            </v:shape>
          </v:group>
        </w:pict>
      </w:r>
    </w:p>
    <w:p w:rsidR="0094492C" w:rsidRPr="00DA5DF2" w:rsidRDefault="0094492C" w:rsidP="00DA5DF2">
      <w:pPr>
        <w:rPr>
          <w:rFonts w:hint="eastAsia"/>
        </w:rPr>
      </w:pPr>
      <w:r w:rsidRPr="00DA5DF2">
        <w:pict>
          <v:line id="_x0000_s1080" style="position:absolute;left:0;text-align:left;flip:y;z-index:251648000" from="333pt,0" to="351pt,15.6pt"/>
        </w:pict>
      </w:r>
      <w:r w:rsidRPr="00DA5DF2">
        <w:pict>
          <v:group id="_x0000_s1064" style="position:absolute;left:0;text-align:left;margin-left:252pt;margin-top:7.8pt;width:53.85pt;height:15.6pt;z-index:251641856" coordorigin="3420,5655" coordsize="1077,312">
            <v:oval id="_x0000_s1065" style="position:absolute;left:3420;top:5655;width:180;height:156" fillcolor="black"/>
            <v:shape id="_x0000_s1066" type="#_x0000_t202" style="position:absolute;left:3597;top:5655;width:900;height:312" filled="f" stroked="f">
              <v:textbox inset="0,0,0,0">
                <w:txbxContent>
                  <w:p w:rsidR="00184E7D" w:rsidRDefault="00184E7D" w:rsidP="0094492C">
                    <w:pPr>
                      <w:rPr>
                        <w:rFonts w:hint="eastAsia"/>
                      </w:rPr>
                    </w:pPr>
                    <w:r>
                      <w:rPr>
                        <w:rFonts w:hint="eastAsia"/>
                      </w:rPr>
                      <w:t>北京</w:t>
                    </w:r>
                  </w:p>
                </w:txbxContent>
              </v:textbox>
            </v:shape>
          </v:group>
        </w:pict>
      </w:r>
    </w:p>
    <w:p w:rsidR="0094492C" w:rsidRPr="00DA5DF2" w:rsidRDefault="0094492C" w:rsidP="00DA5DF2">
      <w:pPr>
        <w:rPr>
          <w:rFonts w:hint="eastAsia"/>
        </w:rPr>
      </w:pPr>
      <w:r w:rsidRPr="00DA5DF2">
        <w:pict>
          <v:rect id="_x0000_s1101" style="position:absolute;left:0;text-align:left;margin-left:270pt;margin-top:0;width:27pt;height:15.6pt;z-index:251669504" filled="f" stroked="f">
            <v:textbox inset="0,0,0,0">
              <w:txbxContent>
                <w:p w:rsidR="00184E7D" w:rsidRDefault="00184E7D" w:rsidP="0094492C">
                  <w:pPr>
                    <w:rPr>
                      <w:rFonts w:hint="eastAsia"/>
                    </w:rPr>
                  </w:pPr>
                  <w:r>
                    <w:rPr>
                      <w:rFonts w:hint="eastAsia"/>
                    </w:rPr>
                    <w:t>137</w:t>
                  </w:r>
                </w:p>
              </w:txbxContent>
            </v:textbox>
          </v:rect>
        </w:pict>
      </w:r>
      <w:r w:rsidRPr="00DA5DF2">
        <w:pict>
          <v:line id="_x0000_s1082" style="position:absolute;left:0;text-align:left;flip:x;z-index:251650048" from="324pt,7.8pt" to="333pt,23.4pt"/>
        </w:pict>
      </w:r>
      <w:r w:rsidRPr="00DA5DF2">
        <w:pict>
          <v:line id="_x0000_s1079" style="position:absolute;left:0;text-align:left;flip:y;z-index:251646976" from="297pt,7.8pt" to="324pt,15.6pt"/>
        </w:pict>
      </w:r>
    </w:p>
    <w:p w:rsidR="0094492C" w:rsidRPr="00DA5DF2" w:rsidRDefault="0094492C" w:rsidP="00DA5DF2">
      <w:pPr>
        <w:rPr>
          <w:rFonts w:hint="eastAsia"/>
        </w:rPr>
      </w:pPr>
      <w:r w:rsidRPr="00DA5DF2">
        <w:pict>
          <v:rect id="_x0000_s1102" style="position:absolute;left:0;text-align:left;margin-left:4in;margin-top:7.8pt;width:27pt;height:15.6pt;z-index:251670528" filled="f" stroked="f">
            <v:textbox inset="0,0,0,0">
              <w:txbxContent>
                <w:p w:rsidR="00184E7D" w:rsidRDefault="00184E7D" w:rsidP="0094492C">
                  <w:pPr>
                    <w:rPr>
                      <w:rFonts w:hint="eastAsia"/>
                    </w:rPr>
                  </w:pPr>
                  <w:r>
                    <w:rPr>
                      <w:rFonts w:hint="eastAsia"/>
                    </w:rPr>
                    <w:t>674</w:t>
                  </w:r>
                </w:p>
              </w:txbxContent>
            </v:textbox>
          </v:rect>
        </w:pict>
      </w:r>
      <w:r w:rsidRPr="00DA5DF2">
        <w:pict>
          <v:line id="_x0000_s1097" style="position:absolute;left:0;text-align:left;z-index:251665408" from="2in,7.8pt" to="189pt,15.6pt"/>
        </w:pict>
      </w:r>
      <w:r w:rsidRPr="00DA5DF2">
        <w:pict>
          <v:line id="_x0000_s1083" style="position:absolute;left:0;text-align:left;flip:x;z-index:251651072" from="279pt,7.8pt" to="4in,23.4pt"/>
        </w:pict>
      </w:r>
      <w:r w:rsidRPr="00DA5DF2">
        <w:pict>
          <v:group id="_x0000_s1070" style="position:absolute;left:0;text-align:left;margin-left:90pt;margin-top:0;width:53.85pt;height:15.6pt;z-index:251643904" coordorigin="3420,5655" coordsize="1077,312">
            <v:oval id="_x0000_s1071" style="position:absolute;left:3420;top:5655;width:180;height:156" fillcolor="black"/>
            <v:shape id="_x0000_s1072" type="#_x0000_t202" style="position:absolute;left:3597;top:5655;width:900;height:312" filled="f" stroked="f">
              <v:textbox inset="0,0,0,0">
                <w:txbxContent>
                  <w:p w:rsidR="00184E7D" w:rsidRDefault="00184E7D" w:rsidP="0094492C">
                    <w:pPr>
                      <w:rPr>
                        <w:rFonts w:hint="eastAsia"/>
                      </w:rPr>
                    </w:pPr>
                    <w:r>
                      <w:rPr>
                        <w:rFonts w:hint="eastAsia"/>
                      </w:rPr>
                      <w:t>西宁</w:t>
                    </w:r>
                  </w:p>
                </w:txbxContent>
              </v:textbox>
            </v:shape>
          </v:group>
        </w:pict>
      </w:r>
      <w:r w:rsidRPr="00DA5DF2">
        <w:pict>
          <v:group id="_x0000_s1067" style="position:absolute;left:0;text-align:left;margin-left:324pt;margin-top:7.8pt;width:51pt;height:15.6pt;z-index:251642880" coordorigin="3420,5655" coordsize="1077,312">
            <v:oval id="_x0000_s1068" style="position:absolute;left:3420;top:5655;width:180;height:156" fillcolor="black"/>
            <v:shape id="_x0000_s1069" type="#_x0000_t202" style="position:absolute;left:3597;top:5655;width:900;height:312" filled="f" stroked="f">
              <v:textbox inset="0,0,0,0">
                <w:txbxContent>
                  <w:p w:rsidR="00184E7D" w:rsidRDefault="00184E7D" w:rsidP="0094492C">
                    <w:pPr>
                      <w:rPr>
                        <w:rFonts w:hint="eastAsia"/>
                      </w:rPr>
                    </w:pPr>
                    <w:r>
                      <w:rPr>
                        <w:rFonts w:hint="eastAsia"/>
                      </w:rPr>
                      <w:t>大连</w:t>
                    </w:r>
                  </w:p>
                </w:txbxContent>
              </v:textbox>
            </v:shape>
          </v:group>
        </w:pict>
      </w:r>
    </w:p>
    <w:p w:rsidR="0094492C" w:rsidRPr="00DA5DF2" w:rsidRDefault="0094492C" w:rsidP="00DA5DF2">
      <w:pPr>
        <w:rPr>
          <w:rFonts w:hint="eastAsia"/>
        </w:rPr>
      </w:pPr>
      <w:r w:rsidRPr="00DA5DF2">
        <w:pict>
          <v:line id="_x0000_s1099" style="position:absolute;left:0;text-align:left;z-index:251667456" from="243pt,7.8pt" to="279pt,15.6pt"/>
        </w:pict>
      </w:r>
      <w:r w:rsidRPr="00DA5DF2">
        <w:pict>
          <v:line id="_x0000_s1098" style="position:absolute;left:0;text-align:left;z-index:251666432" from="198pt,0" to="234pt,7.8pt"/>
        </w:pict>
      </w:r>
      <w:r w:rsidRPr="00DA5DF2">
        <w:pict>
          <v:line id="_x0000_s1096" style="position:absolute;left:0;text-align:left;flip:y;z-index:251664384" from="2in,7.8pt" to="189pt,31.2pt"/>
        </w:pict>
      </w:r>
    </w:p>
    <w:p w:rsidR="0094492C" w:rsidRPr="00DA5DF2" w:rsidRDefault="0094492C" w:rsidP="00DA5DF2">
      <w:pPr>
        <w:rPr>
          <w:rFonts w:hint="eastAsia"/>
        </w:rPr>
      </w:pPr>
      <w:r w:rsidRPr="00DA5DF2">
        <w:pict>
          <v:rect id="_x0000_s1196" style="position:absolute;left:0;text-align:left;margin-left:3in;margin-top:0;width:27pt;height:15.6pt;z-index:251674624" filled="f" stroked="f">
            <v:textbox inset="0,0,0,0">
              <w:txbxContent>
                <w:p w:rsidR="00184E7D" w:rsidRDefault="00184E7D" w:rsidP="0094492C">
                  <w:pPr>
                    <w:rPr>
                      <w:rFonts w:hint="eastAsia"/>
                    </w:rPr>
                  </w:pPr>
                  <w:r>
                    <w:rPr>
                      <w:rFonts w:hint="eastAsia"/>
                    </w:rPr>
                    <w:t>534</w:t>
                  </w:r>
                </w:p>
              </w:txbxContent>
            </v:textbox>
          </v:rect>
        </w:pict>
      </w:r>
      <w:r w:rsidRPr="00DA5DF2">
        <w:pict>
          <v:rect id="_x0000_s1100" style="position:absolute;left:0;text-align:left;margin-left:171pt;margin-top:0;width:27pt;height:15.6pt;z-index:251668480" filled="f" stroked="f">
            <v:textbox inset="0,0,0,0">
              <w:txbxContent>
                <w:p w:rsidR="00184E7D" w:rsidRDefault="00184E7D" w:rsidP="0094492C">
                  <w:pPr>
                    <w:rPr>
                      <w:rFonts w:hint="eastAsia"/>
                    </w:rPr>
                  </w:pPr>
                  <w:r>
                    <w:rPr>
                      <w:rFonts w:hint="eastAsia"/>
                    </w:rPr>
                    <w:t>842</w:t>
                  </w:r>
                </w:p>
              </w:txbxContent>
            </v:textbox>
          </v:rect>
        </w:pict>
      </w:r>
      <w:r w:rsidRPr="00DA5DF2">
        <w:pict>
          <v:line id="_x0000_s1086" style="position:absolute;left:0;text-align:left;flip:x;z-index:251654144" from="234pt,0" to="243pt,15.6pt"/>
        </w:pict>
      </w:r>
      <w:r w:rsidRPr="00DA5DF2">
        <w:pict>
          <v:line id="_x0000_s1084" style="position:absolute;left:0;text-align:left;z-index:251652096" from="279pt,0" to="306pt,23.4pt"/>
        </w:pict>
      </w:r>
    </w:p>
    <w:p w:rsidR="0094492C" w:rsidRPr="00DA5DF2" w:rsidRDefault="0094492C" w:rsidP="00DA5DF2">
      <w:pPr>
        <w:rPr>
          <w:rFonts w:hint="eastAsia"/>
        </w:rPr>
      </w:pPr>
      <w:r w:rsidRPr="00DA5DF2">
        <w:pict>
          <v:line id="_x0000_s1087" style="position:absolute;left:0;text-align:left;flip:x;z-index:251655168" from="234pt,7.8pt" to="243pt,31.2pt"/>
        </w:pict>
      </w:r>
      <w:r w:rsidRPr="00DA5DF2">
        <w:pict>
          <v:group id="_x0000_s1073" style="position:absolute;left:0;text-align:left;margin-left:234pt;margin-top:0;width:53.85pt;height:15.6pt;z-index:251644928" coordorigin="3420,5655" coordsize="1077,312">
            <v:oval id="_x0000_s1074" style="position:absolute;left:3420;top:5655;width:180;height:156" fillcolor="black"/>
            <v:shape id="_x0000_s1075" type="#_x0000_t202" style="position:absolute;left:3597;top:5655;width:900;height:312" filled="f" stroked="f">
              <v:textbox inset="0,0,0,0">
                <w:txbxContent>
                  <w:p w:rsidR="00184E7D" w:rsidRDefault="00184E7D" w:rsidP="0094492C">
                    <w:pPr>
                      <w:rPr>
                        <w:rFonts w:hint="eastAsia"/>
                      </w:rPr>
                    </w:pPr>
                    <w:r>
                      <w:rPr>
                        <w:rFonts w:hint="eastAsia"/>
                      </w:rPr>
                      <w:t>武汉</w:t>
                    </w:r>
                  </w:p>
                </w:txbxContent>
              </v:textbox>
            </v:shape>
          </v:group>
        </w:pict>
      </w:r>
    </w:p>
    <w:p w:rsidR="0094492C" w:rsidRPr="00DA5DF2" w:rsidRDefault="0094492C" w:rsidP="00DA5DF2">
      <w:pPr>
        <w:rPr>
          <w:rFonts w:hint="eastAsia"/>
        </w:rPr>
      </w:pPr>
      <w:r w:rsidRPr="00DA5DF2">
        <w:pict>
          <v:rect id="_x0000_s1103" style="position:absolute;left:0;text-align:left;margin-left:297pt;margin-top:0;width:27pt;height:15.6pt;z-index:251671552" filled="f" stroked="f">
            <v:textbox inset="0,0,0,0">
              <w:txbxContent>
                <w:p w:rsidR="00184E7D" w:rsidRDefault="00184E7D" w:rsidP="0094492C">
                  <w:pPr>
                    <w:rPr>
                      <w:rFonts w:hint="eastAsia"/>
                    </w:rPr>
                  </w:pPr>
                  <w:r>
                    <w:rPr>
                      <w:rFonts w:hint="eastAsia"/>
                    </w:rPr>
                    <w:t>825</w:t>
                  </w:r>
                </w:p>
              </w:txbxContent>
            </v:textbox>
          </v:rect>
        </w:pict>
      </w:r>
    </w:p>
    <w:p w:rsidR="0094492C" w:rsidRPr="00DA5DF2" w:rsidRDefault="0094492C" w:rsidP="00DA5DF2">
      <w:pPr>
        <w:rPr>
          <w:rFonts w:hint="eastAsia"/>
        </w:rPr>
      </w:pPr>
      <w:r w:rsidRPr="00DA5DF2">
        <w:pict>
          <v:line id="_x0000_s1095" style="position:absolute;left:0;text-align:left;z-index:251663360" from="234pt,0" to="270pt,0"/>
        </w:pict>
      </w:r>
      <w:r w:rsidRPr="00DA5DF2">
        <w:pict>
          <v:line id="_x0000_s1093" style="position:absolute;left:0;text-align:left;flip:y;z-index:251661312" from="162pt,0" to="225pt,0"/>
        </w:pict>
      </w:r>
      <w:r w:rsidRPr="00DA5DF2">
        <w:pict>
          <v:line id="_x0000_s1094" style="position:absolute;left:0;text-align:left;z-index:251662336" from="117pt,0" to="153pt,0"/>
        </w:pict>
      </w:r>
      <w:r w:rsidRPr="00DA5DF2">
        <w:pict>
          <v:line id="_x0000_s1092" style="position:absolute;left:0;text-align:left;z-index:251660288" from="162pt,7.8pt" to="180pt,31.2pt"/>
        </w:pict>
      </w:r>
      <w:r w:rsidRPr="00DA5DF2">
        <w:pict>
          <v:line id="_x0000_s1091" style="position:absolute;left:0;text-align:left;flip:x;z-index:251659264" from="180pt,7.8pt" to="225pt,23.4pt"/>
        </w:pict>
      </w:r>
      <w:r w:rsidRPr="00DA5DF2">
        <w:pict>
          <v:line id="_x0000_s1088" style="position:absolute;left:0;text-align:left;flip:x;z-index:251656192" from="225pt,7.8pt" to="234pt,31.2pt"/>
        </w:pict>
      </w:r>
      <w:r w:rsidRPr="00DA5DF2">
        <w:pict>
          <v:line id="_x0000_s1085" style="position:absolute;left:0;text-align:left;z-index:251653120" from="279pt,7.8pt" to="315pt,15.6pt"/>
        </w:pict>
      </w:r>
      <w:r w:rsidRPr="00DA5DF2">
        <w:pict>
          <v:group id="_x0000_s1076" style="position:absolute;left:0;text-align:left;margin-left:270pt;margin-top:0;width:53.85pt;height:15.6pt;z-index:251645952" coordorigin="3420,5655" coordsize="1077,312">
            <v:oval id="_x0000_s1077" style="position:absolute;left:3420;top:5655;width:180;height:156" fillcolor="black"/>
            <v:shape id="_x0000_s1078" type="#_x0000_t202" style="position:absolute;left:3597;top:5655;width:900;height:312" filled="f" stroked="f">
              <v:textbox inset="0,0,0,0">
                <w:txbxContent>
                  <w:p w:rsidR="00184E7D" w:rsidRDefault="00184E7D" w:rsidP="0094492C">
                    <w:pPr>
                      <w:rPr>
                        <w:rFonts w:hint="eastAsia"/>
                      </w:rPr>
                    </w:pPr>
                    <w:r>
                      <w:rPr>
                        <w:rFonts w:hint="eastAsia"/>
                      </w:rPr>
                      <w:t>南昌</w:t>
                    </w:r>
                  </w:p>
                </w:txbxContent>
              </v:textbox>
            </v:shape>
          </v:group>
        </w:pict>
      </w:r>
    </w:p>
    <w:p w:rsidR="0094492C" w:rsidRPr="00DA5DF2" w:rsidRDefault="0094492C" w:rsidP="00DA5DF2">
      <w:pPr>
        <w:rPr>
          <w:rFonts w:hint="eastAsia"/>
        </w:rPr>
      </w:pPr>
      <w:r w:rsidRPr="00DA5DF2">
        <w:pict>
          <v:rect id="_x0000_s1104" style="position:absolute;left:0;text-align:left;margin-left:198pt;margin-top:0;width:27pt;height:15.6pt;z-index:251672576" filled="f" stroked="f">
            <v:textbox inset="0,0,0,0">
              <w:txbxContent>
                <w:p w:rsidR="00184E7D" w:rsidRDefault="00184E7D" w:rsidP="0094492C">
                  <w:pPr>
                    <w:rPr>
                      <w:rFonts w:hint="eastAsia"/>
                    </w:rPr>
                  </w:pPr>
                  <w:r>
                    <w:rPr>
                      <w:rFonts w:hint="eastAsia"/>
                    </w:rPr>
                    <w:t>672</w:t>
                  </w:r>
                </w:p>
              </w:txbxContent>
            </v:textbox>
          </v:rect>
        </w:pict>
      </w:r>
    </w:p>
    <w:p w:rsidR="0094492C" w:rsidRPr="00DA5DF2" w:rsidRDefault="0094492C" w:rsidP="00DA5DF2">
      <w:pPr>
        <w:rPr>
          <w:rFonts w:hint="eastAsia"/>
        </w:rPr>
      </w:pPr>
      <w:r w:rsidRPr="00DA5DF2">
        <w:pict>
          <v:line id="_x0000_s1090" style="position:absolute;left:0;text-align:left;flip:x;z-index:251658240" from="162pt,0" to="171pt,7.8pt"/>
        </w:pict>
      </w:r>
      <w:r w:rsidRPr="00DA5DF2">
        <w:pict>
          <v:line id="_x0000_s1089" style="position:absolute;left:0;text-align:left;z-index:251657216" from="234pt,7.8pt" to="252pt,15.6pt"/>
        </w:pict>
      </w:r>
    </w:p>
    <w:p w:rsidR="0094492C" w:rsidRPr="00DA5DF2" w:rsidRDefault="0094492C" w:rsidP="00DA5DF2">
      <w:pPr>
        <w:rPr>
          <w:rFonts w:hint="eastAsia"/>
        </w:rPr>
      </w:pPr>
    </w:p>
    <w:p w:rsidR="0094492C" w:rsidRPr="00DA5DF2" w:rsidRDefault="0094492C" w:rsidP="00DA5DF2">
      <w:pPr>
        <w:rPr>
          <w:rFonts w:hint="eastAsia"/>
        </w:rPr>
      </w:pPr>
    </w:p>
    <w:p w:rsidR="0094492C" w:rsidRPr="00DA5DF2" w:rsidRDefault="0094492C" w:rsidP="00DA5DF2">
      <w:pPr>
        <w:rPr>
          <w:rFonts w:hint="eastAsia"/>
        </w:rPr>
      </w:pPr>
      <w:r w:rsidRPr="00DA5DF2">
        <w:rPr>
          <w:rFonts w:hint="eastAsia"/>
        </w:rPr>
        <w:t>【实现提示】（</w:t>
      </w:r>
      <w:r w:rsidRPr="00DA5DF2">
        <w:rPr>
          <w:rFonts w:hint="eastAsia"/>
        </w:rPr>
        <w:t>1</w:t>
      </w:r>
      <w:r w:rsidRPr="00DA5DF2">
        <w:rPr>
          <w:rFonts w:hint="eastAsia"/>
        </w:rPr>
        <w:t>）对全国城市交通图和班车时刻表及飞机航班表的编辑，应该提供文件形式输入和键盘输入两种方式。飞机航班表的信息应包括：起始站的出发时间、终点站的到达时间和票价；列车时刻表则需根据交通图给出各个路段的详细信息，例如：对于从北京到上海的火车，需给出北京至天津、天津至徐州及徐州至各段的出发时间、到达时间和票价信息。</w:t>
      </w:r>
    </w:p>
    <w:p w:rsidR="0094492C" w:rsidRPr="00DA5DF2" w:rsidRDefault="0094492C" w:rsidP="00DA5DF2">
      <w:pPr>
        <w:rPr>
          <w:rFonts w:hint="eastAsia"/>
        </w:rPr>
      </w:pPr>
      <w:r w:rsidRPr="00DA5DF2">
        <w:rPr>
          <w:rFonts w:hint="eastAsia"/>
        </w:rPr>
        <w:t>（</w:t>
      </w:r>
      <w:r w:rsidRPr="00DA5DF2">
        <w:rPr>
          <w:rFonts w:hint="eastAsia"/>
        </w:rPr>
        <w:t>2</w:t>
      </w:r>
      <w:r w:rsidRPr="00DA5DF2">
        <w:rPr>
          <w:rFonts w:hint="eastAsia"/>
        </w:rPr>
        <w:t>）以邻接表作交通图的存储结构，表示边的结点内除含有邻接点的信息外，包括交通工具、路程中消耗的时间和花费以及出发和到达的时间等多项属性。</w:t>
      </w:r>
    </w:p>
    <w:p w:rsidR="0094492C" w:rsidRDefault="00DA1FED" w:rsidP="00907275">
      <w:pPr>
        <w:pStyle w:val="2"/>
        <w:rPr>
          <w:rFonts w:hint="eastAsia"/>
        </w:rPr>
      </w:pPr>
      <w:r w:rsidRPr="00DA5DF2">
        <w:rPr>
          <w:rFonts w:hint="eastAsia"/>
        </w:rPr>
        <w:t>6</w:t>
      </w:r>
      <w:r w:rsidR="00907275" w:rsidRPr="00DA5DF2">
        <w:rPr>
          <w:rFonts w:hint="eastAsia"/>
        </w:rPr>
        <w:t>8</w:t>
      </w:r>
      <w:r w:rsidRPr="00DA5DF2">
        <w:rPr>
          <w:rFonts w:hint="eastAsia"/>
        </w:rPr>
        <w:t>.</w:t>
      </w:r>
      <w:r w:rsidR="0094492C" w:rsidRPr="0091264C">
        <w:rPr>
          <w:rFonts w:hint="eastAsia"/>
        </w:rPr>
        <w:t>压缩器</w:t>
      </w:r>
      <w:r w:rsidR="0094492C" w:rsidRPr="0091264C">
        <w:rPr>
          <w:rFonts w:hint="eastAsia"/>
        </w:rPr>
        <w:t>/</w:t>
      </w:r>
      <w:r w:rsidR="0094492C" w:rsidRPr="0091264C">
        <w:rPr>
          <w:rFonts w:hint="eastAsia"/>
        </w:rPr>
        <w:t>解压器</w:t>
      </w:r>
    </w:p>
    <w:p w:rsidR="0094492C" w:rsidRPr="00DA5DF2" w:rsidRDefault="0094492C" w:rsidP="00DA5DF2">
      <w:r w:rsidRPr="00DA5DF2">
        <w:rPr>
          <w:rFonts w:hint="eastAsia"/>
        </w:rPr>
        <w:t>【问题描述】</w:t>
      </w:r>
    </w:p>
    <w:p w:rsidR="0094492C" w:rsidRPr="00DA5DF2" w:rsidRDefault="0094492C" w:rsidP="00DA5DF2">
      <w:pPr>
        <w:rPr>
          <w:rFonts w:hint="eastAsia"/>
        </w:rPr>
      </w:pPr>
      <w:r w:rsidRPr="00DA5DF2">
        <w:rPr>
          <w:rFonts w:hint="eastAsia"/>
        </w:rPr>
        <w:t>为了节省存储空间，常常需要把文本文件采用压缩编码的方式储存。例如：一个包含</w:t>
      </w:r>
      <w:r w:rsidRPr="00DA5DF2">
        <w:rPr>
          <w:rFonts w:hint="eastAsia"/>
        </w:rPr>
        <w:t>1000</w:t>
      </w:r>
      <w:r w:rsidRPr="00DA5DF2">
        <w:rPr>
          <w:rFonts w:hint="eastAsia"/>
        </w:rPr>
        <w:t>个</w:t>
      </w:r>
      <w:r w:rsidRPr="00DA5DF2">
        <w:t>x</w:t>
      </w:r>
      <w:r w:rsidRPr="00DA5DF2">
        <w:rPr>
          <w:rFonts w:hint="eastAsia"/>
        </w:rPr>
        <w:t>的字符串和</w:t>
      </w:r>
      <w:r w:rsidRPr="00DA5DF2">
        <w:rPr>
          <w:rFonts w:hint="eastAsia"/>
        </w:rPr>
        <w:t>2000</w:t>
      </w:r>
      <w:r w:rsidRPr="00DA5DF2">
        <w:rPr>
          <w:rFonts w:hint="eastAsia"/>
        </w:rPr>
        <w:t>个</w:t>
      </w:r>
      <w:r w:rsidRPr="00DA5DF2">
        <w:t>y</w:t>
      </w:r>
      <w:r w:rsidRPr="00DA5DF2">
        <w:rPr>
          <w:rFonts w:hint="eastAsia"/>
        </w:rPr>
        <w:t>的字符串的文本文件在不压缩时占用的空间为</w:t>
      </w:r>
      <w:r w:rsidRPr="00DA5DF2">
        <w:rPr>
          <w:rFonts w:hint="eastAsia"/>
        </w:rPr>
        <w:t>3002</w:t>
      </w:r>
      <w:r w:rsidRPr="00DA5DF2">
        <w:rPr>
          <w:rFonts w:hint="eastAsia"/>
        </w:rPr>
        <w:t>字节（每个</w:t>
      </w:r>
      <w:r w:rsidRPr="00DA5DF2">
        <w:t>x</w:t>
      </w:r>
      <w:r w:rsidRPr="00DA5DF2">
        <w:rPr>
          <w:rFonts w:hint="eastAsia"/>
        </w:rPr>
        <w:t>或每个</w:t>
      </w:r>
      <w:r w:rsidRPr="00DA5DF2">
        <w:t>y</w:t>
      </w:r>
      <w:r w:rsidRPr="00DA5DF2">
        <w:rPr>
          <w:rFonts w:hint="eastAsia"/>
        </w:rPr>
        <w:t>占用一个字节，两个字节用来表示串的结尾）。同样是这个文件，采用游程长度编码（</w:t>
      </w:r>
      <w:r w:rsidRPr="00DA5DF2">
        <w:t>run-length coding</w:t>
      </w:r>
      <w:r w:rsidRPr="00DA5DF2">
        <w:rPr>
          <w:rFonts w:hint="eastAsia"/>
        </w:rPr>
        <w:t>），可以存储为字符串</w:t>
      </w:r>
      <w:r w:rsidRPr="00DA5DF2">
        <w:rPr>
          <w:rFonts w:hint="eastAsia"/>
        </w:rPr>
        <w:t>1000</w:t>
      </w:r>
      <w:r w:rsidRPr="00DA5DF2">
        <w:t>x2000y</w:t>
      </w:r>
      <w:r w:rsidRPr="00DA5DF2">
        <w:rPr>
          <w:rFonts w:hint="eastAsia"/>
        </w:rPr>
        <w:t>，仅为</w:t>
      </w:r>
      <w:r w:rsidRPr="00DA5DF2">
        <w:rPr>
          <w:rFonts w:hint="eastAsia"/>
        </w:rPr>
        <w:t>10</w:t>
      </w:r>
      <w:r w:rsidRPr="00DA5DF2">
        <w:rPr>
          <w:rFonts w:hint="eastAsia"/>
        </w:rPr>
        <w:t>个字母，占用</w:t>
      </w:r>
      <w:r w:rsidRPr="00DA5DF2">
        <w:rPr>
          <w:rFonts w:hint="eastAsia"/>
        </w:rPr>
        <w:t>12</w:t>
      </w:r>
      <w:r w:rsidRPr="00DA5DF2">
        <w:rPr>
          <w:rFonts w:hint="eastAsia"/>
        </w:rPr>
        <w:t>个字节。若采用二进制表示游程长度（</w:t>
      </w:r>
      <w:r w:rsidRPr="00DA5DF2">
        <w:rPr>
          <w:rFonts w:hint="eastAsia"/>
        </w:rPr>
        <w:t>1000</w:t>
      </w:r>
      <w:r w:rsidRPr="00DA5DF2">
        <w:rPr>
          <w:rFonts w:hint="eastAsia"/>
        </w:rPr>
        <w:t>和</w:t>
      </w:r>
      <w:r w:rsidRPr="00DA5DF2">
        <w:rPr>
          <w:rFonts w:hint="eastAsia"/>
        </w:rPr>
        <w:t>2000</w:t>
      </w:r>
      <w:r w:rsidRPr="00DA5DF2">
        <w:rPr>
          <w:rFonts w:hint="eastAsia"/>
        </w:rPr>
        <w:t>）可以进一步节约空间。如果每个游程长度占用</w:t>
      </w:r>
      <w:r w:rsidRPr="00DA5DF2">
        <w:rPr>
          <w:rFonts w:hint="eastAsia"/>
        </w:rPr>
        <w:lastRenderedPageBreak/>
        <w:t>2</w:t>
      </w:r>
      <w:r w:rsidRPr="00DA5DF2">
        <w:rPr>
          <w:rFonts w:hint="eastAsia"/>
        </w:rPr>
        <w:t>个字节，则可以表示的最大游程长度为</w:t>
      </w:r>
      <w:r w:rsidRPr="00DA5DF2">
        <w:rPr>
          <w:rFonts w:hint="eastAsia"/>
        </w:rPr>
        <w:t>2*</w:t>
      </w:r>
      <w:r w:rsidRPr="00DA5DF2">
        <w:t>pow(16)</w:t>
      </w:r>
      <w:r w:rsidRPr="00DA5DF2">
        <w:rPr>
          <w:rFonts w:hint="eastAsia"/>
        </w:rPr>
        <w:t>，这样，上例中的字符串只需要用</w:t>
      </w:r>
      <w:r w:rsidRPr="00DA5DF2">
        <w:rPr>
          <w:rFonts w:hint="eastAsia"/>
        </w:rPr>
        <w:t>8</w:t>
      </w:r>
      <w:r w:rsidRPr="00DA5DF2">
        <w:rPr>
          <w:rFonts w:hint="eastAsia"/>
        </w:rPr>
        <w:t>个字节来存储。当要读取编码文件时，需要对其进行解码。由压缩器（</w:t>
      </w:r>
      <w:r w:rsidRPr="00DA5DF2">
        <w:t>compressor</w:t>
      </w:r>
      <w:r w:rsidRPr="00DA5DF2">
        <w:rPr>
          <w:rFonts w:hint="eastAsia"/>
        </w:rPr>
        <w:t>）对文件进行编码，由解压器（</w:t>
      </w:r>
      <w:r w:rsidRPr="00DA5DF2">
        <w:t>decompressor</w:t>
      </w:r>
      <w:r w:rsidRPr="00DA5DF2">
        <w:rPr>
          <w:rFonts w:hint="eastAsia"/>
        </w:rPr>
        <w:t>）进行解码。</w:t>
      </w:r>
    </w:p>
    <w:p w:rsidR="0094492C" w:rsidRPr="00DA5DF2" w:rsidRDefault="0094492C" w:rsidP="00DA5DF2">
      <w:pPr>
        <w:rPr>
          <w:rFonts w:hint="eastAsia"/>
        </w:rPr>
      </w:pPr>
      <w:r w:rsidRPr="00DA5DF2">
        <w:rPr>
          <w:rFonts w:hint="eastAsia"/>
        </w:rPr>
        <w:t>①（</w:t>
      </w:r>
      <w:r w:rsidRPr="00DA5DF2">
        <w:rPr>
          <w:rFonts w:hint="eastAsia"/>
        </w:rPr>
        <w:t>1</w:t>
      </w:r>
      <w:r w:rsidRPr="00DA5DF2">
        <w:rPr>
          <w:rFonts w:hint="eastAsia"/>
        </w:rPr>
        <w:t>）长度</w:t>
      </w:r>
      <w:r w:rsidRPr="00DA5DF2">
        <w:rPr>
          <w:rFonts w:hint="eastAsia"/>
        </w:rPr>
        <w:t>-</w:t>
      </w:r>
      <w:r w:rsidRPr="00DA5DF2">
        <w:rPr>
          <w:rFonts w:hint="eastAsia"/>
        </w:rPr>
        <w:t>游程编码的压缩</w:t>
      </w:r>
      <w:r w:rsidRPr="00DA5DF2">
        <w:rPr>
          <w:rFonts w:hint="eastAsia"/>
        </w:rPr>
        <w:t>/</w:t>
      </w:r>
      <w:r w:rsidRPr="00DA5DF2">
        <w:rPr>
          <w:rFonts w:hint="eastAsia"/>
        </w:rPr>
        <w:t>解压；</w:t>
      </w:r>
      <w:r w:rsidRPr="00DA5DF2">
        <w:rPr>
          <w:rFonts w:hint="eastAsia"/>
        </w:rPr>
        <w:t>+</w:t>
      </w:r>
      <w:r w:rsidRPr="00DA5DF2">
        <w:rPr>
          <w:rFonts w:hint="eastAsia"/>
        </w:rPr>
        <w:t>（</w:t>
      </w:r>
      <w:r w:rsidRPr="00DA5DF2">
        <w:rPr>
          <w:rFonts w:hint="eastAsia"/>
        </w:rPr>
        <w:t>2</w:t>
      </w:r>
      <w:r w:rsidRPr="00DA5DF2">
        <w:rPr>
          <w:rFonts w:hint="eastAsia"/>
        </w:rPr>
        <w:t>）</w:t>
      </w:r>
      <w:r w:rsidRPr="00DA5DF2">
        <w:rPr>
          <w:rFonts w:hint="eastAsia"/>
        </w:rPr>
        <w:t>LZW</w:t>
      </w:r>
      <w:r w:rsidRPr="00DA5DF2">
        <w:rPr>
          <w:rFonts w:hint="eastAsia"/>
        </w:rPr>
        <w:t>压缩</w:t>
      </w:r>
      <w:r w:rsidRPr="00DA5DF2">
        <w:t>/</w:t>
      </w:r>
      <w:r w:rsidRPr="00DA5DF2">
        <w:rPr>
          <w:rFonts w:hint="eastAsia"/>
        </w:rPr>
        <w:t>解压（散列）；</w:t>
      </w:r>
    </w:p>
    <w:p w:rsidR="0094492C" w:rsidRPr="00DA5DF2" w:rsidRDefault="0094492C" w:rsidP="00DA5DF2">
      <w:pPr>
        <w:rPr>
          <w:rFonts w:hint="eastAsia"/>
        </w:rPr>
      </w:pPr>
      <w:r w:rsidRPr="00DA5DF2">
        <w:rPr>
          <w:rFonts w:hint="eastAsia"/>
        </w:rPr>
        <w:t>②（</w:t>
      </w:r>
      <w:r w:rsidRPr="00DA5DF2">
        <w:rPr>
          <w:rFonts w:hint="eastAsia"/>
        </w:rPr>
        <w:t>1</w:t>
      </w:r>
      <w:r w:rsidRPr="00DA5DF2">
        <w:rPr>
          <w:rFonts w:hint="eastAsia"/>
        </w:rPr>
        <w:t>）长度</w:t>
      </w:r>
      <w:r w:rsidRPr="00DA5DF2">
        <w:rPr>
          <w:rFonts w:hint="eastAsia"/>
        </w:rPr>
        <w:t>-</w:t>
      </w:r>
      <w:r w:rsidRPr="00DA5DF2">
        <w:rPr>
          <w:rFonts w:hint="eastAsia"/>
        </w:rPr>
        <w:t>游程编码的压缩</w:t>
      </w:r>
      <w:r w:rsidRPr="00DA5DF2">
        <w:rPr>
          <w:rFonts w:hint="eastAsia"/>
        </w:rPr>
        <w:t>/</w:t>
      </w:r>
      <w:r w:rsidRPr="00DA5DF2">
        <w:rPr>
          <w:rFonts w:hint="eastAsia"/>
        </w:rPr>
        <w:t>解压；</w:t>
      </w:r>
      <w:r w:rsidRPr="00DA5DF2">
        <w:rPr>
          <w:rFonts w:hint="eastAsia"/>
        </w:rPr>
        <w:t>+</w:t>
      </w:r>
      <w:r w:rsidRPr="00DA5DF2">
        <w:rPr>
          <w:rFonts w:hint="eastAsia"/>
        </w:rPr>
        <w:t>（</w:t>
      </w:r>
      <w:r w:rsidRPr="00DA5DF2">
        <w:rPr>
          <w:rFonts w:hint="eastAsia"/>
        </w:rPr>
        <w:t>3</w:t>
      </w:r>
      <w:r w:rsidRPr="00DA5DF2">
        <w:rPr>
          <w:rFonts w:hint="eastAsia"/>
        </w:rPr>
        <w:t>）霍夫曼编码压缩</w:t>
      </w:r>
      <w:r w:rsidRPr="00DA5DF2">
        <w:rPr>
          <w:rFonts w:hint="eastAsia"/>
        </w:rPr>
        <w:t>/</w:t>
      </w:r>
      <w:r w:rsidRPr="00DA5DF2">
        <w:rPr>
          <w:rFonts w:hint="eastAsia"/>
        </w:rPr>
        <w:t>解压</w:t>
      </w:r>
      <w:r w:rsidRPr="00DA5DF2">
        <w:rPr>
          <w:rFonts w:hint="eastAsia"/>
        </w:rPr>
        <w:t xml:space="preserve"> (</w:t>
      </w:r>
      <w:r w:rsidRPr="00DA5DF2">
        <w:rPr>
          <w:rFonts w:hint="eastAsia"/>
        </w:rPr>
        <w:t>霍夫曼树</w:t>
      </w:r>
      <w:r w:rsidRPr="00DA5DF2">
        <w:rPr>
          <w:rFonts w:hint="eastAsia"/>
        </w:rPr>
        <w:t xml:space="preserve">) </w:t>
      </w:r>
    </w:p>
    <w:p w:rsidR="0094492C" w:rsidRPr="00DA5DF2" w:rsidRDefault="0094492C" w:rsidP="00DA5DF2">
      <w:r w:rsidRPr="00DA5DF2">
        <w:rPr>
          <w:rFonts w:hint="eastAsia"/>
        </w:rPr>
        <w:t>【基本要求】</w:t>
      </w:r>
    </w:p>
    <w:p w:rsidR="0094492C" w:rsidRPr="00DA5DF2" w:rsidRDefault="0094492C" w:rsidP="00DA5DF2">
      <w:pPr>
        <w:rPr>
          <w:rFonts w:hint="eastAsia"/>
        </w:rPr>
      </w:pPr>
      <w:r w:rsidRPr="00DA5DF2">
        <w:tab/>
      </w:r>
      <w:r w:rsidRPr="00DA5DF2">
        <w:rPr>
          <w:rFonts w:hint="eastAsia"/>
        </w:rPr>
        <w:t>要求选用二种压缩</w:t>
      </w:r>
      <w:r w:rsidRPr="00DA5DF2">
        <w:rPr>
          <w:rFonts w:hint="eastAsia"/>
        </w:rPr>
        <w:t>/</w:t>
      </w:r>
      <w:r w:rsidRPr="00DA5DF2">
        <w:rPr>
          <w:rFonts w:hint="eastAsia"/>
        </w:rPr>
        <w:t>解压策略实现压缩</w:t>
      </w:r>
      <w:r w:rsidRPr="00DA5DF2">
        <w:rPr>
          <w:rFonts w:hint="eastAsia"/>
        </w:rPr>
        <w:t>/</w:t>
      </w:r>
      <w:r w:rsidRPr="00DA5DF2">
        <w:rPr>
          <w:rFonts w:hint="eastAsia"/>
        </w:rPr>
        <w:t>解压器</w:t>
      </w:r>
      <w:r w:rsidRPr="00DA5DF2">
        <w:t>[</w:t>
      </w:r>
      <w:r w:rsidRPr="00DA5DF2">
        <w:rPr>
          <w:rFonts w:hint="eastAsia"/>
        </w:rPr>
        <w:t>（</w:t>
      </w:r>
      <w:r w:rsidRPr="00DA5DF2">
        <w:rPr>
          <w:rFonts w:hint="eastAsia"/>
        </w:rPr>
        <w:t>1</w:t>
      </w:r>
      <w:r w:rsidRPr="00DA5DF2">
        <w:rPr>
          <w:rFonts w:hint="eastAsia"/>
        </w:rPr>
        <w:t>）为必选</w:t>
      </w:r>
      <w:r w:rsidRPr="00DA5DF2">
        <w:t>]</w:t>
      </w:r>
      <w:r w:rsidRPr="00DA5DF2">
        <w:rPr>
          <w:rFonts w:hint="eastAsia"/>
        </w:rPr>
        <w:t>。输入的为本文文件（</w:t>
      </w:r>
      <w:r w:rsidRPr="00DA5DF2">
        <w:t>.txt</w:t>
      </w:r>
      <w:r w:rsidRPr="00DA5DF2">
        <w:rPr>
          <w:rFonts w:hint="eastAsia"/>
        </w:rPr>
        <w:t>），输出的为一种自定义的文件（</w:t>
      </w:r>
      <w:r w:rsidRPr="00DA5DF2">
        <w:t>.nz</w:t>
      </w:r>
      <w:r w:rsidRPr="00DA5DF2">
        <w:rPr>
          <w:rFonts w:hint="eastAsia"/>
        </w:rPr>
        <w:t>）。考虑当构成文本的字符集合为</w:t>
      </w:r>
      <w:r w:rsidRPr="00DA5DF2">
        <w:t>{a,b,c,……,z,0,1,2,…9}</w:t>
      </w:r>
      <w:r w:rsidRPr="00DA5DF2">
        <w:rPr>
          <w:rFonts w:hint="eastAsia"/>
        </w:rPr>
        <w:t>时，请用实例测试你的压缩</w:t>
      </w:r>
      <w:r w:rsidRPr="00DA5DF2">
        <w:rPr>
          <w:rFonts w:hint="eastAsia"/>
        </w:rPr>
        <w:t>/</w:t>
      </w:r>
      <w:r w:rsidRPr="00DA5DF2">
        <w:rPr>
          <w:rFonts w:hint="eastAsia"/>
        </w:rPr>
        <w:t>解压器。你的压缩器会不会出现抖动？（压缩后的文本比原来的还要大）。扩充构成文本的字符集合以便使它适应更一般的情况。</w:t>
      </w:r>
    </w:p>
    <w:p w:rsidR="0094492C" w:rsidRPr="00DA5DF2" w:rsidRDefault="0094492C" w:rsidP="00DA5DF2">
      <w:pPr>
        <w:rPr>
          <w:rFonts w:hint="eastAsia"/>
        </w:rPr>
      </w:pPr>
      <w:r w:rsidRPr="00DA5DF2">
        <w:rPr>
          <w:rFonts w:hint="eastAsia"/>
        </w:rPr>
        <w:t>【实现提示】</w:t>
      </w:r>
    </w:p>
    <w:p w:rsidR="0094492C" w:rsidRPr="00DA5DF2" w:rsidRDefault="0094492C" w:rsidP="00DA5DF2">
      <w:pPr>
        <w:rPr>
          <w:rFonts w:hint="eastAsia"/>
        </w:rPr>
      </w:pPr>
      <w:r w:rsidRPr="00DA5DF2">
        <w:t>LZW</w:t>
      </w:r>
      <w:r w:rsidRPr="00DA5DF2">
        <w:rPr>
          <w:rFonts w:hint="eastAsia"/>
        </w:rPr>
        <w:t>：由</w:t>
      </w:r>
      <w:r w:rsidRPr="00DA5DF2">
        <w:t>Lempel</w:t>
      </w:r>
      <w:r w:rsidRPr="00DA5DF2">
        <w:rPr>
          <w:rFonts w:hint="eastAsia"/>
        </w:rPr>
        <w:t>、</w:t>
      </w:r>
      <w:r w:rsidRPr="00DA5DF2">
        <w:t>Ziv</w:t>
      </w:r>
      <w:r w:rsidRPr="00DA5DF2">
        <w:rPr>
          <w:rFonts w:hint="eastAsia"/>
        </w:rPr>
        <w:t>和</w:t>
      </w:r>
      <w:r w:rsidRPr="00DA5DF2">
        <w:t>Welch</w:t>
      </w:r>
      <w:r w:rsidRPr="00DA5DF2">
        <w:rPr>
          <w:rFonts w:hint="eastAsia"/>
        </w:rPr>
        <w:t>这三位科学家所开发的技术。该方法把文本的字符串映射为编码，首先，为该文本中所有可能出现的字母分别分配一个代码。例如：要压缩的对象是</w:t>
      </w:r>
      <w:r w:rsidRPr="00DA5DF2">
        <w:t>aaabbbbbbbaabaaba</w:t>
      </w:r>
      <w:r w:rsidRPr="00DA5DF2">
        <w:rPr>
          <w:rFonts w:hint="eastAsia"/>
        </w:rPr>
        <w:t>，由</w:t>
      </w:r>
      <w:r w:rsidRPr="00DA5DF2">
        <w:t>a</w:t>
      </w:r>
      <w:r w:rsidRPr="00DA5DF2">
        <w:rPr>
          <w:rFonts w:hint="eastAsia"/>
        </w:rPr>
        <w:t>和</w:t>
      </w:r>
      <w:r w:rsidRPr="00DA5DF2">
        <w:t>b</w:t>
      </w:r>
      <w:r w:rsidRPr="00DA5DF2">
        <w:rPr>
          <w:rFonts w:hint="eastAsia"/>
        </w:rPr>
        <w:t>组成。为</w:t>
      </w:r>
      <w:r w:rsidRPr="00DA5DF2">
        <w:t>a</w:t>
      </w:r>
      <w:r w:rsidRPr="00DA5DF2">
        <w:rPr>
          <w:rFonts w:hint="eastAsia"/>
        </w:rPr>
        <w:t>分配代码</w:t>
      </w:r>
      <w:r w:rsidRPr="00DA5DF2">
        <w:rPr>
          <w:rFonts w:hint="eastAsia"/>
        </w:rPr>
        <w:t>0</w:t>
      </w:r>
      <w:r w:rsidRPr="00DA5DF2">
        <w:t>,</w:t>
      </w:r>
      <w:r w:rsidRPr="00DA5DF2">
        <w:rPr>
          <w:rFonts w:hint="eastAsia"/>
        </w:rPr>
        <w:t>为</w:t>
      </w:r>
      <w:r w:rsidRPr="00DA5DF2">
        <w:t>b</w:t>
      </w:r>
      <w:r w:rsidRPr="00DA5DF2">
        <w:rPr>
          <w:rFonts w:hint="eastAsia"/>
        </w:rPr>
        <w:t>分配代码</w:t>
      </w:r>
      <w:r w:rsidRPr="00DA5DF2">
        <w:rPr>
          <w:rFonts w:hint="eastAsia"/>
        </w:rPr>
        <w:t>1</w:t>
      </w:r>
      <w:r w:rsidRPr="00DA5DF2">
        <w:rPr>
          <w:rFonts w:hint="eastAsia"/>
        </w:rPr>
        <w:t>。字符串和编码的关系被存储在字典中。字典如下：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46"/>
        <w:gridCol w:w="947"/>
        <w:gridCol w:w="947"/>
        <w:gridCol w:w="947"/>
        <w:gridCol w:w="947"/>
        <w:gridCol w:w="947"/>
        <w:gridCol w:w="947"/>
        <w:gridCol w:w="947"/>
        <w:gridCol w:w="947"/>
      </w:tblGrid>
      <w:tr w:rsidR="0094492C" w:rsidRPr="00AB3DF4">
        <w:tblPrEx>
          <w:tblCellMar>
            <w:top w:w="0" w:type="dxa"/>
            <w:bottom w:w="0" w:type="dxa"/>
          </w:tblCellMar>
        </w:tblPrEx>
        <w:tc>
          <w:tcPr>
            <w:tcW w:w="946" w:type="dxa"/>
          </w:tcPr>
          <w:p w:rsidR="0094492C" w:rsidRPr="00DA5DF2" w:rsidRDefault="0094492C" w:rsidP="00DA5DF2">
            <w:r w:rsidRPr="00DA5DF2">
              <w:t xml:space="preserve">Key </w:t>
            </w:r>
          </w:p>
        </w:tc>
        <w:tc>
          <w:tcPr>
            <w:tcW w:w="947" w:type="dxa"/>
          </w:tcPr>
          <w:p w:rsidR="0094492C" w:rsidRPr="00DA5DF2" w:rsidRDefault="0094492C" w:rsidP="00DA5DF2">
            <w:pPr>
              <w:rPr>
                <w:rFonts w:hint="eastAsia"/>
              </w:rPr>
            </w:pPr>
            <w:r w:rsidRPr="00DA5DF2">
              <w:rPr>
                <w:rFonts w:hint="eastAsia"/>
              </w:rPr>
              <w:t>0</w:t>
            </w:r>
          </w:p>
        </w:tc>
        <w:tc>
          <w:tcPr>
            <w:tcW w:w="947" w:type="dxa"/>
          </w:tcPr>
          <w:p w:rsidR="0094492C" w:rsidRPr="00DA5DF2" w:rsidRDefault="0094492C" w:rsidP="00DA5DF2">
            <w:pPr>
              <w:rPr>
                <w:rFonts w:hint="eastAsia"/>
              </w:rPr>
            </w:pPr>
            <w:r w:rsidRPr="00DA5DF2">
              <w:rPr>
                <w:rFonts w:hint="eastAsia"/>
              </w:rPr>
              <w:t>1</w:t>
            </w:r>
          </w:p>
        </w:tc>
        <w:tc>
          <w:tcPr>
            <w:tcW w:w="947" w:type="dxa"/>
          </w:tcPr>
          <w:p w:rsidR="0094492C" w:rsidRPr="00DA5DF2" w:rsidRDefault="0094492C" w:rsidP="00DA5DF2">
            <w:pPr>
              <w:rPr>
                <w:rFonts w:hint="eastAsia"/>
              </w:rPr>
            </w:pPr>
            <w:r w:rsidRPr="00DA5DF2">
              <w:rPr>
                <w:rFonts w:hint="eastAsia"/>
              </w:rPr>
              <w:t>2</w:t>
            </w:r>
          </w:p>
        </w:tc>
        <w:tc>
          <w:tcPr>
            <w:tcW w:w="947" w:type="dxa"/>
          </w:tcPr>
          <w:p w:rsidR="0094492C" w:rsidRPr="00DA5DF2" w:rsidRDefault="0094492C" w:rsidP="00DA5DF2">
            <w:pPr>
              <w:rPr>
                <w:rFonts w:hint="eastAsia"/>
              </w:rPr>
            </w:pPr>
            <w:r w:rsidRPr="00DA5DF2">
              <w:rPr>
                <w:rFonts w:hint="eastAsia"/>
              </w:rPr>
              <w:t>3</w:t>
            </w:r>
          </w:p>
        </w:tc>
        <w:tc>
          <w:tcPr>
            <w:tcW w:w="947" w:type="dxa"/>
          </w:tcPr>
          <w:p w:rsidR="0094492C" w:rsidRPr="00DA5DF2" w:rsidRDefault="0094492C" w:rsidP="00DA5DF2">
            <w:pPr>
              <w:rPr>
                <w:rFonts w:hint="eastAsia"/>
              </w:rPr>
            </w:pPr>
            <w:r w:rsidRPr="00DA5DF2">
              <w:rPr>
                <w:rFonts w:hint="eastAsia"/>
              </w:rPr>
              <w:t>4</w:t>
            </w:r>
          </w:p>
        </w:tc>
        <w:tc>
          <w:tcPr>
            <w:tcW w:w="947" w:type="dxa"/>
          </w:tcPr>
          <w:p w:rsidR="0094492C" w:rsidRPr="00DA5DF2" w:rsidRDefault="0094492C" w:rsidP="00DA5DF2">
            <w:pPr>
              <w:rPr>
                <w:rFonts w:hint="eastAsia"/>
              </w:rPr>
            </w:pPr>
            <w:r w:rsidRPr="00DA5DF2">
              <w:rPr>
                <w:rFonts w:hint="eastAsia"/>
              </w:rPr>
              <w:t>5</w:t>
            </w:r>
          </w:p>
        </w:tc>
        <w:tc>
          <w:tcPr>
            <w:tcW w:w="947" w:type="dxa"/>
          </w:tcPr>
          <w:p w:rsidR="0094492C" w:rsidRPr="00DA5DF2" w:rsidRDefault="0094492C" w:rsidP="00DA5DF2">
            <w:pPr>
              <w:rPr>
                <w:rFonts w:hint="eastAsia"/>
              </w:rPr>
            </w:pPr>
            <w:r w:rsidRPr="00DA5DF2">
              <w:rPr>
                <w:rFonts w:hint="eastAsia"/>
              </w:rPr>
              <w:t>6</w:t>
            </w:r>
          </w:p>
        </w:tc>
        <w:tc>
          <w:tcPr>
            <w:tcW w:w="947" w:type="dxa"/>
          </w:tcPr>
          <w:p w:rsidR="0094492C" w:rsidRPr="00DA5DF2" w:rsidRDefault="0094492C" w:rsidP="00DA5DF2">
            <w:pPr>
              <w:rPr>
                <w:rFonts w:hint="eastAsia"/>
              </w:rPr>
            </w:pPr>
            <w:r w:rsidRPr="00DA5DF2">
              <w:rPr>
                <w:rFonts w:hint="eastAsia"/>
              </w:rPr>
              <w:t>7</w:t>
            </w:r>
          </w:p>
        </w:tc>
      </w:tr>
      <w:tr w:rsidR="0094492C" w:rsidRPr="00AB3DF4">
        <w:tblPrEx>
          <w:tblCellMar>
            <w:top w:w="0" w:type="dxa"/>
            <w:bottom w:w="0" w:type="dxa"/>
          </w:tblCellMar>
        </w:tblPrEx>
        <w:tc>
          <w:tcPr>
            <w:tcW w:w="946" w:type="dxa"/>
          </w:tcPr>
          <w:p w:rsidR="0094492C" w:rsidRPr="00DA5DF2" w:rsidRDefault="0094492C" w:rsidP="00DA5DF2">
            <w:r w:rsidRPr="00DA5DF2">
              <w:t>Code</w:t>
            </w:r>
          </w:p>
        </w:tc>
        <w:tc>
          <w:tcPr>
            <w:tcW w:w="947" w:type="dxa"/>
          </w:tcPr>
          <w:p w:rsidR="0094492C" w:rsidRPr="00DA5DF2" w:rsidRDefault="0094492C" w:rsidP="00DA5DF2">
            <w:r w:rsidRPr="00DA5DF2">
              <w:t>A</w:t>
            </w:r>
          </w:p>
        </w:tc>
        <w:tc>
          <w:tcPr>
            <w:tcW w:w="947" w:type="dxa"/>
          </w:tcPr>
          <w:p w:rsidR="0094492C" w:rsidRPr="00DA5DF2" w:rsidRDefault="0094492C" w:rsidP="00DA5DF2">
            <w:r w:rsidRPr="00DA5DF2">
              <w:t>b</w:t>
            </w:r>
          </w:p>
        </w:tc>
        <w:tc>
          <w:tcPr>
            <w:tcW w:w="947" w:type="dxa"/>
          </w:tcPr>
          <w:p w:rsidR="0094492C" w:rsidRPr="00DA5DF2" w:rsidRDefault="0094492C" w:rsidP="00DA5DF2">
            <w:r w:rsidRPr="00DA5DF2">
              <w:t>Aa</w:t>
            </w:r>
          </w:p>
        </w:tc>
        <w:tc>
          <w:tcPr>
            <w:tcW w:w="947" w:type="dxa"/>
          </w:tcPr>
          <w:p w:rsidR="0094492C" w:rsidRPr="00DA5DF2" w:rsidRDefault="0094492C" w:rsidP="00DA5DF2">
            <w:r w:rsidRPr="00DA5DF2">
              <w:t>aab</w:t>
            </w:r>
          </w:p>
        </w:tc>
        <w:tc>
          <w:tcPr>
            <w:tcW w:w="947" w:type="dxa"/>
          </w:tcPr>
          <w:p w:rsidR="0094492C" w:rsidRPr="00DA5DF2" w:rsidRDefault="0094492C" w:rsidP="00DA5DF2">
            <w:r w:rsidRPr="00DA5DF2">
              <w:t>bb</w:t>
            </w:r>
          </w:p>
        </w:tc>
        <w:tc>
          <w:tcPr>
            <w:tcW w:w="947" w:type="dxa"/>
          </w:tcPr>
          <w:p w:rsidR="0094492C" w:rsidRPr="00DA5DF2" w:rsidRDefault="0094492C" w:rsidP="00DA5DF2">
            <w:r w:rsidRPr="00DA5DF2">
              <w:t>bbb</w:t>
            </w:r>
          </w:p>
        </w:tc>
        <w:tc>
          <w:tcPr>
            <w:tcW w:w="947" w:type="dxa"/>
          </w:tcPr>
          <w:p w:rsidR="0094492C" w:rsidRPr="00DA5DF2" w:rsidRDefault="0094492C" w:rsidP="00DA5DF2">
            <w:r w:rsidRPr="00DA5DF2">
              <w:t>bbba</w:t>
            </w:r>
          </w:p>
        </w:tc>
        <w:tc>
          <w:tcPr>
            <w:tcW w:w="947" w:type="dxa"/>
          </w:tcPr>
          <w:p w:rsidR="0094492C" w:rsidRPr="00DA5DF2" w:rsidRDefault="0094492C" w:rsidP="00DA5DF2">
            <w:r w:rsidRPr="00DA5DF2">
              <w:t>aaba</w:t>
            </w:r>
          </w:p>
        </w:tc>
      </w:tr>
    </w:tbl>
    <w:p w:rsidR="0094492C" w:rsidRPr="00DA5DF2" w:rsidRDefault="0094492C" w:rsidP="00DA5DF2">
      <w:pPr>
        <w:rPr>
          <w:rFonts w:hint="eastAsia"/>
        </w:rPr>
      </w:pPr>
      <w:r w:rsidRPr="00DA5DF2">
        <w:rPr>
          <w:rFonts w:hint="eastAsia"/>
        </w:rPr>
        <w:t xml:space="preserve"> </w:t>
      </w:r>
      <w:r w:rsidRPr="00DA5DF2">
        <w:t>LZW</w:t>
      </w:r>
      <w:r w:rsidRPr="00DA5DF2">
        <w:rPr>
          <w:rFonts w:hint="eastAsia"/>
        </w:rPr>
        <w:t>压缩器不断的在输入文件中寻找在字典中出现的最长的前缀</w:t>
      </w:r>
      <w:r w:rsidRPr="00DA5DF2">
        <w:t>p,</w:t>
      </w:r>
      <w:r w:rsidRPr="00DA5DF2">
        <w:rPr>
          <w:rFonts w:hint="eastAsia"/>
        </w:rPr>
        <w:t>并输出其相应的代码。若输入文件的下一个字符为</w:t>
      </w:r>
      <w:r w:rsidRPr="00DA5DF2">
        <w:t>c</w:t>
      </w:r>
      <w:r w:rsidRPr="00DA5DF2">
        <w:rPr>
          <w:rFonts w:hint="eastAsia"/>
        </w:rPr>
        <w:t>，则为</w:t>
      </w:r>
      <w:r w:rsidRPr="00DA5DF2">
        <w:t>pc</w:t>
      </w:r>
      <w:r w:rsidRPr="00DA5DF2">
        <w:rPr>
          <w:rFonts w:hint="eastAsia"/>
        </w:rPr>
        <w:t>分配下一个代码，并插入字典，这种策略称为</w:t>
      </w:r>
      <w:r w:rsidRPr="00DA5DF2">
        <w:t>LZW</w:t>
      </w:r>
      <w:r w:rsidRPr="00DA5DF2">
        <w:rPr>
          <w:rFonts w:hint="eastAsia"/>
        </w:rPr>
        <w:t>规则。相反，在解压时，编码表由压缩文件重新构造，</w:t>
      </w:r>
      <w:r w:rsidRPr="00DA5DF2">
        <w:t>LZW</w:t>
      </w:r>
      <w:r w:rsidRPr="00DA5DF2">
        <w:rPr>
          <w:rFonts w:hint="eastAsia"/>
        </w:rPr>
        <w:t>原则使这种重建成为可能。</w:t>
      </w:r>
    </w:p>
    <w:p w:rsidR="0094492C" w:rsidRPr="00DA5DF2" w:rsidRDefault="0094492C" w:rsidP="00DA5DF2">
      <w:pPr>
        <w:rPr>
          <w:rFonts w:hint="eastAsia"/>
        </w:rPr>
      </w:pPr>
      <w:r w:rsidRPr="00DA5DF2">
        <w:rPr>
          <w:rFonts w:hint="eastAsia"/>
        </w:rPr>
        <w:t xml:space="preserve">    </w:t>
      </w:r>
      <w:r w:rsidRPr="00DA5DF2">
        <w:rPr>
          <w:rFonts w:hint="eastAsia"/>
        </w:rPr>
        <w:t>如上例子，压缩时，文件中第一个在字典中出现的最长前缀是</w:t>
      </w:r>
      <w:r w:rsidRPr="00DA5DF2">
        <w:t>a,</w:t>
      </w:r>
      <w:r w:rsidRPr="00DA5DF2">
        <w:rPr>
          <w:rFonts w:hint="eastAsia"/>
        </w:rPr>
        <w:t xml:space="preserve"> </w:t>
      </w:r>
      <w:r w:rsidRPr="00DA5DF2">
        <w:rPr>
          <w:rFonts w:hint="eastAsia"/>
        </w:rPr>
        <w:t>输出其编码</w:t>
      </w:r>
      <w:r w:rsidRPr="00DA5DF2">
        <w:rPr>
          <w:rFonts w:hint="eastAsia"/>
        </w:rPr>
        <w:t>0</w:t>
      </w:r>
      <w:r w:rsidRPr="00DA5DF2">
        <w:t>,</w:t>
      </w:r>
      <w:r w:rsidRPr="00DA5DF2">
        <w:rPr>
          <w:rFonts w:hint="eastAsia"/>
        </w:rPr>
        <w:t>然后为字符串</w:t>
      </w:r>
      <w:r w:rsidRPr="00DA5DF2">
        <w:t>aa</w:t>
      </w:r>
      <w:r w:rsidRPr="00DA5DF2">
        <w:rPr>
          <w:rFonts w:hint="eastAsia"/>
        </w:rPr>
        <w:t>分配代码</w:t>
      </w:r>
      <w:r w:rsidRPr="00DA5DF2">
        <w:rPr>
          <w:rFonts w:hint="eastAsia"/>
        </w:rPr>
        <w:t>2</w:t>
      </w:r>
      <w:r w:rsidRPr="00DA5DF2">
        <w:rPr>
          <w:rFonts w:hint="eastAsia"/>
        </w:rPr>
        <w:t>，并插入到字典中。余下的字符串在字典中出现的最长前缀是</w:t>
      </w:r>
      <w:r w:rsidRPr="00DA5DF2">
        <w:t>aa,</w:t>
      </w:r>
      <w:r w:rsidRPr="00DA5DF2">
        <w:rPr>
          <w:rFonts w:hint="eastAsia"/>
        </w:rPr>
        <w:t>输出</w:t>
      </w:r>
      <w:r w:rsidRPr="00DA5DF2">
        <w:t>aa</w:t>
      </w:r>
      <w:r w:rsidRPr="00DA5DF2">
        <w:rPr>
          <w:rFonts w:hint="eastAsia"/>
        </w:rPr>
        <w:t>的对应代码</w:t>
      </w:r>
      <w:r w:rsidRPr="00DA5DF2">
        <w:rPr>
          <w:rFonts w:hint="eastAsia"/>
        </w:rPr>
        <w:t>2</w:t>
      </w:r>
      <w:r w:rsidRPr="00DA5DF2">
        <w:rPr>
          <w:rFonts w:hint="eastAsia"/>
        </w:rPr>
        <w:t>，同时为字符串</w:t>
      </w:r>
      <w:r w:rsidRPr="00DA5DF2">
        <w:t>aab</w:t>
      </w:r>
      <w:r w:rsidRPr="00DA5DF2">
        <w:rPr>
          <w:rFonts w:hint="eastAsia"/>
        </w:rPr>
        <w:t>分配代码</w:t>
      </w:r>
      <w:r w:rsidRPr="00DA5DF2">
        <w:rPr>
          <w:rFonts w:hint="eastAsia"/>
        </w:rPr>
        <w:t>3</w:t>
      </w:r>
      <w:r w:rsidRPr="00DA5DF2">
        <w:rPr>
          <w:rFonts w:hint="eastAsia"/>
        </w:rPr>
        <w:t>并将其插入到字典中。依次类推，由此，输出</w:t>
      </w:r>
      <w:r w:rsidRPr="00DA5DF2">
        <w:rPr>
          <w:rFonts w:hint="eastAsia"/>
        </w:rPr>
        <w:t>0214537</w:t>
      </w:r>
    </w:p>
    <w:p w:rsidR="0094492C" w:rsidRPr="00DA5DF2" w:rsidRDefault="0094492C" w:rsidP="00DA5DF2">
      <w:pPr>
        <w:rPr>
          <w:rFonts w:hint="eastAsia"/>
        </w:rPr>
      </w:pPr>
      <w:r w:rsidRPr="00DA5DF2">
        <w:rPr>
          <w:rFonts w:hint="eastAsia"/>
        </w:rPr>
        <w:t xml:space="preserve">    </w:t>
      </w:r>
      <w:r w:rsidRPr="00DA5DF2">
        <w:rPr>
          <w:rFonts w:hint="eastAsia"/>
        </w:rPr>
        <w:t>解压时，要输入代码，然后用代码所表示的文本来替换这些代码。代码到文本的映射可按下面的方法重建：首先把分配给单一字母的代码插入到字典中。象前面一样，字典的入口为</w:t>
      </w:r>
      <w:r w:rsidRPr="00DA5DF2">
        <w:t>key-code</w:t>
      </w:r>
      <w:r w:rsidRPr="00DA5DF2">
        <w:rPr>
          <w:rFonts w:hint="eastAsia"/>
        </w:rPr>
        <w:t>对。然而此时是根据给定的代码（</w:t>
      </w:r>
      <w:r w:rsidRPr="00DA5DF2">
        <w:t>key</w:t>
      </w:r>
      <w:r w:rsidRPr="00DA5DF2">
        <w:rPr>
          <w:rFonts w:hint="eastAsia"/>
        </w:rPr>
        <w:t>）去寻找相应的入口（而不是根据文本</w:t>
      </w:r>
      <w:r w:rsidRPr="00DA5DF2">
        <w:rPr>
          <w:rFonts w:hint="eastAsia"/>
        </w:rPr>
        <w:t>Code</w:t>
      </w:r>
      <w:r w:rsidRPr="00DA5DF2">
        <w:rPr>
          <w:rFonts w:hint="eastAsia"/>
        </w:rPr>
        <w:t>）。压缩文件中的第一个代码对应于单一的字母，因此可以由该字母代替。对于压缩文件中的其他代码</w:t>
      </w:r>
      <w:r w:rsidRPr="00DA5DF2">
        <w:t>p,</w:t>
      </w:r>
      <w:r w:rsidRPr="00DA5DF2">
        <w:rPr>
          <w:rFonts w:hint="eastAsia"/>
        </w:rPr>
        <w:t>要考虑两种情况：</w:t>
      </w:r>
      <w:r w:rsidRPr="00DA5DF2">
        <w:rPr>
          <w:rFonts w:hint="eastAsia"/>
        </w:rPr>
        <w:t>1</w:t>
      </w:r>
      <w:r w:rsidRPr="00DA5DF2">
        <w:rPr>
          <w:rFonts w:hint="eastAsia"/>
        </w:rPr>
        <w:t>）在字典中；</w:t>
      </w:r>
      <w:r w:rsidRPr="00DA5DF2">
        <w:rPr>
          <w:rFonts w:hint="eastAsia"/>
        </w:rPr>
        <w:t>2</w:t>
      </w:r>
      <w:r w:rsidRPr="00DA5DF2">
        <w:rPr>
          <w:rFonts w:hint="eastAsia"/>
        </w:rPr>
        <w:t>）不在字典中。</w:t>
      </w:r>
    </w:p>
    <w:p w:rsidR="0094492C" w:rsidRPr="00DA5DF2" w:rsidRDefault="0094492C" w:rsidP="00DA5DF2">
      <w:pPr>
        <w:rPr>
          <w:rFonts w:hint="eastAsia"/>
        </w:rPr>
      </w:pPr>
      <w:r w:rsidRPr="00DA5DF2">
        <w:rPr>
          <w:rFonts w:hint="eastAsia"/>
        </w:rPr>
        <w:t>在</w:t>
      </w:r>
      <w:r w:rsidRPr="00DA5DF2">
        <w:rPr>
          <w:rFonts w:hint="eastAsia"/>
        </w:rPr>
        <w:t>1</w:t>
      </w:r>
      <w:r w:rsidRPr="00DA5DF2">
        <w:rPr>
          <w:rFonts w:hint="eastAsia"/>
        </w:rPr>
        <w:t>）情况下，找到</w:t>
      </w:r>
      <w:r w:rsidRPr="00DA5DF2">
        <w:t>p</w:t>
      </w:r>
      <w:r w:rsidRPr="00DA5DF2">
        <w:rPr>
          <w:rFonts w:hint="eastAsia"/>
        </w:rPr>
        <w:t>对应的文本</w:t>
      </w:r>
      <w:r w:rsidRPr="00DA5DF2">
        <w:t>text(p)</w:t>
      </w:r>
      <w:r w:rsidRPr="00DA5DF2">
        <w:rPr>
          <w:rFonts w:hint="eastAsia"/>
        </w:rPr>
        <w:t>输出。并且，根据压缩原理可知，若在压缩文件中代码</w:t>
      </w:r>
      <w:r w:rsidRPr="00DA5DF2">
        <w:t>q</w:t>
      </w:r>
      <w:r w:rsidRPr="00DA5DF2">
        <w:rPr>
          <w:rFonts w:hint="eastAsia"/>
        </w:rPr>
        <w:t>写在</w:t>
      </w:r>
      <w:r w:rsidRPr="00DA5DF2">
        <w:t>p</w:t>
      </w:r>
      <w:r w:rsidRPr="00DA5DF2">
        <w:rPr>
          <w:rFonts w:hint="eastAsia"/>
        </w:rPr>
        <w:t>之前且</w:t>
      </w:r>
      <w:r w:rsidRPr="00DA5DF2">
        <w:t>text(q)</w:t>
      </w:r>
      <w:r w:rsidRPr="00DA5DF2">
        <w:rPr>
          <w:rFonts w:hint="eastAsia"/>
        </w:rPr>
        <w:t>是与</w:t>
      </w:r>
      <w:r w:rsidRPr="00DA5DF2">
        <w:t>q</w:t>
      </w:r>
      <w:r w:rsidRPr="00DA5DF2">
        <w:rPr>
          <w:rFonts w:hint="eastAsia"/>
        </w:rPr>
        <w:t>对应的文本，则压缩器会为文本</w:t>
      </w:r>
      <w:r w:rsidRPr="00DA5DF2">
        <w:t>text(q)</w:t>
      </w:r>
      <w:r w:rsidRPr="00DA5DF2">
        <w:rPr>
          <w:rFonts w:hint="eastAsia"/>
        </w:rPr>
        <w:t>（其后紧跟</w:t>
      </w:r>
      <w:r w:rsidRPr="00DA5DF2">
        <w:t>fc(p)</w:t>
      </w:r>
      <w:r w:rsidRPr="00DA5DF2">
        <w:rPr>
          <w:rFonts w:hint="eastAsia"/>
        </w:rPr>
        <w:t>，</w:t>
      </w:r>
      <w:r w:rsidRPr="00DA5DF2">
        <w:t>text</w:t>
      </w:r>
      <w:r w:rsidRPr="00DA5DF2">
        <w:rPr>
          <w:rFonts w:hint="eastAsia"/>
        </w:rPr>
        <w:t>(p)</w:t>
      </w:r>
      <w:r w:rsidRPr="00DA5DF2">
        <w:rPr>
          <w:rFonts w:hint="eastAsia"/>
        </w:rPr>
        <w:t>的第一个字符）分配一新代码。因此在字典中插入序偶（下一个代码，</w:t>
      </w:r>
      <w:r w:rsidRPr="00DA5DF2">
        <w:t>text(q)fc(p)</w:t>
      </w:r>
      <w:r w:rsidRPr="00DA5DF2">
        <w:rPr>
          <w:rFonts w:hint="eastAsia"/>
        </w:rPr>
        <w:t>）。</w:t>
      </w:r>
    </w:p>
    <w:p w:rsidR="0094492C" w:rsidRPr="00DA5DF2" w:rsidRDefault="0094492C" w:rsidP="00DA5DF2">
      <w:pPr>
        <w:rPr>
          <w:rFonts w:hint="eastAsia"/>
        </w:rPr>
      </w:pPr>
      <w:r w:rsidRPr="00DA5DF2">
        <w:rPr>
          <w:rFonts w:hint="eastAsia"/>
        </w:rPr>
        <w:t xml:space="preserve">    </w:t>
      </w:r>
      <w:r w:rsidRPr="00DA5DF2">
        <w:rPr>
          <w:rFonts w:hint="eastAsia"/>
        </w:rPr>
        <w:t>情况</w:t>
      </w:r>
      <w:r w:rsidRPr="00DA5DF2">
        <w:rPr>
          <w:rFonts w:hint="eastAsia"/>
        </w:rPr>
        <w:t>2</w:t>
      </w:r>
      <w:r w:rsidRPr="00DA5DF2">
        <w:rPr>
          <w:rFonts w:hint="eastAsia"/>
        </w:rPr>
        <w:t>）时，只有在当前文本段形如</w:t>
      </w:r>
      <w:r w:rsidRPr="00DA5DF2">
        <w:t>text(q)text(q)fc(q)</w:t>
      </w:r>
      <w:r w:rsidRPr="00DA5DF2">
        <w:rPr>
          <w:rFonts w:hint="eastAsia"/>
        </w:rPr>
        <w:t>且</w:t>
      </w:r>
      <w:r w:rsidRPr="00DA5DF2">
        <w:t>text(p)=text(q)fc(q)</w:t>
      </w:r>
      <w:r w:rsidRPr="00DA5DF2">
        <w:rPr>
          <w:rFonts w:hint="eastAsia"/>
        </w:rPr>
        <w:t>时才会发生。相应的压缩文件段是</w:t>
      </w:r>
      <w:r w:rsidRPr="00DA5DF2">
        <w:t>qp</w:t>
      </w:r>
      <w:r w:rsidRPr="00DA5DF2">
        <w:rPr>
          <w:rFonts w:hint="eastAsia"/>
        </w:rPr>
        <w:t>。在压缩过程中，为</w:t>
      </w:r>
      <w:r w:rsidRPr="00DA5DF2">
        <w:t>text(q)fc(q)</w:t>
      </w:r>
      <w:r w:rsidRPr="00DA5DF2">
        <w:rPr>
          <w:rFonts w:hint="eastAsia"/>
        </w:rPr>
        <w:t>分配的代码为</w:t>
      </w:r>
      <w:r w:rsidRPr="00DA5DF2">
        <w:t>p</w:t>
      </w:r>
      <w:r w:rsidRPr="00DA5DF2">
        <w:rPr>
          <w:rFonts w:hint="eastAsia"/>
        </w:rPr>
        <w:t>。在解压过程中，在用</w:t>
      </w:r>
      <w:r w:rsidRPr="00DA5DF2">
        <w:t>text(q)</w:t>
      </w:r>
      <w:r w:rsidRPr="00DA5DF2">
        <w:rPr>
          <w:rFonts w:hint="eastAsia"/>
        </w:rPr>
        <w:t>代替</w:t>
      </w:r>
      <w:r w:rsidRPr="00DA5DF2">
        <w:t>q</w:t>
      </w:r>
      <w:r w:rsidRPr="00DA5DF2">
        <w:rPr>
          <w:rFonts w:hint="eastAsia"/>
        </w:rPr>
        <w:t>后，又遇到代码</w:t>
      </w:r>
      <w:r w:rsidRPr="00DA5DF2">
        <w:t>p</w:t>
      </w:r>
      <w:r w:rsidRPr="00DA5DF2">
        <w:rPr>
          <w:rFonts w:hint="eastAsia"/>
        </w:rPr>
        <w:t>。然而，此时字典中没有与</w:t>
      </w:r>
      <w:r w:rsidRPr="00DA5DF2">
        <w:t>p</w:t>
      </w:r>
      <w:r w:rsidRPr="00DA5DF2">
        <w:rPr>
          <w:rFonts w:hint="eastAsia"/>
        </w:rPr>
        <w:t>对应的文本。因为这种情况只在解压文本段为</w:t>
      </w:r>
      <w:r w:rsidRPr="00DA5DF2">
        <w:t>text(p)text(q)fc(q)</w:t>
      </w:r>
      <w:r w:rsidRPr="00DA5DF2">
        <w:rPr>
          <w:rFonts w:hint="eastAsia"/>
        </w:rPr>
        <w:t>时才发生，因此可以对</w:t>
      </w:r>
      <w:r w:rsidRPr="00DA5DF2">
        <w:t>p</w:t>
      </w:r>
      <w:r w:rsidRPr="00DA5DF2">
        <w:rPr>
          <w:rFonts w:hint="eastAsia"/>
        </w:rPr>
        <w:t>解码。当遇到一个没有定义代码文本对的代码</w:t>
      </w:r>
      <w:r w:rsidRPr="00DA5DF2">
        <w:t>p</w:t>
      </w:r>
      <w:r w:rsidRPr="00DA5DF2">
        <w:rPr>
          <w:rFonts w:hint="eastAsia"/>
        </w:rPr>
        <w:t>时，</w:t>
      </w:r>
      <w:r w:rsidRPr="00DA5DF2">
        <w:t>p</w:t>
      </w:r>
      <w:r w:rsidRPr="00DA5DF2">
        <w:rPr>
          <w:rFonts w:hint="eastAsia"/>
        </w:rPr>
        <w:t>对应的文本为</w:t>
      </w:r>
      <w:r w:rsidRPr="00DA5DF2">
        <w:t>text(q)fc(q)</w:t>
      </w:r>
      <w:r w:rsidRPr="00DA5DF2">
        <w:rPr>
          <w:rFonts w:hint="eastAsia"/>
        </w:rPr>
        <w:t>，其中</w:t>
      </w:r>
      <w:r w:rsidRPr="00DA5DF2">
        <w:t>q</w:t>
      </w:r>
      <w:r w:rsidRPr="00DA5DF2">
        <w:rPr>
          <w:rFonts w:hint="eastAsia"/>
        </w:rPr>
        <w:t>为</w:t>
      </w:r>
      <w:r w:rsidRPr="00DA5DF2">
        <w:t>p</w:t>
      </w:r>
      <w:r w:rsidRPr="00DA5DF2">
        <w:rPr>
          <w:rFonts w:hint="eastAsia"/>
        </w:rPr>
        <w:t>前面的代码。</w:t>
      </w:r>
    </w:p>
    <w:p w:rsidR="0094492C" w:rsidRPr="00DA5DF2" w:rsidRDefault="0094492C" w:rsidP="00DA5DF2">
      <w:r w:rsidRPr="00DA5DF2">
        <w:rPr>
          <w:rFonts w:hint="eastAsia"/>
        </w:rPr>
        <w:t>如上例子：首先，初始化字典，在其中插入</w:t>
      </w:r>
      <w:r w:rsidRPr="00DA5DF2">
        <w:t>(0,a),(1,b)</w:t>
      </w:r>
      <w:r w:rsidRPr="00DA5DF2">
        <w:rPr>
          <w:rFonts w:hint="eastAsia"/>
        </w:rPr>
        <w:t>。压缩的第一个代码为</w:t>
      </w:r>
      <w:r w:rsidRPr="00DA5DF2">
        <w:t>0,</w:t>
      </w:r>
      <w:r w:rsidRPr="00DA5DF2">
        <w:rPr>
          <w:rFonts w:hint="eastAsia"/>
        </w:rPr>
        <w:t>则用</w:t>
      </w:r>
      <w:r w:rsidRPr="00DA5DF2">
        <w:t>a</w:t>
      </w:r>
      <w:r w:rsidRPr="00DA5DF2">
        <w:rPr>
          <w:rFonts w:hint="eastAsia"/>
        </w:rPr>
        <w:t>代替之。下一个代码</w:t>
      </w:r>
      <w:r w:rsidRPr="00DA5DF2">
        <w:rPr>
          <w:rFonts w:hint="eastAsia"/>
        </w:rPr>
        <w:t>2</w:t>
      </w:r>
      <w:r w:rsidRPr="00DA5DF2">
        <w:rPr>
          <w:rFonts w:hint="eastAsia"/>
        </w:rPr>
        <w:t>未定义，因为前一个代码为</w:t>
      </w:r>
      <w:r w:rsidRPr="00DA5DF2">
        <w:rPr>
          <w:rFonts w:hint="eastAsia"/>
        </w:rPr>
        <w:t>0</w:t>
      </w:r>
      <w:r w:rsidRPr="00DA5DF2">
        <w:rPr>
          <w:rFonts w:hint="eastAsia"/>
        </w:rPr>
        <w:t>，且</w:t>
      </w:r>
      <w:r w:rsidRPr="00DA5DF2">
        <w:t>text(0)=a,fc(0)=a,</w:t>
      </w:r>
      <w:r w:rsidRPr="00DA5DF2">
        <w:rPr>
          <w:rFonts w:hint="eastAsia"/>
        </w:rPr>
        <w:t>则</w:t>
      </w:r>
    </w:p>
    <w:p w:rsidR="0094492C" w:rsidRPr="00DA5DF2" w:rsidRDefault="0094492C" w:rsidP="00DA5DF2">
      <w:pPr>
        <w:rPr>
          <w:rFonts w:hint="eastAsia"/>
        </w:rPr>
      </w:pPr>
      <w:r w:rsidRPr="00DA5DF2">
        <w:t>text(2)=text(0)fc(0)=aa</w:t>
      </w:r>
      <w:r w:rsidRPr="00DA5DF2">
        <w:rPr>
          <w:rFonts w:hint="eastAsia"/>
        </w:rPr>
        <w:t>。因此用</w:t>
      </w:r>
      <w:r w:rsidRPr="00DA5DF2">
        <w:t>aa</w:t>
      </w:r>
      <w:r w:rsidRPr="00DA5DF2">
        <w:rPr>
          <w:rFonts w:hint="eastAsia"/>
        </w:rPr>
        <w:t>代替</w:t>
      </w:r>
      <w:r w:rsidRPr="00DA5DF2">
        <w:rPr>
          <w:rFonts w:hint="eastAsia"/>
        </w:rPr>
        <w:t>2</w:t>
      </w:r>
      <w:r w:rsidRPr="00DA5DF2">
        <w:t>,</w:t>
      </w:r>
      <w:r w:rsidRPr="00DA5DF2">
        <w:rPr>
          <w:rFonts w:hint="eastAsia"/>
        </w:rPr>
        <w:t>并把</w:t>
      </w:r>
      <w:r w:rsidRPr="00DA5DF2">
        <w:t>(2,aa)</w:t>
      </w:r>
      <w:r w:rsidRPr="00DA5DF2">
        <w:rPr>
          <w:rFonts w:hint="eastAsia"/>
        </w:rPr>
        <w:t>插入字典中。下个代码</w:t>
      </w:r>
      <w:r w:rsidRPr="00DA5DF2">
        <w:rPr>
          <w:rFonts w:hint="eastAsia"/>
        </w:rPr>
        <w:t>1</w:t>
      </w:r>
      <w:r w:rsidRPr="00DA5DF2">
        <w:rPr>
          <w:rFonts w:hint="eastAsia"/>
        </w:rPr>
        <w:t>由</w:t>
      </w:r>
      <w:r w:rsidRPr="00DA5DF2">
        <w:t>b</w:t>
      </w:r>
      <w:r w:rsidRPr="00DA5DF2">
        <w:rPr>
          <w:rFonts w:hint="eastAsia"/>
        </w:rPr>
        <w:t>来替换，并把</w:t>
      </w:r>
      <w:r w:rsidRPr="00DA5DF2">
        <w:t>(3,text(2)fc(1))=(3,aab)</w:t>
      </w:r>
      <w:r w:rsidRPr="00DA5DF2">
        <w:rPr>
          <w:rFonts w:hint="eastAsia"/>
        </w:rPr>
        <w:t>插入字典中。依次类推，得解压结果。</w:t>
      </w:r>
    </w:p>
    <w:p w:rsidR="0094492C" w:rsidRPr="00DA5DF2" w:rsidRDefault="0094492C" w:rsidP="00DA5DF2">
      <w:pPr>
        <w:rPr>
          <w:rFonts w:hint="eastAsia"/>
        </w:rPr>
      </w:pPr>
      <w:r w:rsidRPr="00DA5DF2">
        <w:rPr>
          <w:rFonts w:hint="eastAsia"/>
        </w:rPr>
        <w:t>霍夫曼编码：根据不同符号在文本中出现的不同的频率来进行压缩编码。假设文本是由</w:t>
      </w:r>
      <w:r w:rsidRPr="00DA5DF2">
        <w:t>a,u,x,z</w:t>
      </w:r>
      <w:r w:rsidRPr="00DA5DF2">
        <w:rPr>
          <w:rFonts w:hint="eastAsia"/>
        </w:rPr>
        <w:t>组成的字符串，若这个字符串的长度为</w:t>
      </w:r>
      <w:r w:rsidRPr="00DA5DF2">
        <w:rPr>
          <w:rFonts w:hint="eastAsia"/>
        </w:rPr>
        <w:t>1000</w:t>
      </w:r>
      <w:r w:rsidRPr="00DA5DF2">
        <w:rPr>
          <w:rFonts w:hint="eastAsia"/>
        </w:rPr>
        <w:t>，每个字符用一个字节来存储，共需</w:t>
      </w:r>
      <w:r w:rsidRPr="00DA5DF2">
        <w:rPr>
          <w:rFonts w:hint="eastAsia"/>
        </w:rPr>
        <w:t>1000</w:t>
      </w:r>
      <w:r w:rsidRPr="00DA5DF2">
        <w:rPr>
          <w:rFonts w:hint="eastAsia"/>
        </w:rPr>
        <w:t>个字节（即</w:t>
      </w:r>
      <w:r w:rsidRPr="00DA5DF2">
        <w:rPr>
          <w:rFonts w:hint="eastAsia"/>
        </w:rPr>
        <w:t>8000</w:t>
      </w:r>
      <w:r w:rsidRPr="00DA5DF2">
        <w:rPr>
          <w:rFonts w:hint="eastAsia"/>
        </w:rPr>
        <w:t>位）的空间。如果每个字符用</w:t>
      </w:r>
      <w:r w:rsidRPr="00DA5DF2">
        <w:rPr>
          <w:rFonts w:hint="eastAsia"/>
        </w:rPr>
        <w:t>2</w:t>
      </w:r>
      <w:r w:rsidRPr="00DA5DF2">
        <w:rPr>
          <w:rFonts w:hint="eastAsia"/>
        </w:rPr>
        <w:t>位二进制来编码（</w:t>
      </w:r>
      <w:r w:rsidRPr="00DA5DF2">
        <w:rPr>
          <w:rFonts w:hint="eastAsia"/>
        </w:rPr>
        <w:t>00=</w:t>
      </w:r>
      <w:r w:rsidRPr="00DA5DF2">
        <w:t>a,01=x,10=u,11=z</w:t>
      </w:r>
      <w:r w:rsidRPr="00DA5DF2">
        <w:rPr>
          <w:rFonts w:hint="eastAsia"/>
        </w:rPr>
        <w:t>），</w:t>
      </w:r>
      <w:r w:rsidRPr="00DA5DF2">
        <w:rPr>
          <w:rFonts w:hint="eastAsia"/>
        </w:rPr>
        <w:lastRenderedPageBreak/>
        <w:t>则用</w:t>
      </w:r>
      <w:r w:rsidRPr="00DA5DF2">
        <w:rPr>
          <w:rFonts w:hint="eastAsia"/>
        </w:rPr>
        <w:t>2000</w:t>
      </w:r>
      <w:r w:rsidRPr="00DA5DF2">
        <w:rPr>
          <w:rFonts w:hint="eastAsia"/>
        </w:rPr>
        <w:t>位二进制即可以表示</w:t>
      </w:r>
      <w:r w:rsidRPr="00DA5DF2">
        <w:rPr>
          <w:rFonts w:hint="eastAsia"/>
        </w:rPr>
        <w:t>1000</w:t>
      </w:r>
      <w:r w:rsidRPr="00DA5DF2">
        <w:rPr>
          <w:rFonts w:hint="eastAsia"/>
        </w:rPr>
        <w:t>个字符。此外，还需要一定的空间来存放编码表，可以采用如下格式来存储：</w:t>
      </w:r>
    </w:p>
    <w:p w:rsidR="0094492C" w:rsidRPr="00DA5DF2" w:rsidRDefault="0094492C" w:rsidP="00DA5DF2">
      <w:r w:rsidRPr="00DA5DF2">
        <w:rPr>
          <w:rFonts w:hint="eastAsia"/>
        </w:rPr>
        <w:t>符号个数：代码</w:t>
      </w:r>
      <w:r w:rsidRPr="00DA5DF2">
        <w:rPr>
          <w:rFonts w:hint="eastAsia"/>
        </w:rPr>
        <w:t>1</w:t>
      </w:r>
      <w:r w:rsidRPr="00DA5DF2">
        <w:rPr>
          <w:rFonts w:hint="eastAsia"/>
        </w:rPr>
        <w:t>，符号</w:t>
      </w:r>
      <w:r w:rsidRPr="00DA5DF2">
        <w:rPr>
          <w:rFonts w:hint="eastAsia"/>
        </w:rPr>
        <w:t>1</w:t>
      </w:r>
      <w:r w:rsidRPr="00DA5DF2">
        <w:rPr>
          <w:rFonts w:hint="eastAsia"/>
        </w:rPr>
        <w:t>，代码</w:t>
      </w:r>
      <w:r w:rsidRPr="00DA5DF2">
        <w:rPr>
          <w:rFonts w:hint="eastAsia"/>
        </w:rPr>
        <w:t>2</w:t>
      </w:r>
      <w:r w:rsidRPr="00DA5DF2">
        <w:rPr>
          <w:rFonts w:hint="eastAsia"/>
        </w:rPr>
        <w:t>，符号</w:t>
      </w:r>
      <w:r w:rsidRPr="00DA5DF2">
        <w:rPr>
          <w:rFonts w:hint="eastAsia"/>
        </w:rPr>
        <w:t>2</w:t>
      </w:r>
      <w:r w:rsidRPr="00DA5DF2">
        <w:rPr>
          <w:rFonts w:hint="eastAsia"/>
        </w:rPr>
        <w:t>，</w:t>
      </w:r>
      <w:r w:rsidRPr="00DA5DF2">
        <w:t>……</w:t>
      </w:r>
    </w:p>
    <w:p w:rsidR="0094492C" w:rsidRPr="00DA5DF2" w:rsidRDefault="0094492C" w:rsidP="00DA5DF2">
      <w:pPr>
        <w:rPr>
          <w:rFonts w:hint="eastAsia"/>
        </w:rPr>
      </w:pPr>
      <w:r w:rsidRPr="00DA5DF2">
        <w:rPr>
          <w:rFonts w:hint="eastAsia"/>
        </w:rPr>
        <w:t>符号个数及每个符号分别用</w:t>
      </w:r>
      <w:r w:rsidRPr="00DA5DF2">
        <w:rPr>
          <w:rFonts w:hint="eastAsia"/>
        </w:rPr>
        <w:t>8</w:t>
      </w:r>
      <w:r w:rsidRPr="00DA5DF2">
        <w:rPr>
          <w:rFonts w:hint="eastAsia"/>
        </w:rPr>
        <w:t>位二进制来表示，每个代码需要占用</w:t>
      </w:r>
      <w:r w:rsidRPr="00DA5DF2">
        <w:rPr>
          <w:rFonts w:hint="eastAsia"/>
        </w:rPr>
        <w:t>[</w:t>
      </w:r>
      <w:r w:rsidRPr="00DA5DF2">
        <w:t>log2(</w:t>
      </w:r>
      <w:r w:rsidRPr="00DA5DF2">
        <w:rPr>
          <w:rFonts w:hint="eastAsia"/>
        </w:rPr>
        <w:t>符号个数</w:t>
      </w:r>
      <w:r w:rsidRPr="00DA5DF2">
        <w:rPr>
          <w:rFonts w:hint="eastAsia"/>
        </w:rPr>
        <w:t>)</w:t>
      </w:r>
      <w:r w:rsidRPr="00DA5DF2">
        <w:t>]</w:t>
      </w:r>
      <w:r w:rsidRPr="00DA5DF2">
        <w:rPr>
          <w:rFonts w:hint="eastAsia"/>
        </w:rPr>
        <w:t>位二进制。因此，上例中，代码表需占用</w:t>
      </w:r>
      <w:r w:rsidRPr="00DA5DF2">
        <w:t>5*8+4*2=48</w:t>
      </w:r>
      <w:r w:rsidRPr="00DA5DF2">
        <w:rPr>
          <w:rFonts w:hint="eastAsia"/>
        </w:rPr>
        <w:t>位，压缩比为</w:t>
      </w:r>
      <w:r w:rsidRPr="00DA5DF2">
        <w:rPr>
          <w:rFonts w:hint="eastAsia"/>
        </w:rPr>
        <w:t>8000/2048=3</w:t>
      </w:r>
      <w:r w:rsidRPr="00DA5DF2">
        <w:t xml:space="preserve">.9 </w:t>
      </w:r>
      <w:r w:rsidRPr="00DA5DF2">
        <w:rPr>
          <w:rFonts w:hint="eastAsia"/>
        </w:rPr>
        <w:t>。利用这种编码方法，字符串</w:t>
      </w:r>
      <w:r w:rsidRPr="00DA5DF2">
        <w:t>aaxuaxz</w:t>
      </w:r>
      <w:r w:rsidRPr="00DA5DF2">
        <w:rPr>
          <w:rFonts w:hint="eastAsia"/>
        </w:rPr>
        <w:t>的压缩码为二进制串</w:t>
      </w:r>
      <w:r w:rsidRPr="00DA5DF2">
        <w:rPr>
          <w:rFonts w:hint="eastAsia"/>
        </w:rPr>
        <w:t>00000110000111</w:t>
      </w:r>
      <w:r w:rsidRPr="00DA5DF2">
        <w:rPr>
          <w:rFonts w:hint="eastAsia"/>
        </w:rPr>
        <w:t>，每个字符的编码具有相同的位数（两位）。从左到右依次从位串中取出两位，通过查编码表边可以获得原字符串，这是解压缩过程。</w:t>
      </w:r>
    </w:p>
    <w:p w:rsidR="0094492C" w:rsidRPr="00DA5DF2" w:rsidRDefault="0094492C" w:rsidP="00DA5DF2">
      <w:pPr>
        <w:rPr>
          <w:rFonts w:hint="eastAsia"/>
        </w:rPr>
      </w:pPr>
      <w:r w:rsidRPr="00DA5DF2">
        <w:rPr>
          <w:rFonts w:hint="eastAsia"/>
        </w:rPr>
        <w:t>我们利用霍夫曼编码来实现压缩，必须：</w:t>
      </w:r>
    </w:p>
    <w:p w:rsidR="0094492C" w:rsidRPr="00DA5DF2" w:rsidRDefault="0094492C" w:rsidP="00DA5DF2">
      <w:pPr>
        <w:rPr>
          <w:rFonts w:hint="eastAsia"/>
        </w:rPr>
      </w:pPr>
      <w:r w:rsidRPr="00DA5DF2">
        <w:rPr>
          <w:rFonts w:hint="eastAsia"/>
        </w:rPr>
        <w:t>必须获得不同字符的频率。</w:t>
      </w:r>
    </w:p>
    <w:p w:rsidR="0094492C" w:rsidRPr="00DA5DF2" w:rsidRDefault="0094492C" w:rsidP="00DA5DF2">
      <w:pPr>
        <w:rPr>
          <w:rFonts w:hint="eastAsia"/>
        </w:rPr>
      </w:pPr>
      <w:r w:rsidRPr="00DA5DF2">
        <w:rPr>
          <w:rFonts w:hint="eastAsia"/>
        </w:rPr>
        <w:t>建立具有最小加权外部路径的二叉数（即霍夫曼树），树的外部结点用字符串中</w:t>
      </w:r>
    </w:p>
    <w:p w:rsidR="0094492C" w:rsidRPr="00DA5DF2" w:rsidRDefault="0094492C" w:rsidP="00DA5DF2">
      <w:pPr>
        <w:rPr>
          <w:rFonts w:hint="eastAsia"/>
        </w:rPr>
      </w:pPr>
      <w:r w:rsidRPr="00DA5DF2">
        <w:rPr>
          <w:rFonts w:hint="eastAsia"/>
        </w:rPr>
        <w:t>的字符表示，外部结点的权重（</w:t>
      </w:r>
      <w:r w:rsidRPr="00DA5DF2">
        <w:t>weight</w:t>
      </w:r>
      <w:r w:rsidRPr="00DA5DF2">
        <w:rPr>
          <w:rFonts w:hint="eastAsia"/>
        </w:rPr>
        <w:t>）即为该字符出现的频率。</w:t>
      </w:r>
    </w:p>
    <w:p w:rsidR="0094492C" w:rsidRPr="00DA5DF2" w:rsidRDefault="0094492C" w:rsidP="00DA5DF2">
      <w:pPr>
        <w:rPr>
          <w:rFonts w:hint="eastAsia"/>
        </w:rPr>
      </w:pPr>
      <w:r w:rsidRPr="00DA5DF2">
        <w:rPr>
          <w:rFonts w:hint="eastAsia"/>
        </w:rPr>
        <w:t>遍历从根到外部结点的路径得到每个字符的编码。</w:t>
      </w:r>
    </w:p>
    <w:p w:rsidR="0094492C" w:rsidRPr="00DA5DF2" w:rsidRDefault="0094492C" w:rsidP="00DA5DF2">
      <w:pPr>
        <w:rPr>
          <w:rFonts w:hint="eastAsia"/>
        </w:rPr>
      </w:pPr>
      <w:r w:rsidRPr="00DA5DF2">
        <w:rPr>
          <w:rFonts w:hint="eastAsia"/>
        </w:rPr>
        <w:t>使用字符的编码来代替字符串中的字符。</w:t>
      </w:r>
    </w:p>
    <w:p w:rsidR="0094492C" w:rsidRPr="00DA5DF2" w:rsidRDefault="0094492C" w:rsidP="00DA5DF2">
      <w:pPr>
        <w:rPr>
          <w:rFonts w:hint="eastAsia"/>
        </w:rPr>
      </w:pPr>
      <w:r w:rsidRPr="00DA5DF2">
        <w:rPr>
          <w:rFonts w:hint="eastAsia"/>
        </w:rPr>
        <w:t>为了方便解码，需要保存字符代码映射表或每个字符的</w:t>
      </w:r>
    </w:p>
    <w:p w:rsidR="0094492C" w:rsidRPr="00DA5DF2" w:rsidRDefault="0094492C" w:rsidP="00DA5DF2">
      <w:pPr>
        <w:rPr>
          <w:rFonts w:hint="eastAsia"/>
        </w:rPr>
      </w:pPr>
      <w:r w:rsidRPr="00DA5DF2">
        <w:rPr>
          <w:rFonts w:hint="eastAsia"/>
        </w:rPr>
        <w:t>频率表（在保存信息为频率表的情况下，解码需要重构霍夫曼数以获得相应的编码表）。</w:t>
      </w:r>
    </w:p>
    <w:p w:rsidR="0094492C" w:rsidRPr="00DA5DF2" w:rsidRDefault="0094492C" w:rsidP="00DA5DF2">
      <w:pPr>
        <w:rPr>
          <w:rFonts w:hint="eastAsia"/>
        </w:rPr>
      </w:pPr>
      <w:r w:rsidRPr="00DA5DF2">
        <w:rPr>
          <w:rFonts w:hint="eastAsia"/>
        </w:rPr>
        <w:t>构造霍夫曼树：首先从仅含一个外部结点的二叉树集合开始，每个外部结点代表字符串的一个不同的字符，其权重等于该字符的频率。此后不断的从集合中选择两棵具有最小权重的二叉树，并把它们合并成一棵新的二叉树，合并方法是把这两棵二叉树分别作为左右子树，然后增加一个新的根结点。新二叉树的权重为两棵子树的权重之和。这个过程一直可以持续到仅剩下一棵树为止。</w:t>
      </w:r>
      <w:r w:rsidRPr="00DA5DF2">
        <w:rPr>
          <w:rFonts w:hint="eastAsia"/>
        </w:rPr>
        <w:t>[</w:t>
      </w:r>
      <w:r w:rsidRPr="00DA5DF2">
        <w:rPr>
          <w:rFonts w:hint="eastAsia"/>
        </w:rPr>
        <w:t>二叉树的集合可以使用有序表</w:t>
      </w:r>
      <w:r w:rsidRPr="00DA5DF2">
        <w:rPr>
          <w:rFonts w:hint="eastAsia"/>
        </w:rPr>
        <w:t xml:space="preserve"> /</w:t>
      </w:r>
      <w:r w:rsidRPr="00DA5DF2">
        <w:rPr>
          <w:rFonts w:hint="eastAsia"/>
        </w:rPr>
        <w:t>优先队列（基于队列</w:t>
      </w:r>
      <w:r w:rsidRPr="00DA5DF2">
        <w:rPr>
          <w:rFonts w:hint="eastAsia"/>
        </w:rPr>
        <w:t>/</w:t>
      </w:r>
      <w:r w:rsidRPr="00DA5DF2">
        <w:rPr>
          <w:rFonts w:hint="eastAsia"/>
        </w:rPr>
        <w:t>基于堆）实现</w:t>
      </w:r>
      <w:r w:rsidRPr="00DA5DF2">
        <w:rPr>
          <w:rFonts w:hint="eastAsia"/>
        </w:rPr>
        <w:t>]</w:t>
      </w:r>
      <w:r w:rsidRPr="00DA5DF2">
        <w:rPr>
          <w:rFonts w:hint="eastAsia"/>
        </w:rPr>
        <w:t>。</w:t>
      </w:r>
    </w:p>
    <w:p w:rsidR="0094492C" w:rsidRPr="00DA5DF2" w:rsidRDefault="0094492C" w:rsidP="00DA5DF2">
      <w:pPr>
        <w:rPr>
          <w:rFonts w:hint="eastAsia"/>
        </w:rPr>
      </w:pPr>
      <w:r w:rsidRPr="00DA5DF2">
        <w:rPr>
          <w:rFonts w:hint="eastAsia"/>
        </w:rPr>
        <w:t>编码：构造完毕霍夫曼树后，可以对从根开始到外部结点（叶子）的路径进行编码，方法是向左孩子移动时取</w:t>
      </w:r>
      <w:r w:rsidRPr="00DA5DF2">
        <w:rPr>
          <w:rFonts w:hint="eastAsia"/>
        </w:rPr>
        <w:t>0</w:t>
      </w:r>
      <w:r w:rsidRPr="00DA5DF2">
        <w:rPr>
          <w:rFonts w:hint="eastAsia"/>
        </w:rPr>
        <w:t>，向右孩子移动时取</w:t>
      </w:r>
      <w:r w:rsidRPr="00DA5DF2">
        <w:rPr>
          <w:rFonts w:hint="eastAsia"/>
        </w:rPr>
        <w:t>1</w:t>
      </w:r>
      <w:r w:rsidRPr="00DA5DF2">
        <w:rPr>
          <w:rFonts w:hint="eastAsia"/>
        </w:rPr>
        <w:t>。</w:t>
      </w:r>
    </w:p>
    <w:p w:rsidR="0094492C" w:rsidRPr="00DA5DF2" w:rsidRDefault="0094492C" w:rsidP="00DA5DF2">
      <w:pPr>
        <w:rPr>
          <w:rFonts w:hint="eastAsia"/>
        </w:rPr>
      </w:pPr>
      <w:r w:rsidRPr="00DA5DF2">
        <w:rPr>
          <w:rFonts w:hint="eastAsia"/>
        </w:rPr>
        <w:t>【选作内容】对于策略</w:t>
      </w:r>
      <w:r w:rsidRPr="00DA5DF2">
        <w:rPr>
          <w:rFonts w:hint="eastAsia"/>
        </w:rPr>
        <w:t>2</w:t>
      </w:r>
      <w:r w:rsidRPr="00DA5DF2">
        <w:rPr>
          <w:rFonts w:hint="eastAsia"/>
        </w:rPr>
        <w:t>）我们用这种方法修改它：每当压缩</w:t>
      </w:r>
      <w:r w:rsidRPr="00DA5DF2">
        <w:rPr>
          <w:rFonts w:hint="eastAsia"/>
        </w:rPr>
        <w:t>/</w:t>
      </w:r>
      <w:r w:rsidRPr="00DA5DF2">
        <w:rPr>
          <w:rFonts w:hint="eastAsia"/>
        </w:rPr>
        <w:t>解压</w:t>
      </w:r>
      <w:r w:rsidRPr="00DA5DF2">
        <w:t>1024*x</w:t>
      </w:r>
      <w:r w:rsidRPr="00DA5DF2">
        <w:rPr>
          <w:rFonts w:hint="eastAsia"/>
        </w:rPr>
        <w:t>个字节后，重新初始化代码表。取文本长度为</w:t>
      </w:r>
      <w:r w:rsidRPr="00DA5DF2">
        <w:rPr>
          <w:rFonts w:hint="eastAsia"/>
        </w:rPr>
        <w:t>100</w:t>
      </w:r>
      <w:r w:rsidRPr="00DA5DF2">
        <w:t>K</w:t>
      </w:r>
      <w:r w:rsidRPr="00DA5DF2">
        <w:rPr>
          <w:rFonts w:hint="eastAsia"/>
        </w:rPr>
        <w:t>到</w:t>
      </w:r>
      <w:r w:rsidRPr="00DA5DF2">
        <w:rPr>
          <w:rFonts w:hint="eastAsia"/>
        </w:rPr>
        <w:t>200</w:t>
      </w:r>
      <w:r w:rsidRPr="00DA5DF2">
        <w:t>K</w:t>
      </w:r>
      <w:r w:rsidRPr="00DA5DF2">
        <w:rPr>
          <w:rFonts w:hint="eastAsia"/>
        </w:rPr>
        <w:t>之间，</w:t>
      </w:r>
      <w:r w:rsidRPr="00DA5DF2">
        <w:t>x=</w:t>
      </w:r>
      <w:r w:rsidRPr="00DA5DF2">
        <w:rPr>
          <w:rFonts w:hint="eastAsia"/>
        </w:rPr>
        <w:t>10</w:t>
      </w:r>
      <w:r w:rsidRPr="00DA5DF2">
        <w:rPr>
          <w:rFonts w:hint="eastAsia"/>
        </w:rPr>
        <w:t>，</w:t>
      </w:r>
      <w:r w:rsidRPr="00DA5DF2">
        <w:rPr>
          <w:rFonts w:hint="eastAsia"/>
        </w:rPr>
        <w:t>20</w:t>
      </w:r>
      <w:r w:rsidRPr="00DA5DF2">
        <w:rPr>
          <w:rFonts w:hint="eastAsia"/>
        </w:rPr>
        <w:t>，</w:t>
      </w:r>
      <w:r w:rsidRPr="00DA5DF2">
        <w:rPr>
          <w:rFonts w:hint="eastAsia"/>
        </w:rPr>
        <w:t>30</w:t>
      </w:r>
      <w:r w:rsidRPr="00DA5DF2">
        <w:rPr>
          <w:rFonts w:hint="eastAsia"/>
        </w:rPr>
        <w:t>，</w:t>
      </w:r>
      <w:r w:rsidRPr="00DA5DF2">
        <w:rPr>
          <w:rFonts w:hint="eastAsia"/>
        </w:rPr>
        <w:t>40</w:t>
      </w:r>
      <w:r w:rsidRPr="00DA5DF2">
        <w:rPr>
          <w:rFonts w:hint="eastAsia"/>
        </w:rPr>
        <w:t>和</w:t>
      </w:r>
      <w:r w:rsidRPr="00DA5DF2">
        <w:rPr>
          <w:rFonts w:hint="eastAsia"/>
        </w:rPr>
        <w:t>50</w:t>
      </w:r>
      <w:r w:rsidRPr="00DA5DF2">
        <w:rPr>
          <w:rFonts w:hint="eastAsia"/>
        </w:rPr>
        <w:t>。测试修改后的程序，请给出你的结论：采用那种</w:t>
      </w:r>
      <w:r w:rsidRPr="00DA5DF2">
        <w:t>x</w:t>
      </w:r>
      <w:r w:rsidRPr="00DA5DF2">
        <w:rPr>
          <w:rFonts w:hint="eastAsia"/>
        </w:rPr>
        <w:t>值比较好？</w:t>
      </w:r>
    </w:p>
    <w:p w:rsidR="0094492C" w:rsidRPr="00DA5DF2" w:rsidRDefault="0094492C" w:rsidP="00DA5DF2">
      <w:r w:rsidRPr="00DA5DF2">
        <w:rPr>
          <w:rFonts w:hint="eastAsia"/>
        </w:rPr>
        <w:t>对于霍夫曼编码：当文本中的字符出现的频率差别很大时，我们可以通过使用变长的编码来降低每个位串的长度。但是，怎样对使用变长编码的位串解码呢？我们可以发现：在得到的霍夫曼编码中，没有任何一个代码是另一个代码的前缀。因此与编码向匹配的实际的字符是唯一的。请用实现这样的变长策略，并验证它。</w:t>
      </w:r>
    </w:p>
    <w:p w:rsidR="00816B7B" w:rsidRPr="00883848" w:rsidRDefault="00DA1FED" w:rsidP="00816B7B">
      <w:pPr>
        <w:pStyle w:val="2"/>
        <w:rPr>
          <w:rFonts w:hint="eastAsia"/>
        </w:rPr>
      </w:pPr>
      <w:r w:rsidRPr="00DA5DF2">
        <w:rPr>
          <w:rFonts w:hint="eastAsia"/>
        </w:rPr>
        <w:t>6</w:t>
      </w:r>
      <w:r w:rsidR="00AB3DF4" w:rsidRPr="00DA5DF2">
        <w:rPr>
          <w:rFonts w:hint="eastAsia"/>
        </w:rPr>
        <w:t>9</w:t>
      </w:r>
      <w:r w:rsidRPr="00DA5DF2">
        <w:rPr>
          <w:rFonts w:hint="eastAsia"/>
        </w:rPr>
        <w:t>.</w:t>
      </w:r>
      <w:r w:rsidR="00816B7B" w:rsidRPr="00816B7B">
        <w:rPr>
          <w:rFonts w:hint="eastAsia"/>
        </w:rPr>
        <w:t xml:space="preserve"> </w:t>
      </w:r>
      <w:r w:rsidR="00816B7B" w:rsidRPr="003A09B0">
        <w:rPr>
          <w:rFonts w:hint="eastAsia"/>
        </w:rPr>
        <w:t>电视大赛观众投票及排名系统</w:t>
      </w:r>
      <w:r w:rsidR="00816B7B">
        <w:rPr>
          <w:rFonts w:hint="eastAsia"/>
        </w:rPr>
        <w:t>（排序应用）</w:t>
      </w:r>
    </w:p>
    <w:p w:rsidR="00816B7B" w:rsidRPr="00DA5DF2" w:rsidRDefault="00816B7B" w:rsidP="00DA5DF2">
      <w:pPr>
        <w:rPr>
          <w:rFonts w:hint="eastAsia"/>
        </w:rPr>
      </w:pPr>
      <w:r w:rsidRPr="00DA5DF2">
        <w:rPr>
          <w:rFonts w:hint="eastAsia"/>
        </w:rPr>
        <w:t>【问题描述】</w:t>
      </w:r>
    </w:p>
    <w:p w:rsidR="00816B7B" w:rsidRPr="00DA5DF2" w:rsidRDefault="00816B7B" w:rsidP="00DA5DF2">
      <w:pPr>
        <w:rPr>
          <w:rFonts w:hint="eastAsia"/>
        </w:rPr>
      </w:pPr>
      <w:r w:rsidRPr="00DA5DF2">
        <w:t xml:space="preserve">  </w:t>
      </w:r>
      <w:r w:rsidRPr="00DA5DF2">
        <w:rPr>
          <w:rFonts w:hint="eastAsia"/>
        </w:rPr>
        <w:t>在很多的电视大赛中，通常当选手表演结束后，现场观众通过手中的按键对参赛选手进行投票，然后对选手获得的票数进行统计，从高到低进行降序排序，从而自动产生冠军、亚军和季军。现在要求编写一程序模拟实现上述系统的功能。</w:t>
      </w:r>
    </w:p>
    <w:p w:rsidR="00816B7B" w:rsidRPr="00DA5DF2" w:rsidRDefault="00816B7B" w:rsidP="00DA5DF2">
      <w:pPr>
        <w:rPr>
          <w:rFonts w:hint="eastAsia"/>
        </w:rPr>
      </w:pPr>
      <w:r w:rsidRPr="00DA5DF2">
        <w:rPr>
          <w:rFonts w:hint="eastAsia"/>
        </w:rPr>
        <w:t>【实现提示】</w:t>
      </w:r>
    </w:p>
    <w:p w:rsidR="00816B7B" w:rsidRPr="00DA5DF2" w:rsidRDefault="00816B7B" w:rsidP="00DA5DF2">
      <w:pPr>
        <w:rPr>
          <w:rFonts w:hint="eastAsia"/>
        </w:rPr>
      </w:pPr>
      <w:r w:rsidRPr="00DA5DF2">
        <w:rPr>
          <w:rFonts w:hint="eastAsia"/>
        </w:rPr>
        <w:t>在本例中，首先输入参赛选手的人数（范围为</w:t>
      </w:r>
      <w:r w:rsidRPr="00DA5DF2">
        <w:rPr>
          <w:rFonts w:hint="eastAsia"/>
        </w:rPr>
        <w:t>1-9</w:t>
      </w:r>
      <w:r w:rsidRPr="00DA5DF2">
        <w:rPr>
          <w:rFonts w:hint="eastAsia"/>
        </w:rPr>
        <w:t>个），然后根据人数通过</w:t>
      </w:r>
      <w:r w:rsidRPr="00DA5DF2">
        <w:t>malloc</w:t>
      </w:r>
      <w:r w:rsidRPr="00DA5DF2">
        <w:rPr>
          <w:rFonts w:hint="eastAsia"/>
        </w:rPr>
        <w:t>函数来开辟存放选手信息的顺序表。将选手的编号和姓名依此存入顺序表单元中，观众通过按键进行投票，按</w:t>
      </w:r>
      <w:r w:rsidRPr="00DA5DF2">
        <w:t>’</w:t>
      </w:r>
      <w:smartTag w:uri="urn:schemas-microsoft-com:office:smarttags" w:element="chmetcnv">
        <w:smartTagPr>
          <w:attr w:name="UnitName" w:val="’"/>
          <w:attr w:name="SourceValue" w:val="1"/>
          <w:attr w:name="HasSpace" w:val="False"/>
          <w:attr w:name="Negative" w:val="False"/>
          <w:attr w:name="NumberType" w:val="1"/>
          <w:attr w:name="TCSC" w:val="0"/>
        </w:smartTagPr>
        <w:smartTag w:uri="urn:schemas-microsoft-com:office:smarttags" w:element="State">
          <w:smartTagPr>
            <w:attr w:name="TCSC" w:val="0"/>
            <w:attr w:name="NumberType" w:val="1"/>
            <w:attr w:name="Negative" w:val="False"/>
            <w:attr w:name="HasSpace" w:val="False"/>
            <w:attr w:name="SourceValue" w:val="1"/>
            <w:attr w:name="UnitName" w:val="’"/>
          </w:smartTagPr>
          <w:r w:rsidRPr="00DA5DF2">
            <w:t>1’</w:t>
          </w:r>
        </w:smartTag>
      </w:smartTag>
      <w:r w:rsidRPr="00DA5DF2">
        <w:rPr>
          <w:rFonts w:hint="eastAsia"/>
        </w:rPr>
        <w:t>为</w:t>
      </w:r>
      <w:r w:rsidRPr="00DA5DF2">
        <w:rPr>
          <w:rFonts w:hint="eastAsia"/>
        </w:rPr>
        <w:t>1</w:t>
      </w:r>
      <w:r w:rsidRPr="00DA5DF2">
        <w:rPr>
          <w:rFonts w:hint="eastAsia"/>
        </w:rPr>
        <w:t>号选手投票，按</w:t>
      </w:r>
      <w:r w:rsidRPr="00DA5DF2">
        <w:t>’</w:t>
      </w:r>
      <w:smartTag w:uri="urn:schemas-microsoft-com:office:smarttags" w:element="chmetcnv">
        <w:smartTagPr>
          <w:attr w:name="UnitName" w:val="’"/>
          <w:attr w:name="SourceValue" w:val="2"/>
          <w:attr w:name="HasSpace" w:val="False"/>
          <w:attr w:name="Negative" w:val="False"/>
          <w:attr w:name="NumberType" w:val="1"/>
          <w:attr w:name="TCSC" w:val="0"/>
        </w:smartTagPr>
        <w:smartTag w:uri="urn:schemas-microsoft-com:office:smarttags" w:element="State">
          <w:smartTagPr>
            <w:attr w:name="TCSC" w:val="0"/>
            <w:attr w:name="NumberType" w:val="1"/>
            <w:attr w:name="Negative" w:val="False"/>
            <w:attr w:name="HasSpace" w:val="False"/>
            <w:attr w:name="SourceValue" w:val="2"/>
            <w:attr w:name="UnitName" w:val="’"/>
          </w:smartTagPr>
          <w:r w:rsidRPr="00DA5DF2">
            <w:t>2’</w:t>
          </w:r>
        </w:smartTag>
      </w:smartTag>
      <w:r w:rsidRPr="00DA5DF2">
        <w:rPr>
          <w:rFonts w:hint="eastAsia"/>
        </w:rPr>
        <w:t>为</w:t>
      </w:r>
      <w:r w:rsidRPr="00DA5DF2">
        <w:rPr>
          <w:rFonts w:hint="eastAsia"/>
        </w:rPr>
        <w:t>2</w:t>
      </w:r>
      <w:r w:rsidRPr="00DA5DF2">
        <w:rPr>
          <w:rFonts w:hint="eastAsia"/>
        </w:rPr>
        <w:t>号选手投票，以此类推，以按</w:t>
      </w:r>
      <w:r w:rsidRPr="00DA5DF2">
        <w:t>’</w:t>
      </w:r>
      <w:smartTag w:uri="urn:schemas-microsoft-com:office:smarttags" w:element="chmetcnv">
        <w:smartTagPr>
          <w:attr w:name="UnitName" w:val="’"/>
          <w:attr w:name="SourceValue" w:val="0"/>
          <w:attr w:name="HasSpace" w:val="False"/>
          <w:attr w:name="Negative" w:val="False"/>
          <w:attr w:name="NumberType" w:val="1"/>
          <w:attr w:name="TCSC" w:val="0"/>
        </w:smartTagPr>
        <w:smartTag w:uri="urn:schemas-microsoft-com:office:smarttags" w:element="State">
          <w:smartTagPr>
            <w:attr w:name="TCSC" w:val="0"/>
            <w:attr w:name="NumberType" w:val="1"/>
            <w:attr w:name="Negative" w:val="False"/>
            <w:attr w:name="HasSpace" w:val="False"/>
            <w:attr w:name="SourceValue" w:val="0"/>
            <w:attr w:name="UnitName" w:val="’"/>
          </w:smartTagPr>
          <w:r w:rsidRPr="00DA5DF2">
            <w:t>0’</w:t>
          </w:r>
        </w:smartTag>
      </w:smartTag>
      <w:r w:rsidRPr="00DA5DF2">
        <w:rPr>
          <w:rFonts w:hint="eastAsia"/>
        </w:rPr>
        <w:t>作为投票结束标志。投票结束后进行排序，在此采用希尔排序，然后为每个选手计算名次，得票相同的名次也相同，</w:t>
      </w:r>
      <w:r w:rsidRPr="00DA5DF2">
        <w:rPr>
          <w:rFonts w:hint="eastAsia"/>
        </w:rPr>
        <w:t xml:space="preserve"> </w:t>
      </w:r>
    </w:p>
    <w:p w:rsidR="00816B7B" w:rsidRPr="00DA5DF2" w:rsidRDefault="00816B7B" w:rsidP="00DA5DF2">
      <w:pPr>
        <w:rPr>
          <w:rFonts w:hint="eastAsia"/>
        </w:rPr>
      </w:pPr>
      <w:r w:rsidRPr="00DA5DF2">
        <w:rPr>
          <w:rFonts w:hint="eastAsia"/>
        </w:rPr>
        <w:t>（</w:t>
      </w:r>
      <w:r w:rsidRPr="00DA5DF2">
        <w:rPr>
          <w:rFonts w:hint="eastAsia"/>
        </w:rPr>
        <w:t>1</w:t>
      </w:r>
      <w:r w:rsidRPr="00DA5DF2">
        <w:rPr>
          <w:rFonts w:hint="eastAsia"/>
        </w:rPr>
        <w:t>）存储类型的定义</w:t>
      </w:r>
    </w:p>
    <w:p w:rsidR="00816B7B" w:rsidRPr="00DA5DF2" w:rsidRDefault="00816B7B" w:rsidP="00DA5DF2">
      <w:pPr>
        <w:rPr>
          <w:rFonts w:hint="eastAsia"/>
        </w:rPr>
      </w:pPr>
      <w:r w:rsidRPr="00DA5DF2">
        <w:rPr>
          <w:rFonts w:hint="eastAsia"/>
        </w:rPr>
        <w:lastRenderedPageBreak/>
        <w:t xml:space="preserve">  </w:t>
      </w:r>
      <w:r w:rsidRPr="00DA5DF2">
        <w:rPr>
          <w:rFonts w:hint="eastAsia"/>
        </w:rPr>
        <w:t>参赛选手信息存储类型的定义：</w:t>
      </w:r>
    </w:p>
    <w:p w:rsidR="00816B7B" w:rsidRPr="00DA5DF2" w:rsidRDefault="00816B7B" w:rsidP="00DA5DF2">
      <w:r w:rsidRPr="00DA5DF2">
        <w:rPr>
          <w:rFonts w:hint="eastAsia"/>
        </w:rPr>
        <w:t xml:space="preserve">  </w:t>
      </w:r>
      <w:r w:rsidRPr="00DA5DF2">
        <w:t>typedef struct node{</w:t>
      </w:r>
    </w:p>
    <w:p w:rsidR="00816B7B" w:rsidRPr="00DA5DF2" w:rsidRDefault="00816B7B" w:rsidP="00DA5DF2">
      <w:pPr>
        <w:rPr>
          <w:rFonts w:hint="eastAsia"/>
        </w:rPr>
      </w:pPr>
      <w:r w:rsidRPr="00DA5DF2">
        <w:t xml:space="preserve">  </w:t>
      </w:r>
      <w:r w:rsidRPr="00DA5DF2">
        <w:rPr>
          <w:rFonts w:hint="eastAsia"/>
        </w:rPr>
        <w:t xml:space="preserve">  </w:t>
      </w:r>
      <w:r w:rsidRPr="00DA5DF2">
        <w:t>char name[8];</w:t>
      </w:r>
      <w:r w:rsidRPr="00DA5DF2">
        <w:rPr>
          <w:rFonts w:hint="eastAsia"/>
        </w:rPr>
        <w:t xml:space="preserve"> /*</w:t>
      </w:r>
      <w:r w:rsidRPr="00DA5DF2">
        <w:rPr>
          <w:rFonts w:hint="eastAsia"/>
        </w:rPr>
        <w:t>选手姓名</w:t>
      </w:r>
      <w:r w:rsidRPr="00DA5DF2">
        <w:rPr>
          <w:rFonts w:hint="eastAsia"/>
        </w:rPr>
        <w:t>*/</w:t>
      </w:r>
    </w:p>
    <w:p w:rsidR="00816B7B" w:rsidRPr="00DA5DF2" w:rsidRDefault="00816B7B" w:rsidP="00DA5DF2">
      <w:pPr>
        <w:rPr>
          <w:rFonts w:hint="eastAsia"/>
        </w:rPr>
      </w:pPr>
      <w:r w:rsidRPr="00DA5DF2">
        <w:t xml:space="preserve">  </w:t>
      </w:r>
      <w:r w:rsidRPr="00DA5DF2">
        <w:rPr>
          <w:rFonts w:hint="eastAsia"/>
        </w:rPr>
        <w:t xml:space="preserve">  </w:t>
      </w:r>
      <w:r w:rsidRPr="00DA5DF2">
        <w:t xml:space="preserve">int </w:t>
      </w:r>
      <w:r w:rsidRPr="00DA5DF2">
        <w:rPr>
          <w:rFonts w:hint="eastAsia"/>
        </w:rPr>
        <w:t>num</w:t>
      </w:r>
      <w:r w:rsidRPr="00DA5DF2">
        <w:t>;</w:t>
      </w:r>
      <w:r w:rsidRPr="00DA5DF2">
        <w:rPr>
          <w:rFonts w:hint="eastAsia"/>
        </w:rPr>
        <w:t xml:space="preserve">  /*</w:t>
      </w:r>
      <w:r w:rsidRPr="00DA5DF2">
        <w:rPr>
          <w:rFonts w:hint="eastAsia"/>
        </w:rPr>
        <w:t>选手编号</w:t>
      </w:r>
      <w:r w:rsidRPr="00DA5DF2">
        <w:rPr>
          <w:rFonts w:hint="eastAsia"/>
        </w:rPr>
        <w:t xml:space="preserve">*/  </w:t>
      </w:r>
    </w:p>
    <w:p w:rsidR="00816B7B" w:rsidRPr="00DA5DF2" w:rsidRDefault="00816B7B" w:rsidP="00DA5DF2">
      <w:pPr>
        <w:rPr>
          <w:rFonts w:hint="eastAsia"/>
        </w:rPr>
      </w:pPr>
      <w:r w:rsidRPr="00DA5DF2">
        <w:t xml:space="preserve">  </w:t>
      </w:r>
      <w:r w:rsidRPr="00DA5DF2">
        <w:rPr>
          <w:rFonts w:hint="eastAsia"/>
        </w:rPr>
        <w:t xml:space="preserve">  </w:t>
      </w:r>
      <w:r w:rsidRPr="00DA5DF2">
        <w:t>int score;</w:t>
      </w:r>
      <w:r w:rsidRPr="00DA5DF2">
        <w:rPr>
          <w:rFonts w:hint="eastAsia"/>
        </w:rPr>
        <w:t xml:space="preserve">  /*</w:t>
      </w:r>
      <w:r w:rsidRPr="00DA5DF2">
        <w:rPr>
          <w:rFonts w:hint="eastAsia"/>
        </w:rPr>
        <w:t>选手得分</w:t>
      </w:r>
      <w:r w:rsidRPr="00DA5DF2">
        <w:rPr>
          <w:rFonts w:hint="eastAsia"/>
        </w:rPr>
        <w:t>*/</w:t>
      </w:r>
    </w:p>
    <w:p w:rsidR="00816B7B" w:rsidRPr="00DA5DF2" w:rsidRDefault="00816B7B" w:rsidP="00DA5DF2">
      <w:pPr>
        <w:rPr>
          <w:rFonts w:hint="eastAsia"/>
        </w:rPr>
      </w:pPr>
      <w:r w:rsidRPr="00DA5DF2">
        <w:t xml:space="preserve">  </w:t>
      </w:r>
      <w:r w:rsidRPr="00DA5DF2">
        <w:rPr>
          <w:rFonts w:hint="eastAsia"/>
        </w:rPr>
        <w:t xml:space="preserve">  </w:t>
      </w:r>
      <w:r w:rsidRPr="00DA5DF2">
        <w:t>int tax;</w:t>
      </w:r>
      <w:r w:rsidRPr="00DA5DF2">
        <w:rPr>
          <w:rFonts w:hint="eastAsia"/>
        </w:rPr>
        <w:t xml:space="preserve">  /*</w:t>
      </w:r>
      <w:r w:rsidRPr="00DA5DF2">
        <w:rPr>
          <w:rFonts w:hint="eastAsia"/>
        </w:rPr>
        <w:t>选手名次</w:t>
      </w:r>
      <w:r w:rsidRPr="00DA5DF2">
        <w:rPr>
          <w:rFonts w:hint="eastAsia"/>
        </w:rPr>
        <w:t>*/</w:t>
      </w:r>
    </w:p>
    <w:p w:rsidR="0094492C" w:rsidRPr="00DA5DF2" w:rsidRDefault="00816B7B" w:rsidP="00DA5DF2">
      <w:pPr>
        <w:rPr>
          <w:rFonts w:hint="eastAsia"/>
        </w:rPr>
      </w:pPr>
      <w:r w:rsidRPr="00DA5DF2">
        <w:t>}Node;</w:t>
      </w:r>
    </w:p>
    <w:p w:rsidR="0094492C" w:rsidRPr="00DA5DF2" w:rsidRDefault="00AB3DF4" w:rsidP="00DA5DF2">
      <w:pPr>
        <w:pStyle w:val="2"/>
      </w:pPr>
      <w:r w:rsidRPr="00DA5DF2">
        <w:rPr>
          <w:rFonts w:hint="eastAsia"/>
        </w:rPr>
        <w:t>70</w:t>
      </w:r>
      <w:r w:rsidR="00DA1FED" w:rsidRPr="00DA5DF2">
        <w:rPr>
          <w:rFonts w:hint="eastAsia"/>
        </w:rPr>
        <w:t>.</w:t>
      </w:r>
      <w:r w:rsidR="0094492C" w:rsidRPr="00DA5DF2">
        <w:t>简单的职工管理系统</w:t>
      </w:r>
    </w:p>
    <w:p w:rsidR="0094492C" w:rsidRPr="00DA5DF2" w:rsidRDefault="0094492C" w:rsidP="00DA5DF2">
      <w:r w:rsidRPr="00DA5DF2">
        <w:t>1.</w:t>
      </w:r>
      <w:r w:rsidRPr="00DA5DF2">
        <w:t>问题描述</w:t>
      </w:r>
    </w:p>
    <w:p w:rsidR="0094492C" w:rsidRPr="00DA5DF2" w:rsidRDefault="0094492C" w:rsidP="00DA5DF2">
      <w:r w:rsidRPr="00DA5DF2">
        <w:t xml:space="preserve">　　对单位的职工进行管理，包括插入、删除、查找、排序等功能。</w:t>
      </w:r>
    </w:p>
    <w:p w:rsidR="0094492C" w:rsidRPr="00DA5DF2" w:rsidRDefault="0094492C" w:rsidP="00DA5DF2">
      <w:r w:rsidRPr="00DA5DF2">
        <w:t>2.</w:t>
      </w:r>
      <w:r w:rsidRPr="00DA5DF2">
        <w:t>要求</w:t>
      </w:r>
    </w:p>
    <w:p w:rsidR="0094492C" w:rsidRPr="00DA5DF2" w:rsidRDefault="0094492C" w:rsidP="00DA5DF2">
      <w:r w:rsidRPr="00DA5DF2">
        <w:t xml:space="preserve">　　职工对象包括姓名、性别、出生年月、工作年月、学历、职务、住址、电话等信息。</w:t>
      </w:r>
    </w:p>
    <w:p w:rsidR="0094492C" w:rsidRPr="00DA5DF2" w:rsidRDefault="0094492C" w:rsidP="00DA5DF2">
      <w:r w:rsidRPr="00DA5DF2">
        <w:t>（</w:t>
      </w:r>
      <w:r w:rsidRPr="00DA5DF2">
        <w:t>1</w:t>
      </w:r>
      <w:r w:rsidRPr="00DA5DF2">
        <w:t>）新增一名职工：将新增职工对象按姓名以字典方式职工管理文件中。</w:t>
      </w:r>
    </w:p>
    <w:p w:rsidR="0094492C" w:rsidRPr="00DA5DF2" w:rsidRDefault="0094492C" w:rsidP="00DA5DF2">
      <w:r w:rsidRPr="00DA5DF2">
        <w:t>（</w:t>
      </w:r>
      <w:r w:rsidRPr="00DA5DF2">
        <w:t>2</w:t>
      </w:r>
      <w:r w:rsidRPr="00DA5DF2">
        <w:t>）删除一名职工：从职工管理文件中删除一名职工对象。</w:t>
      </w:r>
    </w:p>
    <w:p w:rsidR="0094492C" w:rsidRPr="00DA5DF2" w:rsidRDefault="0094492C" w:rsidP="00DA5DF2">
      <w:r w:rsidRPr="00DA5DF2">
        <w:t>（</w:t>
      </w:r>
      <w:r w:rsidRPr="00DA5DF2">
        <w:t>3</w:t>
      </w:r>
      <w:r w:rsidRPr="00DA5DF2">
        <w:t>）查询：从职工管理文件中查询符合某些条件的职工。</w:t>
      </w:r>
    </w:p>
    <w:p w:rsidR="0094492C" w:rsidRPr="00DA5DF2" w:rsidRDefault="0094492C" w:rsidP="00DA5DF2">
      <w:r w:rsidRPr="00DA5DF2">
        <w:t>（</w:t>
      </w:r>
      <w:r w:rsidRPr="00DA5DF2">
        <w:t>4</w:t>
      </w:r>
      <w:r w:rsidRPr="00DA5DF2">
        <w:t>）修改：检索某个职工对象，对其某些属性进行修改。</w:t>
      </w:r>
    </w:p>
    <w:p w:rsidR="0094492C" w:rsidRPr="00DA5DF2" w:rsidRDefault="0094492C" w:rsidP="00DA5DF2">
      <w:r w:rsidRPr="00DA5DF2">
        <w:t>（</w:t>
      </w:r>
      <w:r w:rsidRPr="00DA5DF2">
        <w:t>5</w:t>
      </w:r>
      <w:r w:rsidRPr="00DA5DF2">
        <w:t>）排序：按某种需要对职工对象文件进行排序。</w:t>
      </w:r>
    </w:p>
    <w:p w:rsidR="0094492C" w:rsidRPr="00DA5DF2" w:rsidRDefault="0094492C" w:rsidP="00DA5DF2">
      <w:r w:rsidRPr="00DA5DF2">
        <w:t>3.</w:t>
      </w:r>
      <w:r w:rsidRPr="00DA5DF2">
        <w:t>实现提示</w:t>
      </w:r>
    </w:p>
    <w:p w:rsidR="0094492C" w:rsidRPr="00DA5DF2" w:rsidRDefault="0094492C" w:rsidP="00DA5DF2">
      <w:r w:rsidRPr="00DA5DF2">
        <w:t xml:space="preserve">　　职工对象数不必很多，便于一次读入内存，所有操作不经过内外存交换。</w:t>
      </w:r>
    </w:p>
    <w:p w:rsidR="0094492C" w:rsidRPr="00DA5DF2" w:rsidRDefault="0094492C" w:rsidP="00DA5DF2">
      <w:r w:rsidRPr="00DA5DF2">
        <w:t>（</w:t>
      </w:r>
      <w:r w:rsidRPr="00DA5DF2">
        <w:t>1</w:t>
      </w:r>
      <w:r w:rsidRPr="00DA5DF2">
        <w:t>）由键盘输入职工对象，以文件方式保存。程序执行时先将文件读入内存。</w:t>
      </w:r>
    </w:p>
    <w:p w:rsidR="0094492C" w:rsidRPr="00DA5DF2" w:rsidRDefault="0094492C" w:rsidP="00DA5DF2">
      <w:r w:rsidRPr="00DA5DF2">
        <w:t>（</w:t>
      </w:r>
      <w:r w:rsidRPr="00DA5DF2">
        <w:t>2</w:t>
      </w:r>
      <w:r w:rsidRPr="00DA5DF2">
        <w:t>）对职工对象中的</w:t>
      </w:r>
      <w:r w:rsidRPr="00DA5DF2">
        <w:t>"</w:t>
      </w:r>
      <w:r w:rsidRPr="00DA5DF2">
        <w:t>姓名</w:t>
      </w:r>
      <w:r w:rsidRPr="00DA5DF2">
        <w:t>"</w:t>
      </w:r>
      <w:r w:rsidRPr="00DA5DF2">
        <w:t>按字典顺序进行排序。</w:t>
      </w:r>
    </w:p>
    <w:p w:rsidR="0094492C" w:rsidRPr="00DA5DF2" w:rsidRDefault="0094492C" w:rsidP="00DA5DF2">
      <w:r w:rsidRPr="00DA5DF2">
        <w:t>（</w:t>
      </w:r>
      <w:r w:rsidRPr="00DA5DF2">
        <w:t>3</w:t>
      </w:r>
      <w:r w:rsidRPr="00DA5DF2">
        <w:t>）对排序后的职工对象进行增、删、查询、修改、排序等操作。</w:t>
      </w:r>
    </w:p>
    <w:p w:rsidR="0094492C" w:rsidRPr="00DA5DF2" w:rsidRDefault="0094492C" w:rsidP="00DA5DF2">
      <w:r w:rsidRPr="00DA5DF2">
        <w:t>4.</w:t>
      </w:r>
      <w:r w:rsidRPr="00DA5DF2">
        <w:t>选做内容</w:t>
      </w:r>
    </w:p>
    <w:p w:rsidR="0094492C" w:rsidRPr="00DA5DF2" w:rsidRDefault="0094492C" w:rsidP="00DA5DF2">
      <w:r w:rsidRPr="00DA5DF2">
        <w:t xml:space="preserve">　　将职工对象按散列法存储，并设计解决冲突的方法。在此基础上实现增、删、查询、修改、排序等操作。</w:t>
      </w:r>
    </w:p>
    <w:p w:rsidR="0094492C" w:rsidRPr="00DA5DF2" w:rsidRDefault="00AB3DF4" w:rsidP="00DA1FED">
      <w:pPr>
        <w:pStyle w:val="2"/>
        <w:rPr>
          <w:rFonts w:hint="eastAsia"/>
        </w:rPr>
      </w:pPr>
      <w:r>
        <w:rPr>
          <w:rFonts w:hint="eastAsia"/>
        </w:rPr>
        <w:t>71</w:t>
      </w:r>
      <w:r w:rsidR="00DA1FED">
        <w:rPr>
          <w:rFonts w:hint="eastAsia"/>
        </w:rPr>
        <w:t>.</w:t>
      </w:r>
      <w:r w:rsidR="0094492C" w:rsidRPr="00DA5DF2">
        <w:rPr>
          <w:rFonts w:hint="eastAsia"/>
        </w:rPr>
        <w:t>全国铁路运输网最佳</w:t>
      </w:r>
      <w:r w:rsidR="0094492C">
        <w:rPr>
          <w:rFonts w:hint="eastAsia"/>
        </w:rPr>
        <w:t>经由</w:t>
      </w:r>
      <w:r w:rsidR="0094492C" w:rsidRPr="00DA5DF2">
        <w:rPr>
          <w:rFonts w:hint="eastAsia"/>
        </w:rPr>
        <w:t>问题</w:t>
      </w:r>
    </w:p>
    <w:p w:rsidR="0094492C" w:rsidRPr="00DA5DF2" w:rsidRDefault="0094492C" w:rsidP="00DA5DF2">
      <w:r w:rsidRPr="00DA5DF2">
        <w:t>1.</w:t>
      </w:r>
      <w:r w:rsidRPr="00DA5DF2">
        <w:t>问题描述</w:t>
      </w:r>
    </w:p>
    <w:p w:rsidR="0094492C" w:rsidRPr="00DA5DF2" w:rsidRDefault="0094492C" w:rsidP="00DA5DF2">
      <w:pPr>
        <w:rPr>
          <w:rFonts w:hint="eastAsia"/>
        </w:rPr>
      </w:pPr>
      <w:r w:rsidRPr="00DA5DF2">
        <w:rPr>
          <w:rFonts w:hint="eastAsia"/>
        </w:rPr>
        <w:t>这是上海铁路局目前仍在使用的行包托运软件中的一部分内部算法。该题目采用</w:t>
      </w:r>
      <w:r w:rsidRPr="00DA5DF2">
        <w:rPr>
          <w:rFonts w:hint="eastAsia"/>
        </w:rPr>
        <w:t>1995</w:t>
      </w:r>
      <w:r w:rsidRPr="00DA5DF2">
        <w:rPr>
          <w:rFonts w:hint="eastAsia"/>
        </w:rPr>
        <w:t>年年底我国铁路运输网的真实数据进行编程和运行验证。</w:t>
      </w:r>
    </w:p>
    <w:p w:rsidR="0094492C" w:rsidRPr="00DA5DF2" w:rsidRDefault="0094492C" w:rsidP="00DA5DF2">
      <w:pPr>
        <w:rPr>
          <w:rFonts w:hint="eastAsia"/>
        </w:rPr>
      </w:pPr>
      <w:r w:rsidRPr="00DA5DF2">
        <w:rPr>
          <w:rFonts w:hint="eastAsia"/>
        </w:rPr>
        <w:t>铁路运输网络中由铁路线和火车站的两个主要概念，譬如：</w:t>
      </w:r>
      <w:r w:rsidRPr="00DA5DF2">
        <w:rPr>
          <w:rFonts w:hint="eastAsia"/>
        </w:rPr>
        <w:t>1</w:t>
      </w:r>
      <w:r w:rsidRPr="00DA5DF2">
        <w:rPr>
          <w:rFonts w:hint="eastAsia"/>
        </w:rPr>
        <w:t>号铁路线表示京广线，</w:t>
      </w:r>
      <w:r w:rsidRPr="00DA5DF2">
        <w:rPr>
          <w:rFonts w:hint="eastAsia"/>
        </w:rPr>
        <w:t>2</w:t>
      </w:r>
      <w:r w:rsidRPr="00DA5DF2">
        <w:rPr>
          <w:rFonts w:hint="eastAsia"/>
        </w:rPr>
        <w:t>号铁路线表示京沪线等。</w:t>
      </w:r>
    </w:p>
    <w:p w:rsidR="0094492C" w:rsidRPr="00DA5DF2" w:rsidRDefault="0094492C" w:rsidP="00DA5DF2">
      <w:pPr>
        <w:rPr>
          <w:rFonts w:hint="eastAsia"/>
        </w:rPr>
      </w:pPr>
      <w:r w:rsidRPr="00DA5DF2">
        <w:rPr>
          <w:rFonts w:hint="eastAsia"/>
        </w:rPr>
        <w:t>铁路线对象包括铁路线编号</w:t>
      </w:r>
      <w:r w:rsidRPr="00DA5DF2">
        <w:t>,</w:t>
      </w:r>
      <w:r w:rsidRPr="00DA5DF2">
        <w:rPr>
          <w:rFonts w:hint="eastAsia"/>
        </w:rPr>
        <w:t>铁路线名称，起始站编号</w:t>
      </w:r>
      <w:r w:rsidRPr="00DA5DF2">
        <w:rPr>
          <w:rFonts w:hint="eastAsia"/>
        </w:rPr>
        <w:t>,</w:t>
      </w:r>
      <w:r w:rsidRPr="00DA5DF2">
        <w:rPr>
          <w:rFonts w:hint="eastAsia"/>
        </w:rPr>
        <w:t>终点站编号</w:t>
      </w:r>
      <w:r w:rsidRPr="00DA5DF2">
        <w:rPr>
          <w:rFonts w:hint="eastAsia"/>
        </w:rPr>
        <w:t>,</w:t>
      </w:r>
      <w:r w:rsidRPr="00DA5DF2">
        <w:rPr>
          <w:rFonts w:hint="eastAsia"/>
        </w:rPr>
        <w:t>该铁路线长度，通行标志</w:t>
      </w:r>
      <w:r w:rsidRPr="00DA5DF2">
        <w:rPr>
          <w:rFonts w:hint="eastAsia"/>
        </w:rPr>
        <w:t>(00B</w:t>
      </w:r>
      <w:r w:rsidRPr="00DA5DF2">
        <w:rPr>
          <w:rFonts w:hint="eastAsia"/>
        </w:rPr>
        <w:t>客货运禁行</w:t>
      </w:r>
      <w:r w:rsidRPr="00DA5DF2">
        <w:rPr>
          <w:rFonts w:hint="eastAsia"/>
        </w:rPr>
        <w:t>,01B</w:t>
      </w:r>
      <w:r w:rsidRPr="00DA5DF2">
        <w:rPr>
          <w:rFonts w:hint="eastAsia"/>
        </w:rPr>
        <w:t>货运通行专线，</w:t>
      </w:r>
      <w:r w:rsidRPr="00DA5DF2">
        <w:rPr>
          <w:rFonts w:hint="eastAsia"/>
        </w:rPr>
        <w:t>10B</w:t>
      </w:r>
      <w:r w:rsidRPr="00DA5DF2">
        <w:rPr>
          <w:rFonts w:hint="eastAsia"/>
        </w:rPr>
        <w:t>客运通行专线，</w:t>
      </w:r>
      <w:r w:rsidRPr="00DA5DF2">
        <w:rPr>
          <w:rFonts w:hint="eastAsia"/>
        </w:rPr>
        <w:t>11B</w:t>
      </w:r>
      <w:r w:rsidRPr="00DA5DF2">
        <w:rPr>
          <w:rFonts w:hint="eastAsia"/>
        </w:rPr>
        <w:t>客货运通行</w:t>
      </w:r>
      <w:r w:rsidRPr="00DA5DF2">
        <w:rPr>
          <w:rFonts w:hint="eastAsia"/>
        </w:rPr>
        <w:t>)</w:t>
      </w:r>
      <w:r w:rsidRPr="00DA5DF2">
        <w:rPr>
          <w:rFonts w:hint="eastAsia"/>
        </w:rPr>
        <w:t>。</w:t>
      </w:r>
    </w:p>
    <w:p w:rsidR="0094492C" w:rsidRPr="00DA5DF2" w:rsidRDefault="0094492C" w:rsidP="00DA5DF2">
      <w:pPr>
        <w:rPr>
          <w:rFonts w:hint="eastAsia"/>
        </w:rPr>
      </w:pPr>
      <w:r w:rsidRPr="00DA5DF2">
        <w:rPr>
          <w:rFonts w:hint="eastAsia"/>
        </w:rPr>
        <w:t>火车站对象包括所属铁路线编号，车站代码，车站名，车站简称，离该铁路线起点站路程及终点站路程。</w:t>
      </w:r>
    </w:p>
    <w:p w:rsidR="0094492C" w:rsidRPr="00DA5DF2" w:rsidRDefault="0094492C" w:rsidP="00DA5DF2">
      <w:r w:rsidRPr="00DA5DF2">
        <w:t>2.</w:t>
      </w:r>
      <w:r w:rsidRPr="00DA5DF2">
        <w:t>要求</w:t>
      </w:r>
    </w:p>
    <w:p w:rsidR="0094492C" w:rsidRPr="00DA5DF2" w:rsidRDefault="0094492C" w:rsidP="00DA5DF2">
      <w:pPr>
        <w:rPr>
          <w:rFonts w:hint="eastAsia"/>
        </w:rPr>
      </w:pPr>
      <w:r w:rsidRPr="00DA5DF2">
        <w:rPr>
          <w:rFonts w:hint="eastAsia"/>
        </w:rPr>
        <w:t>查询某站所属的铁路线</w:t>
      </w:r>
    </w:p>
    <w:p w:rsidR="0094492C" w:rsidRPr="00DA5DF2" w:rsidRDefault="0094492C" w:rsidP="00DA5DF2">
      <w:pPr>
        <w:rPr>
          <w:rFonts w:hint="eastAsia"/>
        </w:rPr>
      </w:pPr>
      <w:r w:rsidRPr="00DA5DF2">
        <w:rPr>
          <w:rFonts w:hint="eastAsia"/>
        </w:rPr>
        <w:t>要求具备</w:t>
      </w:r>
      <w:r w:rsidRPr="00DA5DF2">
        <w:t>新增</w:t>
      </w:r>
      <w:r w:rsidRPr="00DA5DF2">
        <w:rPr>
          <w:rFonts w:hint="eastAsia"/>
        </w:rPr>
        <w:t>铁路线的管理功能</w:t>
      </w:r>
    </w:p>
    <w:p w:rsidR="0094492C" w:rsidRPr="00DA5DF2" w:rsidRDefault="0094492C" w:rsidP="00DA5DF2">
      <w:pPr>
        <w:rPr>
          <w:rFonts w:hint="eastAsia"/>
        </w:rPr>
      </w:pPr>
      <w:r w:rsidRPr="00DA5DF2">
        <w:rPr>
          <w:rFonts w:hint="eastAsia"/>
        </w:rPr>
        <w:t>要求具备</w:t>
      </w:r>
      <w:r w:rsidRPr="00DA5DF2">
        <w:t>新增</w:t>
      </w:r>
      <w:r w:rsidRPr="00DA5DF2">
        <w:rPr>
          <w:rFonts w:hint="eastAsia"/>
        </w:rPr>
        <w:t>车站的管理功能</w:t>
      </w:r>
    </w:p>
    <w:p w:rsidR="0094492C" w:rsidRPr="00DA5DF2" w:rsidRDefault="0094492C" w:rsidP="00DA5DF2">
      <w:pPr>
        <w:rPr>
          <w:rFonts w:hint="eastAsia"/>
        </w:rPr>
      </w:pPr>
      <w:r w:rsidRPr="00DA5DF2">
        <w:rPr>
          <w:rFonts w:hint="eastAsia"/>
        </w:rPr>
        <w:lastRenderedPageBreak/>
        <w:t>针对客运，货运情况能计算任何一个起始车站到任何一个终点站之间的最短路径。并且要求能够显示出该最短路径的各个火车站的经由顺序</w:t>
      </w:r>
      <w:r w:rsidRPr="00DA5DF2">
        <w:t xml:space="preserve">　　</w:t>
      </w:r>
    </w:p>
    <w:p w:rsidR="0094492C" w:rsidRPr="00DA5DF2" w:rsidRDefault="00AB3DF4" w:rsidP="00AB3DF4">
      <w:pPr>
        <w:pStyle w:val="2"/>
        <w:rPr>
          <w:rFonts w:hint="eastAsia"/>
        </w:rPr>
      </w:pPr>
      <w:r>
        <w:rPr>
          <w:rFonts w:hint="eastAsia"/>
        </w:rPr>
        <w:t>72</w:t>
      </w:r>
      <w:r w:rsidR="0094492C" w:rsidRPr="00DA5DF2">
        <w:rPr>
          <w:rFonts w:hint="eastAsia"/>
        </w:rPr>
        <w:t>教学计划编制问题</w:t>
      </w:r>
    </w:p>
    <w:p w:rsidR="0094492C" w:rsidRPr="00DA5DF2" w:rsidRDefault="0094492C" w:rsidP="00DA5DF2">
      <w:pPr>
        <w:rPr>
          <w:rFonts w:hint="eastAsia"/>
        </w:rPr>
      </w:pPr>
      <w:r w:rsidRPr="00DA5DF2">
        <w:rPr>
          <w:rFonts w:hint="eastAsia"/>
        </w:rPr>
        <w:t>[</w:t>
      </w:r>
      <w:r w:rsidRPr="00DA5DF2">
        <w:rPr>
          <w:rFonts w:hint="eastAsia"/>
        </w:rPr>
        <w:t>问题描述</w:t>
      </w:r>
      <w:r w:rsidRPr="00DA5DF2">
        <w:rPr>
          <w:rFonts w:hint="eastAsia"/>
        </w:rPr>
        <w:t>]</w:t>
      </w:r>
    </w:p>
    <w:p w:rsidR="0094492C" w:rsidRPr="00DA5DF2" w:rsidRDefault="0094492C" w:rsidP="00DA5DF2">
      <w:pPr>
        <w:rPr>
          <w:rFonts w:hint="eastAsia"/>
        </w:rPr>
      </w:pPr>
      <w:r w:rsidRPr="00DA5DF2">
        <w:rPr>
          <w:rFonts w:hint="eastAsia"/>
        </w:rPr>
        <w:t xml:space="preserve">    </w:t>
      </w:r>
      <w:r w:rsidRPr="00DA5DF2">
        <w:rPr>
          <w:rFonts w:hint="eastAsia"/>
        </w:rPr>
        <w:t>大学的每个专业都要制定教学计划。假设任何专业都有固定的学习年限，每学年含两学期，每学期的时间长度和学分上限值均相等，每个专业开设的课程都是确定的，而且课程在开设时间的安排必须满足先修关系。每门课程有哪些先修课程是确定的，可以有任意多门，也可以没有。每门课恰好占一个学期。试在这样的前提下设计一个教学计划编制程序。</w:t>
      </w:r>
    </w:p>
    <w:p w:rsidR="0094492C" w:rsidRPr="00DA5DF2" w:rsidRDefault="0094492C" w:rsidP="00DA5DF2">
      <w:pPr>
        <w:rPr>
          <w:rFonts w:hint="eastAsia"/>
        </w:rPr>
      </w:pPr>
      <w:r w:rsidRPr="00DA5DF2">
        <w:rPr>
          <w:rFonts w:hint="eastAsia"/>
        </w:rPr>
        <w:t>[</w:t>
      </w:r>
      <w:r w:rsidRPr="00DA5DF2">
        <w:rPr>
          <w:rFonts w:hint="eastAsia"/>
        </w:rPr>
        <w:t>基本要求</w:t>
      </w:r>
      <w:r w:rsidRPr="00DA5DF2">
        <w:rPr>
          <w:rFonts w:hint="eastAsia"/>
        </w:rPr>
        <w:t>]</w:t>
      </w:r>
    </w:p>
    <w:p w:rsidR="0094492C" w:rsidRPr="00DA5DF2" w:rsidRDefault="0094492C" w:rsidP="00DA5DF2">
      <w:pPr>
        <w:rPr>
          <w:rFonts w:hint="eastAsia"/>
        </w:rPr>
      </w:pPr>
      <w:r w:rsidRPr="00DA5DF2">
        <w:rPr>
          <w:rFonts w:hint="eastAsia"/>
        </w:rPr>
        <w:t xml:space="preserve">    </w:t>
      </w:r>
      <w:r w:rsidRPr="00DA5DF2">
        <w:rPr>
          <w:rFonts w:hint="eastAsia"/>
        </w:rPr>
        <w:t>（</w:t>
      </w:r>
      <w:r w:rsidRPr="00DA5DF2">
        <w:rPr>
          <w:rFonts w:hint="eastAsia"/>
        </w:rPr>
        <w:t>1</w:t>
      </w:r>
      <w:r w:rsidRPr="00DA5DF2">
        <w:rPr>
          <w:rFonts w:hint="eastAsia"/>
        </w:rPr>
        <w:t>）输入参数包括：学期总数，一学期的学分上限，每门课的课程号</w:t>
      </w:r>
      <w:r w:rsidRPr="00DA5DF2">
        <w:rPr>
          <w:rFonts w:hint="eastAsia"/>
        </w:rPr>
        <w:t>(</w:t>
      </w:r>
      <w:r w:rsidRPr="00DA5DF2">
        <w:rPr>
          <w:rFonts w:hint="eastAsia"/>
        </w:rPr>
        <w:t>固定占</w:t>
      </w:r>
      <w:r w:rsidRPr="00DA5DF2">
        <w:rPr>
          <w:rFonts w:hint="eastAsia"/>
        </w:rPr>
        <w:t>3</w:t>
      </w:r>
      <w:r w:rsidRPr="00DA5DF2">
        <w:rPr>
          <w:rFonts w:hint="eastAsia"/>
        </w:rPr>
        <w:t>位的字母数字串</w:t>
      </w:r>
      <w:r w:rsidRPr="00DA5DF2">
        <w:rPr>
          <w:rFonts w:hint="eastAsia"/>
        </w:rPr>
        <w:t>)</w:t>
      </w:r>
      <w:r w:rsidRPr="00DA5DF2">
        <w:rPr>
          <w:rFonts w:hint="eastAsia"/>
        </w:rPr>
        <w:t>、学分和直接先修课的课程号。</w:t>
      </w:r>
    </w:p>
    <w:p w:rsidR="0094492C" w:rsidRPr="00DA5DF2" w:rsidRDefault="0094492C" w:rsidP="00DA5DF2">
      <w:pPr>
        <w:rPr>
          <w:rFonts w:hint="eastAsia"/>
        </w:rPr>
      </w:pPr>
      <w:r w:rsidRPr="00DA5DF2">
        <w:rPr>
          <w:rFonts w:hint="eastAsia"/>
        </w:rPr>
        <w:t>（</w:t>
      </w:r>
      <w:r w:rsidRPr="00DA5DF2">
        <w:rPr>
          <w:rFonts w:hint="eastAsia"/>
        </w:rPr>
        <w:t>2</w:t>
      </w:r>
      <w:r w:rsidRPr="00DA5DF2">
        <w:rPr>
          <w:rFonts w:hint="eastAsia"/>
        </w:rPr>
        <w:t>）允许用户指定下列两种编排策略之一：一是使学生在各学期中的学习负担尽量均匀；二是使课程尽可能地集中在前几个学期中。</w:t>
      </w:r>
    </w:p>
    <w:p w:rsidR="0094492C" w:rsidRPr="00DA5DF2" w:rsidRDefault="0094492C" w:rsidP="00DA5DF2">
      <w:pPr>
        <w:rPr>
          <w:rFonts w:hint="eastAsia"/>
        </w:rPr>
      </w:pPr>
      <w:r w:rsidRPr="00DA5DF2">
        <w:rPr>
          <w:rFonts w:hint="eastAsia"/>
        </w:rPr>
        <w:t>（</w:t>
      </w:r>
      <w:r w:rsidRPr="00DA5DF2">
        <w:rPr>
          <w:rFonts w:hint="eastAsia"/>
        </w:rPr>
        <w:t>3</w:t>
      </w:r>
      <w:r w:rsidRPr="00DA5DF2">
        <w:rPr>
          <w:rFonts w:hint="eastAsia"/>
        </w:rPr>
        <w:t>）若根据给定的条件问题无解，则报告适当的信息；否则将教学计划输出到用户指定的文件中。计划的表格格式自行设计。</w:t>
      </w:r>
    </w:p>
    <w:p w:rsidR="0094492C" w:rsidRPr="00DA5DF2" w:rsidRDefault="0094492C" w:rsidP="00DA5DF2">
      <w:pPr>
        <w:rPr>
          <w:rFonts w:hint="eastAsia"/>
        </w:rPr>
      </w:pPr>
      <w:r w:rsidRPr="00DA5DF2">
        <w:rPr>
          <w:rFonts w:hint="eastAsia"/>
        </w:rPr>
        <w:t>[</w:t>
      </w:r>
      <w:r w:rsidRPr="00DA5DF2">
        <w:rPr>
          <w:rFonts w:hint="eastAsia"/>
        </w:rPr>
        <w:t>测试数据</w:t>
      </w:r>
      <w:r w:rsidRPr="00DA5DF2">
        <w:rPr>
          <w:rFonts w:hint="eastAsia"/>
        </w:rPr>
        <w:t>]</w:t>
      </w:r>
    </w:p>
    <w:p w:rsidR="0094492C" w:rsidRPr="00DA5DF2" w:rsidRDefault="0094492C" w:rsidP="00DA5DF2">
      <w:pPr>
        <w:rPr>
          <w:rFonts w:hint="eastAsia"/>
        </w:rPr>
      </w:pPr>
      <w:r w:rsidRPr="00DA5DF2">
        <w:rPr>
          <w:rFonts w:hint="eastAsia"/>
        </w:rPr>
        <w:t>学期总数：</w:t>
      </w:r>
      <w:r w:rsidRPr="00DA5DF2">
        <w:rPr>
          <w:rFonts w:hint="eastAsia"/>
        </w:rPr>
        <w:t>6</w:t>
      </w:r>
      <w:r w:rsidRPr="00DA5DF2">
        <w:rPr>
          <w:rFonts w:hint="eastAsia"/>
        </w:rPr>
        <w:t>；学分上限：</w:t>
      </w:r>
      <w:r w:rsidRPr="00DA5DF2">
        <w:rPr>
          <w:rFonts w:hint="eastAsia"/>
        </w:rPr>
        <w:t>10</w:t>
      </w:r>
      <w:r w:rsidRPr="00DA5DF2">
        <w:rPr>
          <w:rFonts w:hint="eastAsia"/>
        </w:rPr>
        <w:t>；该专业共开设</w:t>
      </w:r>
      <w:r w:rsidRPr="00DA5DF2">
        <w:rPr>
          <w:rFonts w:hint="eastAsia"/>
        </w:rPr>
        <w:t>12</w:t>
      </w:r>
      <w:r w:rsidRPr="00DA5DF2">
        <w:rPr>
          <w:rFonts w:hint="eastAsia"/>
        </w:rPr>
        <w:t>门课，课程号从</w:t>
      </w:r>
      <w:r w:rsidRPr="00DA5DF2">
        <w:rPr>
          <w:rFonts w:hint="eastAsia"/>
        </w:rPr>
        <w:t>C01</w:t>
      </w:r>
      <w:r w:rsidRPr="00DA5DF2">
        <w:rPr>
          <w:rFonts w:hint="eastAsia"/>
        </w:rPr>
        <w:t>到</w:t>
      </w:r>
      <w:r w:rsidRPr="00DA5DF2">
        <w:rPr>
          <w:rFonts w:hint="eastAsia"/>
        </w:rPr>
        <w:t>C12</w:t>
      </w:r>
      <w:r w:rsidRPr="00DA5DF2">
        <w:rPr>
          <w:rFonts w:hint="eastAsia"/>
        </w:rPr>
        <w:t>，学分顺序为</w:t>
      </w:r>
      <w:r w:rsidRPr="00DA5DF2">
        <w:rPr>
          <w:rFonts w:hint="eastAsia"/>
        </w:rPr>
        <w:t>2,3,4,3,2,3,4,4,7,5,2,3</w:t>
      </w:r>
      <w:r w:rsidRPr="00DA5DF2">
        <w:rPr>
          <w:rFonts w:hint="eastAsia"/>
        </w:rPr>
        <w:t>。先修关系如下：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40"/>
        <w:gridCol w:w="2841"/>
        <w:gridCol w:w="2841"/>
      </w:tblGrid>
      <w:tr w:rsidR="0094492C" w:rsidRPr="00AB3DF4">
        <w:tc>
          <w:tcPr>
            <w:tcW w:w="2840" w:type="dxa"/>
          </w:tcPr>
          <w:p w:rsidR="0094492C" w:rsidRPr="00DA5DF2" w:rsidRDefault="0094492C" w:rsidP="00DA5DF2">
            <w:pPr>
              <w:rPr>
                <w:rFonts w:hint="eastAsia"/>
              </w:rPr>
            </w:pPr>
            <w:r w:rsidRPr="00DA5DF2">
              <w:rPr>
                <w:rFonts w:hint="eastAsia"/>
              </w:rPr>
              <w:t>课程编号</w:t>
            </w:r>
          </w:p>
        </w:tc>
        <w:tc>
          <w:tcPr>
            <w:tcW w:w="2841" w:type="dxa"/>
          </w:tcPr>
          <w:p w:rsidR="0094492C" w:rsidRPr="00DA5DF2" w:rsidRDefault="0094492C" w:rsidP="00DA5DF2">
            <w:pPr>
              <w:rPr>
                <w:rFonts w:hint="eastAsia"/>
              </w:rPr>
            </w:pPr>
            <w:r w:rsidRPr="00DA5DF2">
              <w:rPr>
                <w:rFonts w:hint="eastAsia"/>
              </w:rPr>
              <w:t>课程名称</w:t>
            </w:r>
          </w:p>
        </w:tc>
        <w:tc>
          <w:tcPr>
            <w:tcW w:w="2841" w:type="dxa"/>
          </w:tcPr>
          <w:p w:rsidR="0094492C" w:rsidRPr="00DA5DF2" w:rsidRDefault="0094492C" w:rsidP="00DA5DF2">
            <w:pPr>
              <w:rPr>
                <w:rFonts w:hint="eastAsia"/>
              </w:rPr>
            </w:pPr>
            <w:r w:rsidRPr="00DA5DF2">
              <w:rPr>
                <w:rFonts w:hint="eastAsia"/>
              </w:rPr>
              <w:t>先决条件</w:t>
            </w:r>
          </w:p>
        </w:tc>
      </w:tr>
      <w:tr w:rsidR="0094492C" w:rsidRPr="00AB3DF4">
        <w:tc>
          <w:tcPr>
            <w:tcW w:w="2840" w:type="dxa"/>
          </w:tcPr>
          <w:p w:rsidR="0094492C" w:rsidRPr="00DA5DF2" w:rsidRDefault="0094492C" w:rsidP="00DA5DF2">
            <w:pPr>
              <w:rPr>
                <w:rFonts w:hint="eastAsia"/>
              </w:rPr>
            </w:pPr>
            <w:r w:rsidRPr="00DA5DF2">
              <w:rPr>
                <w:rFonts w:hint="eastAsia"/>
              </w:rPr>
              <w:t>C1</w:t>
            </w:r>
          </w:p>
        </w:tc>
        <w:tc>
          <w:tcPr>
            <w:tcW w:w="2841" w:type="dxa"/>
          </w:tcPr>
          <w:p w:rsidR="0094492C" w:rsidRPr="00DA5DF2" w:rsidRDefault="0094492C" w:rsidP="00DA5DF2">
            <w:pPr>
              <w:rPr>
                <w:rFonts w:hint="eastAsia"/>
              </w:rPr>
            </w:pPr>
            <w:r w:rsidRPr="00DA5DF2">
              <w:rPr>
                <w:rFonts w:hint="eastAsia"/>
              </w:rPr>
              <w:t>程序设计基础</w:t>
            </w:r>
          </w:p>
        </w:tc>
        <w:tc>
          <w:tcPr>
            <w:tcW w:w="2841" w:type="dxa"/>
          </w:tcPr>
          <w:p w:rsidR="0094492C" w:rsidRPr="00DA5DF2" w:rsidRDefault="0094492C" w:rsidP="00DA5DF2">
            <w:pPr>
              <w:rPr>
                <w:rFonts w:hint="eastAsia"/>
              </w:rPr>
            </w:pPr>
            <w:r w:rsidRPr="00DA5DF2">
              <w:rPr>
                <w:rFonts w:hint="eastAsia"/>
              </w:rPr>
              <w:t>无</w:t>
            </w:r>
          </w:p>
        </w:tc>
      </w:tr>
      <w:tr w:rsidR="0094492C" w:rsidRPr="00AB3DF4">
        <w:tc>
          <w:tcPr>
            <w:tcW w:w="2840" w:type="dxa"/>
          </w:tcPr>
          <w:p w:rsidR="0094492C" w:rsidRPr="00DA5DF2" w:rsidRDefault="0094492C" w:rsidP="00DA5DF2">
            <w:pPr>
              <w:rPr>
                <w:rFonts w:hint="eastAsia"/>
              </w:rPr>
            </w:pPr>
            <w:r w:rsidRPr="00DA5DF2">
              <w:rPr>
                <w:rFonts w:hint="eastAsia"/>
              </w:rPr>
              <w:t>C2</w:t>
            </w:r>
          </w:p>
        </w:tc>
        <w:tc>
          <w:tcPr>
            <w:tcW w:w="2841" w:type="dxa"/>
          </w:tcPr>
          <w:p w:rsidR="0094492C" w:rsidRPr="00DA5DF2" w:rsidRDefault="0094492C" w:rsidP="00DA5DF2">
            <w:pPr>
              <w:rPr>
                <w:rFonts w:hint="eastAsia"/>
              </w:rPr>
            </w:pPr>
            <w:r w:rsidRPr="00DA5DF2">
              <w:rPr>
                <w:rFonts w:hint="eastAsia"/>
              </w:rPr>
              <w:t>离散数学</w:t>
            </w:r>
          </w:p>
        </w:tc>
        <w:tc>
          <w:tcPr>
            <w:tcW w:w="2841" w:type="dxa"/>
          </w:tcPr>
          <w:p w:rsidR="0094492C" w:rsidRPr="00DA5DF2" w:rsidRDefault="0094492C" w:rsidP="00DA5DF2">
            <w:pPr>
              <w:rPr>
                <w:rFonts w:hint="eastAsia"/>
              </w:rPr>
            </w:pPr>
            <w:r w:rsidRPr="00DA5DF2">
              <w:rPr>
                <w:rFonts w:hint="eastAsia"/>
              </w:rPr>
              <w:t>C1</w:t>
            </w:r>
          </w:p>
        </w:tc>
      </w:tr>
      <w:tr w:rsidR="0094492C" w:rsidRPr="00AB3DF4">
        <w:tc>
          <w:tcPr>
            <w:tcW w:w="2840" w:type="dxa"/>
          </w:tcPr>
          <w:p w:rsidR="0094492C" w:rsidRPr="00DA5DF2" w:rsidRDefault="0094492C" w:rsidP="00DA5DF2">
            <w:pPr>
              <w:rPr>
                <w:rFonts w:hint="eastAsia"/>
              </w:rPr>
            </w:pPr>
            <w:r w:rsidRPr="00DA5DF2">
              <w:rPr>
                <w:rFonts w:hint="eastAsia"/>
              </w:rPr>
              <w:t>C3</w:t>
            </w:r>
          </w:p>
        </w:tc>
        <w:tc>
          <w:tcPr>
            <w:tcW w:w="2841" w:type="dxa"/>
          </w:tcPr>
          <w:p w:rsidR="0094492C" w:rsidRPr="00DA5DF2" w:rsidRDefault="0094492C" w:rsidP="00DA5DF2">
            <w:pPr>
              <w:rPr>
                <w:rFonts w:hint="eastAsia"/>
              </w:rPr>
            </w:pPr>
            <w:r w:rsidRPr="00DA5DF2">
              <w:rPr>
                <w:rFonts w:hint="eastAsia"/>
              </w:rPr>
              <w:t>数据结构</w:t>
            </w:r>
          </w:p>
        </w:tc>
        <w:tc>
          <w:tcPr>
            <w:tcW w:w="2841" w:type="dxa"/>
          </w:tcPr>
          <w:p w:rsidR="0094492C" w:rsidRPr="00DA5DF2" w:rsidRDefault="0094492C" w:rsidP="00DA5DF2">
            <w:pPr>
              <w:rPr>
                <w:rFonts w:hint="eastAsia"/>
              </w:rPr>
            </w:pPr>
            <w:r w:rsidRPr="00DA5DF2">
              <w:rPr>
                <w:rFonts w:hint="eastAsia"/>
              </w:rPr>
              <w:t>C1</w:t>
            </w:r>
            <w:r w:rsidRPr="00DA5DF2">
              <w:rPr>
                <w:rFonts w:hint="eastAsia"/>
              </w:rPr>
              <w:t>，</w:t>
            </w:r>
            <w:r w:rsidRPr="00DA5DF2">
              <w:rPr>
                <w:rFonts w:hint="eastAsia"/>
              </w:rPr>
              <w:t>C2</w:t>
            </w:r>
          </w:p>
        </w:tc>
      </w:tr>
      <w:tr w:rsidR="0094492C" w:rsidRPr="00AB3DF4">
        <w:tc>
          <w:tcPr>
            <w:tcW w:w="2840" w:type="dxa"/>
          </w:tcPr>
          <w:p w:rsidR="0094492C" w:rsidRPr="00DA5DF2" w:rsidRDefault="0094492C" w:rsidP="00DA5DF2">
            <w:pPr>
              <w:rPr>
                <w:rFonts w:hint="eastAsia"/>
              </w:rPr>
            </w:pPr>
            <w:r w:rsidRPr="00DA5DF2">
              <w:rPr>
                <w:rFonts w:hint="eastAsia"/>
              </w:rPr>
              <w:t>C4</w:t>
            </w:r>
          </w:p>
        </w:tc>
        <w:tc>
          <w:tcPr>
            <w:tcW w:w="2841" w:type="dxa"/>
          </w:tcPr>
          <w:p w:rsidR="0094492C" w:rsidRPr="00DA5DF2" w:rsidRDefault="0094492C" w:rsidP="00DA5DF2">
            <w:pPr>
              <w:rPr>
                <w:rFonts w:hint="eastAsia"/>
              </w:rPr>
            </w:pPr>
            <w:r w:rsidRPr="00DA5DF2">
              <w:rPr>
                <w:rFonts w:hint="eastAsia"/>
              </w:rPr>
              <w:t>汇编语言</w:t>
            </w:r>
          </w:p>
        </w:tc>
        <w:tc>
          <w:tcPr>
            <w:tcW w:w="2841" w:type="dxa"/>
          </w:tcPr>
          <w:p w:rsidR="0094492C" w:rsidRPr="00DA5DF2" w:rsidRDefault="0094492C" w:rsidP="00DA5DF2">
            <w:pPr>
              <w:rPr>
                <w:rFonts w:hint="eastAsia"/>
              </w:rPr>
            </w:pPr>
            <w:r w:rsidRPr="00DA5DF2">
              <w:rPr>
                <w:rFonts w:hint="eastAsia"/>
              </w:rPr>
              <w:t>C1</w:t>
            </w:r>
          </w:p>
        </w:tc>
      </w:tr>
      <w:tr w:rsidR="0094492C" w:rsidRPr="00AB3DF4">
        <w:tc>
          <w:tcPr>
            <w:tcW w:w="2840" w:type="dxa"/>
          </w:tcPr>
          <w:p w:rsidR="0094492C" w:rsidRPr="00DA5DF2" w:rsidRDefault="0094492C" w:rsidP="00DA5DF2">
            <w:pPr>
              <w:rPr>
                <w:rFonts w:hint="eastAsia"/>
              </w:rPr>
            </w:pPr>
            <w:r w:rsidRPr="00DA5DF2">
              <w:rPr>
                <w:rFonts w:hint="eastAsia"/>
              </w:rPr>
              <w:t>C5</w:t>
            </w:r>
          </w:p>
        </w:tc>
        <w:tc>
          <w:tcPr>
            <w:tcW w:w="2841" w:type="dxa"/>
          </w:tcPr>
          <w:p w:rsidR="0094492C" w:rsidRPr="00DA5DF2" w:rsidRDefault="0094492C" w:rsidP="00DA5DF2">
            <w:pPr>
              <w:rPr>
                <w:rFonts w:hint="eastAsia"/>
              </w:rPr>
            </w:pPr>
            <w:r w:rsidRPr="00DA5DF2">
              <w:rPr>
                <w:rFonts w:hint="eastAsia"/>
              </w:rPr>
              <w:t>语言的设计和分析</w:t>
            </w:r>
          </w:p>
        </w:tc>
        <w:tc>
          <w:tcPr>
            <w:tcW w:w="2841" w:type="dxa"/>
          </w:tcPr>
          <w:p w:rsidR="0094492C" w:rsidRPr="00DA5DF2" w:rsidRDefault="0094492C" w:rsidP="00DA5DF2">
            <w:pPr>
              <w:rPr>
                <w:rFonts w:hint="eastAsia"/>
              </w:rPr>
            </w:pPr>
            <w:r w:rsidRPr="00DA5DF2">
              <w:rPr>
                <w:rFonts w:hint="eastAsia"/>
              </w:rPr>
              <w:t>C3</w:t>
            </w:r>
            <w:r w:rsidRPr="00DA5DF2">
              <w:rPr>
                <w:rFonts w:hint="eastAsia"/>
              </w:rPr>
              <w:t>，</w:t>
            </w:r>
            <w:r w:rsidRPr="00DA5DF2">
              <w:rPr>
                <w:rFonts w:hint="eastAsia"/>
              </w:rPr>
              <w:t>C4</w:t>
            </w:r>
          </w:p>
        </w:tc>
      </w:tr>
      <w:tr w:rsidR="0094492C" w:rsidRPr="00AB3DF4">
        <w:tc>
          <w:tcPr>
            <w:tcW w:w="2840" w:type="dxa"/>
          </w:tcPr>
          <w:p w:rsidR="0094492C" w:rsidRPr="00DA5DF2" w:rsidRDefault="0094492C" w:rsidP="00DA5DF2">
            <w:pPr>
              <w:rPr>
                <w:rFonts w:hint="eastAsia"/>
              </w:rPr>
            </w:pPr>
            <w:r w:rsidRPr="00DA5DF2">
              <w:rPr>
                <w:rFonts w:hint="eastAsia"/>
              </w:rPr>
              <w:t>C6</w:t>
            </w:r>
          </w:p>
        </w:tc>
        <w:tc>
          <w:tcPr>
            <w:tcW w:w="2841" w:type="dxa"/>
          </w:tcPr>
          <w:p w:rsidR="0094492C" w:rsidRPr="00DA5DF2" w:rsidRDefault="0094492C" w:rsidP="00DA5DF2">
            <w:pPr>
              <w:rPr>
                <w:rFonts w:hint="eastAsia"/>
              </w:rPr>
            </w:pPr>
            <w:r w:rsidRPr="00DA5DF2">
              <w:rPr>
                <w:rFonts w:hint="eastAsia"/>
              </w:rPr>
              <w:t>计算机原理</w:t>
            </w:r>
          </w:p>
        </w:tc>
        <w:tc>
          <w:tcPr>
            <w:tcW w:w="2841" w:type="dxa"/>
          </w:tcPr>
          <w:p w:rsidR="0094492C" w:rsidRPr="00DA5DF2" w:rsidRDefault="0094492C" w:rsidP="00DA5DF2">
            <w:pPr>
              <w:rPr>
                <w:rFonts w:hint="eastAsia"/>
              </w:rPr>
            </w:pPr>
            <w:r w:rsidRPr="00DA5DF2">
              <w:rPr>
                <w:rFonts w:hint="eastAsia"/>
              </w:rPr>
              <w:t>C11</w:t>
            </w:r>
          </w:p>
        </w:tc>
      </w:tr>
      <w:tr w:rsidR="0094492C" w:rsidRPr="00AB3DF4">
        <w:tc>
          <w:tcPr>
            <w:tcW w:w="2840" w:type="dxa"/>
          </w:tcPr>
          <w:p w:rsidR="0094492C" w:rsidRPr="00DA5DF2" w:rsidRDefault="0094492C" w:rsidP="00DA5DF2">
            <w:pPr>
              <w:rPr>
                <w:rFonts w:hint="eastAsia"/>
              </w:rPr>
            </w:pPr>
            <w:r w:rsidRPr="00DA5DF2">
              <w:rPr>
                <w:rFonts w:hint="eastAsia"/>
              </w:rPr>
              <w:t>C7</w:t>
            </w:r>
          </w:p>
        </w:tc>
        <w:tc>
          <w:tcPr>
            <w:tcW w:w="2841" w:type="dxa"/>
          </w:tcPr>
          <w:p w:rsidR="0094492C" w:rsidRPr="00DA5DF2" w:rsidRDefault="0094492C" w:rsidP="00DA5DF2">
            <w:pPr>
              <w:rPr>
                <w:rFonts w:hint="eastAsia"/>
              </w:rPr>
            </w:pPr>
            <w:r w:rsidRPr="00DA5DF2">
              <w:rPr>
                <w:rFonts w:hint="eastAsia"/>
              </w:rPr>
              <w:t>编译原理</w:t>
            </w:r>
          </w:p>
        </w:tc>
        <w:tc>
          <w:tcPr>
            <w:tcW w:w="2841" w:type="dxa"/>
          </w:tcPr>
          <w:p w:rsidR="0094492C" w:rsidRPr="00DA5DF2" w:rsidRDefault="0094492C" w:rsidP="00DA5DF2">
            <w:pPr>
              <w:rPr>
                <w:rFonts w:hint="eastAsia"/>
              </w:rPr>
            </w:pPr>
            <w:r w:rsidRPr="00DA5DF2">
              <w:rPr>
                <w:rFonts w:hint="eastAsia"/>
              </w:rPr>
              <w:t>C5</w:t>
            </w:r>
            <w:r w:rsidRPr="00DA5DF2">
              <w:rPr>
                <w:rFonts w:hint="eastAsia"/>
              </w:rPr>
              <w:t>，</w:t>
            </w:r>
            <w:r w:rsidRPr="00DA5DF2">
              <w:rPr>
                <w:rFonts w:hint="eastAsia"/>
              </w:rPr>
              <w:t>C3</w:t>
            </w:r>
          </w:p>
        </w:tc>
      </w:tr>
      <w:tr w:rsidR="0094492C" w:rsidRPr="00AB3DF4">
        <w:tc>
          <w:tcPr>
            <w:tcW w:w="2840" w:type="dxa"/>
          </w:tcPr>
          <w:p w:rsidR="0094492C" w:rsidRPr="00DA5DF2" w:rsidRDefault="0094492C" w:rsidP="00DA5DF2">
            <w:pPr>
              <w:rPr>
                <w:rFonts w:hint="eastAsia"/>
              </w:rPr>
            </w:pPr>
            <w:r w:rsidRPr="00DA5DF2">
              <w:rPr>
                <w:rFonts w:hint="eastAsia"/>
              </w:rPr>
              <w:t>C8</w:t>
            </w:r>
          </w:p>
        </w:tc>
        <w:tc>
          <w:tcPr>
            <w:tcW w:w="2841" w:type="dxa"/>
          </w:tcPr>
          <w:p w:rsidR="0094492C" w:rsidRPr="00DA5DF2" w:rsidRDefault="0094492C" w:rsidP="00DA5DF2">
            <w:pPr>
              <w:rPr>
                <w:rFonts w:hint="eastAsia"/>
              </w:rPr>
            </w:pPr>
            <w:r w:rsidRPr="00DA5DF2">
              <w:rPr>
                <w:rFonts w:hint="eastAsia"/>
              </w:rPr>
              <w:t>操作系统</w:t>
            </w:r>
          </w:p>
        </w:tc>
        <w:tc>
          <w:tcPr>
            <w:tcW w:w="2841" w:type="dxa"/>
          </w:tcPr>
          <w:p w:rsidR="0094492C" w:rsidRPr="00DA5DF2" w:rsidRDefault="0094492C" w:rsidP="00DA5DF2">
            <w:pPr>
              <w:rPr>
                <w:rFonts w:hint="eastAsia"/>
              </w:rPr>
            </w:pPr>
            <w:r w:rsidRPr="00DA5DF2">
              <w:rPr>
                <w:rFonts w:hint="eastAsia"/>
              </w:rPr>
              <w:t>C3</w:t>
            </w:r>
            <w:r w:rsidRPr="00DA5DF2">
              <w:rPr>
                <w:rFonts w:hint="eastAsia"/>
              </w:rPr>
              <w:t>，</w:t>
            </w:r>
            <w:r w:rsidRPr="00DA5DF2">
              <w:rPr>
                <w:rFonts w:hint="eastAsia"/>
              </w:rPr>
              <w:t>C6</w:t>
            </w:r>
          </w:p>
        </w:tc>
      </w:tr>
      <w:tr w:rsidR="0094492C" w:rsidRPr="00AB3DF4">
        <w:tc>
          <w:tcPr>
            <w:tcW w:w="2840" w:type="dxa"/>
          </w:tcPr>
          <w:p w:rsidR="0094492C" w:rsidRPr="00DA5DF2" w:rsidRDefault="0094492C" w:rsidP="00DA5DF2">
            <w:pPr>
              <w:rPr>
                <w:rFonts w:hint="eastAsia"/>
              </w:rPr>
            </w:pPr>
            <w:r w:rsidRPr="00DA5DF2">
              <w:rPr>
                <w:rFonts w:hint="eastAsia"/>
              </w:rPr>
              <w:t>C9</w:t>
            </w:r>
          </w:p>
        </w:tc>
        <w:tc>
          <w:tcPr>
            <w:tcW w:w="2841" w:type="dxa"/>
          </w:tcPr>
          <w:p w:rsidR="0094492C" w:rsidRPr="00DA5DF2" w:rsidRDefault="0094492C" w:rsidP="00DA5DF2">
            <w:pPr>
              <w:rPr>
                <w:rFonts w:hint="eastAsia"/>
              </w:rPr>
            </w:pPr>
            <w:r w:rsidRPr="00DA5DF2">
              <w:rPr>
                <w:rFonts w:hint="eastAsia"/>
              </w:rPr>
              <w:t>高等数学</w:t>
            </w:r>
          </w:p>
        </w:tc>
        <w:tc>
          <w:tcPr>
            <w:tcW w:w="2841" w:type="dxa"/>
          </w:tcPr>
          <w:p w:rsidR="0094492C" w:rsidRPr="00DA5DF2" w:rsidRDefault="0094492C" w:rsidP="00DA5DF2">
            <w:pPr>
              <w:rPr>
                <w:rFonts w:hint="eastAsia"/>
              </w:rPr>
            </w:pPr>
            <w:r w:rsidRPr="00DA5DF2">
              <w:rPr>
                <w:rFonts w:hint="eastAsia"/>
              </w:rPr>
              <w:t>无</w:t>
            </w:r>
          </w:p>
        </w:tc>
      </w:tr>
      <w:tr w:rsidR="0094492C" w:rsidRPr="00AB3DF4">
        <w:tc>
          <w:tcPr>
            <w:tcW w:w="2840" w:type="dxa"/>
          </w:tcPr>
          <w:p w:rsidR="0094492C" w:rsidRPr="00DA5DF2" w:rsidRDefault="0094492C" w:rsidP="00DA5DF2">
            <w:pPr>
              <w:rPr>
                <w:rFonts w:hint="eastAsia"/>
              </w:rPr>
            </w:pPr>
            <w:r w:rsidRPr="00DA5DF2">
              <w:rPr>
                <w:rFonts w:hint="eastAsia"/>
              </w:rPr>
              <w:t>C10</w:t>
            </w:r>
          </w:p>
        </w:tc>
        <w:tc>
          <w:tcPr>
            <w:tcW w:w="2841" w:type="dxa"/>
          </w:tcPr>
          <w:p w:rsidR="0094492C" w:rsidRPr="00DA5DF2" w:rsidRDefault="0094492C" w:rsidP="00DA5DF2">
            <w:pPr>
              <w:rPr>
                <w:rFonts w:hint="eastAsia"/>
              </w:rPr>
            </w:pPr>
            <w:r w:rsidRPr="00DA5DF2">
              <w:rPr>
                <w:rFonts w:hint="eastAsia"/>
              </w:rPr>
              <w:t>线性代数</w:t>
            </w:r>
          </w:p>
        </w:tc>
        <w:tc>
          <w:tcPr>
            <w:tcW w:w="2841" w:type="dxa"/>
          </w:tcPr>
          <w:p w:rsidR="0094492C" w:rsidRPr="00DA5DF2" w:rsidRDefault="0094492C" w:rsidP="00DA5DF2">
            <w:pPr>
              <w:rPr>
                <w:rFonts w:hint="eastAsia"/>
              </w:rPr>
            </w:pPr>
            <w:r w:rsidRPr="00DA5DF2">
              <w:rPr>
                <w:rFonts w:hint="eastAsia"/>
              </w:rPr>
              <w:t>C9</w:t>
            </w:r>
          </w:p>
        </w:tc>
      </w:tr>
      <w:tr w:rsidR="0094492C" w:rsidRPr="00AB3DF4">
        <w:tc>
          <w:tcPr>
            <w:tcW w:w="2840" w:type="dxa"/>
          </w:tcPr>
          <w:p w:rsidR="0094492C" w:rsidRPr="00DA5DF2" w:rsidRDefault="0094492C" w:rsidP="00DA5DF2">
            <w:pPr>
              <w:rPr>
                <w:rFonts w:hint="eastAsia"/>
              </w:rPr>
            </w:pPr>
            <w:r w:rsidRPr="00DA5DF2">
              <w:rPr>
                <w:rFonts w:hint="eastAsia"/>
              </w:rPr>
              <w:t>C11</w:t>
            </w:r>
          </w:p>
        </w:tc>
        <w:tc>
          <w:tcPr>
            <w:tcW w:w="2841" w:type="dxa"/>
          </w:tcPr>
          <w:p w:rsidR="0094492C" w:rsidRPr="00DA5DF2" w:rsidRDefault="0094492C" w:rsidP="00DA5DF2">
            <w:pPr>
              <w:rPr>
                <w:rFonts w:hint="eastAsia"/>
              </w:rPr>
            </w:pPr>
            <w:r w:rsidRPr="00DA5DF2">
              <w:rPr>
                <w:rFonts w:hint="eastAsia"/>
              </w:rPr>
              <w:t>普通物理</w:t>
            </w:r>
          </w:p>
        </w:tc>
        <w:tc>
          <w:tcPr>
            <w:tcW w:w="2841" w:type="dxa"/>
          </w:tcPr>
          <w:p w:rsidR="0094492C" w:rsidRPr="00DA5DF2" w:rsidRDefault="0094492C" w:rsidP="00DA5DF2">
            <w:pPr>
              <w:rPr>
                <w:rFonts w:hint="eastAsia"/>
              </w:rPr>
            </w:pPr>
            <w:r w:rsidRPr="00DA5DF2">
              <w:rPr>
                <w:rFonts w:hint="eastAsia"/>
              </w:rPr>
              <w:t>C9</w:t>
            </w:r>
          </w:p>
        </w:tc>
      </w:tr>
      <w:tr w:rsidR="0094492C" w:rsidRPr="00AB3DF4">
        <w:tc>
          <w:tcPr>
            <w:tcW w:w="2840" w:type="dxa"/>
          </w:tcPr>
          <w:p w:rsidR="0094492C" w:rsidRPr="00DA5DF2" w:rsidRDefault="0094492C" w:rsidP="00DA5DF2">
            <w:pPr>
              <w:rPr>
                <w:rFonts w:hint="eastAsia"/>
              </w:rPr>
            </w:pPr>
            <w:r w:rsidRPr="00DA5DF2">
              <w:rPr>
                <w:rFonts w:hint="eastAsia"/>
              </w:rPr>
              <w:t>C12</w:t>
            </w:r>
          </w:p>
        </w:tc>
        <w:tc>
          <w:tcPr>
            <w:tcW w:w="2841" w:type="dxa"/>
          </w:tcPr>
          <w:p w:rsidR="0094492C" w:rsidRPr="00DA5DF2" w:rsidRDefault="0094492C" w:rsidP="00DA5DF2">
            <w:pPr>
              <w:rPr>
                <w:rFonts w:hint="eastAsia"/>
              </w:rPr>
            </w:pPr>
            <w:r w:rsidRPr="00DA5DF2">
              <w:rPr>
                <w:rFonts w:hint="eastAsia"/>
              </w:rPr>
              <w:t>数值分析</w:t>
            </w:r>
          </w:p>
        </w:tc>
        <w:tc>
          <w:tcPr>
            <w:tcW w:w="2841" w:type="dxa"/>
          </w:tcPr>
          <w:p w:rsidR="0094492C" w:rsidRPr="00DA5DF2" w:rsidRDefault="0094492C" w:rsidP="00DA5DF2">
            <w:pPr>
              <w:rPr>
                <w:rFonts w:hint="eastAsia"/>
              </w:rPr>
            </w:pPr>
            <w:r w:rsidRPr="00DA5DF2">
              <w:rPr>
                <w:rFonts w:hint="eastAsia"/>
              </w:rPr>
              <w:t>C9</w:t>
            </w:r>
            <w:r w:rsidRPr="00DA5DF2">
              <w:rPr>
                <w:rFonts w:hint="eastAsia"/>
              </w:rPr>
              <w:t>，</w:t>
            </w:r>
            <w:r w:rsidRPr="00DA5DF2">
              <w:rPr>
                <w:rFonts w:hint="eastAsia"/>
              </w:rPr>
              <w:t>C10</w:t>
            </w:r>
            <w:r w:rsidRPr="00DA5DF2">
              <w:rPr>
                <w:rFonts w:hint="eastAsia"/>
              </w:rPr>
              <w:t>，</w:t>
            </w:r>
            <w:r w:rsidRPr="00DA5DF2">
              <w:rPr>
                <w:rFonts w:hint="eastAsia"/>
              </w:rPr>
              <w:t>C1</w:t>
            </w:r>
          </w:p>
        </w:tc>
      </w:tr>
    </w:tbl>
    <w:p w:rsidR="0094492C" w:rsidRPr="00DA5DF2" w:rsidRDefault="0094492C" w:rsidP="00DA5DF2">
      <w:pPr>
        <w:rPr>
          <w:rFonts w:hint="eastAsia"/>
        </w:rPr>
      </w:pPr>
      <w:r w:rsidRPr="00DA5DF2">
        <w:rPr>
          <w:rFonts w:hint="eastAsia"/>
        </w:rPr>
        <w:t>[</w:t>
      </w:r>
      <w:r w:rsidRPr="00DA5DF2">
        <w:rPr>
          <w:rFonts w:hint="eastAsia"/>
        </w:rPr>
        <w:t>实现提示</w:t>
      </w:r>
      <w:r w:rsidRPr="00DA5DF2">
        <w:rPr>
          <w:rFonts w:hint="eastAsia"/>
        </w:rPr>
        <w:t>]</w:t>
      </w:r>
    </w:p>
    <w:p w:rsidR="0094492C" w:rsidRPr="00DA5DF2" w:rsidRDefault="0094492C" w:rsidP="00DA5DF2">
      <w:pPr>
        <w:rPr>
          <w:rFonts w:hint="eastAsia"/>
        </w:rPr>
      </w:pPr>
      <w:r w:rsidRPr="00DA5DF2">
        <w:rPr>
          <w:rFonts w:hint="eastAsia"/>
        </w:rPr>
        <w:t>可设学期总数不超过</w:t>
      </w:r>
      <w:r w:rsidRPr="00DA5DF2">
        <w:rPr>
          <w:rFonts w:hint="eastAsia"/>
        </w:rPr>
        <w:t>12</w:t>
      </w:r>
      <w:r w:rsidRPr="00DA5DF2">
        <w:rPr>
          <w:rFonts w:hint="eastAsia"/>
        </w:rPr>
        <w:t>，课程总数不超过</w:t>
      </w:r>
      <w:r w:rsidRPr="00DA5DF2">
        <w:rPr>
          <w:rFonts w:hint="eastAsia"/>
        </w:rPr>
        <w:t>100</w:t>
      </w:r>
      <w:r w:rsidRPr="00DA5DF2">
        <w:rPr>
          <w:rFonts w:hint="eastAsia"/>
        </w:rPr>
        <w:t>。如果输入的先修课程号不在该专业开设的课程序列中，则作为错误处理。应建立内部课程序号与课程号之间的对应关系。</w:t>
      </w:r>
    </w:p>
    <w:p w:rsidR="0094492C" w:rsidRDefault="00AB3DF4" w:rsidP="00AB3DF4">
      <w:pPr>
        <w:pStyle w:val="2"/>
        <w:rPr>
          <w:rFonts w:hint="eastAsia"/>
        </w:rPr>
      </w:pPr>
      <w:r>
        <w:rPr>
          <w:rFonts w:hint="eastAsia"/>
        </w:rPr>
        <w:t>73</w:t>
      </w:r>
      <w:r w:rsidR="00DA1FED">
        <w:rPr>
          <w:rFonts w:hint="eastAsia"/>
        </w:rPr>
        <w:t>.</w:t>
      </w:r>
      <w:r w:rsidR="0094492C" w:rsidRPr="00DA5DF2">
        <w:rPr>
          <w:rFonts w:hint="eastAsia"/>
        </w:rPr>
        <w:t>哈夫曼编</w:t>
      </w:r>
      <w:r w:rsidR="0094492C" w:rsidRPr="00DA5DF2">
        <w:rPr>
          <w:rFonts w:hint="eastAsia"/>
        </w:rPr>
        <w:t>/</w:t>
      </w:r>
      <w:r w:rsidR="0094492C" w:rsidRPr="00DA5DF2">
        <w:rPr>
          <w:rFonts w:hint="eastAsia"/>
        </w:rPr>
        <w:t>译码器</w:t>
      </w:r>
    </w:p>
    <w:p w:rsidR="0094492C" w:rsidRPr="00DA5DF2" w:rsidRDefault="0094492C" w:rsidP="00DA5DF2">
      <w:pPr>
        <w:rPr>
          <w:rFonts w:hint="eastAsia"/>
        </w:rPr>
      </w:pPr>
      <w:r w:rsidRPr="00DA5DF2">
        <w:rPr>
          <w:rFonts w:hint="eastAsia"/>
        </w:rPr>
        <w:t>[</w:t>
      </w:r>
      <w:r w:rsidRPr="00DA5DF2">
        <w:rPr>
          <w:rFonts w:hint="eastAsia"/>
        </w:rPr>
        <w:t>问题描述</w:t>
      </w:r>
      <w:r w:rsidRPr="00DA5DF2">
        <w:rPr>
          <w:rFonts w:hint="eastAsia"/>
        </w:rPr>
        <w:t>]</w:t>
      </w:r>
    </w:p>
    <w:p w:rsidR="0094492C" w:rsidRPr="00DA5DF2" w:rsidRDefault="0094492C" w:rsidP="00DA5DF2">
      <w:pPr>
        <w:rPr>
          <w:rFonts w:hint="eastAsia"/>
        </w:rPr>
      </w:pPr>
      <w:r w:rsidRPr="00DA5DF2">
        <w:rPr>
          <w:rFonts w:hint="eastAsia"/>
        </w:rPr>
        <w:t>利用哈夫曼编码进行信息通信可以大大提高信道利用率，缩短信息传输时间，降低传输成本。但是，这要求在发送端通过一个编码系统对待传数据预先编码，在接收端将传来的数据进行译码（复原）。对于双工信道（即可以双向传输信息的信道），每端都需要一个完整的编</w:t>
      </w:r>
      <w:r w:rsidRPr="00DA5DF2">
        <w:rPr>
          <w:rFonts w:hint="eastAsia"/>
        </w:rPr>
        <w:t>/</w:t>
      </w:r>
      <w:r w:rsidRPr="00DA5DF2">
        <w:rPr>
          <w:rFonts w:hint="eastAsia"/>
        </w:rPr>
        <w:t>译</w:t>
      </w:r>
      <w:r w:rsidRPr="00DA5DF2">
        <w:rPr>
          <w:rFonts w:hint="eastAsia"/>
        </w:rPr>
        <w:lastRenderedPageBreak/>
        <w:t>码系统。试为这样的信息收发站写一个哈夫曼编</w:t>
      </w:r>
      <w:r w:rsidRPr="00DA5DF2">
        <w:rPr>
          <w:rFonts w:hint="eastAsia"/>
        </w:rPr>
        <w:t>/</w:t>
      </w:r>
      <w:r w:rsidRPr="00DA5DF2">
        <w:rPr>
          <w:rFonts w:hint="eastAsia"/>
        </w:rPr>
        <w:t>译码系统。</w:t>
      </w:r>
    </w:p>
    <w:p w:rsidR="0094492C" w:rsidRPr="00DA5DF2" w:rsidRDefault="0094492C" w:rsidP="00DA5DF2">
      <w:pPr>
        <w:rPr>
          <w:rFonts w:hint="eastAsia"/>
        </w:rPr>
      </w:pPr>
      <w:r w:rsidRPr="00DA5DF2">
        <w:rPr>
          <w:rFonts w:hint="eastAsia"/>
        </w:rPr>
        <w:t>[</w:t>
      </w:r>
      <w:r w:rsidRPr="00DA5DF2">
        <w:rPr>
          <w:rFonts w:hint="eastAsia"/>
        </w:rPr>
        <w:t>基本要求</w:t>
      </w:r>
      <w:r w:rsidRPr="00DA5DF2">
        <w:rPr>
          <w:rFonts w:hint="eastAsia"/>
        </w:rPr>
        <w:t>]</w:t>
      </w:r>
    </w:p>
    <w:p w:rsidR="0094492C" w:rsidRPr="00DA5DF2" w:rsidRDefault="0094492C" w:rsidP="00DA5DF2">
      <w:pPr>
        <w:rPr>
          <w:rFonts w:hint="eastAsia"/>
        </w:rPr>
      </w:pPr>
      <w:r w:rsidRPr="00DA5DF2">
        <w:rPr>
          <w:rFonts w:hint="eastAsia"/>
        </w:rPr>
        <w:t>一个完整的系统应具有以下功能：</w:t>
      </w:r>
    </w:p>
    <w:p w:rsidR="0094492C" w:rsidRPr="00DA5DF2" w:rsidRDefault="0094492C" w:rsidP="00DA5DF2">
      <w:pPr>
        <w:rPr>
          <w:rFonts w:hint="eastAsia"/>
        </w:rPr>
      </w:pPr>
      <w:r w:rsidRPr="00DA5DF2">
        <w:rPr>
          <w:rFonts w:hint="eastAsia"/>
        </w:rPr>
        <w:t>（</w:t>
      </w:r>
      <w:r w:rsidRPr="00DA5DF2">
        <w:rPr>
          <w:rFonts w:hint="eastAsia"/>
        </w:rPr>
        <w:t>1</w:t>
      </w:r>
      <w:r w:rsidRPr="00DA5DF2">
        <w:rPr>
          <w:rFonts w:hint="eastAsia"/>
        </w:rPr>
        <w:t>）</w:t>
      </w:r>
      <w:r w:rsidRPr="00DA5DF2">
        <w:rPr>
          <w:rFonts w:hint="eastAsia"/>
        </w:rPr>
        <w:t>I</w:t>
      </w:r>
      <w:r w:rsidRPr="00DA5DF2">
        <w:rPr>
          <w:rFonts w:hint="eastAsia"/>
        </w:rPr>
        <w:t>：初始化（</w:t>
      </w:r>
      <w:r w:rsidRPr="00DA5DF2">
        <w:rPr>
          <w:rFonts w:hint="eastAsia"/>
        </w:rPr>
        <w:t>Initialization</w:t>
      </w:r>
      <w:r w:rsidRPr="00DA5DF2">
        <w:rPr>
          <w:rFonts w:hint="eastAsia"/>
        </w:rPr>
        <w:t>）。从终端读入字符集大小</w:t>
      </w:r>
      <w:r w:rsidRPr="00DA5DF2">
        <w:rPr>
          <w:rFonts w:hint="eastAsia"/>
        </w:rPr>
        <w:t>n</w:t>
      </w:r>
      <w:r w:rsidRPr="00DA5DF2">
        <w:rPr>
          <w:rFonts w:hint="eastAsia"/>
        </w:rPr>
        <w:t>，以及</w:t>
      </w:r>
      <w:r w:rsidRPr="00DA5DF2">
        <w:rPr>
          <w:rFonts w:hint="eastAsia"/>
        </w:rPr>
        <w:t>n</w:t>
      </w:r>
      <w:r w:rsidRPr="00DA5DF2">
        <w:rPr>
          <w:rFonts w:hint="eastAsia"/>
        </w:rPr>
        <w:t>个字符和</w:t>
      </w:r>
      <w:r w:rsidRPr="00DA5DF2">
        <w:rPr>
          <w:rFonts w:hint="eastAsia"/>
        </w:rPr>
        <w:t>n</w:t>
      </w:r>
      <w:r w:rsidRPr="00DA5DF2">
        <w:rPr>
          <w:rFonts w:hint="eastAsia"/>
        </w:rPr>
        <w:t>个权值，建立哈夫曼树，并将它存于文件</w:t>
      </w:r>
      <w:r w:rsidRPr="00DA5DF2">
        <w:rPr>
          <w:rFonts w:hint="eastAsia"/>
        </w:rPr>
        <w:t>hfmTree</w:t>
      </w:r>
      <w:r w:rsidRPr="00DA5DF2">
        <w:rPr>
          <w:rFonts w:hint="eastAsia"/>
        </w:rPr>
        <w:t>中。</w:t>
      </w:r>
    </w:p>
    <w:p w:rsidR="0094492C" w:rsidRPr="00DA5DF2" w:rsidRDefault="0094492C" w:rsidP="00DA5DF2">
      <w:pPr>
        <w:rPr>
          <w:rFonts w:hint="eastAsia"/>
        </w:rPr>
      </w:pPr>
      <w:r w:rsidRPr="00DA5DF2">
        <w:rPr>
          <w:rFonts w:hint="eastAsia"/>
        </w:rPr>
        <w:t>（</w:t>
      </w:r>
      <w:r w:rsidRPr="00DA5DF2">
        <w:rPr>
          <w:rFonts w:hint="eastAsia"/>
        </w:rPr>
        <w:t>2</w:t>
      </w:r>
      <w:r w:rsidRPr="00DA5DF2">
        <w:rPr>
          <w:rFonts w:hint="eastAsia"/>
        </w:rPr>
        <w:t>）</w:t>
      </w:r>
      <w:r w:rsidRPr="00DA5DF2">
        <w:rPr>
          <w:rFonts w:hint="eastAsia"/>
        </w:rPr>
        <w:t>E</w:t>
      </w:r>
      <w:r w:rsidRPr="00DA5DF2">
        <w:rPr>
          <w:rFonts w:hint="eastAsia"/>
        </w:rPr>
        <w:t>：编码（</w:t>
      </w:r>
      <w:r w:rsidRPr="00DA5DF2">
        <w:rPr>
          <w:rFonts w:hint="eastAsia"/>
        </w:rPr>
        <w:t>Encoding</w:t>
      </w:r>
      <w:r w:rsidRPr="00DA5DF2">
        <w:rPr>
          <w:rFonts w:hint="eastAsia"/>
        </w:rPr>
        <w:t>）。利用已建好的哈夫曼树（如不在内存，则从文件</w:t>
      </w:r>
      <w:r w:rsidRPr="00DA5DF2">
        <w:rPr>
          <w:rFonts w:hint="eastAsia"/>
        </w:rPr>
        <w:t>htmTree</w:t>
      </w:r>
      <w:r w:rsidRPr="00DA5DF2">
        <w:rPr>
          <w:rFonts w:hint="eastAsia"/>
        </w:rPr>
        <w:t>中读入），对文件</w:t>
      </w:r>
      <w:r w:rsidRPr="00DA5DF2">
        <w:rPr>
          <w:rFonts w:hint="eastAsia"/>
        </w:rPr>
        <w:t>ToBeTran</w:t>
      </w:r>
      <w:r w:rsidRPr="00DA5DF2">
        <w:rPr>
          <w:rFonts w:hint="eastAsia"/>
        </w:rPr>
        <w:t>中的正文进行编码，然后将结果存入文件</w:t>
      </w:r>
      <w:r w:rsidRPr="00DA5DF2">
        <w:rPr>
          <w:rFonts w:hint="eastAsia"/>
        </w:rPr>
        <w:t>CodeFile</w:t>
      </w:r>
      <w:r w:rsidRPr="00DA5DF2">
        <w:rPr>
          <w:rFonts w:hint="eastAsia"/>
        </w:rPr>
        <w:t>中。</w:t>
      </w:r>
    </w:p>
    <w:p w:rsidR="0094492C" w:rsidRPr="00DA5DF2" w:rsidRDefault="0094492C" w:rsidP="00DA5DF2">
      <w:pPr>
        <w:rPr>
          <w:rFonts w:hint="eastAsia"/>
        </w:rPr>
      </w:pPr>
      <w:r w:rsidRPr="00DA5DF2">
        <w:rPr>
          <w:rFonts w:hint="eastAsia"/>
        </w:rPr>
        <w:t>（</w:t>
      </w:r>
      <w:r w:rsidRPr="00DA5DF2">
        <w:rPr>
          <w:rFonts w:hint="eastAsia"/>
        </w:rPr>
        <w:t>3</w:t>
      </w:r>
      <w:r w:rsidRPr="00DA5DF2">
        <w:rPr>
          <w:rFonts w:hint="eastAsia"/>
        </w:rPr>
        <w:t>）</w:t>
      </w:r>
      <w:r w:rsidRPr="00DA5DF2">
        <w:rPr>
          <w:rFonts w:hint="eastAsia"/>
        </w:rPr>
        <w:t>D</w:t>
      </w:r>
      <w:r w:rsidRPr="00DA5DF2">
        <w:rPr>
          <w:rFonts w:hint="eastAsia"/>
        </w:rPr>
        <w:t>：译码（</w:t>
      </w:r>
      <w:r w:rsidRPr="00DA5DF2">
        <w:rPr>
          <w:rFonts w:hint="eastAsia"/>
        </w:rPr>
        <w:t>Decoding</w:t>
      </w:r>
      <w:r w:rsidRPr="00DA5DF2">
        <w:rPr>
          <w:rFonts w:hint="eastAsia"/>
        </w:rPr>
        <w:t>）。利用已建好的哈夫曼树将文件</w:t>
      </w:r>
      <w:r w:rsidRPr="00DA5DF2">
        <w:rPr>
          <w:rFonts w:hint="eastAsia"/>
        </w:rPr>
        <w:t>CodeFile</w:t>
      </w:r>
      <w:r w:rsidRPr="00DA5DF2">
        <w:rPr>
          <w:rFonts w:hint="eastAsia"/>
        </w:rPr>
        <w:t>中的代码进行译码，结果存入文件</w:t>
      </w:r>
      <w:r w:rsidRPr="00DA5DF2">
        <w:rPr>
          <w:rFonts w:hint="eastAsia"/>
        </w:rPr>
        <w:t>TextFile</w:t>
      </w:r>
      <w:r w:rsidRPr="00DA5DF2">
        <w:rPr>
          <w:rFonts w:hint="eastAsia"/>
        </w:rPr>
        <w:t>中。</w:t>
      </w:r>
    </w:p>
    <w:p w:rsidR="0094492C" w:rsidRPr="00DA5DF2" w:rsidRDefault="0094492C" w:rsidP="00DA5DF2">
      <w:pPr>
        <w:rPr>
          <w:rFonts w:hint="eastAsia"/>
        </w:rPr>
      </w:pPr>
      <w:r w:rsidRPr="00DA5DF2">
        <w:rPr>
          <w:rFonts w:hint="eastAsia"/>
        </w:rPr>
        <w:t>（</w:t>
      </w:r>
      <w:r w:rsidRPr="00DA5DF2">
        <w:rPr>
          <w:rFonts w:hint="eastAsia"/>
        </w:rPr>
        <w:t>4</w:t>
      </w:r>
      <w:r w:rsidRPr="00DA5DF2">
        <w:rPr>
          <w:rFonts w:hint="eastAsia"/>
        </w:rPr>
        <w:t>）</w:t>
      </w:r>
      <w:r w:rsidRPr="00DA5DF2">
        <w:rPr>
          <w:rFonts w:hint="eastAsia"/>
        </w:rPr>
        <w:t>P</w:t>
      </w:r>
      <w:r w:rsidRPr="00DA5DF2">
        <w:rPr>
          <w:rFonts w:hint="eastAsia"/>
        </w:rPr>
        <w:t>：印代码文件（</w:t>
      </w:r>
      <w:r w:rsidRPr="00DA5DF2">
        <w:rPr>
          <w:rFonts w:hint="eastAsia"/>
        </w:rPr>
        <w:t>Print</w:t>
      </w:r>
      <w:r w:rsidRPr="00DA5DF2">
        <w:rPr>
          <w:rFonts w:hint="eastAsia"/>
        </w:rPr>
        <w:t>）。将文件</w:t>
      </w:r>
      <w:r w:rsidRPr="00DA5DF2">
        <w:rPr>
          <w:rFonts w:hint="eastAsia"/>
        </w:rPr>
        <w:t>CodeFile</w:t>
      </w:r>
      <w:r w:rsidRPr="00DA5DF2">
        <w:rPr>
          <w:rFonts w:hint="eastAsia"/>
        </w:rPr>
        <w:t>以紧凑格式显示在终端上，每行</w:t>
      </w:r>
      <w:r w:rsidRPr="00DA5DF2">
        <w:rPr>
          <w:rFonts w:hint="eastAsia"/>
        </w:rPr>
        <w:t>50</w:t>
      </w:r>
      <w:r w:rsidRPr="00DA5DF2">
        <w:rPr>
          <w:rFonts w:hint="eastAsia"/>
        </w:rPr>
        <w:t>个代码。同时将此字符形式的编码写入文件</w:t>
      </w:r>
      <w:r w:rsidRPr="00DA5DF2">
        <w:rPr>
          <w:rFonts w:hint="eastAsia"/>
        </w:rPr>
        <w:t>CodePrint</w:t>
      </w:r>
      <w:r w:rsidRPr="00DA5DF2">
        <w:rPr>
          <w:rFonts w:hint="eastAsia"/>
        </w:rPr>
        <w:t>中。</w:t>
      </w:r>
    </w:p>
    <w:p w:rsidR="0094492C" w:rsidRPr="00DA5DF2" w:rsidRDefault="0094492C" w:rsidP="00DA5DF2">
      <w:pPr>
        <w:rPr>
          <w:rFonts w:hint="eastAsia"/>
        </w:rPr>
      </w:pPr>
      <w:r w:rsidRPr="00DA5DF2">
        <w:rPr>
          <w:rFonts w:hint="eastAsia"/>
        </w:rPr>
        <w:t>（</w:t>
      </w:r>
      <w:r w:rsidRPr="00DA5DF2">
        <w:rPr>
          <w:rFonts w:hint="eastAsia"/>
        </w:rPr>
        <w:t>5</w:t>
      </w:r>
      <w:r w:rsidRPr="00DA5DF2">
        <w:rPr>
          <w:rFonts w:hint="eastAsia"/>
        </w:rPr>
        <w:t>）</w:t>
      </w:r>
      <w:r w:rsidRPr="00DA5DF2">
        <w:rPr>
          <w:rFonts w:hint="eastAsia"/>
        </w:rPr>
        <w:t>T</w:t>
      </w:r>
      <w:r w:rsidRPr="00DA5DF2">
        <w:rPr>
          <w:rFonts w:hint="eastAsia"/>
        </w:rPr>
        <w:t>：印哈夫曼树（</w:t>
      </w:r>
      <w:r w:rsidRPr="00DA5DF2">
        <w:rPr>
          <w:rFonts w:hint="eastAsia"/>
        </w:rPr>
        <w:t>Tree Printing</w:t>
      </w:r>
      <w:r w:rsidRPr="00DA5DF2">
        <w:rPr>
          <w:rFonts w:hint="eastAsia"/>
        </w:rPr>
        <w:t>）。将已在内存中的哈夫曼树以直观的方式（树或凹入表形式）显示在终端上，同时将此字符形式的哈夫曼树写入文件</w:t>
      </w:r>
      <w:r w:rsidRPr="00DA5DF2">
        <w:rPr>
          <w:rFonts w:hint="eastAsia"/>
        </w:rPr>
        <w:t>TreePrint</w:t>
      </w:r>
      <w:r w:rsidRPr="00DA5DF2">
        <w:rPr>
          <w:rFonts w:hint="eastAsia"/>
        </w:rPr>
        <w:t>中。</w:t>
      </w:r>
    </w:p>
    <w:p w:rsidR="0094492C" w:rsidRPr="00DA5DF2" w:rsidRDefault="0094492C" w:rsidP="00DA5DF2">
      <w:pPr>
        <w:rPr>
          <w:rFonts w:hint="eastAsia"/>
        </w:rPr>
      </w:pPr>
      <w:r w:rsidRPr="00DA5DF2">
        <w:rPr>
          <w:rFonts w:hint="eastAsia"/>
        </w:rPr>
        <w:t>[</w:t>
      </w:r>
      <w:r w:rsidRPr="00DA5DF2">
        <w:rPr>
          <w:rFonts w:hint="eastAsia"/>
        </w:rPr>
        <w:t>测试数据</w:t>
      </w:r>
      <w:r w:rsidRPr="00DA5DF2">
        <w:rPr>
          <w:rFonts w:hint="eastAsia"/>
        </w:rPr>
        <w:t>]</w:t>
      </w:r>
    </w:p>
    <w:p w:rsidR="0094492C" w:rsidRPr="00DA5DF2" w:rsidRDefault="0094492C" w:rsidP="00DA5DF2">
      <w:pPr>
        <w:rPr>
          <w:rFonts w:hint="eastAsia"/>
        </w:rPr>
      </w:pPr>
      <w:r w:rsidRPr="00DA5DF2">
        <w:rPr>
          <w:rFonts w:hint="eastAsia"/>
        </w:rPr>
        <w:t xml:space="preserve">　　（</w:t>
      </w:r>
      <w:r w:rsidRPr="00DA5DF2">
        <w:rPr>
          <w:rFonts w:hint="eastAsia"/>
        </w:rPr>
        <w:t>1</w:t>
      </w:r>
      <w:r w:rsidRPr="00DA5DF2">
        <w:rPr>
          <w:rFonts w:hint="eastAsia"/>
        </w:rPr>
        <w:t>）数据一：已知某系统在通信联络中只可能出现</w:t>
      </w:r>
      <w:r w:rsidRPr="00DA5DF2">
        <w:rPr>
          <w:rFonts w:hint="eastAsia"/>
        </w:rPr>
        <w:t>8</w:t>
      </w:r>
      <w:r w:rsidRPr="00DA5DF2">
        <w:rPr>
          <w:rFonts w:hint="eastAsia"/>
        </w:rPr>
        <w:t>种字符，其概率分别为</w:t>
      </w:r>
      <w:r w:rsidRPr="00DA5DF2">
        <w:rPr>
          <w:rFonts w:hint="eastAsia"/>
        </w:rPr>
        <w:t>0.05,0.29,0.07,0.08,0.14,0.23,0.03,0.11,</w:t>
      </w:r>
      <w:r w:rsidRPr="00DA5DF2">
        <w:rPr>
          <w:rFonts w:hint="eastAsia"/>
        </w:rPr>
        <w:t>以此设计哈夫曼编码。利用此数据对程序进行调试。</w:t>
      </w:r>
    </w:p>
    <w:p w:rsidR="0094492C" w:rsidRPr="00DA5DF2" w:rsidRDefault="0094492C" w:rsidP="00DA5DF2">
      <w:pPr>
        <w:rPr>
          <w:rFonts w:hint="eastAsia"/>
        </w:rPr>
      </w:pPr>
      <w:r w:rsidRPr="00DA5DF2">
        <w:rPr>
          <w:rFonts w:hint="eastAsia"/>
        </w:rPr>
        <w:t>（</w:t>
      </w:r>
      <w:r w:rsidRPr="00DA5DF2">
        <w:rPr>
          <w:rFonts w:hint="eastAsia"/>
        </w:rPr>
        <w:t>2</w:t>
      </w:r>
      <w:r w:rsidRPr="00DA5DF2">
        <w:rPr>
          <w:rFonts w:hint="eastAsia"/>
        </w:rPr>
        <w:t>）用下表给出的字符集和频度的实际统计数据建立哈夫曼树，并实现以下报文的编码和译码：“</w:t>
      </w:r>
      <w:r w:rsidRPr="00DA5DF2">
        <w:rPr>
          <w:rFonts w:hint="eastAsia"/>
        </w:rPr>
        <w:t>THIS</w:t>
      </w:r>
      <w:r w:rsidRPr="00DA5DF2">
        <w:rPr>
          <w:rFonts w:hint="eastAsia"/>
        </w:rPr>
        <w:t xml:space="preserve">　</w:t>
      </w:r>
      <w:r w:rsidRPr="00DA5DF2">
        <w:rPr>
          <w:rFonts w:hint="eastAsia"/>
        </w:rPr>
        <w:t>PROGRAM</w:t>
      </w:r>
      <w:r w:rsidRPr="00DA5DF2">
        <w:rPr>
          <w:rFonts w:hint="eastAsia"/>
        </w:rPr>
        <w:t xml:space="preserve">　</w:t>
      </w:r>
      <w:r w:rsidRPr="00DA5DF2">
        <w:rPr>
          <w:rFonts w:hint="eastAsia"/>
        </w:rPr>
        <w:t>IS</w:t>
      </w:r>
      <w:r w:rsidRPr="00DA5DF2">
        <w:rPr>
          <w:rFonts w:hint="eastAsia"/>
        </w:rPr>
        <w:t xml:space="preserve">　</w:t>
      </w:r>
      <w:r w:rsidRPr="00DA5DF2">
        <w:rPr>
          <w:rFonts w:hint="eastAsia"/>
        </w:rPr>
        <w:t>MY</w:t>
      </w:r>
      <w:r w:rsidRPr="00DA5DF2">
        <w:rPr>
          <w:rFonts w:hint="eastAsia"/>
        </w:rPr>
        <w:t xml:space="preserve">　</w:t>
      </w:r>
      <w:r w:rsidRPr="00DA5DF2">
        <w:rPr>
          <w:rFonts w:hint="eastAsia"/>
        </w:rPr>
        <w:t>FAVORITE</w:t>
      </w:r>
      <w:r w:rsidRPr="00DA5DF2">
        <w:rPr>
          <w:rFonts w:hint="eastAsia"/>
        </w:rPr>
        <w:t>”。</w:t>
      </w: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20"/>
        <w:gridCol w:w="668"/>
        <w:gridCol w:w="568"/>
        <w:gridCol w:w="568"/>
        <w:gridCol w:w="568"/>
        <w:gridCol w:w="568"/>
        <w:gridCol w:w="568"/>
        <w:gridCol w:w="568"/>
        <w:gridCol w:w="568"/>
        <w:gridCol w:w="568"/>
        <w:gridCol w:w="568"/>
        <w:gridCol w:w="568"/>
        <w:gridCol w:w="568"/>
        <w:gridCol w:w="569"/>
        <w:gridCol w:w="569"/>
      </w:tblGrid>
      <w:tr w:rsidR="0094492C" w:rsidRPr="00AB3DF4">
        <w:tc>
          <w:tcPr>
            <w:tcW w:w="720" w:type="dxa"/>
          </w:tcPr>
          <w:p w:rsidR="0094492C" w:rsidRPr="00DA5DF2" w:rsidRDefault="0094492C" w:rsidP="00DA5DF2">
            <w:pPr>
              <w:rPr>
                <w:rFonts w:hint="eastAsia"/>
              </w:rPr>
            </w:pPr>
            <w:r w:rsidRPr="00DA5DF2">
              <w:rPr>
                <w:rFonts w:hint="eastAsia"/>
              </w:rPr>
              <w:t>字符</w:t>
            </w:r>
          </w:p>
        </w:tc>
        <w:tc>
          <w:tcPr>
            <w:tcW w:w="668" w:type="dxa"/>
          </w:tcPr>
          <w:p w:rsidR="0094492C" w:rsidRPr="00AB3DF4" w:rsidRDefault="0094492C" w:rsidP="00AB3DF4">
            <w:pPr>
              <w:rPr>
                <w:rFonts w:hint="eastAsia"/>
              </w:rPr>
            </w:pPr>
          </w:p>
        </w:tc>
        <w:tc>
          <w:tcPr>
            <w:tcW w:w="568" w:type="dxa"/>
          </w:tcPr>
          <w:p w:rsidR="0094492C" w:rsidRPr="00DA5DF2" w:rsidRDefault="0094492C" w:rsidP="00DA5DF2">
            <w:pPr>
              <w:rPr>
                <w:rFonts w:hint="eastAsia"/>
              </w:rPr>
            </w:pPr>
            <w:r w:rsidRPr="00DA5DF2">
              <w:rPr>
                <w:rFonts w:hint="eastAsia"/>
              </w:rPr>
              <w:t>A</w:t>
            </w:r>
          </w:p>
        </w:tc>
        <w:tc>
          <w:tcPr>
            <w:tcW w:w="568" w:type="dxa"/>
          </w:tcPr>
          <w:p w:rsidR="0094492C" w:rsidRPr="00DA5DF2" w:rsidRDefault="0094492C" w:rsidP="00DA5DF2">
            <w:pPr>
              <w:rPr>
                <w:rFonts w:hint="eastAsia"/>
              </w:rPr>
            </w:pPr>
            <w:r w:rsidRPr="00DA5DF2">
              <w:rPr>
                <w:rFonts w:hint="eastAsia"/>
              </w:rPr>
              <w:t>B</w:t>
            </w:r>
          </w:p>
        </w:tc>
        <w:tc>
          <w:tcPr>
            <w:tcW w:w="568" w:type="dxa"/>
          </w:tcPr>
          <w:p w:rsidR="0094492C" w:rsidRPr="00DA5DF2" w:rsidRDefault="0094492C" w:rsidP="00DA5DF2">
            <w:pPr>
              <w:rPr>
                <w:rFonts w:hint="eastAsia"/>
              </w:rPr>
            </w:pPr>
            <w:r w:rsidRPr="00DA5DF2">
              <w:rPr>
                <w:rFonts w:hint="eastAsia"/>
              </w:rPr>
              <w:t>C</w:t>
            </w:r>
          </w:p>
        </w:tc>
        <w:tc>
          <w:tcPr>
            <w:tcW w:w="568" w:type="dxa"/>
          </w:tcPr>
          <w:p w:rsidR="0094492C" w:rsidRPr="00DA5DF2" w:rsidRDefault="0094492C" w:rsidP="00DA5DF2">
            <w:pPr>
              <w:rPr>
                <w:rFonts w:hint="eastAsia"/>
              </w:rPr>
            </w:pPr>
            <w:r w:rsidRPr="00DA5DF2">
              <w:rPr>
                <w:rFonts w:hint="eastAsia"/>
              </w:rPr>
              <w:t>D</w:t>
            </w:r>
          </w:p>
        </w:tc>
        <w:tc>
          <w:tcPr>
            <w:tcW w:w="568" w:type="dxa"/>
          </w:tcPr>
          <w:p w:rsidR="0094492C" w:rsidRPr="00DA5DF2" w:rsidRDefault="0094492C" w:rsidP="00DA5DF2">
            <w:pPr>
              <w:rPr>
                <w:rFonts w:hint="eastAsia"/>
              </w:rPr>
            </w:pPr>
            <w:r w:rsidRPr="00DA5DF2">
              <w:rPr>
                <w:rFonts w:hint="eastAsia"/>
              </w:rPr>
              <w:t>E</w:t>
            </w:r>
          </w:p>
        </w:tc>
        <w:tc>
          <w:tcPr>
            <w:tcW w:w="568" w:type="dxa"/>
          </w:tcPr>
          <w:p w:rsidR="0094492C" w:rsidRPr="00DA5DF2" w:rsidRDefault="0094492C" w:rsidP="00DA5DF2">
            <w:pPr>
              <w:rPr>
                <w:rFonts w:hint="eastAsia"/>
              </w:rPr>
            </w:pPr>
            <w:r w:rsidRPr="00DA5DF2">
              <w:rPr>
                <w:rFonts w:hint="eastAsia"/>
              </w:rPr>
              <w:t>F</w:t>
            </w:r>
          </w:p>
        </w:tc>
        <w:tc>
          <w:tcPr>
            <w:tcW w:w="568" w:type="dxa"/>
          </w:tcPr>
          <w:p w:rsidR="0094492C" w:rsidRPr="00DA5DF2" w:rsidRDefault="0094492C" w:rsidP="00DA5DF2">
            <w:pPr>
              <w:rPr>
                <w:rFonts w:hint="eastAsia"/>
              </w:rPr>
            </w:pPr>
            <w:r w:rsidRPr="00DA5DF2">
              <w:rPr>
                <w:rFonts w:hint="eastAsia"/>
              </w:rPr>
              <w:t>G</w:t>
            </w:r>
          </w:p>
        </w:tc>
        <w:tc>
          <w:tcPr>
            <w:tcW w:w="568" w:type="dxa"/>
          </w:tcPr>
          <w:p w:rsidR="0094492C" w:rsidRPr="00DA5DF2" w:rsidRDefault="0094492C" w:rsidP="00DA5DF2">
            <w:pPr>
              <w:rPr>
                <w:rFonts w:hint="eastAsia"/>
              </w:rPr>
            </w:pPr>
            <w:r w:rsidRPr="00DA5DF2">
              <w:rPr>
                <w:rFonts w:hint="eastAsia"/>
              </w:rPr>
              <w:t>H</w:t>
            </w:r>
          </w:p>
        </w:tc>
        <w:tc>
          <w:tcPr>
            <w:tcW w:w="568" w:type="dxa"/>
          </w:tcPr>
          <w:p w:rsidR="0094492C" w:rsidRPr="00DA5DF2" w:rsidRDefault="0094492C" w:rsidP="00DA5DF2">
            <w:pPr>
              <w:rPr>
                <w:rFonts w:hint="eastAsia"/>
              </w:rPr>
            </w:pPr>
            <w:r w:rsidRPr="00DA5DF2">
              <w:rPr>
                <w:rFonts w:hint="eastAsia"/>
              </w:rPr>
              <w:t>I</w:t>
            </w:r>
          </w:p>
        </w:tc>
        <w:tc>
          <w:tcPr>
            <w:tcW w:w="568" w:type="dxa"/>
          </w:tcPr>
          <w:p w:rsidR="0094492C" w:rsidRPr="00DA5DF2" w:rsidRDefault="0094492C" w:rsidP="00DA5DF2">
            <w:pPr>
              <w:rPr>
                <w:rFonts w:hint="eastAsia"/>
              </w:rPr>
            </w:pPr>
            <w:r w:rsidRPr="00DA5DF2">
              <w:rPr>
                <w:rFonts w:hint="eastAsia"/>
              </w:rPr>
              <w:t>J</w:t>
            </w:r>
          </w:p>
        </w:tc>
        <w:tc>
          <w:tcPr>
            <w:tcW w:w="568" w:type="dxa"/>
          </w:tcPr>
          <w:p w:rsidR="0094492C" w:rsidRPr="00DA5DF2" w:rsidRDefault="0094492C" w:rsidP="00DA5DF2">
            <w:pPr>
              <w:rPr>
                <w:rFonts w:hint="eastAsia"/>
              </w:rPr>
            </w:pPr>
            <w:r w:rsidRPr="00DA5DF2">
              <w:rPr>
                <w:rFonts w:hint="eastAsia"/>
              </w:rPr>
              <w:t>K</w:t>
            </w:r>
          </w:p>
        </w:tc>
        <w:tc>
          <w:tcPr>
            <w:tcW w:w="569" w:type="dxa"/>
          </w:tcPr>
          <w:p w:rsidR="0094492C" w:rsidRPr="00DA5DF2" w:rsidRDefault="0094492C" w:rsidP="00DA5DF2">
            <w:pPr>
              <w:rPr>
                <w:rFonts w:hint="eastAsia"/>
              </w:rPr>
            </w:pPr>
            <w:r w:rsidRPr="00DA5DF2">
              <w:rPr>
                <w:rFonts w:hint="eastAsia"/>
              </w:rPr>
              <w:t>L</w:t>
            </w:r>
          </w:p>
        </w:tc>
        <w:tc>
          <w:tcPr>
            <w:tcW w:w="569" w:type="dxa"/>
          </w:tcPr>
          <w:p w:rsidR="0094492C" w:rsidRPr="00DA5DF2" w:rsidRDefault="0094492C" w:rsidP="00DA5DF2">
            <w:pPr>
              <w:rPr>
                <w:rFonts w:hint="eastAsia"/>
              </w:rPr>
            </w:pPr>
            <w:r w:rsidRPr="00DA5DF2">
              <w:rPr>
                <w:rFonts w:hint="eastAsia"/>
              </w:rPr>
              <w:t>M</w:t>
            </w:r>
          </w:p>
        </w:tc>
      </w:tr>
      <w:tr w:rsidR="0094492C" w:rsidRPr="00AB3DF4">
        <w:tc>
          <w:tcPr>
            <w:tcW w:w="720" w:type="dxa"/>
          </w:tcPr>
          <w:p w:rsidR="0094492C" w:rsidRPr="00DA5DF2" w:rsidRDefault="0094492C" w:rsidP="00DA5DF2">
            <w:pPr>
              <w:rPr>
                <w:rFonts w:hint="eastAsia"/>
              </w:rPr>
            </w:pPr>
            <w:r w:rsidRPr="00DA5DF2">
              <w:rPr>
                <w:rFonts w:hint="eastAsia"/>
              </w:rPr>
              <w:t>频度</w:t>
            </w:r>
          </w:p>
        </w:tc>
        <w:tc>
          <w:tcPr>
            <w:tcW w:w="668" w:type="dxa"/>
          </w:tcPr>
          <w:p w:rsidR="0094492C" w:rsidRPr="00DA5DF2" w:rsidRDefault="0094492C" w:rsidP="00DA5DF2">
            <w:pPr>
              <w:rPr>
                <w:rFonts w:hint="eastAsia"/>
              </w:rPr>
            </w:pPr>
            <w:r w:rsidRPr="00DA5DF2">
              <w:rPr>
                <w:rFonts w:hint="eastAsia"/>
              </w:rPr>
              <w:t>186</w:t>
            </w:r>
          </w:p>
        </w:tc>
        <w:tc>
          <w:tcPr>
            <w:tcW w:w="568" w:type="dxa"/>
          </w:tcPr>
          <w:p w:rsidR="0094492C" w:rsidRPr="00DA5DF2" w:rsidRDefault="0094492C" w:rsidP="00DA5DF2">
            <w:pPr>
              <w:rPr>
                <w:rFonts w:hint="eastAsia"/>
              </w:rPr>
            </w:pPr>
            <w:r w:rsidRPr="00DA5DF2">
              <w:rPr>
                <w:rFonts w:hint="eastAsia"/>
              </w:rPr>
              <w:t>64</w:t>
            </w:r>
          </w:p>
        </w:tc>
        <w:tc>
          <w:tcPr>
            <w:tcW w:w="568" w:type="dxa"/>
          </w:tcPr>
          <w:p w:rsidR="0094492C" w:rsidRPr="00DA5DF2" w:rsidRDefault="0094492C" w:rsidP="00DA5DF2">
            <w:pPr>
              <w:rPr>
                <w:rFonts w:hint="eastAsia"/>
              </w:rPr>
            </w:pPr>
            <w:r w:rsidRPr="00DA5DF2">
              <w:rPr>
                <w:rFonts w:hint="eastAsia"/>
              </w:rPr>
              <w:t>13</w:t>
            </w:r>
          </w:p>
        </w:tc>
        <w:tc>
          <w:tcPr>
            <w:tcW w:w="568" w:type="dxa"/>
          </w:tcPr>
          <w:p w:rsidR="0094492C" w:rsidRPr="00DA5DF2" w:rsidRDefault="0094492C" w:rsidP="00DA5DF2">
            <w:pPr>
              <w:rPr>
                <w:rFonts w:hint="eastAsia"/>
              </w:rPr>
            </w:pPr>
            <w:r w:rsidRPr="00DA5DF2">
              <w:rPr>
                <w:rFonts w:hint="eastAsia"/>
              </w:rPr>
              <w:t>22</w:t>
            </w:r>
          </w:p>
        </w:tc>
        <w:tc>
          <w:tcPr>
            <w:tcW w:w="568" w:type="dxa"/>
          </w:tcPr>
          <w:p w:rsidR="0094492C" w:rsidRPr="00DA5DF2" w:rsidRDefault="0094492C" w:rsidP="00DA5DF2">
            <w:pPr>
              <w:rPr>
                <w:rFonts w:hint="eastAsia"/>
              </w:rPr>
            </w:pPr>
            <w:r w:rsidRPr="00DA5DF2">
              <w:rPr>
                <w:rFonts w:hint="eastAsia"/>
              </w:rPr>
              <w:t>32</w:t>
            </w:r>
          </w:p>
        </w:tc>
        <w:tc>
          <w:tcPr>
            <w:tcW w:w="568" w:type="dxa"/>
          </w:tcPr>
          <w:p w:rsidR="0094492C" w:rsidRPr="00DA5DF2" w:rsidRDefault="0094492C" w:rsidP="00DA5DF2">
            <w:pPr>
              <w:rPr>
                <w:rFonts w:hint="eastAsia"/>
              </w:rPr>
            </w:pPr>
            <w:r w:rsidRPr="00DA5DF2">
              <w:rPr>
                <w:rFonts w:hint="eastAsia"/>
              </w:rPr>
              <w:t>103</w:t>
            </w:r>
          </w:p>
        </w:tc>
        <w:tc>
          <w:tcPr>
            <w:tcW w:w="568" w:type="dxa"/>
          </w:tcPr>
          <w:p w:rsidR="0094492C" w:rsidRPr="00DA5DF2" w:rsidRDefault="0094492C" w:rsidP="00DA5DF2">
            <w:pPr>
              <w:rPr>
                <w:rFonts w:hint="eastAsia"/>
              </w:rPr>
            </w:pPr>
            <w:r w:rsidRPr="00DA5DF2">
              <w:rPr>
                <w:rFonts w:hint="eastAsia"/>
              </w:rPr>
              <w:t>21</w:t>
            </w:r>
          </w:p>
        </w:tc>
        <w:tc>
          <w:tcPr>
            <w:tcW w:w="568" w:type="dxa"/>
          </w:tcPr>
          <w:p w:rsidR="0094492C" w:rsidRPr="00DA5DF2" w:rsidRDefault="0094492C" w:rsidP="00DA5DF2">
            <w:pPr>
              <w:rPr>
                <w:rFonts w:hint="eastAsia"/>
              </w:rPr>
            </w:pPr>
            <w:r w:rsidRPr="00DA5DF2">
              <w:rPr>
                <w:rFonts w:hint="eastAsia"/>
              </w:rPr>
              <w:t>15</w:t>
            </w:r>
          </w:p>
        </w:tc>
        <w:tc>
          <w:tcPr>
            <w:tcW w:w="568" w:type="dxa"/>
          </w:tcPr>
          <w:p w:rsidR="0094492C" w:rsidRPr="00DA5DF2" w:rsidRDefault="0094492C" w:rsidP="00DA5DF2">
            <w:pPr>
              <w:rPr>
                <w:rFonts w:hint="eastAsia"/>
              </w:rPr>
            </w:pPr>
            <w:r w:rsidRPr="00DA5DF2">
              <w:rPr>
                <w:rFonts w:hint="eastAsia"/>
              </w:rPr>
              <w:t>47</w:t>
            </w:r>
          </w:p>
        </w:tc>
        <w:tc>
          <w:tcPr>
            <w:tcW w:w="568" w:type="dxa"/>
          </w:tcPr>
          <w:p w:rsidR="0094492C" w:rsidRPr="00DA5DF2" w:rsidRDefault="0094492C" w:rsidP="00DA5DF2">
            <w:pPr>
              <w:rPr>
                <w:rFonts w:hint="eastAsia"/>
              </w:rPr>
            </w:pPr>
            <w:r w:rsidRPr="00DA5DF2">
              <w:rPr>
                <w:rFonts w:hint="eastAsia"/>
              </w:rPr>
              <w:t>57</w:t>
            </w:r>
          </w:p>
        </w:tc>
        <w:tc>
          <w:tcPr>
            <w:tcW w:w="568" w:type="dxa"/>
          </w:tcPr>
          <w:p w:rsidR="0094492C" w:rsidRPr="00DA5DF2" w:rsidRDefault="0094492C" w:rsidP="00DA5DF2">
            <w:pPr>
              <w:rPr>
                <w:rFonts w:hint="eastAsia"/>
              </w:rPr>
            </w:pPr>
            <w:r w:rsidRPr="00DA5DF2">
              <w:rPr>
                <w:rFonts w:hint="eastAsia"/>
              </w:rPr>
              <w:t>1</w:t>
            </w:r>
          </w:p>
        </w:tc>
        <w:tc>
          <w:tcPr>
            <w:tcW w:w="568" w:type="dxa"/>
          </w:tcPr>
          <w:p w:rsidR="0094492C" w:rsidRPr="00DA5DF2" w:rsidRDefault="0094492C" w:rsidP="00DA5DF2">
            <w:pPr>
              <w:rPr>
                <w:rFonts w:hint="eastAsia"/>
              </w:rPr>
            </w:pPr>
            <w:r w:rsidRPr="00DA5DF2">
              <w:rPr>
                <w:rFonts w:hint="eastAsia"/>
              </w:rPr>
              <w:t>5</w:t>
            </w:r>
          </w:p>
        </w:tc>
        <w:tc>
          <w:tcPr>
            <w:tcW w:w="569" w:type="dxa"/>
          </w:tcPr>
          <w:p w:rsidR="0094492C" w:rsidRPr="00DA5DF2" w:rsidRDefault="0094492C" w:rsidP="00DA5DF2">
            <w:pPr>
              <w:rPr>
                <w:rFonts w:hint="eastAsia"/>
              </w:rPr>
            </w:pPr>
            <w:r w:rsidRPr="00DA5DF2">
              <w:rPr>
                <w:rFonts w:hint="eastAsia"/>
              </w:rPr>
              <w:t>32</w:t>
            </w:r>
          </w:p>
        </w:tc>
        <w:tc>
          <w:tcPr>
            <w:tcW w:w="569" w:type="dxa"/>
          </w:tcPr>
          <w:p w:rsidR="0094492C" w:rsidRPr="00DA5DF2" w:rsidRDefault="0094492C" w:rsidP="00DA5DF2">
            <w:pPr>
              <w:rPr>
                <w:rFonts w:hint="eastAsia"/>
              </w:rPr>
            </w:pPr>
            <w:r w:rsidRPr="00DA5DF2">
              <w:rPr>
                <w:rFonts w:hint="eastAsia"/>
              </w:rPr>
              <w:t>20</w:t>
            </w:r>
          </w:p>
        </w:tc>
      </w:tr>
      <w:tr w:rsidR="0094492C" w:rsidRPr="00AB3DF4">
        <w:tc>
          <w:tcPr>
            <w:tcW w:w="720" w:type="dxa"/>
          </w:tcPr>
          <w:p w:rsidR="0094492C" w:rsidRPr="00DA5DF2" w:rsidRDefault="0094492C" w:rsidP="00DA5DF2">
            <w:pPr>
              <w:rPr>
                <w:rFonts w:hint="eastAsia"/>
              </w:rPr>
            </w:pPr>
            <w:r w:rsidRPr="00DA5DF2">
              <w:rPr>
                <w:rFonts w:hint="eastAsia"/>
              </w:rPr>
              <w:t>字符</w:t>
            </w:r>
          </w:p>
        </w:tc>
        <w:tc>
          <w:tcPr>
            <w:tcW w:w="668" w:type="dxa"/>
          </w:tcPr>
          <w:p w:rsidR="0094492C" w:rsidRPr="00DA5DF2" w:rsidRDefault="0094492C" w:rsidP="00DA5DF2">
            <w:pPr>
              <w:rPr>
                <w:rFonts w:hint="eastAsia"/>
              </w:rPr>
            </w:pPr>
            <w:r w:rsidRPr="00DA5DF2">
              <w:rPr>
                <w:rFonts w:hint="eastAsia"/>
              </w:rPr>
              <w:t>N</w:t>
            </w:r>
          </w:p>
        </w:tc>
        <w:tc>
          <w:tcPr>
            <w:tcW w:w="568" w:type="dxa"/>
          </w:tcPr>
          <w:p w:rsidR="0094492C" w:rsidRPr="00DA5DF2" w:rsidRDefault="0094492C" w:rsidP="00DA5DF2">
            <w:pPr>
              <w:rPr>
                <w:rFonts w:hint="eastAsia"/>
              </w:rPr>
            </w:pPr>
            <w:r w:rsidRPr="00DA5DF2">
              <w:rPr>
                <w:rFonts w:hint="eastAsia"/>
              </w:rPr>
              <w:t>O</w:t>
            </w:r>
          </w:p>
        </w:tc>
        <w:tc>
          <w:tcPr>
            <w:tcW w:w="568" w:type="dxa"/>
          </w:tcPr>
          <w:p w:rsidR="0094492C" w:rsidRPr="00DA5DF2" w:rsidRDefault="0094492C" w:rsidP="00DA5DF2">
            <w:pPr>
              <w:rPr>
                <w:rFonts w:hint="eastAsia"/>
              </w:rPr>
            </w:pPr>
            <w:r w:rsidRPr="00DA5DF2">
              <w:rPr>
                <w:rFonts w:hint="eastAsia"/>
              </w:rPr>
              <w:t>P</w:t>
            </w:r>
          </w:p>
        </w:tc>
        <w:tc>
          <w:tcPr>
            <w:tcW w:w="568" w:type="dxa"/>
          </w:tcPr>
          <w:p w:rsidR="0094492C" w:rsidRPr="00DA5DF2" w:rsidRDefault="0094492C" w:rsidP="00DA5DF2">
            <w:pPr>
              <w:rPr>
                <w:rFonts w:hint="eastAsia"/>
              </w:rPr>
            </w:pPr>
            <w:r w:rsidRPr="00DA5DF2">
              <w:rPr>
                <w:rFonts w:hint="eastAsia"/>
              </w:rPr>
              <w:t>Q</w:t>
            </w:r>
          </w:p>
        </w:tc>
        <w:tc>
          <w:tcPr>
            <w:tcW w:w="568" w:type="dxa"/>
          </w:tcPr>
          <w:p w:rsidR="0094492C" w:rsidRPr="00DA5DF2" w:rsidRDefault="0094492C" w:rsidP="00DA5DF2">
            <w:pPr>
              <w:rPr>
                <w:rFonts w:hint="eastAsia"/>
              </w:rPr>
            </w:pPr>
            <w:r w:rsidRPr="00DA5DF2">
              <w:rPr>
                <w:rFonts w:hint="eastAsia"/>
              </w:rPr>
              <w:t>R</w:t>
            </w:r>
          </w:p>
        </w:tc>
        <w:tc>
          <w:tcPr>
            <w:tcW w:w="568" w:type="dxa"/>
          </w:tcPr>
          <w:p w:rsidR="0094492C" w:rsidRPr="00DA5DF2" w:rsidRDefault="0094492C" w:rsidP="00DA5DF2">
            <w:pPr>
              <w:rPr>
                <w:rFonts w:hint="eastAsia"/>
              </w:rPr>
            </w:pPr>
            <w:r w:rsidRPr="00DA5DF2">
              <w:rPr>
                <w:rFonts w:hint="eastAsia"/>
              </w:rPr>
              <w:t>S</w:t>
            </w:r>
          </w:p>
        </w:tc>
        <w:tc>
          <w:tcPr>
            <w:tcW w:w="568" w:type="dxa"/>
          </w:tcPr>
          <w:p w:rsidR="0094492C" w:rsidRPr="00DA5DF2" w:rsidRDefault="0094492C" w:rsidP="00DA5DF2">
            <w:pPr>
              <w:rPr>
                <w:rFonts w:hint="eastAsia"/>
              </w:rPr>
            </w:pPr>
            <w:r w:rsidRPr="00DA5DF2">
              <w:rPr>
                <w:rFonts w:hint="eastAsia"/>
              </w:rPr>
              <w:t>T</w:t>
            </w:r>
          </w:p>
        </w:tc>
        <w:tc>
          <w:tcPr>
            <w:tcW w:w="568" w:type="dxa"/>
          </w:tcPr>
          <w:p w:rsidR="0094492C" w:rsidRPr="00DA5DF2" w:rsidRDefault="0094492C" w:rsidP="00DA5DF2">
            <w:pPr>
              <w:rPr>
                <w:rFonts w:hint="eastAsia"/>
              </w:rPr>
            </w:pPr>
            <w:r w:rsidRPr="00DA5DF2">
              <w:rPr>
                <w:rFonts w:hint="eastAsia"/>
              </w:rPr>
              <w:t>U</w:t>
            </w:r>
          </w:p>
        </w:tc>
        <w:tc>
          <w:tcPr>
            <w:tcW w:w="568" w:type="dxa"/>
          </w:tcPr>
          <w:p w:rsidR="0094492C" w:rsidRPr="00DA5DF2" w:rsidRDefault="0094492C" w:rsidP="00DA5DF2">
            <w:pPr>
              <w:rPr>
                <w:rFonts w:hint="eastAsia"/>
              </w:rPr>
            </w:pPr>
            <w:r w:rsidRPr="00DA5DF2">
              <w:rPr>
                <w:rFonts w:hint="eastAsia"/>
              </w:rPr>
              <w:t>V</w:t>
            </w:r>
          </w:p>
        </w:tc>
        <w:tc>
          <w:tcPr>
            <w:tcW w:w="568" w:type="dxa"/>
          </w:tcPr>
          <w:p w:rsidR="0094492C" w:rsidRPr="00DA5DF2" w:rsidRDefault="0094492C" w:rsidP="00DA5DF2">
            <w:pPr>
              <w:rPr>
                <w:rFonts w:hint="eastAsia"/>
              </w:rPr>
            </w:pPr>
            <w:r w:rsidRPr="00DA5DF2">
              <w:rPr>
                <w:rFonts w:hint="eastAsia"/>
              </w:rPr>
              <w:t>W</w:t>
            </w:r>
          </w:p>
        </w:tc>
        <w:tc>
          <w:tcPr>
            <w:tcW w:w="568" w:type="dxa"/>
          </w:tcPr>
          <w:p w:rsidR="0094492C" w:rsidRPr="00DA5DF2" w:rsidRDefault="0094492C" w:rsidP="00DA5DF2">
            <w:pPr>
              <w:rPr>
                <w:rFonts w:hint="eastAsia"/>
              </w:rPr>
            </w:pPr>
            <w:r w:rsidRPr="00DA5DF2">
              <w:rPr>
                <w:rFonts w:hint="eastAsia"/>
              </w:rPr>
              <w:t>X</w:t>
            </w:r>
          </w:p>
        </w:tc>
        <w:tc>
          <w:tcPr>
            <w:tcW w:w="568" w:type="dxa"/>
          </w:tcPr>
          <w:p w:rsidR="0094492C" w:rsidRPr="00DA5DF2" w:rsidRDefault="0094492C" w:rsidP="00DA5DF2">
            <w:pPr>
              <w:rPr>
                <w:rFonts w:hint="eastAsia"/>
              </w:rPr>
            </w:pPr>
            <w:r w:rsidRPr="00DA5DF2">
              <w:rPr>
                <w:rFonts w:hint="eastAsia"/>
              </w:rPr>
              <w:t>Y</w:t>
            </w:r>
          </w:p>
        </w:tc>
        <w:tc>
          <w:tcPr>
            <w:tcW w:w="569" w:type="dxa"/>
          </w:tcPr>
          <w:p w:rsidR="0094492C" w:rsidRPr="00DA5DF2" w:rsidRDefault="0094492C" w:rsidP="00DA5DF2">
            <w:pPr>
              <w:rPr>
                <w:rFonts w:hint="eastAsia"/>
              </w:rPr>
            </w:pPr>
            <w:r w:rsidRPr="00DA5DF2">
              <w:rPr>
                <w:rFonts w:hint="eastAsia"/>
              </w:rPr>
              <w:t>Z</w:t>
            </w:r>
          </w:p>
        </w:tc>
        <w:tc>
          <w:tcPr>
            <w:tcW w:w="569" w:type="dxa"/>
          </w:tcPr>
          <w:p w:rsidR="0094492C" w:rsidRPr="00AB3DF4" w:rsidRDefault="0094492C" w:rsidP="00AB3DF4">
            <w:pPr>
              <w:rPr>
                <w:rFonts w:hint="eastAsia"/>
              </w:rPr>
            </w:pPr>
          </w:p>
        </w:tc>
      </w:tr>
      <w:tr w:rsidR="0094492C" w:rsidRPr="00AB3DF4">
        <w:tc>
          <w:tcPr>
            <w:tcW w:w="720" w:type="dxa"/>
          </w:tcPr>
          <w:p w:rsidR="0094492C" w:rsidRPr="00DA5DF2" w:rsidRDefault="0094492C" w:rsidP="00DA5DF2">
            <w:pPr>
              <w:rPr>
                <w:rFonts w:hint="eastAsia"/>
              </w:rPr>
            </w:pPr>
            <w:r w:rsidRPr="00DA5DF2">
              <w:rPr>
                <w:rFonts w:hint="eastAsia"/>
              </w:rPr>
              <w:t>频度</w:t>
            </w:r>
          </w:p>
        </w:tc>
        <w:tc>
          <w:tcPr>
            <w:tcW w:w="668" w:type="dxa"/>
          </w:tcPr>
          <w:p w:rsidR="0094492C" w:rsidRPr="00DA5DF2" w:rsidRDefault="0094492C" w:rsidP="00DA5DF2">
            <w:pPr>
              <w:rPr>
                <w:rFonts w:hint="eastAsia"/>
              </w:rPr>
            </w:pPr>
            <w:r w:rsidRPr="00DA5DF2">
              <w:rPr>
                <w:rFonts w:hint="eastAsia"/>
              </w:rPr>
              <w:t>57</w:t>
            </w:r>
          </w:p>
        </w:tc>
        <w:tc>
          <w:tcPr>
            <w:tcW w:w="568" w:type="dxa"/>
          </w:tcPr>
          <w:p w:rsidR="0094492C" w:rsidRPr="00DA5DF2" w:rsidRDefault="0094492C" w:rsidP="00DA5DF2">
            <w:pPr>
              <w:rPr>
                <w:rFonts w:hint="eastAsia"/>
              </w:rPr>
            </w:pPr>
            <w:r w:rsidRPr="00DA5DF2">
              <w:rPr>
                <w:rFonts w:hint="eastAsia"/>
              </w:rPr>
              <w:t>63</w:t>
            </w:r>
          </w:p>
        </w:tc>
        <w:tc>
          <w:tcPr>
            <w:tcW w:w="568" w:type="dxa"/>
          </w:tcPr>
          <w:p w:rsidR="0094492C" w:rsidRPr="00DA5DF2" w:rsidRDefault="0094492C" w:rsidP="00DA5DF2">
            <w:pPr>
              <w:rPr>
                <w:rFonts w:hint="eastAsia"/>
              </w:rPr>
            </w:pPr>
            <w:r w:rsidRPr="00DA5DF2">
              <w:rPr>
                <w:rFonts w:hint="eastAsia"/>
              </w:rPr>
              <w:t>15</w:t>
            </w:r>
          </w:p>
        </w:tc>
        <w:tc>
          <w:tcPr>
            <w:tcW w:w="568" w:type="dxa"/>
          </w:tcPr>
          <w:p w:rsidR="0094492C" w:rsidRPr="00DA5DF2" w:rsidRDefault="0094492C" w:rsidP="00DA5DF2">
            <w:pPr>
              <w:rPr>
                <w:rFonts w:hint="eastAsia"/>
              </w:rPr>
            </w:pPr>
            <w:r w:rsidRPr="00DA5DF2">
              <w:rPr>
                <w:rFonts w:hint="eastAsia"/>
              </w:rPr>
              <w:t>1</w:t>
            </w:r>
          </w:p>
        </w:tc>
        <w:tc>
          <w:tcPr>
            <w:tcW w:w="568" w:type="dxa"/>
          </w:tcPr>
          <w:p w:rsidR="0094492C" w:rsidRPr="00DA5DF2" w:rsidRDefault="0094492C" w:rsidP="00DA5DF2">
            <w:pPr>
              <w:rPr>
                <w:rFonts w:hint="eastAsia"/>
              </w:rPr>
            </w:pPr>
            <w:r w:rsidRPr="00DA5DF2">
              <w:rPr>
                <w:rFonts w:hint="eastAsia"/>
              </w:rPr>
              <w:t>48</w:t>
            </w:r>
          </w:p>
        </w:tc>
        <w:tc>
          <w:tcPr>
            <w:tcW w:w="568" w:type="dxa"/>
          </w:tcPr>
          <w:p w:rsidR="0094492C" w:rsidRPr="00DA5DF2" w:rsidRDefault="0094492C" w:rsidP="00DA5DF2">
            <w:pPr>
              <w:rPr>
                <w:rFonts w:hint="eastAsia"/>
              </w:rPr>
            </w:pPr>
            <w:r w:rsidRPr="00DA5DF2">
              <w:rPr>
                <w:rFonts w:hint="eastAsia"/>
              </w:rPr>
              <w:t>51</w:t>
            </w:r>
          </w:p>
        </w:tc>
        <w:tc>
          <w:tcPr>
            <w:tcW w:w="568" w:type="dxa"/>
          </w:tcPr>
          <w:p w:rsidR="0094492C" w:rsidRPr="00DA5DF2" w:rsidRDefault="0094492C" w:rsidP="00DA5DF2">
            <w:pPr>
              <w:rPr>
                <w:rFonts w:hint="eastAsia"/>
              </w:rPr>
            </w:pPr>
            <w:r w:rsidRPr="00DA5DF2">
              <w:rPr>
                <w:rFonts w:hint="eastAsia"/>
              </w:rPr>
              <w:t>80</w:t>
            </w:r>
          </w:p>
        </w:tc>
        <w:tc>
          <w:tcPr>
            <w:tcW w:w="568" w:type="dxa"/>
          </w:tcPr>
          <w:p w:rsidR="0094492C" w:rsidRPr="00DA5DF2" w:rsidRDefault="0094492C" w:rsidP="00DA5DF2">
            <w:pPr>
              <w:rPr>
                <w:rFonts w:hint="eastAsia"/>
              </w:rPr>
            </w:pPr>
            <w:r w:rsidRPr="00DA5DF2">
              <w:rPr>
                <w:rFonts w:hint="eastAsia"/>
              </w:rPr>
              <w:t>23</w:t>
            </w:r>
          </w:p>
        </w:tc>
        <w:tc>
          <w:tcPr>
            <w:tcW w:w="568" w:type="dxa"/>
          </w:tcPr>
          <w:p w:rsidR="0094492C" w:rsidRPr="00DA5DF2" w:rsidRDefault="0094492C" w:rsidP="00DA5DF2">
            <w:pPr>
              <w:rPr>
                <w:rFonts w:hint="eastAsia"/>
              </w:rPr>
            </w:pPr>
            <w:r w:rsidRPr="00DA5DF2">
              <w:rPr>
                <w:rFonts w:hint="eastAsia"/>
              </w:rPr>
              <w:t>8</w:t>
            </w:r>
          </w:p>
        </w:tc>
        <w:tc>
          <w:tcPr>
            <w:tcW w:w="568" w:type="dxa"/>
          </w:tcPr>
          <w:p w:rsidR="0094492C" w:rsidRPr="00DA5DF2" w:rsidRDefault="0094492C" w:rsidP="00DA5DF2">
            <w:pPr>
              <w:rPr>
                <w:rFonts w:hint="eastAsia"/>
              </w:rPr>
            </w:pPr>
            <w:r w:rsidRPr="00DA5DF2">
              <w:rPr>
                <w:rFonts w:hint="eastAsia"/>
              </w:rPr>
              <w:t>18</w:t>
            </w:r>
          </w:p>
        </w:tc>
        <w:tc>
          <w:tcPr>
            <w:tcW w:w="568" w:type="dxa"/>
          </w:tcPr>
          <w:p w:rsidR="0094492C" w:rsidRPr="00DA5DF2" w:rsidRDefault="0094492C" w:rsidP="00DA5DF2">
            <w:pPr>
              <w:rPr>
                <w:rFonts w:hint="eastAsia"/>
              </w:rPr>
            </w:pPr>
            <w:r w:rsidRPr="00DA5DF2">
              <w:rPr>
                <w:rFonts w:hint="eastAsia"/>
              </w:rPr>
              <w:t>1</w:t>
            </w:r>
          </w:p>
        </w:tc>
        <w:tc>
          <w:tcPr>
            <w:tcW w:w="568" w:type="dxa"/>
          </w:tcPr>
          <w:p w:rsidR="0094492C" w:rsidRPr="00DA5DF2" w:rsidRDefault="0094492C" w:rsidP="00DA5DF2">
            <w:pPr>
              <w:rPr>
                <w:rFonts w:hint="eastAsia"/>
              </w:rPr>
            </w:pPr>
            <w:r w:rsidRPr="00DA5DF2">
              <w:rPr>
                <w:rFonts w:hint="eastAsia"/>
              </w:rPr>
              <w:t>16</w:t>
            </w:r>
          </w:p>
        </w:tc>
        <w:tc>
          <w:tcPr>
            <w:tcW w:w="569" w:type="dxa"/>
          </w:tcPr>
          <w:p w:rsidR="0094492C" w:rsidRPr="00DA5DF2" w:rsidRDefault="0094492C" w:rsidP="00DA5DF2">
            <w:pPr>
              <w:rPr>
                <w:rFonts w:hint="eastAsia"/>
              </w:rPr>
            </w:pPr>
            <w:r w:rsidRPr="00DA5DF2">
              <w:rPr>
                <w:rFonts w:hint="eastAsia"/>
              </w:rPr>
              <w:t>1</w:t>
            </w:r>
          </w:p>
        </w:tc>
        <w:tc>
          <w:tcPr>
            <w:tcW w:w="569" w:type="dxa"/>
          </w:tcPr>
          <w:p w:rsidR="0094492C" w:rsidRPr="00AB3DF4" w:rsidRDefault="0094492C" w:rsidP="00AB3DF4">
            <w:pPr>
              <w:rPr>
                <w:rFonts w:hint="eastAsia"/>
              </w:rPr>
            </w:pPr>
          </w:p>
        </w:tc>
      </w:tr>
    </w:tbl>
    <w:p w:rsidR="0094492C" w:rsidRPr="00DA5DF2" w:rsidRDefault="0094492C" w:rsidP="00DA5DF2">
      <w:pPr>
        <w:rPr>
          <w:rFonts w:hint="eastAsia"/>
        </w:rPr>
      </w:pPr>
      <w:r w:rsidRPr="00DA5DF2">
        <w:rPr>
          <w:rFonts w:hint="eastAsia"/>
        </w:rPr>
        <w:t>[</w:t>
      </w:r>
      <w:r w:rsidRPr="00DA5DF2">
        <w:rPr>
          <w:rFonts w:hint="eastAsia"/>
        </w:rPr>
        <w:t>实现提示</w:t>
      </w:r>
      <w:r w:rsidRPr="00DA5DF2">
        <w:rPr>
          <w:rFonts w:hint="eastAsia"/>
        </w:rPr>
        <w:t>]</w:t>
      </w:r>
    </w:p>
    <w:p w:rsidR="0094492C" w:rsidRPr="00DA5DF2" w:rsidRDefault="0094492C" w:rsidP="00DA5DF2">
      <w:pPr>
        <w:rPr>
          <w:rFonts w:hint="eastAsia"/>
        </w:rPr>
      </w:pPr>
      <w:r w:rsidRPr="00DA5DF2">
        <w:rPr>
          <w:rFonts w:hint="eastAsia"/>
        </w:rPr>
        <w:t xml:space="preserve">　　（</w:t>
      </w:r>
      <w:r w:rsidRPr="00DA5DF2">
        <w:rPr>
          <w:rFonts w:hint="eastAsia"/>
        </w:rPr>
        <w:t>1</w:t>
      </w:r>
      <w:r w:rsidRPr="00DA5DF2">
        <w:rPr>
          <w:rFonts w:hint="eastAsia"/>
        </w:rPr>
        <w:t>）文件</w:t>
      </w:r>
      <w:r w:rsidRPr="00DA5DF2">
        <w:rPr>
          <w:rFonts w:hint="eastAsia"/>
        </w:rPr>
        <w:t>CodeFile</w:t>
      </w:r>
      <w:r w:rsidRPr="00DA5DF2">
        <w:rPr>
          <w:rFonts w:hint="eastAsia"/>
        </w:rPr>
        <w:t>的基类型可以设为子界型</w:t>
      </w:r>
      <w:r w:rsidRPr="00DA5DF2">
        <w:rPr>
          <w:rFonts w:hint="eastAsia"/>
        </w:rPr>
        <w:t>bit = 0..1</w:t>
      </w:r>
      <w:r w:rsidRPr="00DA5DF2">
        <w:rPr>
          <w:rFonts w:hint="eastAsia"/>
        </w:rPr>
        <w:t>。</w:t>
      </w:r>
    </w:p>
    <w:p w:rsidR="0094492C" w:rsidRPr="00DA5DF2" w:rsidRDefault="0094492C" w:rsidP="00DA5DF2">
      <w:pPr>
        <w:rPr>
          <w:rFonts w:hint="eastAsia"/>
        </w:rPr>
      </w:pPr>
      <w:r w:rsidRPr="00DA5DF2">
        <w:rPr>
          <w:rFonts w:hint="eastAsia"/>
        </w:rPr>
        <w:t>（</w:t>
      </w:r>
      <w:r w:rsidRPr="00DA5DF2">
        <w:rPr>
          <w:rFonts w:hint="eastAsia"/>
        </w:rPr>
        <w:t>2</w:t>
      </w:r>
      <w:r w:rsidRPr="00DA5DF2">
        <w:rPr>
          <w:rFonts w:hint="eastAsia"/>
        </w:rPr>
        <w:t>）用户界面可以设计为“菜单”方式：显示上述功能符号，再加上“</w:t>
      </w:r>
      <w:r w:rsidRPr="00DA5DF2">
        <w:rPr>
          <w:rFonts w:hint="eastAsia"/>
        </w:rPr>
        <w:t>Q</w:t>
      </w:r>
      <w:r w:rsidRPr="00DA5DF2">
        <w:rPr>
          <w:rFonts w:hint="eastAsia"/>
        </w:rPr>
        <w:t>”，表示运行</w:t>
      </w:r>
      <w:r w:rsidRPr="00DA5DF2">
        <w:rPr>
          <w:rFonts w:hint="eastAsia"/>
        </w:rPr>
        <w:t>Quit</w:t>
      </w:r>
      <w:r w:rsidRPr="00DA5DF2">
        <w:rPr>
          <w:rFonts w:hint="eastAsia"/>
        </w:rPr>
        <w:t>。请用户键入一个先把功能符，些功能执行完毕后再经菜单，直至某次用户先把了“</w:t>
      </w:r>
      <w:r w:rsidRPr="00DA5DF2">
        <w:rPr>
          <w:rFonts w:hint="eastAsia"/>
        </w:rPr>
        <w:t>E</w:t>
      </w:r>
      <w:r w:rsidRPr="00DA5DF2">
        <w:rPr>
          <w:rFonts w:hint="eastAsia"/>
        </w:rPr>
        <w:t>”为止。</w:t>
      </w:r>
    </w:p>
    <w:p w:rsidR="0094492C" w:rsidRPr="00DA5DF2" w:rsidRDefault="0094492C" w:rsidP="00DA5DF2">
      <w:pPr>
        <w:rPr>
          <w:rFonts w:hint="eastAsia"/>
        </w:rPr>
      </w:pPr>
      <w:r w:rsidRPr="00DA5DF2">
        <w:rPr>
          <w:rFonts w:hint="eastAsia"/>
        </w:rPr>
        <w:t>（</w:t>
      </w:r>
      <w:r w:rsidRPr="00DA5DF2">
        <w:rPr>
          <w:rFonts w:hint="eastAsia"/>
        </w:rPr>
        <w:t>3</w:t>
      </w:r>
      <w:r w:rsidRPr="00DA5DF2">
        <w:rPr>
          <w:rFonts w:hint="eastAsia"/>
        </w:rPr>
        <w:t>）在程序的一次执行过程中，第一次执行</w:t>
      </w:r>
      <w:r w:rsidRPr="00DA5DF2">
        <w:rPr>
          <w:rFonts w:hint="eastAsia"/>
        </w:rPr>
        <w:t>I</w:t>
      </w:r>
      <w:r w:rsidRPr="00DA5DF2">
        <w:rPr>
          <w:rFonts w:hint="eastAsia"/>
        </w:rPr>
        <w:t>、</w:t>
      </w:r>
      <w:r w:rsidRPr="00DA5DF2">
        <w:rPr>
          <w:rFonts w:hint="eastAsia"/>
        </w:rPr>
        <w:t>D</w:t>
      </w:r>
      <w:r w:rsidRPr="00DA5DF2">
        <w:rPr>
          <w:rFonts w:hint="eastAsia"/>
        </w:rPr>
        <w:t>或</w:t>
      </w:r>
      <w:r w:rsidRPr="00DA5DF2">
        <w:rPr>
          <w:rFonts w:hint="eastAsia"/>
        </w:rPr>
        <w:t>C</w:t>
      </w:r>
      <w:r w:rsidRPr="00DA5DF2">
        <w:rPr>
          <w:rFonts w:hint="eastAsia"/>
        </w:rPr>
        <w:t>命令之后，哈夫曼树已经在内存了，不必再读入。每次执行中不一定执行</w:t>
      </w:r>
      <w:r w:rsidRPr="00DA5DF2">
        <w:rPr>
          <w:rFonts w:hint="eastAsia"/>
        </w:rPr>
        <w:t>I</w:t>
      </w:r>
      <w:r w:rsidRPr="00DA5DF2">
        <w:rPr>
          <w:rFonts w:hint="eastAsia"/>
        </w:rPr>
        <w:t>命令，因为文件</w:t>
      </w:r>
      <w:r w:rsidRPr="00DA5DF2">
        <w:rPr>
          <w:rFonts w:hint="eastAsia"/>
        </w:rPr>
        <w:t>hfmTree</w:t>
      </w:r>
      <w:r w:rsidRPr="00DA5DF2">
        <w:rPr>
          <w:rFonts w:hint="eastAsia"/>
        </w:rPr>
        <w:t>可能早已建好。</w:t>
      </w:r>
    </w:p>
    <w:p w:rsidR="0094492C" w:rsidRPr="002311F0" w:rsidRDefault="00AB3DF4" w:rsidP="00AB3DF4">
      <w:pPr>
        <w:pStyle w:val="2"/>
        <w:rPr>
          <w:rFonts w:hint="eastAsia"/>
        </w:rPr>
      </w:pPr>
      <w:r>
        <w:rPr>
          <w:rFonts w:hint="eastAsia"/>
        </w:rPr>
        <w:t>74</w:t>
      </w:r>
      <w:r w:rsidR="00DA1FED">
        <w:rPr>
          <w:rFonts w:hint="eastAsia"/>
        </w:rPr>
        <w:t>.</w:t>
      </w:r>
      <w:r w:rsidR="0094492C" w:rsidRPr="002311F0">
        <w:rPr>
          <w:rFonts w:hint="eastAsia"/>
        </w:rPr>
        <w:t>哈希表设计</w:t>
      </w:r>
    </w:p>
    <w:p w:rsidR="0094492C" w:rsidRPr="00DA5DF2" w:rsidRDefault="0094492C" w:rsidP="00DA5DF2">
      <w:pPr>
        <w:rPr>
          <w:rFonts w:hint="eastAsia"/>
        </w:rPr>
      </w:pPr>
      <w:r w:rsidRPr="00DA5DF2">
        <w:rPr>
          <w:rFonts w:hint="eastAsia"/>
        </w:rPr>
        <w:t>[</w:t>
      </w:r>
      <w:r w:rsidRPr="00DA5DF2">
        <w:rPr>
          <w:rFonts w:hint="eastAsia"/>
        </w:rPr>
        <w:t>问题描述</w:t>
      </w:r>
      <w:r w:rsidRPr="00DA5DF2">
        <w:rPr>
          <w:rFonts w:hint="eastAsia"/>
        </w:rPr>
        <w:t>]</w:t>
      </w:r>
    </w:p>
    <w:p w:rsidR="0094492C" w:rsidRPr="00DA5DF2" w:rsidRDefault="0094492C" w:rsidP="00DA5DF2">
      <w:pPr>
        <w:rPr>
          <w:rFonts w:hint="eastAsia"/>
        </w:rPr>
      </w:pPr>
      <w:r w:rsidRPr="00DA5DF2">
        <w:rPr>
          <w:rFonts w:hint="eastAsia"/>
        </w:rPr>
        <w:t>针对自己的班集体中的“人名”设计一个哈希表，使得平均查找长度不超过</w:t>
      </w:r>
      <w:r w:rsidRPr="00DA5DF2">
        <w:rPr>
          <w:rFonts w:hint="eastAsia"/>
        </w:rPr>
        <w:t>R</w:t>
      </w:r>
      <w:r w:rsidRPr="00DA5DF2">
        <w:rPr>
          <w:rFonts w:hint="eastAsia"/>
        </w:rPr>
        <w:t>，完成相应的建表和查表程序。</w:t>
      </w:r>
    </w:p>
    <w:p w:rsidR="0094492C" w:rsidRPr="00DA5DF2" w:rsidRDefault="0094492C" w:rsidP="00DA5DF2">
      <w:pPr>
        <w:rPr>
          <w:rFonts w:hint="eastAsia"/>
        </w:rPr>
      </w:pPr>
      <w:r w:rsidRPr="00DA5DF2">
        <w:rPr>
          <w:rFonts w:hint="eastAsia"/>
        </w:rPr>
        <w:t>[</w:t>
      </w:r>
      <w:r w:rsidRPr="00DA5DF2">
        <w:rPr>
          <w:rFonts w:hint="eastAsia"/>
        </w:rPr>
        <w:t>基本要求</w:t>
      </w:r>
      <w:r w:rsidRPr="00DA5DF2">
        <w:rPr>
          <w:rFonts w:hint="eastAsia"/>
        </w:rPr>
        <w:t>]</w:t>
      </w:r>
    </w:p>
    <w:p w:rsidR="0094492C" w:rsidRPr="00DA5DF2" w:rsidRDefault="0094492C" w:rsidP="00DA5DF2">
      <w:pPr>
        <w:rPr>
          <w:rFonts w:hint="eastAsia"/>
        </w:rPr>
      </w:pPr>
      <w:r w:rsidRPr="00DA5DF2">
        <w:rPr>
          <w:rFonts w:hint="eastAsia"/>
        </w:rPr>
        <w:t>假设人名为中国姓名的汉语拼音形式。待填入哈希表的人名共有</w:t>
      </w:r>
      <w:r w:rsidRPr="00DA5DF2">
        <w:rPr>
          <w:rFonts w:hint="eastAsia"/>
        </w:rPr>
        <w:t>30</w:t>
      </w:r>
      <w:r w:rsidRPr="00DA5DF2">
        <w:rPr>
          <w:rFonts w:hint="eastAsia"/>
        </w:rPr>
        <w:t>个，取平均查找长度的上限为</w:t>
      </w:r>
      <w:r w:rsidRPr="00DA5DF2">
        <w:rPr>
          <w:rFonts w:hint="eastAsia"/>
        </w:rPr>
        <w:t>2</w:t>
      </w:r>
      <w:r w:rsidRPr="00DA5DF2">
        <w:rPr>
          <w:rFonts w:hint="eastAsia"/>
        </w:rPr>
        <w:t>。哈希函数用除留余数法构照，用链表法处理冲突。</w:t>
      </w:r>
    </w:p>
    <w:p w:rsidR="0094492C" w:rsidRPr="00DA5DF2" w:rsidRDefault="0094492C" w:rsidP="00DA5DF2">
      <w:pPr>
        <w:rPr>
          <w:rFonts w:hint="eastAsia"/>
        </w:rPr>
      </w:pPr>
      <w:r w:rsidRPr="00DA5DF2">
        <w:rPr>
          <w:rFonts w:hint="eastAsia"/>
        </w:rPr>
        <w:t>[</w:t>
      </w:r>
      <w:r w:rsidRPr="00DA5DF2">
        <w:rPr>
          <w:rFonts w:hint="eastAsia"/>
        </w:rPr>
        <w:t>测试数据</w:t>
      </w:r>
      <w:r w:rsidRPr="00DA5DF2">
        <w:rPr>
          <w:rFonts w:hint="eastAsia"/>
        </w:rPr>
        <w:t>]</w:t>
      </w:r>
    </w:p>
    <w:p w:rsidR="0094492C" w:rsidRPr="00DA5DF2" w:rsidRDefault="0094492C" w:rsidP="00DA5DF2">
      <w:pPr>
        <w:rPr>
          <w:rFonts w:hint="eastAsia"/>
        </w:rPr>
      </w:pPr>
      <w:r w:rsidRPr="00DA5DF2">
        <w:rPr>
          <w:rFonts w:hint="eastAsia"/>
        </w:rPr>
        <w:t>读取熟悉的</w:t>
      </w:r>
      <w:r w:rsidRPr="00DA5DF2">
        <w:rPr>
          <w:rFonts w:hint="eastAsia"/>
        </w:rPr>
        <w:t>30</w:t>
      </w:r>
      <w:r w:rsidRPr="00DA5DF2">
        <w:rPr>
          <w:rFonts w:hint="eastAsia"/>
        </w:rPr>
        <w:t>个人的姓名。</w:t>
      </w:r>
    </w:p>
    <w:p w:rsidR="006E2313" w:rsidRDefault="006E2313" w:rsidP="006E2313">
      <w:pPr>
        <w:pStyle w:val="2"/>
      </w:pPr>
      <w:r>
        <w:rPr>
          <w:rFonts w:hint="eastAsia"/>
        </w:rPr>
        <w:t>75.</w:t>
      </w:r>
      <w:r w:rsidRPr="00CF245C">
        <w:t> </w:t>
      </w:r>
      <w:r w:rsidRPr="00CF245C">
        <w:t>排序综合</w:t>
      </w:r>
    </w:p>
    <w:p w:rsidR="006E2313" w:rsidRDefault="006E2313" w:rsidP="006E2313">
      <w:r w:rsidRPr="00CF245C">
        <w:t xml:space="preserve">   </w:t>
      </w:r>
      <w:r w:rsidRPr="00CF245C">
        <w:t>利用随机函数产生</w:t>
      </w:r>
      <w:r w:rsidRPr="00CF245C">
        <w:t>N</w:t>
      </w:r>
      <w:r w:rsidRPr="00CF245C">
        <w:t>个随机整数（</w:t>
      </w:r>
      <w:r w:rsidRPr="00CF245C">
        <w:t>20000</w:t>
      </w:r>
      <w:r w:rsidRPr="00CF245C">
        <w:t>以上），对这些数进行多种方法进行排序。</w:t>
      </w:r>
    </w:p>
    <w:p w:rsidR="006E2313" w:rsidRDefault="006E2313" w:rsidP="006E2313">
      <w:r w:rsidRPr="00CF245C">
        <w:lastRenderedPageBreak/>
        <w:t>要求：</w:t>
      </w:r>
    </w:p>
    <w:p w:rsidR="006E2313" w:rsidRDefault="006E2313" w:rsidP="006E2313">
      <w:r w:rsidRPr="00CF245C">
        <w:t>1) </w:t>
      </w:r>
      <w:r w:rsidRPr="00CF245C">
        <w:t>至少采用三种方法实现上述问题求解（提示，可采用的方法有插入排序、希尔排序、起泡排序、快速排序、选择排序、堆排序、归并排序）。并把排序后的结果保存在不同的文件中。</w:t>
      </w:r>
    </w:p>
    <w:p w:rsidR="006E2313" w:rsidRDefault="006E2313" w:rsidP="006E2313">
      <w:r w:rsidRPr="00CF245C">
        <w:t>2) </w:t>
      </w:r>
      <w:r w:rsidRPr="00CF245C">
        <w:t>统计每一种排序方法的性能（以上机运行程序所花费的时间为准进行对比），找出其中两种较快的方法。</w:t>
      </w:r>
    </w:p>
    <w:p w:rsidR="006E2313" w:rsidRPr="00CF245C" w:rsidRDefault="006E2313" w:rsidP="006E2313">
      <w:r w:rsidRPr="00CF245C">
        <w:t>3) </w:t>
      </w:r>
      <w:r w:rsidRPr="00CF245C">
        <w:t>如果采用</w:t>
      </w:r>
      <w:r w:rsidRPr="00CF245C">
        <w:t>4</w:t>
      </w:r>
      <w:r w:rsidRPr="00CF245C">
        <w:t>种或</w:t>
      </w:r>
      <w:r w:rsidRPr="00CF245C">
        <w:t>4</w:t>
      </w:r>
      <w:r w:rsidRPr="00CF245C">
        <w:t>种以上的方法者，可适当加分。</w:t>
      </w:r>
    </w:p>
    <w:p w:rsidR="0094492C" w:rsidRPr="006E2313" w:rsidRDefault="0094492C" w:rsidP="00DA5DF2"/>
    <w:p w:rsidR="00816B7B" w:rsidRPr="00883848" w:rsidRDefault="00DA1FED" w:rsidP="00816B7B">
      <w:pPr>
        <w:pStyle w:val="2"/>
        <w:rPr>
          <w:rFonts w:hint="eastAsia"/>
        </w:rPr>
      </w:pPr>
      <w:r w:rsidRPr="00DA5DF2">
        <w:rPr>
          <w:rFonts w:hint="eastAsia"/>
        </w:rPr>
        <w:t>7</w:t>
      </w:r>
      <w:r w:rsidR="00AB3DF4" w:rsidRPr="00DA5DF2">
        <w:rPr>
          <w:rFonts w:hint="eastAsia"/>
        </w:rPr>
        <w:t>6</w:t>
      </w:r>
      <w:r w:rsidRPr="00DA5DF2">
        <w:rPr>
          <w:rFonts w:hint="eastAsia"/>
        </w:rPr>
        <w:t>.</w:t>
      </w:r>
      <w:r w:rsidR="00816B7B" w:rsidRPr="00816B7B">
        <w:rPr>
          <w:rFonts w:hint="eastAsia"/>
        </w:rPr>
        <w:t xml:space="preserve"> </w:t>
      </w:r>
      <w:r w:rsidR="00816B7B" w:rsidRPr="003A09B0">
        <w:rPr>
          <w:rFonts w:hint="eastAsia"/>
        </w:rPr>
        <w:t>药店的药品销售统计系统</w:t>
      </w:r>
      <w:r w:rsidR="00816B7B">
        <w:rPr>
          <w:rFonts w:hint="eastAsia"/>
        </w:rPr>
        <w:t>（排序应用）</w:t>
      </w:r>
    </w:p>
    <w:p w:rsidR="00816B7B" w:rsidRPr="00DA5DF2" w:rsidRDefault="00816B7B" w:rsidP="00DA5DF2">
      <w:pPr>
        <w:rPr>
          <w:rFonts w:hint="eastAsia"/>
        </w:rPr>
      </w:pPr>
      <w:r w:rsidRPr="00DA5DF2">
        <w:rPr>
          <w:rFonts w:hint="eastAsia"/>
        </w:rPr>
        <w:t>【问题描述】</w:t>
      </w:r>
    </w:p>
    <w:p w:rsidR="00816B7B" w:rsidRPr="00DA5DF2" w:rsidRDefault="00816B7B" w:rsidP="00DA5DF2">
      <w:pPr>
        <w:rPr>
          <w:rFonts w:hint="eastAsia"/>
        </w:rPr>
      </w:pPr>
      <w:r w:rsidRPr="00DA5DF2">
        <w:rPr>
          <w:rFonts w:hint="eastAsia"/>
        </w:rPr>
        <w:t>设计一系统，实现医药公司定期对销售各药品的记录进行统计，可按药品的编号、单价、销售量或销售额做出排名。</w:t>
      </w:r>
    </w:p>
    <w:p w:rsidR="00816B7B" w:rsidRPr="00DA5DF2" w:rsidRDefault="00816B7B" w:rsidP="00DA5DF2">
      <w:pPr>
        <w:rPr>
          <w:rFonts w:hint="eastAsia"/>
        </w:rPr>
      </w:pPr>
      <w:r w:rsidRPr="00DA5DF2">
        <w:rPr>
          <w:rFonts w:hint="eastAsia"/>
        </w:rPr>
        <w:t>【实现提示】</w:t>
      </w:r>
    </w:p>
    <w:p w:rsidR="00816B7B" w:rsidRPr="00DA5DF2" w:rsidRDefault="00816B7B" w:rsidP="00DA5DF2">
      <w:pPr>
        <w:rPr>
          <w:rFonts w:hint="eastAsia"/>
        </w:rPr>
      </w:pPr>
      <w:r w:rsidRPr="00DA5DF2">
        <w:rPr>
          <w:rFonts w:hint="eastAsia"/>
        </w:rPr>
        <w:t>在本设计中，首先从数据文件中读出各药品的信息记录，存储在顺序表中。各药品的信息包括：药品编号、药名、药品单价、销出数量、销售额。药品编号共</w:t>
      </w:r>
      <w:r w:rsidRPr="00DA5DF2">
        <w:rPr>
          <w:rFonts w:hint="eastAsia"/>
        </w:rPr>
        <w:t>4</w:t>
      </w:r>
      <w:r w:rsidRPr="00DA5DF2">
        <w:rPr>
          <w:rFonts w:hint="eastAsia"/>
        </w:rPr>
        <w:t>位，采用字母和数字混合编号，如：</w:t>
      </w:r>
      <w:r w:rsidRPr="00DA5DF2">
        <w:rPr>
          <w:rFonts w:hint="eastAsia"/>
        </w:rPr>
        <w:t>A125</w:t>
      </w:r>
      <w:r w:rsidRPr="00DA5DF2">
        <w:rPr>
          <w:rFonts w:hint="eastAsia"/>
        </w:rPr>
        <w:t>，前一位为大写字母，后三位为数字，按药品编号进行排序时，可采用基数排序法。对各药品的单价、销售量或销售额进行排序时，可采用多种排序方法，如直接插入排序、冒泡排序、快速排序，直接选择排序等方法。在本设计中，对单价的排序采用冒泡排序法，对销售量的排序采用快速排序法，对销售额的排序采用堆排序法。</w:t>
      </w:r>
    </w:p>
    <w:p w:rsidR="00816B7B" w:rsidRPr="00DA5DF2" w:rsidRDefault="00816B7B" w:rsidP="00DA5DF2">
      <w:pPr>
        <w:rPr>
          <w:rFonts w:hint="eastAsia"/>
        </w:rPr>
      </w:pPr>
      <w:r w:rsidRPr="00DA5DF2">
        <w:rPr>
          <w:rFonts w:hint="eastAsia"/>
        </w:rPr>
        <w:t>药品信息的元素类型定义：</w:t>
      </w:r>
    </w:p>
    <w:p w:rsidR="00816B7B" w:rsidRPr="00DA5DF2" w:rsidRDefault="00816B7B" w:rsidP="00DA5DF2">
      <w:r w:rsidRPr="00DA5DF2">
        <w:t>typedef struct node</w:t>
      </w:r>
    </w:p>
    <w:p w:rsidR="00816B7B" w:rsidRPr="00DA5DF2" w:rsidRDefault="00816B7B" w:rsidP="00DA5DF2">
      <w:pPr>
        <w:rPr>
          <w:rFonts w:hint="eastAsia"/>
        </w:rPr>
      </w:pPr>
      <w:r w:rsidRPr="00DA5DF2">
        <w:t>{ char num[4];  /*</w:t>
      </w:r>
      <w:r w:rsidRPr="00DA5DF2">
        <w:rPr>
          <w:rFonts w:hint="eastAsia"/>
        </w:rPr>
        <w:t>药品编号</w:t>
      </w:r>
      <w:r w:rsidRPr="00DA5DF2">
        <w:rPr>
          <w:rFonts w:hint="eastAsia"/>
        </w:rPr>
        <w:t>*/</w:t>
      </w:r>
    </w:p>
    <w:p w:rsidR="00816B7B" w:rsidRPr="00DA5DF2" w:rsidRDefault="00816B7B" w:rsidP="00DA5DF2">
      <w:pPr>
        <w:rPr>
          <w:rFonts w:hint="eastAsia"/>
        </w:rPr>
      </w:pPr>
      <w:r w:rsidRPr="00DA5DF2">
        <w:t xml:space="preserve">  char name[10];</w:t>
      </w:r>
      <w:r w:rsidRPr="00DA5DF2">
        <w:rPr>
          <w:rFonts w:hint="eastAsia"/>
        </w:rPr>
        <w:t xml:space="preserve"> /*</w:t>
      </w:r>
      <w:r w:rsidRPr="00DA5DF2">
        <w:rPr>
          <w:rFonts w:hint="eastAsia"/>
        </w:rPr>
        <w:t>药品名称</w:t>
      </w:r>
      <w:r w:rsidRPr="00DA5DF2">
        <w:rPr>
          <w:rFonts w:hint="eastAsia"/>
        </w:rPr>
        <w:t>*/</w:t>
      </w:r>
    </w:p>
    <w:p w:rsidR="00816B7B" w:rsidRPr="00DA5DF2" w:rsidRDefault="00816B7B" w:rsidP="00DA5DF2">
      <w:pPr>
        <w:rPr>
          <w:rFonts w:hint="eastAsia"/>
        </w:rPr>
      </w:pPr>
      <w:r w:rsidRPr="00DA5DF2">
        <w:rPr>
          <w:rFonts w:hint="eastAsia"/>
        </w:rPr>
        <w:t xml:space="preserve">  </w:t>
      </w:r>
      <w:r w:rsidRPr="00DA5DF2">
        <w:t>float price;</w:t>
      </w:r>
      <w:r w:rsidRPr="00DA5DF2">
        <w:rPr>
          <w:rFonts w:hint="eastAsia"/>
        </w:rPr>
        <w:t xml:space="preserve">  /*</w:t>
      </w:r>
      <w:r w:rsidRPr="00DA5DF2">
        <w:rPr>
          <w:rFonts w:hint="eastAsia"/>
        </w:rPr>
        <w:t>药品单价</w:t>
      </w:r>
      <w:r w:rsidRPr="00DA5DF2">
        <w:rPr>
          <w:rFonts w:hint="eastAsia"/>
        </w:rPr>
        <w:t>*/</w:t>
      </w:r>
    </w:p>
    <w:p w:rsidR="00816B7B" w:rsidRPr="00DA5DF2" w:rsidRDefault="00816B7B" w:rsidP="00DA5DF2">
      <w:pPr>
        <w:rPr>
          <w:rFonts w:hint="eastAsia"/>
        </w:rPr>
      </w:pPr>
      <w:r w:rsidRPr="00DA5DF2">
        <w:t xml:space="preserve">  int count;</w:t>
      </w:r>
      <w:r w:rsidRPr="00DA5DF2">
        <w:rPr>
          <w:rFonts w:hint="eastAsia"/>
        </w:rPr>
        <w:t xml:space="preserve">    /*</w:t>
      </w:r>
      <w:r w:rsidRPr="00DA5DF2">
        <w:rPr>
          <w:rFonts w:hint="eastAsia"/>
        </w:rPr>
        <w:t>销售数量</w:t>
      </w:r>
      <w:r w:rsidRPr="00DA5DF2">
        <w:rPr>
          <w:rFonts w:hint="eastAsia"/>
        </w:rPr>
        <w:t>*/</w:t>
      </w:r>
    </w:p>
    <w:p w:rsidR="00816B7B" w:rsidRPr="00DA5DF2" w:rsidRDefault="00816B7B" w:rsidP="00DA5DF2">
      <w:pPr>
        <w:rPr>
          <w:rFonts w:hint="eastAsia"/>
        </w:rPr>
      </w:pPr>
      <w:r w:rsidRPr="00DA5DF2">
        <w:t xml:space="preserve">  float sale;</w:t>
      </w:r>
      <w:r w:rsidRPr="00DA5DF2">
        <w:rPr>
          <w:rFonts w:hint="eastAsia"/>
        </w:rPr>
        <w:t xml:space="preserve">  /*</w:t>
      </w:r>
      <w:r w:rsidRPr="00DA5DF2">
        <w:rPr>
          <w:rFonts w:hint="eastAsia"/>
        </w:rPr>
        <w:t>本药品销售额</w:t>
      </w:r>
      <w:r w:rsidRPr="00DA5DF2">
        <w:rPr>
          <w:rFonts w:hint="eastAsia"/>
        </w:rPr>
        <w:t>*/</w:t>
      </w:r>
    </w:p>
    <w:p w:rsidR="00816B7B" w:rsidRPr="00DA5DF2" w:rsidRDefault="00816B7B" w:rsidP="00DA5DF2">
      <w:r w:rsidRPr="00DA5DF2">
        <w:t xml:space="preserve"> }DataType;</w:t>
      </w:r>
    </w:p>
    <w:p w:rsidR="00816B7B" w:rsidRPr="00DA5DF2" w:rsidRDefault="00816B7B" w:rsidP="00DA5DF2">
      <w:pPr>
        <w:rPr>
          <w:rFonts w:hint="eastAsia"/>
        </w:rPr>
      </w:pPr>
      <w:r w:rsidRPr="00DA5DF2">
        <w:rPr>
          <w:rFonts w:hint="eastAsia"/>
        </w:rPr>
        <w:t>存储药品信息的顺序表的定义：</w:t>
      </w:r>
    </w:p>
    <w:p w:rsidR="00816B7B" w:rsidRPr="00DA5DF2" w:rsidRDefault="00816B7B" w:rsidP="00DA5DF2">
      <w:r w:rsidRPr="00DA5DF2">
        <w:t>typedef struct</w:t>
      </w:r>
    </w:p>
    <w:p w:rsidR="00816B7B" w:rsidRPr="00DA5DF2" w:rsidRDefault="00816B7B" w:rsidP="00DA5DF2">
      <w:r w:rsidRPr="00DA5DF2">
        <w:t xml:space="preserve">{ DataType r[MaxSize];  </w:t>
      </w:r>
    </w:p>
    <w:p w:rsidR="00816B7B" w:rsidRPr="00DA5DF2" w:rsidRDefault="00816B7B" w:rsidP="00DA5DF2">
      <w:r w:rsidRPr="00DA5DF2">
        <w:t xml:space="preserve">  int length;</w:t>
      </w:r>
    </w:p>
    <w:p w:rsidR="0094492C" w:rsidRPr="00DA5DF2" w:rsidRDefault="00816B7B" w:rsidP="00DA5DF2">
      <w:r w:rsidRPr="00DA5DF2">
        <w:t>}SequenList;</w:t>
      </w:r>
    </w:p>
    <w:p w:rsidR="0094492C" w:rsidRPr="00DA5DF2" w:rsidRDefault="001C51C0" w:rsidP="00DA5DF2">
      <w:pPr>
        <w:pStyle w:val="2"/>
      </w:pPr>
      <w:r w:rsidRPr="00DA5DF2">
        <w:rPr>
          <w:rFonts w:hint="eastAsia"/>
          <w:szCs w:val="20"/>
        </w:rPr>
        <w:t>7</w:t>
      </w:r>
      <w:r w:rsidR="00AB3DF4" w:rsidRPr="00DA5DF2">
        <w:rPr>
          <w:rFonts w:hint="eastAsia"/>
          <w:szCs w:val="20"/>
        </w:rPr>
        <w:t>7</w:t>
      </w:r>
      <w:r w:rsidRPr="00DA5DF2">
        <w:rPr>
          <w:rFonts w:hint="eastAsia"/>
          <w:szCs w:val="20"/>
        </w:rPr>
        <w:t>.</w:t>
      </w:r>
      <w:r w:rsidR="0094492C" w:rsidRPr="00DA5DF2">
        <w:rPr>
          <w:rFonts w:hint="eastAsia"/>
        </w:rPr>
        <w:t>哈希表的设计与实现</w:t>
      </w:r>
      <w:r w:rsidR="0094492C" w:rsidRPr="00DA5DF2">
        <w:rPr>
          <w:szCs w:val="20"/>
        </w:rPr>
        <w:t xml:space="preserve"> </w:t>
      </w:r>
    </w:p>
    <w:p w:rsidR="0094492C" w:rsidRPr="00DA5DF2" w:rsidRDefault="0094492C" w:rsidP="00DA5DF2">
      <w:pPr>
        <w:rPr>
          <w:rFonts w:hint="eastAsia"/>
        </w:rPr>
      </w:pPr>
      <w:r w:rsidRPr="00DA5DF2">
        <w:rPr>
          <w:rFonts w:hint="eastAsia"/>
        </w:rPr>
        <w:t>问题描述：</w:t>
      </w:r>
      <w:r w:rsidRPr="00DA5DF2">
        <w:rPr>
          <w:rFonts w:hint="eastAsia"/>
        </w:rPr>
        <w:t xml:space="preserve"> </w:t>
      </w:r>
      <w:r w:rsidRPr="00DA5DF2">
        <w:rPr>
          <w:rFonts w:hint="eastAsia"/>
        </w:rPr>
        <w:t>设计哈希表实现电话号码查询系统。</w:t>
      </w:r>
    </w:p>
    <w:p w:rsidR="0094492C" w:rsidRPr="00DA5DF2" w:rsidRDefault="0094492C" w:rsidP="00DA5DF2">
      <w:r w:rsidRPr="00DA5DF2">
        <w:rPr>
          <w:rFonts w:hint="eastAsia"/>
        </w:rPr>
        <w:t>基本要求：</w:t>
      </w:r>
    </w:p>
    <w:p w:rsidR="0094492C" w:rsidRPr="00DA5DF2" w:rsidRDefault="0094492C" w:rsidP="00DA5DF2">
      <w:r w:rsidRPr="00DA5DF2">
        <w:rPr>
          <w:rFonts w:hint="eastAsia"/>
        </w:rPr>
        <w:t>1</w:t>
      </w:r>
      <w:r w:rsidRPr="00DA5DF2">
        <w:rPr>
          <w:rFonts w:hint="eastAsia"/>
        </w:rPr>
        <w:t>、设每个记录有下列数据项：电话号码、用户名、地址；</w:t>
      </w:r>
    </w:p>
    <w:p w:rsidR="0094492C" w:rsidRPr="00DA5DF2" w:rsidRDefault="0094492C" w:rsidP="00DA5DF2">
      <w:pPr>
        <w:rPr>
          <w:rFonts w:hint="eastAsia"/>
        </w:rPr>
      </w:pPr>
      <w:r w:rsidRPr="00DA5DF2">
        <w:rPr>
          <w:rFonts w:hint="eastAsia"/>
        </w:rPr>
        <w:t>2</w:t>
      </w:r>
      <w:r w:rsidRPr="00DA5DF2">
        <w:rPr>
          <w:rFonts w:hint="eastAsia"/>
        </w:rPr>
        <w:t>、从键盘输入各记录，分别以电话号码和用户名为关键字建立哈希表；</w:t>
      </w:r>
    </w:p>
    <w:p w:rsidR="0094492C" w:rsidRPr="00DA5DF2" w:rsidRDefault="0094492C" w:rsidP="00DA5DF2">
      <w:r w:rsidRPr="00DA5DF2">
        <w:rPr>
          <w:rFonts w:hint="eastAsia"/>
        </w:rPr>
        <w:t>3</w:t>
      </w:r>
      <w:r w:rsidRPr="00DA5DF2">
        <w:rPr>
          <w:rFonts w:hint="eastAsia"/>
        </w:rPr>
        <w:t>、采用再哈希法解决冲突；</w:t>
      </w:r>
    </w:p>
    <w:p w:rsidR="0094492C" w:rsidRPr="00DA5DF2" w:rsidRDefault="0094492C" w:rsidP="00DA5DF2">
      <w:r w:rsidRPr="00DA5DF2">
        <w:rPr>
          <w:rFonts w:hint="eastAsia"/>
        </w:rPr>
        <w:t>4</w:t>
      </w:r>
      <w:r w:rsidRPr="00DA5DF2">
        <w:rPr>
          <w:rFonts w:hint="eastAsia"/>
        </w:rPr>
        <w:t>、查找并显示给定电话号码的记录；</w:t>
      </w:r>
    </w:p>
    <w:p w:rsidR="0094492C" w:rsidRPr="00DA5DF2" w:rsidRDefault="0094492C" w:rsidP="00DA5DF2">
      <w:pPr>
        <w:rPr>
          <w:rFonts w:hint="eastAsia"/>
        </w:rPr>
      </w:pPr>
      <w:r w:rsidRPr="00DA5DF2">
        <w:rPr>
          <w:rFonts w:hint="eastAsia"/>
        </w:rPr>
        <w:lastRenderedPageBreak/>
        <w:t>5</w:t>
      </w:r>
      <w:r w:rsidRPr="00DA5DF2">
        <w:rPr>
          <w:rFonts w:hint="eastAsia"/>
        </w:rPr>
        <w:t>、查找并显示给定用户名的记录。</w:t>
      </w:r>
    </w:p>
    <w:p w:rsidR="0094492C" w:rsidRPr="00DA5DF2" w:rsidRDefault="0094492C" w:rsidP="00DA5DF2">
      <w:r w:rsidRPr="00DA5DF2">
        <w:rPr>
          <w:rFonts w:hint="eastAsia"/>
        </w:rPr>
        <w:t>6</w:t>
      </w:r>
      <w:r w:rsidRPr="00DA5DF2">
        <w:rPr>
          <w:rFonts w:hint="eastAsia"/>
        </w:rPr>
        <w:t>、在哈希函数确定的前提下，尝试各种不同类型处理冲突的方法（至少两种），考察平均查找长度的变化。</w:t>
      </w:r>
      <w:r w:rsidRPr="00DA5DF2">
        <w:t xml:space="preserve">  </w:t>
      </w:r>
    </w:p>
    <w:p w:rsidR="0094492C" w:rsidRPr="00DA5DF2" w:rsidRDefault="001C51C0" w:rsidP="00DA5DF2">
      <w:pPr>
        <w:pStyle w:val="2"/>
        <w:rPr>
          <w:rFonts w:hint="eastAsia"/>
        </w:rPr>
      </w:pPr>
      <w:r w:rsidRPr="00DA5DF2">
        <w:rPr>
          <w:rFonts w:hint="eastAsia"/>
        </w:rPr>
        <w:t>7</w:t>
      </w:r>
      <w:r w:rsidR="00AB3DF4" w:rsidRPr="00DA5DF2">
        <w:rPr>
          <w:rFonts w:hint="eastAsia"/>
        </w:rPr>
        <w:t>8</w:t>
      </w:r>
      <w:r w:rsidRPr="00DA5DF2">
        <w:rPr>
          <w:rFonts w:hint="eastAsia"/>
        </w:rPr>
        <w:t>.</w:t>
      </w:r>
      <w:r w:rsidR="0094492C" w:rsidRPr="00DA5DF2">
        <w:rPr>
          <w:rFonts w:hint="eastAsia"/>
        </w:rPr>
        <w:t>括号匹配问题</w:t>
      </w:r>
    </w:p>
    <w:p w:rsidR="0094492C" w:rsidRPr="00DA5DF2" w:rsidRDefault="0094492C" w:rsidP="00DA5DF2">
      <w:pPr>
        <w:rPr>
          <w:rFonts w:hint="eastAsia"/>
        </w:rPr>
      </w:pPr>
      <w:r w:rsidRPr="00DA5DF2">
        <w:rPr>
          <w:rFonts w:hint="eastAsia"/>
        </w:rPr>
        <w:t>问题描述：假设一个算术表达式中可包含三种括号：圆括号，方括号和花括号且这三种括号可按任意次序嵌套使用。试利用栈的运算，编写判别给定表达式中所含括号是否正确配对出现的算法。</w:t>
      </w:r>
    </w:p>
    <w:p w:rsidR="00DA1FED" w:rsidRDefault="001C51C0" w:rsidP="00AB3DF4">
      <w:pPr>
        <w:pStyle w:val="2"/>
        <w:rPr>
          <w:rFonts w:hint="eastAsia"/>
        </w:rPr>
      </w:pPr>
      <w:r>
        <w:rPr>
          <w:rFonts w:hint="eastAsia"/>
        </w:rPr>
        <w:t>7</w:t>
      </w:r>
      <w:r w:rsidR="00AB3DF4">
        <w:rPr>
          <w:rFonts w:hint="eastAsia"/>
        </w:rPr>
        <w:t>9</w:t>
      </w:r>
      <w:r>
        <w:rPr>
          <w:rFonts w:hint="eastAsia"/>
        </w:rPr>
        <w:t xml:space="preserve">. </w:t>
      </w:r>
      <w:r w:rsidR="00DA1FED">
        <w:rPr>
          <w:rFonts w:hint="eastAsia"/>
        </w:rPr>
        <w:t>利用</w:t>
      </w:r>
      <w:r w:rsidR="00DA1FED">
        <w:t>Hash</w:t>
      </w:r>
      <w:r>
        <w:rPr>
          <w:rFonts w:hint="eastAsia"/>
        </w:rPr>
        <w:t>技术统计单词的频度</w:t>
      </w:r>
    </w:p>
    <w:p w:rsidR="00DA1FED" w:rsidRPr="00DA5DF2" w:rsidRDefault="00DA1FED" w:rsidP="00DA5DF2">
      <w:pPr>
        <w:rPr>
          <w:rFonts w:hint="eastAsia"/>
        </w:rPr>
      </w:pPr>
      <w:r w:rsidRPr="00DA5DF2">
        <w:rPr>
          <w:rFonts w:hint="eastAsia"/>
        </w:rPr>
        <w:t>扫描一个</w:t>
      </w:r>
      <w:r w:rsidRPr="00DA5DF2">
        <w:t>C</w:t>
      </w:r>
      <w:r w:rsidRPr="00DA5DF2">
        <w:rPr>
          <w:rFonts w:hint="eastAsia"/>
        </w:rPr>
        <w:t>源程序，用</w:t>
      </w:r>
      <w:r w:rsidRPr="00DA5DF2">
        <w:t>Hash</w:t>
      </w:r>
      <w:r w:rsidRPr="00DA5DF2">
        <w:rPr>
          <w:rFonts w:hint="eastAsia"/>
        </w:rPr>
        <w:t>表存储该程序中出现的关键字，并统计该程序中的关键字出现的频度。用线性探测法解决</w:t>
      </w:r>
      <w:r w:rsidRPr="00DA5DF2">
        <w:t>Hash</w:t>
      </w:r>
      <w:r w:rsidRPr="00DA5DF2">
        <w:rPr>
          <w:rFonts w:hint="eastAsia"/>
        </w:rPr>
        <w:t>冲突。设</w:t>
      </w:r>
      <w:r w:rsidRPr="00DA5DF2">
        <w:t>Hash</w:t>
      </w:r>
      <w:r w:rsidRPr="00DA5DF2">
        <w:rPr>
          <w:rFonts w:hint="eastAsia"/>
        </w:rPr>
        <w:t>函数为：</w:t>
      </w:r>
    </w:p>
    <w:p w:rsidR="00DA1FED" w:rsidRPr="00DA5DF2" w:rsidRDefault="00DA1FED" w:rsidP="00DA5DF2">
      <w:pPr>
        <w:rPr>
          <w:rFonts w:hint="eastAsia"/>
        </w:rPr>
      </w:pPr>
      <w:r w:rsidRPr="00DA5DF2">
        <w:t>Hash(Key)=[(Key</w:t>
      </w:r>
      <w:r w:rsidRPr="00DA5DF2">
        <w:rPr>
          <w:rFonts w:hint="eastAsia"/>
        </w:rPr>
        <w:t>的首字母序号</w:t>
      </w:r>
      <w:r w:rsidRPr="00DA5DF2">
        <w:t>)*100+(Key</w:t>
      </w:r>
      <w:r w:rsidRPr="00DA5DF2">
        <w:rPr>
          <w:rFonts w:hint="eastAsia"/>
        </w:rPr>
        <w:t>的尾字母序号</w:t>
      </w:r>
      <w:r w:rsidRPr="00DA5DF2">
        <w:t>)]</w:t>
      </w:r>
      <w:r w:rsidRPr="00DA5DF2">
        <w:rPr>
          <w:rFonts w:hint="eastAsia"/>
        </w:rPr>
        <w:t xml:space="preserve"> </w:t>
      </w:r>
      <w:r w:rsidRPr="00DA5DF2">
        <w:t>Mod 41</w:t>
      </w:r>
      <w:r w:rsidRPr="00DA5DF2">
        <w:rPr>
          <w:rFonts w:hint="eastAsia"/>
        </w:rPr>
        <w:t>。</w:t>
      </w:r>
    </w:p>
    <w:p w:rsidR="00816B7B" w:rsidRPr="00883848" w:rsidRDefault="00AB3DF4" w:rsidP="00816B7B">
      <w:pPr>
        <w:pStyle w:val="2"/>
        <w:rPr>
          <w:rFonts w:hint="eastAsia"/>
        </w:rPr>
      </w:pPr>
      <w:r>
        <w:rPr>
          <w:rFonts w:hint="eastAsia"/>
        </w:rPr>
        <w:t>80</w:t>
      </w:r>
      <w:r w:rsidR="0016782F">
        <w:rPr>
          <w:rFonts w:hint="eastAsia"/>
        </w:rPr>
        <w:t>.</w:t>
      </w:r>
      <w:r w:rsidR="00816B7B" w:rsidRPr="00816B7B">
        <w:rPr>
          <w:rFonts w:hint="eastAsia"/>
        </w:rPr>
        <w:t xml:space="preserve"> </w:t>
      </w:r>
      <w:r w:rsidR="00816B7B" w:rsidRPr="00883848">
        <w:rPr>
          <w:rFonts w:hint="eastAsia"/>
        </w:rPr>
        <w:t>通信录查</w:t>
      </w:r>
      <w:r w:rsidR="00816B7B">
        <w:rPr>
          <w:rFonts w:hint="eastAsia"/>
        </w:rPr>
        <w:t>询</w:t>
      </w:r>
      <w:r w:rsidR="00816B7B" w:rsidRPr="00883848">
        <w:rPr>
          <w:rFonts w:hint="eastAsia"/>
        </w:rPr>
        <w:t>系统</w:t>
      </w:r>
      <w:r w:rsidR="00816B7B">
        <w:rPr>
          <w:rFonts w:hint="eastAsia"/>
        </w:rPr>
        <w:t>（查找应用）</w:t>
      </w:r>
    </w:p>
    <w:p w:rsidR="00816B7B" w:rsidRPr="00DA5DF2" w:rsidRDefault="00816B7B" w:rsidP="00DA5DF2">
      <w:pPr>
        <w:rPr>
          <w:rFonts w:hint="eastAsia"/>
        </w:rPr>
      </w:pPr>
      <w:r w:rsidRPr="00DA5DF2">
        <w:rPr>
          <w:rFonts w:hint="eastAsia"/>
        </w:rPr>
        <w:t>【问题描述】</w:t>
      </w:r>
    </w:p>
    <w:p w:rsidR="00816B7B" w:rsidRPr="00DA5DF2" w:rsidRDefault="00816B7B" w:rsidP="00DA5DF2">
      <w:pPr>
        <w:rPr>
          <w:rFonts w:hint="eastAsia"/>
        </w:rPr>
      </w:pPr>
      <w:r w:rsidRPr="00DA5DF2">
        <w:rPr>
          <w:rFonts w:hint="eastAsia"/>
        </w:rPr>
        <w:t>设计散列表实现通讯录查找系统。</w:t>
      </w:r>
    </w:p>
    <w:p w:rsidR="00816B7B" w:rsidRPr="00DA5DF2" w:rsidRDefault="00816B7B" w:rsidP="00DA5DF2">
      <w:pPr>
        <w:rPr>
          <w:rFonts w:hint="eastAsia"/>
        </w:rPr>
      </w:pPr>
      <w:r w:rsidRPr="00DA5DF2">
        <w:t xml:space="preserve">(1) </w:t>
      </w:r>
      <w:r w:rsidRPr="00DA5DF2">
        <w:rPr>
          <w:rFonts w:hint="eastAsia"/>
        </w:rPr>
        <w:t>设每个记录有下列数据项：电话号码、用户名、地址；</w:t>
      </w:r>
      <w:r w:rsidRPr="00DA5DF2">
        <w:br/>
        <w:t xml:space="preserve">(2) </w:t>
      </w:r>
      <w:r w:rsidRPr="00DA5DF2">
        <w:rPr>
          <w:rFonts w:hint="eastAsia"/>
        </w:rPr>
        <w:t>从键盘输入各记录，分别以电话号码为关键字建立散列表；</w:t>
      </w:r>
      <w:r w:rsidRPr="00DA5DF2">
        <w:br/>
        <w:t>(3)</w:t>
      </w:r>
      <w:r w:rsidRPr="00DA5DF2">
        <w:rPr>
          <w:rFonts w:hint="eastAsia"/>
        </w:rPr>
        <w:t xml:space="preserve"> </w:t>
      </w:r>
      <w:r w:rsidRPr="00DA5DF2">
        <w:t>采用</w:t>
      </w:r>
      <w:r w:rsidRPr="00DA5DF2">
        <w:rPr>
          <w:rFonts w:hint="eastAsia"/>
        </w:rPr>
        <w:t>二次探测再</w:t>
      </w:r>
      <w:r w:rsidRPr="00DA5DF2">
        <w:t>散列法解决冲突；</w:t>
      </w:r>
      <w:r w:rsidRPr="00DA5DF2">
        <w:br/>
        <w:t>(4)</w:t>
      </w:r>
      <w:r w:rsidRPr="00DA5DF2">
        <w:rPr>
          <w:rFonts w:hint="eastAsia"/>
        </w:rPr>
        <w:t xml:space="preserve"> </w:t>
      </w:r>
      <w:r w:rsidRPr="00DA5DF2">
        <w:t>查找并显示给定电话号码的记录；</w:t>
      </w:r>
    </w:p>
    <w:p w:rsidR="00816B7B" w:rsidRPr="00DA5DF2" w:rsidRDefault="00816B7B" w:rsidP="00DA5DF2">
      <w:pPr>
        <w:rPr>
          <w:rFonts w:hint="eastAsia"/>
        </w:rPr>
      </w:pPr>
      <w:r w:rsidRPr="00DA5DF2">
        <w:t>(</w:t>
      </w:r>
      <w:r w:rsidRPr="00DA5DF2">
        <w:rPr>
          <w:rFonts w:hint="eastAsia"/>
        </w:rPr>
        <w:t>5</w:t>
      </w:r>
      <w:r w:rsidRPr="00DA5DF2">
        <w:t>)</w:t>
      </w:r>
      <w:r w:rsidRPr="00DA5DF2">
        <w:rPr>
          <w:rFonts w:hint="eastAsia"/>
        </w:rPr>
        <w:t xml:space="preserve"> </w:t>
      </w:r>
      <w:r w:rsidRPr="00DA5DF2">
        <w:rPr>
          <w:rFonts w:hint="eastAsia"/>
        </w:rPr>
        <w:t>通讯录信息文件保存；</w:t>
      </w:r>
    </w:p>
    <w:p w:rsidR="00816B7B" w:rsidRPr="00DA5DF2" w:rsidRDefault="00816B7B" w:rsidP="00DA5DF2">
      <w:pPr>
        <w:rPr>
          <w:rFonts w:hint="eastAsia"/>
        </w:rPr>
      </w:pPr>
      <w:r w:rsidRPr="00DA5DF2">
        <w:t>(</w:t>
      </w:r>
      <w:r w:rsidRPr="00DA5DF2">
        <w:rPr>
          <w:rFonts w:hint="eastAsia"/>
        </w:rPr>
        <w:t>6</w:t>
      </w:r>
      <w:r w:rsidRPr="00DA5DF2">
        <w:t>)</w:t>
      </w:r>
      <w:r w:rsidRPr="00DA5DF2">
        <w:rPr>
          <w:rFonts w:hint="eastAsia"/>
        </w:rPr>
        <w:t xml:space="preserve"> </w:t>
      </w:r>
      <w:r w:rsidRPr="00DA5DF2">
        <w:rPr>
          <w:rFonts w:hint="eastAsia"/>
        </w:rPr>
        <w:t>要求人机界面友好，使用图形化界面</w:t>
      </w:r>
      <w:r w:rsidRPr="00DA5DF2">
        <w:t>；</w:t>
      </w:r>
      <w:r w:rsidRPr="00DA5DF2">
        <w:br/>
      </w:r>
      <w:r w:rsidRPr="00DA5DF2">
        <w:rPr>
          <w:rFonts w:hint="eastAsia"/>
        </w:rPr>
        <w:t>【实现提示】</w:t>
      </w:r>
    </w:p>
    <w:p w:rsidR="00816B7B" w:rsidRPr="00DA5DF2" w:rsidRDefault="00816B7B" w:rsidP="00DA5DF2">
      <w:pPr>
        <w:rPr>
          <w:rFonts w:hint="eastAsia"/>
        </w:rPr>
      </w:pPr>
      <w:r w:rsidRPr="00DA5DF2">
        <w:rPr>
          <w:rFonts w:hint="eastAsia"/>
        </w:rPr>
        <w:t>主函数：根据选单的选项调用各函数，并完成相应的功能。</w:t>
      </w:r>
    </w:p>
    <w:p w:rsidR="00816B7B" w:rsidRPr="00DA5DF2" w:rsidRDefault="00816B7B" w:rsidP="00DA5DF2">
      <w:pPr>
        <w:rPr>
          <w:rFonts w:hint="eastAsia"/>
        </w:rPr>
      </w:pPr>
      <w:r w:rsidRPr="00DA5DF2">
        <w:rPr>
          <w:rFonts w:hint="eastAsia"/>
        </w:rPr>
        <w:t>Menu()</w:t>
      </w:r>
      <w:r w:rsidRPr="00DA5DF2">
        <w:rPr>
          <w:rFonts w:hint="eastAsia"/>
        </w:rPr>
        <w:t>的功能：显示英文提示选单。</w:t>
      </w:r>
    </w:p>
    <w:p w:rsidR="00816B7B" w:rsidRPr="00DA5DF2" w:rsidRDefault="00816B7B" w:rsidP="00DA5DF2">
      <w:pPr>
        <w:rPr>
          <w:rFonts w:hint="eastAsia"/>
        </w:rPr>
      </w:pPr>
      <w:r w:rsidRPr="00DA5DF2">
        <w:rPr>
          <w:rFonts w:hint="eastAsia"/>
        </w:rPr>
        <w:t>Quit()</w:t>
      </w:r>
      <w:r w:rsidRPr="00DA5DF2">
        <w:rPr>
          <w:rFonts w:hint="eastAsia"/>
        </w:rPr>
        <w:t>的功能：退出选单。</w:t>
      </w:r>
    </w:p>
    <w:p w:rsidR="00816B7B" w:rsidRPr="00DA5DF2" w:rsidRDefault="00816B7B" w:rsidP="00DA5DF2">
      <w:pPr>
        <w:rPr>
          <w:rFonts w:hint="eastAsia"/>
        </w:rPr>
      </w:pPr>
      <w:r w:rsidRPr="00DA5DF2">
        <w:rPr>
          <w:rFonts w:hint="eastAsia"/>
        </w:rPr>
        <w:t>Create()</w:t>
      </w:r>
      <w:r w:rsidRPr="00DA5DF2">
        <w:rPr>
          <w:rFonts w:hint="eastAsia"/>
        </w:rPr>
        <w:t>的功能：创建新的通讯录。</w:t>
      </w:r>
    </w:p>
    <w:p w:rsidR="00816B7B" w:rsidRPr="00DA5DF2" w:rsidRDefault="00816B7B" w:rsidP="00DA5DF2">
      <w:pPr>
        <w:rPr>
          <w:rFonts w:hint="eastAsia"/>
        </w:rPr>
      </w:pPr>
      <w:r w:rsidRPr="00DA5DF2">
        <w:rPr>
          <w:rFonts w:hint="eastAsia"/>
        </w:rPr>
        <w:t>Append()</w:t>
      </w:r>
      <w:r w:rsidRPr="00DA5DF2">
        <w:rPr>
          <w:rFonts w:hint="eastAsia"/>
        </w:rPr>
        <w:t>的功能：在通讯录的末尾写入新的信息，并返回选单。</w:t>
      </w:r>
    </w:p>
    <w:p w:rsidR="00816B7B" w:rsidRPr="00DA5DF2" w:rsidRDefault="00816B7B" w:rsidP="00DA5DF2">
      <w:pPr>
        <w:rPr>
          <w:rFonts w:hint="eastAsia"/>
        </w:rPr>
      </w:pPr>
      <w:r w:rsidRPr="00DA5DF2">
        <w:rPr>
          <w:rFonts w:hint="eastAsia"/>
        </w:rPr>
        <w:t>Find()</w:t>
      </w:r>
      <w:r w:rsidRPr="00DA5DF2">
        <w:rPr>
          <w:rFonts w:hint="eastAsia"/>
        </w:rPr>
        <w:t>：查询某人的信息，如果找到了，则显示该人的信息，如果没有则提示通讯录中没有此人的信息，并返回选单。</w:t>
      </w:r>
    </w:p>
    <w:p w:rsidR="00816B7B" w:rsidRPr="00DA5DF2" w:rsidRDefault="00816B7B" w:rsidP="00DA5DF2">
      <w:pPr>
        <w:rPr>
          <w:rFonts w:hint="eastAsia"/>
        </w:rPr>
      </w:pPr>
      <w:r w:rsidRPr="00DA5DF2">
        <w:rPr>
          <w:rFonts w:hint="eastAsia"/>
        </w:rPr>
        <w:t>Alter()</w:t>
      </w:r>
      <w:r w:rsidRPr="00DA5DF2">
        <w:rPr>
          <w:rFonts w:hint="eastAsia"/>
        </w:rPr>
        <w:t>的功能：修改某人的信息，如果未找到要修改的人，则提示通讯录中没有此人的信息，并返回选单。</w:t>
      </w:r>
    </w:p>
    <w:p w:rsidR="00816B7B" w:rsidRPr="00DA5DF2" w:rsidRDefault="00816B7B" w:rsidP="00DA5DF2">
      <w:pPr>
        <w:rPr>
          <w:rFonts w:hint="eastAsia"/>
        </w:rPr>
      </w:pPr>
      <w:r w:rsidRPr="00DA5DF2">
        <w:rPr>
          <w:rFonts w:hint="eastAsia"/>
        </w:rPr>
        <w:t>Delete()</w:t>
      </w:r>
      <w:r w:rsidRPr="00DA5DF2">
        <w:rPr>
          <w:rFonts w:hint="eastAsia"/>
        </w:rPr>
        <w:t>的功能：删除某人的信息，如果未找到要删除的人，则提示通讯录中没有此人的信息，并返回选单。</w:t>
      </w:r>
    </w:p>
    <w:p w:rsidR="00816B7B" w:rsidRPr="00DA5DF2" w:rsidRDefault="00816B7B" w:rsidP="00DA5DF2">
      <w:pPr>
        <w:rPr>
          <w:rFonts w:hint="eastAsia"/>
        </w:rPr>
      </w:pPr>
      <w:r w:rsidRPr="00DA5DF2">
        <w:rPr>
          <w:rFonts w:hint="eastAsia"/>
        </w:rPr>
        <w:t>List()</w:t>
      </w:r>
      <w:r w:rsidRPr="00DA5DF2">
        <w:rPr>
          <w:rFonts w:hint="eastAsia"/>
        </w:rPr>
        <w:t>的功能：显示通讯录中的所有记录。</w:t>
      </w:r>
    </w:p>
    <w:p w:rsidR="00816B7B" w:rsidRPr="00DA5DF2" w:rsidRDefault="00816B7B" w:rsidP="00DA5DF2">
      <w:pPr>
        <w:rPr>
          <w:rFonts w:hint="eastAsia"/>
        </w:rPr>
      </w:pPr>
      <w:r w:rsidRPr="00DA5DF2">
        <w:rPr>
          <w:rFonts w:hint="eastAsia"/>
        </w:rPr>
        <w:t>Save()</w:t>
      </w:r>
      <w:r w:rsidRPr="00DA5DF2">
        <w:rPr>
          <w:rFonts w:hint="eastAsia"/>
        </w:rPr>
        <w:t>的功能：保存通讯录中的所有记录到指定文件中。</w:t>
      </w:r>
    </w:p>
    <w:p w:rsidR="0016782F" w:rsidRPr="00DA5DF2" w:rsidRDefault="00816B7B" w:rsidP="00DA5DF2">
      <w:pPr>
        <w:rPr>
          <w:rFonts w:hint="eastAsia"/>
        </w:rPr>
      </w:pPr>
      <w:r w:rsidRPr="00DA5DF2">
        <w:rPr>
          <w:rFonts w:hint="eastAsia"/>
        </w:rPr>
        <w:t>Load()</w:t>
      </w:r>
      <w:r w:rsidRPr="00DA5DF2">
        <w:rPr>
          <w:rFonts w:hint="eastAsia"/>
        </w:rPr>
        <w:t>的功能：从指定文件中读取通讯录中的记录。</w:t>
      </w:r>
    </w:p>
    <w:p w:rsidR="00AB3DF4" w:rsidRDefault="00AB3DF4" w:rsidP="00AB3DF4">
      <w:pPr>
        <w:pStyle w:val="2"/>
        <w:rPr>
          <w:rFonts w:hint="eastAsia"/>
        </w:rPr>
      </w:pPr>
      <w:r w:rsidRPr="00DA5DF2">
        <w:rPr>
          <w:rFonts w:hint="eastAsia"/>
        </w:rPr>
        <w:lastRenderedPageBreak/>
        <w:t>81</w:t>
      </w:r>
      <w:r w:rsidR="0016782F" w:rsidRPr="00DA5DF2">
        <w:rPr>
          <w:rFonts w:hint="eastAsia"/>
        </w:rPr>
        <w:t>.</w:t>
      </w:r>
      <w:r w:rsidR="0016782F" w:rsidRPr="0016782F">
        <w:t xml:space="preserve"> </w:t>
      </w:r>
      <w:r>
        <w:t>导游图</w:t>
      </w:r>
    </w:p>
    <w:p w:rsidR="0016782F" w:rsidRPr="00DA5DF2" w:rsidRDefault="0016782F" w:rsidP="00DA5DF2">
      <w:pPr>
        <w:rPr>
          <w:rFonts w:hint="eastAsia"/>
        </w:rPr>
      </w:pPr>
      <w:r w:rsidRPr="00DA5DF2">
        <w:t>给出一张某公园的导游图，游客从大门进入公园，请帮游客选择一条最佳路线，使他可以不重复地游览各景点，最后回到大门。要求：将导游图看作一张带权无向图，定点表示公园的各个景点，边表示各景点之间的道路，边上的权值表示距离。提示：可采用深度优先搜索，如果有多条路径可选择，则选择带权路径最小的路线提供给游客。</w:t>
      </w:r>
    </w:p>
    <w:p w:rsidR="00201621" w:rsidRPr="00DA5DF2" w:rsidRDefault="00AB3DF4" w:rsidP="00DA5DF2">
      <w:pPr>
        <w:pStyle w:val="2"/>
        <w:rPr>
          <w:rFonts w:hint="eastAsia"/>
        </w:rPr>
      </w:pPr>
      <w:r>
        <w:rPr>
          <w:rFonts w:hint="eastAsia"/>
        </w:rPr>
        <w:t>82</w:t>
      </w:r>
      <w:r w:rsidR="00201621" w:rsidRPr="00DA5DF2">
        <w:rPr>
          <w:rFonts w:hint="eastAsia"/>
        </w:rPr>
        <w:t>家族关系查询系统</w:t>
      </w:r>
    </w:p>
    <w:p w:rsidR="00201621" w:rsidRPr="00DA5DF2" w:rsidRDefault="00201621" w:rsidP="00DA5DF2">
      <w:pPr>
        <w:rPr>
          <w:rFonts w:hint="eastAsia"/>
        </w:rPr>
      </w:pPr>
      <w:r w:rsidRPr="00DA5DF2">
        <w:t>[</w:t>
      </w:r>
      <w:r w:rsidRPr="00DA5DF2">
        <w:t>问题描述</w:t>
      </w:r>
      <w:r w:rsidRPr="00DA5DF2">
        <w:t>]</w:t>
      </w:r>
    </w:p>
    <w:p w:rsidR="00201621" w:rsidRPr="00DA5DF2" w:rsidRDefault="00201621" w:rsidP="00DA5DF2">
      <w:pPr>
        <w:rPr>
          <w:rFonts w:hint="eastAsia"/>
        </w:rPr>
      </w:pPr>
      <w:r w:rsidRPr="00DA5DF2">
        <w:rPr>
          <w:rFonts w:hint="eastAsia"/>
        </w:rPr>
        <w:t>建立家族关系数据库，实现对家庭成员的相关查询。</w:t>
      </w:r>
    </w:p>
    <w:p w:rsidR="00201621" w:rsidRPr="00DA5DF2" w:rsidRDefault="00201621" w:rsidP="00DA5DF2">
      <w:pPr>
        <w:rPr>
          <w:rFonts w:hint="eastAsia"/>
        </w:rPr>
      </w:pPr>
      <w:r w:rsidRPr="00DA5DF2">
        <w:t>[</w:t>
      </w:r>
      <w:r w:rsidRPr="00DA5DF2">
        <w:t>基本要求</w:t>
      </w:r>
      <w:r w:rsidRPr="00DA5DF2">
        <w:t>]</w:t>
      </w:r>
    </w:p>
    <w:p w:rsidR="00201621" w:rsidRPr="00DA5DF2" w:rsidRDefault="00201621" w:rsidP="00DA5DF2">
      <w:pPr>
        <w:rPr>
          <w:rFonts w:hint="eastAsia"/>
        </w:rPr>
      </w:pPr>
      <w:r w:rsidRPr="00DA5DF2">
        <w:rPr>
          <w:rFonts w:hint="eastAsia"/>
        </w:rPr>
        <w:t>（</w:t>
      </w:r>
      <w:r w:rsidRPr="00DA5DF2">
        <w:rPr>
          <w:rFonts w:hint="eastAsia"/>
        </w:rPr>
        <w:t>1</w:t>
      </w:r>
      <w:r w:rsidRPr="00DA5DF2">
        <w:rPr>
          <w:rFonts w:hint="eastAsia"/>
        </w:rPr>
        <w:t>）建立家族关系并能存储到文件中。</w:t>
      </w:r>
    </w:p>
    <w:p w:rsidR="00201621" w:rsidRPr="00DA5DF2" w:rsidRDefault="00201621" w:rsidP="00DA5DF2">
      <w:pPr>
        <w:rPr>
          <w:rFonts w:hint="eastAsia"/>
        </w:rPr>
      </w:pPr>
      <w:r w:rsidRPr="00DA5DF2">
        <w:rPr>
          <w:rFonts w:hint="eastAsia"/>
        </w:rPr>
        <w:t>（</w:t>
      </w:r>
      <w:r w:rsidRPr="00DA5DF2">
        <w:rPr>
          <w:rFonts w:hint="eastAsia"/>
        </w:rPr>
        <w:t>2</w:t>
      </w:r>
      <w:r w:rsidRPr="00DA5DF2">
        <w:rPr>
          <w:rFonts w:hint="eastAsia"/>
        </w:rPr>
        <w:t>）实现家族成员的添加。</w:t>
      </w:r>
    </w:p>
    <w:p w:rsidR="00201621" w:rsidRPr="00DA5DF2" w:rsidRDefault="00201621" w:rsidP="00DA5DF2">
      <w:pPr>
        <w:rPr>
          <w:rFonts w:hint="eastAsia"/>
        </w:rPr>
      </w:pPr>
      <w:r w:rsidRPr="00DA5DF2">
        <w:rPr>
          <w:rFonts w:hint="eastAsia"/>
        </w:rPr>
        <w:t>（</w:t>
      </w:r>
      <w:r w:rsidRPr="00DA5DF2">
        <w:rPr>
          <w:rFonts w:hint="eastAsia"/>
        </w:rPr>
        <w:t>3</w:t>
      </w:r>
      <w:r w:rsidRPr="00DA5DF2">
        <w:rPr>
          <w:rFonts w:hint="eastAsia"/>
        </w:rPr>
        <w:t>）可以查询家族成员的双亲、祖先、兄弟、</w:t>
      </w:r>
      <w:r w:rsidRPr="00DA5DF2">
        <w:rPr>
          <w:rFonts w:hint="eastAsia"/>
        </w:rPr>
        <w:t xml:space="preserve"> </w:t>
      </w:r>
      <w:r w:rsidRPr="00DA5DF2">
        <w:rPr>
          <w:rFonts w:hint="eastAsia"/>
        </w:rPr>
        <w:t>孩子和后代等信息。</w:t>
      </w:r>
    </w:p>
    <w:p w:rsidR="00201621" w:rsidRPr="00DA5DF2" w:rsidRDefault="00201621" w:rsidP="00DA5DF2">
      <w:pPr>
        <w:rPr>
          <w:rFonts w:hint="eastAsia"/>
        </w:rPr>
      </w:pPr>
      <w:r w:rsidRPr="00DA5DF2">
        <w:t>[</w:t>
      </w:r>
      <w:r w:rsidRPr="00DA5DF2">
        <w:t>实现提示</w:t>
      </w:r>
      <w:r w:rsidRPr="00DA5DF2">
        <w:t>]</w:t>
      </w:r>
    </w:p>
    <w:p w:rsidR="00201621" w:rsidRPr="00DA5DF2" w:rsidRDefault="00201621" w:rsidP="00DA5DF2">
      <w:pPr>
        <w:rPr>
          <w:rFonts w:hint="eastAsia"/>
        </w:rPr>
      </w:pPr>
      <w:r w:rsidRPr="00DA5DF2">
        <w:rPr>
          <w:rFonts w:hint="eastAsia"/>
        </w:rPr>
        <w:t>本课程设计使用的数据结构有树状结构和队列。树状结构采用三叉链表表示，队列采用链式队列实现。</w:t>
      </w:r>
    </w:p>
    <w:p w:rsidR="00201621" w:rsidRPr="00DA5DF2" w:rsidRDefault="00201621" w:rsidP="00DA5DF2">
      <w:pPr>
        <w:rPr>
          <w:rFonts w:hint="eastAsia"/>
        </w:rPr>
      </w:pPr>
      <w:r w:rsidRPr="00DA5DF2">
        <w:t>[</w:t>
      </w:r>
      <w:r w:rsidRPr="00DA5DF2">
        <w:t>测试数据</w:t>
      </w:r>
      <w:r w:rsidRPr="00DA5DF2">
        <w:t>]</w:t>
      </w:r>
    </w:p>
    <w:p w:rsidR="0016782F" w:rsidRPr="00DA5DF2" w:rsidRDefault="00201621" w:rsidP="00DA5DF2">
      <w:pPr>
        <w:rPr>
          <w:rFonts w:hint="eastAsia"/>
        </w:rPr>
      </w:pPr>
      <w:r w:rsidRPr="00DA5DF2">
        <w:t>由学生依据软件工程的测试技术自己确定。注意测试边界数据。</w:t>
      </w:r>
    </w:p>
    <w:p w:rsidR="00201621" w:rsidRPr="00DA5DF2" w:rsidRDefault="00AB3DF4" w:rsidP="00DA5DF2">
      <w:pPr>
        <w:pStyle w:val="2"/>
        <w:rPr>
          <w:rFonts w:hint="eastAsia"/>
        </w:rPr>
      </w:pPr>
      <w:r>
        <w:rPr>
          <w:rFonts w:hint="eastAsia"/>
          <w:szCs w:val="18"/>
        </w:rPr>
        <w:t>83</w:t>
      </w:r>
      <w:r w:rsidR="0016782F">
        <w:rPr>
          <w:rFonts w:hint="eastAsia"/>
          <w:szCs w:val="18"/>
        </w:rPr>
        <w:t>.</w:t>
      </w:r>
      <w:r w:rsidR="00BD0FAE" w:rsidRPr="00BD0FAE">
        <w:t xml:space="preserve"> </w:t>
      </w:r>
      <w:r w:rsidR="00201621" w:rsidRPr="00DA5DF2">
        <w:rPr>
          <w:rFonts w:hint="eastAsia"/>
        </w:rPr>
        <w:t>地铁站建设问题</w:t>
      </w:r>
    </w:p>
    <w:p w:rsidR="00201621" w:rsidRPr="00DA5DF2" w:rsidRDefault="00201621" w:rsidP="00DA5DF2">
      <w:pPr>
        <w:rPr>
          <w:rFonts w:hint="eastAsia"/>
        </w:rPr>
      </w:pPr>
      <w:r w:rsidRPr="00DA5DF2">
        <w:t>[</w:t>
      </w:r>
      <w:r w:rsidRPr="00DA5DF2">
        <w:t>问题描述</w:t>
      </w:r>
      <w:r w:rsidRPr="00DA5DF2">
        <w:t>]</w:t>
      </w:r>
    </w:p>
    <w:p w:rsidR="00201621" w:rsidRPr="00DA5DF2" w:rsidRDefault="00201621" w:rsidP="00DA5DF2">
      <w:pPr>
        <w:rPr>
          <w:rFonts w:hint="eastAsia"/>
        </w:rPr>
      </w:pPr>
      <w:r w:rsidRPr="00DA5DF2">
        <w:rPr>
          <w:rFonts w:hint="eastAsia"/>
        </w:rPr>
        <w:t>某城市要在其各个辖区之间修建地铁来加快经济发展，但由于建设地铁的费用昂贵，因此需要合理安排地铁的建设路线，使乘客可以沿地铁到达各个辖区，并使总的建设费用最小。</w:t>
      </w:r>
    </w:p>
    <w:p w:rsidR="00201621" w:rsidRPr="00DA5DF2" w:rsidRDefault="00201621" w:rsidP="00DA5DF2">
      <w:pPr>
        <w:rPr>
          <w:rFonts w:hint="eastAsia"/>
        </w:rPr>
      </w:pPr>
      <w:r w:rsidRPr="00DA5DF2">
        <w:t>[</w:t>
      </w:r>
      <w:r w:rsidRPr="00DA5DF2">
        <w:t>基本要求</w:t>
      </w:r>
      <w:r w:rsidRPr="00DA5DF2">
        <w:t xml:space="preserve">] </w:t>
      </w:r>
    </w:p>
    <w:p w:rsidR="00201621" w:rsidRPr="00DA5DF2" w:rsidRDefault="00201621" w:rsidP="00DA5DF2">
      <w:pPr>
        <w:rPr>
          <w:rFonts w:hint="eastAsia"/>
        </w:rPr>
      </w:pPr>
      <w:r w:rsidRPr="00DA5DF2">
        <w:rPr>
          <w:rFonts w:hint="eastAsia"/>
        </w:rPr>
        <w:t>（</w:t>
      </w:r>
      <w:r w:rsidRPr="00DA5DF2">
        <w:rPr>
          <w:rFonts w:hint="eastAsia"/>
        </w:rPr>
        <w:t>1</w:t>
      </w:r>
      <w:r w:rsidRPr="00DA5DF2">
        <w:rPr>
          <w:rFonts w:hint="eastAsia"/>
        </w:rPr>
        <w:t>）从包含各辖区的地图文件中读入辖区名称和各辖区间的直接距离。</w:t>
      </w:r>
    </w:p>
    <w:p w:rsidR="00201621" w:rsidRPr="00DA5DF2" w:rsidRDefault="00201621" w:rsidP="00DA5DF2">
      <w:pPr>
        <w:rPr>
          <w:rFonts w:hint="eastAsia"/>
        </w:rPr>
      </w:pPr>
      <w:r w:rsidRPr="00DA5DF2">
        <w:rPr>
          <w:rFonts w:hint="eastAsia"/>
        </w:rPr>
        <w:t>（</w:t>
      </w:r>
      <w:r w:rsidRPr="00DA5DF2">
        <w:rPr>
          <w:rFonts w:hint="eastAsia"/>
        </w:rPr>
        <w:t>2</w:t>
      </w:r>
      <w:r w:rsidRPr="00DA5DF2">
        <w:rPr>
          <w:rFonts w:hint="eastAsia"/>
        </w:rPr>
        <w:t>）根据读入的各辖区的距离信息，计算出应该建设哪些辖区间的地铁路线。</w:t>
      </w:r>
    </w:p>
    <w:p w:rsidR="00201621" w:rsidRPr="00DA5DF2" w:rsidRDefault="00201621" w:rsidP="00DA5DF2">
      <w:pPr>
        <w:rPr>
          <w:rFonts w:hint="eastAsia"/>
        </w:rPr>
      </w:pPr>
      <w:r w:rsidRPr="00DA5DF2">
        <w:t>（</w:t>
      </w:r>
      <w:r w:rsidRPr="00DA5DF2">
        <w:t>3</w:t>
      </w:r>
      <w:r w:rsidRPr="00DA5DF2">
        <w:t>）输出</w:t>
      </w:r>
      <w:r w:rsidRPr="00DA5DF2">
        <w:rPr>
          <w:rFonts w:hint="eastAsia"/>
        </w:rPr>
        <w:t>应该建设的地铁路线及所需要建设的总里程信息</w:t>
      </w:r>
      <w:r w:rsidRPr="00DA5DF2">
        <w:t>。</w:t>
      </w:r>
    </w:p>
    <w:p w:rsidR="00201621" w:rsidRPr="00DA5DF2" w:rsidRDefault="00201621" w:rsidP="00DA5DF2">
      <w:pPr>
        <w:rPr>
          <w:rFonts w:hint="eastAsia"/>
        </w:rPr>
      </w:pPr>
      <w:r w:rsidRPr="00DA5DF2">
        <w:t>[</w:t>
      </w:r>
      <w:r w:rsidRPr="00DA5DF2">
        <w:t>实现提示</w:t>
      </w:r>
      <w:r w:rsidRPr="00DA5DF2">
        <w:t>]</w:t>
      </w:r>
    </w:p>
    <w:p w:rsidR="00201621" w:rsidRPr="00DA5DF2" w:rsidRDefault="00201621" w:rsidP="00DA5DF2">
      <w:pPr>
        <w:rPr>
          <w:rFonts w:hint="eastAsia"/>
        </w:rPr>
      </w:pPr>
      <w:r w:rsidRPr="00DA5DF2">
        <w:rPr>
          <w:rFonts w:hint="eastAsia"/>
        </w:rPr>
        <w:t>本课程设计使用的数据结构是无向网络，采用邻接矩阵或作为无向网络的存储结构。</w:t>
      </w:r>
    </w:p>
    <w:p w:rsidR="00201621" w:rsidRPr="00DA5DF2" w:rsidRDefault="00201621" w:rsidP="00DA5DF2">
      <w:pPr>
        <w:rPr>
          <w:rFonts w:hint="eastAsia"/>
        </w:rPr>
      </w:pPr>
      <w:r w:rsidRPr="00DA5DF2">
        <w:t>[</w:t>
      </w:r>
      <w:r w:rsidRPr="00DA5DF2">
        <w:t>测试数据</w:t>
      </w:r>
      <w:r w:rsidRPr="00DA5DF2">
        <w:t>]</w:t>
      </w:r>
    </w:p>
    <w:p w:rsidR="0016782F" w:rsidRPr="00DA5DF2" w:rsidRDefault="00201621" w:rsidP="00DA5DF2">
      <w:pPr>
        <w:rPr>
          <w:rFonts w:hint="eastAsia"/>
        </w:rPr>
      </w:pPr>
      <w:r w:rsidRPr="00DA5DF2">
        <w:rPr>
          <w:rFonts w:hint="eastAsia"/>
        </w:rPr>
        <w:t>可以选择一个自己熟悉的城市，了解该城市的各个辖区名称，根据自己所选的数据进行测试。</w:t>
      </w:r>
    </w:p>
    <w:p w:rsidR="00AB3DF4" w:rsidRPr="00AB3DF4" w:rsidRDefault="00AB3DF4" w:rsidP="00184E7D">
      <w:pPr>
        <w:pStyle w:val="2"/>
        <w:rPr>
          <w:rFonts w:hint="eastAsia"/>
        </w:rPr>
      </w:pPr>
      <w:r>
        <w:rPr>
          <w:rFonts w:hint="eastAsia"/>
        </w:rPr>
        <w:t>84.</w:t>
      </w:r>
      <w:r w:rsidRPr="00AB3DF4">
        <w:t xml:space="preserve"> </w:t>
      </w:r>
      <w:r>
        <w:t>最短路径：拯救</w:t>
      </w:r>
      <w:r>
        <w:t>007</w:t>
      </w:r>
    </w:p>
    <w:p w:rsidR="00184E7D" w:rsidRPr="00DA5DF2" w:rsidRDefault="00AB3DF4" w:rsidP="00DA5DF2">
      <w:r w:rsidRPr="00DA5DF2">
        <w:t>看过</w:t>
      </w:r>
      <w:r w:rsidRPr="00DA5DF2">
        <w:t>007</w:t>
      </w:r>
      <w:r w:rsidRPr="00DA5DF2">
        <w:t>系列电影的人们一定很熟悉</w:t>
      </w:r>
      <w:r w:rsidRPr="00DA5DF2">
        <w:t>James Bond</w:t>
      </w:r>
      <w:r w:rsidRPr="00DA5DF2">
        <w:t>这个世界上最著名的特工了。在电影</w:t>
      </w:r>
      <w:r w:rsidRPr="00DA5DF2">
        <w:t>“Live and Let Die”</w:t>
      </w:r>
      <w:r w:rsidRPr="00DA5DF2">
        <w:t>，中</w:t>
      </w:r>
      <w:r w:rsidRPr="00DA5DF2">
        <w:t>James Bond</w:t>
      </w:r>
      <w:r w:rsidRPr="00DA5DF2">
        <w:t>被一组毒品贩子捉住并且关到湖中心的一个小岛上，而湖中有很多凶猛的鳄鱼。这时</w:t>
      </w:r>
      <w:r w:rsidRPr="00DA5DF2">
        <w:t>James Bond</w:t>
      </w:r>
      <w:r w:rsidRPr="00DA5DF2">
        <w:t>做出了最惊心动魄的事情来逃脱</w:t>
      </w:r>
      <w:r w:rsidRPr="00DA5DF2">
        <w:t>——</w:t>
      </w:r>
      <w:r w:rsidRPr="00DA5DF2">
        <w:t>他跳到了最近的鳄鱼的头上，在鳄鱼还没有反应过来的时候，他又跳到了另一只鳄鱼的头上</w:t>
      </w:r>
      <w:r w:rsidRPr="00DA5DF2">
        <w:t>……</w:t>
      </w:r>
      <w:r w:rsidRPr="00DA5DF2">
        <w:t>最后他终于安</w:t>
      </w:r>
      <w:r w:rsidRPr="00DA5DF2">
        <w:lastRenderedPageBreak/>
        <w:t>全地跳到了湖岸上。</w:t>
      </w:r>
      <w:r w:rsidRPr="00DA5DF2">
        <w:t xml:space="preserve"> </w:t>
      </w:r>
    </w:p>
    <w:p w:rsidR="00184E7D" w:rsidRPr="00DA5DF2" w:rsidRDefault="00AB3DF4" w:rsidP="00DA5DF2">
      <w:r w:rsidRPr="00DA5DF2">
        <w:t>假设湖是</w:t>
      </w:r>
      <w:r w:rsidRPr="00DA5DF2">
        <w:t>100×100</w:t>
      </w:r>
      <w:r w:rsidRPr="00DA5DF2">
        <w:t>的正方形，设湖的中心在</w:t>
      </w:r>
      <w:r w:rsidRPr="00DA5DF2">
        <w:t>(0</w:t>
      </w:r>
      <w:r w:rsidRPr="00DA5DF2">
        <w:t>，</w:t>
      </w:r>
      <w:r w:rsidRPr="00DA5DF2">
        <w:t>0)</w:t>
      </w:r>
      <w:r w:rsidRPr="00DA5DF2">
        <w:t>，湖的东北角的坐标是</w:t>
      </w:r>
      <w:r w:rsidRPr="00DA5DF2">
        <w:t>(50</w:t>
      </w:r>
      <w:r w:rsidRPr="00DA5DF2">
        <w:t>，</w:t>
      </w:r>
      <w:r w:rsidRPr="00DA5DF2">
        <w:t>50)</w:t>
      </w:r>
      <w:r w:rsidRPr="00DA5DF2">
        <w:t>。湖</w:t>
      </w:r>
      <w:r w:rsidRPr="00DA5DF2">
        <w:t xml:space="preserve">  </w:t>
      </w:r>
      <w:r w:rsidRPr="00DA5DF2">
        <w:t>中心的圆形小岛的圆心在</w:t>
      </w:r>
      <w:r w:rsidRPr="00DA5DF2">
        <w:t>(0</w:t>
      </w:r>
      <w:r w:rsidRPr="00DA5DF2">
        <w:t>，</w:t>
      </w:r>
      <w:r w:rsidRPr="00DA5DF2">
        <w:t>0)</w:t>
      </w:r>
      <w:r w:rsidRPr="00DA5DF2">
        <w:t>，直径是</w:t>
      </w:r>
      <w:r w:rsidRPr="00DA5DF2">
        <w:t>15</w:t>
      </w:r>
      <w:r w:rsidRPr="00DA5DF2">
        <w:t>。一些凶残的鳄鱼分布在湖中不同的位置。现已知湖中鳄鱼的位置</w:t>
      </w:r>
      <w:r w:rsidRPr="00DA5DF2">
        <w:t>(</w:t>
      </w:r>
      <w:r w:rsidRPr="00DA5DF2">
        <w:t>坐标</w:t>
      </w:r>
      <w:r w:rsidRPr="00DA5DF2">
        <w:t>)</w:t>
      </w:r>
      <w:r w:rsidRPr="00DA5DF2">
        <w:t>和</w:t>
      </w:r>
      <w:r w:rsidRPr="00DA5DF2">
        <w:t>James Bond</w:t>
      </w:r>
      <w:r w:rsidRPr="00DA5DF2">
        <w:t>可以跳的最大距离，请你告诉</w:t>
      </w:r>
      <w:r w:rsidRPr="00DA5DF2">
        <w:t>James Bond</w:t>
      </w:r>
      <w:r w:rsidRPr="00DA5DF2">
        <w:t>一条最短的到达湖边的路径。他逃出去的路径的长度等于他跳的次数。</w:t>
      </w:r>
      <w:r w:rsidRPr="00DA5DF2">
        <w:t xml:space="preserve"> </w:t>
      </w:r>
    </w:p>
    <w:p w:rsidR="00184E7D" w:rsidRPr="00DA5DF2" w:rsidRDefault="00AB3DF4" w:rsidP="00DA5DF2">
      <w:r w:rsidRPr="00DA5DF2">
        <w:t>输入要求：</w:t>
      </w:r>
      <w:r w:rsidRPr="00DA5DF2">
        <w:t xml:space="preserve"> </w:t>
      </w:r>
    </w:p>
    <w:p w:rsidR="00184E7D" w:rsidRPr="00DA5DF2" w:rsidRDefault="00AB3DF4" w:rsidP="00DA5DF2">
      <w:r w:rsidRPr="00DA5DF2">
        <w:t>程序从</w:t>
      </w:r>
      <w:r w:rsidRPr="00DA5DF2">
        <w:t>“input.txt”</w:t>
      </w:r>
      <w:r w:rsidRPr="00DA5DF2">
        <w:t>，文件中读取输入信息，这个文件包含了多组输入数据。每组输入数</w:t>
      </w:r>
      <w:r w:rsidRPr="00DA5DF2">
        <w:t xml:space="preserve"> </w:t>
      </w:r>
      <w:r w:rsidRPr="00DA5DF2">
        <w:t>据的起始行中包含两个整数</w:t>
      </w:r>
      <w:r w:rsidRPr="00DA5DF2">
        <w:t>n</w:t>
      </w:r>
      <w:r w:rsidRPr="00DA5DF2">
        <w:t>和</w:t>
      </w:r>
      <w:r w:rsidRPr="00DA5DF2">
        <w:t>d</w:t>
      </w:r>
      <w:r w:rsidRPr="00DA5DF2">
        <w:t>，</w:t>
      </w:r>
      <w:r w:rsidRPr="00DA5DF2">
        <w:t>n</w:t>
      </w:r>
      <w:r w:rsidRPr="00DA5DF2">
        <w:t>是鳄鱼的数量而且</w:t>
      </w:r>
      <w:r w:rsidRPr="00DA5DF2">
        <w:t>n≤100</w:t>
      </w:r>
      <w:r w:rsidRPr="00DA5DF2">
        <w:t>，</w:t>
      </w:r>
      <w:r w:rsidRPr="00DA5DF2">
        <w:t>d</w:t>
      </w:r>
      <w:r w:rsidRPr="00DA5DF2">
        <w:t>是</w:t>
      </w:r>
      <w:r w:rsidRPr="00DA5DF2">
        <w:t>007</w:t>
      </w:r>
      <w:r w:rsidRPr="00DA5DF2">
        <w:t>可以跳的最大距离而且</w:t>
      </w:r>
      <w:r w:rsidRPr="00DA5DF2">
        <w:t>d&gt;0</w:t>
      </w:r>
      <w:r w:rsidRPr="00DA5DF2">
        <w:t>。起始行下面的每一行是鳄鱼的坐标</w:t>
      </w:r>
      <w:r w:rsidRPr="00DA5DF2">
        <w:t>(x</w:t>
      </w:r>
      <w:r w:rsidRPr="00DA5DF2">
        <w:t>，</w:t>
      </w:r>
      <w:r w:rsidRPr="00DA5DF2">
        <w:t>y)</w:t>
      </w:r>
      <w:r w:rsidRPr="00DA5DF2">
        <w:t>，其中</w:t>
      </w:r>
      <w:r w:rsidRPr="00DA5DF2">
        <w:t>x</w:t>
      </w:r>
      <w:r w:rsidRPr="00DA5DF2">
        <w:t>，</w:t>
      </w:r>
      <w:r w:rsidRPr="00DA5DF2">
        <w:t>y</w:t>
      </w:r>
      <w:r w:rsidRPr="00DA5DF2">
        <w:t>都是整数，而且没有任何两只鳄鱼出现在同一个位置。</w:t>
      </w:r>
      <w:r w:rsidRPr="00DA5DF2">
        <w:t>input.txt</w:t>
      </w:r>
      <w:r w:rsidRPr="00DA5DF2">
        <w:t>文件以一个负数结尾。</w:t>
      </w:r>
      <w:r w:rsidRPr="00DA5DF2">
        <w:t xml:space="preserve"> </w:t>
      </w:r>
    </w:p>
    <w:p w:rsidR="00184E7D" w:rsidRPr="00DA5DF2" w:rsidRDefault="00AB3DF4" w:rsidP="00DA5DF2">
      <w:r w:rsidRPr="00DA5DF2">
        <w:t>输出要求：</w:t>
      </w:r>
      <w:r w:rsidRPr="00DA5DF2">
        <w:t xml:space="preserve"> </w:t>
      </w:r>
    </w:p>
    <w:p w:rsidR="00184E7D" w:rsidRPr="00DA5DF2" w:rsidRDefault="00AB3DF4" w:rsidP="00DA5DF2">
      <w:r w:rsidRPr="00DA5DF2">
        <w:t>程序结果输出到</w:t>
      </w:r>
      <w:r w:rsidRPr="00DA5DF2">
        <w:t>output.txt</w:t>
      </w:r>
      <w:r w:rsidRPr="00DA5DF2">
        <w:t>文件中。对于每组输人数据，如果</w:t>
      </w:r>
      <w:r w:rsidRPr="00DA5DF2">
        <w:t>007</w:t>
      </w:r>
      <w:r w:rsidRPr="00DA5DF2">
        <w:t>可以逃脱，则输出到</w:t>
      </w:r>
      <w:r w:rsidRPr="00DA5DF2">
        <w:t>output.txt</w:t>
      </w:r>
      <w:r w:rsidRPr="00DA5DF2">
        <w:t>文件的内容格式如下：第一行是</w:t>
      </w:r>
      <w:r w:rsidRPr="00DA5DF2">
        <w:t>007</w:t>
      </w:r>
      <w:r w:rsidRPr="00DA5DF2">
        <w:t>必须跳的最小的步数，然后下面按照跳出顺序记录跳出路径上的鳄鱼坐标</w:t>
      </w:r>
      <w:r w:rsidRPr="00DA5DF2">
        <w:t>(x</w:t>
      </w:r>
      <w:r w:rsidRPr="00DA5DF2">
        <w:t>，</w:t>
      </w:r>
      <w:r w:rsidRPr="00DA5DF2">
        <w:t>y)</w:t>
      </w:r>
      <w:r w:rsidRPr="00DA5DF2">
        <w:t>，每行一个坐标。如果</w:t>
      </w:r>
      <w:r w:rsidRPr="00DA5DF2">
        <w:t>007</w:t>
      </w:r>
      <w:r w:rsidRPr="00DA5DF2">
        <w:t>不可能跳出去，则将</w:t>
      </w:r>
      <w:r w:rsidRPr="00DA5DF2">
        <w:t>-1</w:t>
      </w:r>
      <w:r w:rsidRPr="00DA5DF2">
        <w:t>写人文件。如果这里有很多个最短的路径，只需输出其中的任意一种。</w:t>
      </w:r>
      <w:r w:rsidRPr="00DA5DF2">
        <w:t xml:space="preserve"> </w:t>
      </w:r>
    </w:p>
    <w:p w:rsidR="00184E7D" w:rsidRPr="00DA5DF2" w:rsidRDefault="00AB3DF4" w:rsidP="00DA5DF2">
      <w:r w:rsidRPr="00DA5DF2">
        <w:t>输入例子：</w:t>
      </w:r>
      <w:r w:rsidRPr="00DA5DF2">
        <w:t xml:space="preserve"> </w:t>
      </w:r>
    </w:p>
    <w:p w:rsidR="00184E7D" w:rsidRPr="00DA5DF2" w:rsidRDefault="00AB3DF4" w:rsidP="00DA5DF2">
      <w:r w:rsidRPr="00DA5DF2">
        <w:t>4  10            /*</w:t>
      </w:r>
      <w:r w:rsidRPr="00DA5DF2">
        <w:t>第一组输人数据</w:t>
      </w:r>
      <w:r w:rsidRPr="00DA5DF2">
        <w:t xml:space="preserve">*/ </w:t>
      </w:r>
    </w:p>
    <w:p w:rsidR="00184E7D" w:rsidRPr="00DA5DF2" w:rsidRDefault="00AB3DF4" w:rsidP="00DA5DF2">
      <w:r w:rsidRPr="00DA5DF2">
        <w:t xml:space="preserve">17  0 </w:t>
      </w:r>
    </w:p>
    <w:p w:rsidR="00184E7D" w:rsidRPr="00DA5DF2" w:rsidRDefault="00AB3DF4" w:rsidP="00DA5DF2">
      <w:r w:rsidRPr="00DA5DF2">
        <w:t xml:space="preserve">27  0 </w:t>
      </w:r>
    </w:p>
    <w:p w:rsidR="00184E7D" w:rsidRPr="00DA5DF2" w:rsidRDefault="00AB3DF4" w:rsidP="00DA5DF2">
      <w:r w:rsidRPr="00DA5DF2">
        <w:t xml:space="preserve">37  0 </w:t>
      </w:r>
    </w:p>
    <w:p w:rsidR="00184E7D" w:rsidRPr="00DA5DF2" w:rsidRDefault="00AB3DF4" w:rsidP="00DA5DF2">
      <w:r w:rsidRPr="00DA5DF2">
        <w:t xml:space="preserve">45  0 </w:t>
      </w:r>
    </w:p>
    <w:p w:rsidR="00184E7D" w:rsidRPr="00DA5DF2" w:rsidRDefault="00AB3DF4" w:rsidP="00DA5DF2">
      <w:r w:rsidRPr="00DA5DF2">
        <w:t>1  10          /*</w:t>
      </w:r>
      <w:r w:rsidRPr="00DA5DF2">
        <w:t>第二组输入数据</w:t>
      </w:r>
      <w:r w:rsidRPr="00DA5DF2">
        <w:t xml:space="preserve">*/ </w:t>
      </w:r>
    </w:p>
    <w:p w:rsidR="00184E7D" w:rsidRPr="00DA5DF2" w:rsidRDefault="00AB3DF4" w:rsidP="00DA5DF2">
      <w:r w:rsidRPr="00DA5DF2">
        <w:t xml:space="preserve">20  30 </w:t>
      </w:r>
    </w:p>
    <w:p w:rsidR="00184E7D" w:rsidRPr="00DA5DF2" w:rsidRDefault="00AB3DF4" w:rsidP="00DA5DF2">
      <w:r w:rsidRPr="00DA5DF2">
        <w:t xml:space="preserve">-1 </w:t>
      </w:r>
    </w:p>
    <w:p w:rsidR="00184E7D" w:rsidRPr="00DA5DF2" w:rsidRDefault="00AB3DF4" w:rsidP="00DA5DF2">
      <w:r w:rsidRPr="00DA5DF2">
        <w:t>输出例子：</w:t>
      </w:r>
      <w:r w:rsidRPr="00DA5DF2">
        <w:t xml:space="preserve"> </w:t>
      </w:r>
    </w:p>
    <w:p w:rsidR="00184E7D" w:rsidRPr="00DA5DF2" w:rsidRDefault="00AB3DF4" w:rsidP="00DA5DF2">
      <w:r w:rsidRPr="00DA5DF2">
        <w:t>5              /*</w:t>
      </w:r>
      <w:r w:rsidRPr="00DA5DF2">
        <w:t>对应第一组数据的输出</w:t>
      </w:r>
      <w:r w:rsidRPr="00DA5DF2">
        <w:t xml:space="preserve">*/ </w:t>
      </w:r>
    </w:p>
    <w:p w:rsidR="00184E7D" w:rsidRPr="00DA5DF2" w:rsidRDefault="00AB3DF4" w:rsidP="00DA5DF2">
      <w:r w:rsidRPr="00DA5DF2">
        <w:t xml:space="preserve">17  0 </w:t>
      </w:r>
    </w:p>
    <w:p w:rsidR="00184E7D" w:rsidRPr="00DA5DF2" w:rsidRDefault="00AB3DF4" w:rsidP="00DA5DF2">
      <w:r w:rsidRPr="00DA5DF2">
        <w:t xml:space="preserve">27  0 </w:t>
      </w:r>
    </w:p>
    <w:p w:rsidR="00184E7D" w:rsidRPr="00DA5DF2" w:rsidRDefault="00AB3DF4" w:rsidP="00DA5DF2">
      <w:r w:rsidRPr="00DA5DF2">
        <w:t xml:space="preserve">37  0 </w:t>
      </w:r>
    </w:p>
    <w:p w:rsidR="00184E7D" w:rsidRPr="00DA5DF2" w:rsidRDefault="00AB3DF4" w:rsidP="00DA5DF2">
      <w:r w:rsidRPr="00DA5DF2">
        <w:t xml:space="preserve">45  0 </w:t>
      </w:r>
    </w:p>
    <w:p w:rsidR="00184E7D" w:rsidRPr="00DA5DF2" w:rsidRDefault="00AB3DF4" w:rsidP="00DA5DF2">
      <w:r w:rsidRPr="00DA5DF2">
        <w:t>-1              /*</w:t>
      </w:r>
      <w:r w:rsidRPr="00DA5DF2">
        <w:t>对应第二组数据的输出</w:t>
      </w:r>
      <w:r w:rsidRPr="00DA5DF2">
        <w:t xml:space="preserve">*/ </w:t>
      </w:r>
    </w:p>
    <w:p w:rsidR="00184E7D" w:rsidRPr="00DA5DF2" w:rsidRDefault="00AB3DF4" w:rsidP="00DA5DF2">
      <w:r w:rsidRPr="00DA5DF2">
        <w:t>提示：将每个鳄鱼看作图中的一个顶点。如果</w:t>
      </w:r>
      <w:r w:rsidRPr="00DA5DF2">
        <w:t>007</w:t>
      </w:r>
      <w:r w:rsidRPr="00DA5DF2">
        <w:t>可以从</w:t>
      </w:r>
      <w:r w:rsidRPr="00DA5DF2">
        <w:t>A</w:t>
      </w:r>
      <w:r w:rsidRPr="00DA5DF2">
        <w:t>点跳到</w:t>
      </w:r>
      <w:r w:rsidRPr="00DA5DF2">
        <w:t>B</w:t>
      </w:r>
      <w:r w:rsidRPr="00DA5DF2">
        <w:t>点，则</w:t>
      </w:r>
      <w:r w:rsidRPr="00DA5DF2">
        <w:t>A</w:t>
      </w:r>
      <w:r w:rsidRPr="00DA5DF2">
        <w:t>和</w:t>
      </w:r>
      <w:r w:rsidRPr="00DA5DF2">
        <w:t>B</w:t>
      </w:r>
      <w:r w:rsidRPr="00DA5DF2">
        <w:t>之间就有一条边。</w:t>
      </w:r>
      <w:r w:rsidRPr="00DA5DF2">
        <w:t xml:space="preserve"> </w:t>
      </w:r>
    </w:p>
    <w:p w:rsidR="00184E7D" w:rsidRPr="00DA5DF2" w:rsidRDefault="00AB3DF4" w:rsidP="00DA5DF2">
      <w:r w:rsidRPr="00DA5DF2">
        <w:t>进阶：</w:t>
      </w:r>
      <w:r w:rsidRPr="00DA5DF2">
        <w:t xml:space="preserve"> </w:t>
      </w:r>
    </w:p>
    <w:p w:rsidR="00BD0FAE" w:rsidRPr="00DA5DF2" w:rsidRDefault="00AB3DF4" w:rsidP="00DA5DF2">
      <w:pPr>
        <w:rPr>
          <w:rFonts w:hint="eastAsia"/>
        </w:rPr>
      </w:pPr>
      <w:r w:rsidRPr="00DA5DF2">
        <w:t>用</w:t>
      </w:r>
      <w:r w:rsidRPr="00DA5DF2">
        <w:t>GUI</w:t>
      </w:r>
      <w:r w:rsidRPr="00DA5DF2">
        <w:t>的形式实现。</w:t>
      </w:r>
    </w:p>
    <w:p w:rsidR="002E0743" w:rsidRPr="00B42661" w:rsidRDefault="00184E7D" w:rsidP="002E0743">
      <w:pPr>
        <w:pStyle w:val="2"/>
        <w:rPr>
          <w:rFonts w:hint="eastAsia"/>
        </w:rPr>
      </w:pPr>
      <w:r>
        <w:rPr>
          <w:rFonts w:hint="eastAsia"/>
        </w:rPr>
        <w:t>85</w:t>
      </w:r>
      <w:r w:rsidR="002E0743">
        <w:rPr>
          <w:rFonts w:hint="eastAsia"/>
        </w:rPr>
        <w:t>图书</w:t>
      </w:r>
      <w:r w:rsidR="002E0743" w:rsidRPr="00B42661">
        <w:rPr>
          <w:rFonts w:hint="eastAsia"/>
        </w:rPr>
        <w:t>管理系统（查找应用）</w:t>
      </w:r>
    </w:p>
    <w:p w:rsidR="002E0743" w:rsidRPr="00DA5DF2" w:rsidRDefault="002E0743" w:rsidP="00DA5DF2">
      <w:pPr>
        <w:rPr>
          <w:rFonts w:hint="eastAsia"/>
        </w:rPr>
      </w:pPr>
      <w:r w:rsidRPr="00DA5DF2">
        <w:rPr>
          <w:rFonts w:hint="eastAsia"/>
        </w:rPr>
        <w:t>[</w:t>
      </w:r>
      <w:r w:rsidRPr="00DA5DF2">
        <w:rPr>
          <w:rFonts w:hint="eastAsia"/>
        </w:rPr>
        <w:t>问题描述</w:t>
      </w:r>
      <w:r w:rsidRPr="00DA5DF2">
        <w:rPr>
          <w:rFonts w:hint="eastAsia"/>
        </w:rPr>
        <w:t>]</w:t>
      </w:r>
    </w:p>
    <w:p w:rsidR="002E0743" w:rsidRPr="00DA5DF2" w:rsidRDefault="002E0743" w:rsidP="00DA5DF2">
      <w:pPr>
        <w:rPr>
          <w:rFonts w:hint="eastAsia"/>
        </w:rPr>
      </w:pPr>
      <w:r w:rsidRPr="00DA5DF2">
        <w:rPr>
          <w:rFonts w:hint="eastAsia"/>
        </w:rPr>
        <w:t>图书管理基本业务活动包括：对一本书的采编入库、清除库存、借阅和归还等等。试设计一个图书管理系统，将上述业务活动借助于计算机系统完成。</w:t>
      </w:r>
    </w:p>
    <w:p w:rsidR="002E0743" w:rsidRPr="00DA5DF2" w:rsidRDefault="002E0743" w:rsidP="00DA5DF2">
      <w:pPr>
        <w:rPr>
          <w:rFonts w:hint="eastAsia"/>
        </w:rPr>
      </w:pPr>
      <w:r w:rsidRPr="00DA5DF2">
        <w:rPr>
          <w:rFonts w:hint="eastAsia"/>
        </w:rPr>
        <w:t>[</w:t>
      </w:r>
      <w:r w:rsidRPr="00DA5DF2">
        <w:rPr>
          <w:rFonts w:hint="eastAsia"/>
        </w:rPr>
        <w:t>实现提示</w:t>
      </w:r>
      <w:r w:rsidRPr="00DA5DF2">
        <w:rPr>
          <w:rFonts w:hint="eastAsia"/>
        </w:rPr>
        <w:t>]</w:t>
      </w:r>
    </w:p>
    <w:p w:rsidR="002E0743" w:rsidRPr="00DA5DF2" w:rsidRDefault="002E0743" w:rsidP="00DA5DF2">
      <w:pPr>
        <w:rPr>
          <w:rFonts w:hint="eastAsia"/>
        </w:rPr>
      </w:pPr>
      <w:r w:rsidRPr="00DA5DF2">
        <w:rPr>
          <w:rFonts w:hint="eastAsia"/>
        </w:rPr>
        <w:t>每种书的登记内容至少包括书号、书名、著者、现存量和总库存量等五项。</w:t>
      </w:r>
    </w:p>
    <w:p w:rsidR="002E0743" w:rsidRPr="00DA5DF2" w:rsidRDefault="002E0743" w:rsidP="00DA5DF2">
      <w:pPr>
        <w:rPr>
          <w:rFonts w:hint="eastAsia"/>
        </w:rPr>
      </w:pPr>
      <w:r w:rsidRPr="00DA5DF2">
        <w:rPr>
          <w:rFonts w:hint="eastAsia"/>
        </w:rPr>
        <w:t>由于图书管理的基本业务活动都是通过书号（即关键字）进行的，所以要用对书号</w:t>
      </w:r>
      <w:r w:rsidRPr="00DA5DF2">
        <w:rPr>
          <w:rFonts w:hint="eastAsia"/>
        </w:rPr>
        <w:t xml:space="preserve"> </w:t>
      </w:r>
      <w:r w:rsidRPr="00DA5DF2">
        <w:rPr>
          <w:rFonts w:hint="eastAsia"/>
        </w:rPr>
        <w:t>索引，</w:t>
      </w:r>
      <w:r w:rsidRPr="00DA5DF2">
        <w:rPr>
          <w:rFonts w:hint="eastAsia"/>
        </w:rPr>
        <w:lastRenderedPageBreak/>
        <w:t>以获得高效率。</w:t>
      </w:r>
    </w:p>
    <w:p w:rsidR="002E0743" w:rsidRPr="00DA5DF2" w:rsidRDefault="002E0743" w:rsidP="00DA5DF2">
      <w:pPr>
        <w:rPr>
          <w:rFonts w:hint="eastAsia"/>
        </w:rPr>
      </w:pPr>
      <w:r w:rsidRPr="00DA5DF2">
        <w:rPr>
          <w:rFonts w:hint="eastAsia"/>
        </w:rPr>
        <w:t>系统应实现的基本功能有：</w:t>
      </w:r>
    </w:p>
    <w:p w:rsidR="002E0743" w:rsidRPr="00DA5DF2" w:rsidRDefault="002E0743" w:rsidP="00DA5DF2">
      <w:pPr>
        <w:rPr>
          <w:rFonts w:hint="eastAsia"/>
        </w:rPr>
      </w:pPr>
      <w:r w:rsidRPr="00DA5DF2">
        <w:rPr>
          <w:rFonts w:hint="eastAsia"/>
        </w:rPr>
        <w:t>采编入库：新购入一种书，经分类和确定书号之后登记到图书帐目中去。如果这两种书在帐中已有，则只将总库存量增加。</w:t>
      </w:r>
    </w:p>
    <w:p w:rsidR="002E0743" w:rsidRPr="00DA5DF2" w:rsidRDefault="002E0743" w:rsidP="00DA5DF2">
      <w:pPr>
        <w:rPr>
          <w:rFonts w:hint="eastAsia"/>
        </w:rPr>
      </w:pPr>
      <w:r w:rsidRPr="00DA5DF2">
        <w:rPr>
          <w:rFonts w:hint="eastAsia"/>
        </w:rPr>
        <w:t>清除库存：某种书已无保留价值，将它从图书帐目中注销。</w:t>
      </w:r>
    </w:p>
    <w:p w:rsidR="002E0743" w:rsidRPr="00DA5DF2" w:rsidRDefault="002E0743" w:rsidP="00DA5DF2">
      <w:pPr>
        <w:rPr>
          <w:rFonts w:hint="eastAsia"/>
        </w:rPr>
      </w:pPr>
      <w:r w:rsidRPr="00DA5DF2">
        <w:rPr>
          <w:rFonts w:hint="eastAsia"/>
        </w:rPr>
        <w:t>借阅：如果一种书的现存量大于零，则借出一本，登记借阅者的图书证号和归还期限。</w:t>
      </w:r>
    </w:p>
    <w:p w:rsidR="002E0743" w:rsidRPr="00DA5DF2" w:rsidRDefault="002E0743" w:rsidP="00DA5DF2">
      <w:pPr>
        <w:rPr>
          <w:rFonts w:hint="eastAsia"/>
        </w:rPr>
      </w:pPr>
      <w:r w:rsidRPr="00DA5DF2">
        <w:rPr>
          <w:rFonts w:hint="eastAsia"/>
        </w:rPr>
        <w:t>归还：注销对借阅者的登记，改变该书的现存量。</w:t>
      </w:r>
    </w:p>
    <w:p w:rsidR="00184E7D" w:rsidRPr="00DA5DF2" w:rsidRDefault="002E0743" w:rsidP="00DA5DF2">
      <w:pPr>
        <w:rPr>
          <w:rFonts w:hint="eastAsia"/>
        </w:rPr>
      </w:pPr>
      <w:r w:rsidRPr="00DA5DF2">
        <w:rPr>
          <w:rFonts w:hint="eastAsia"/>
        </w:rPr>
        <w:t>显示：以凹入表的形式显示</w:t>
      </w:r>
      <w:r w:rsidRPr="00DA5DF2">
        <w:rPr>
          <w:rFonts w:hint="eastAsia"/>
        </w:rPr>
        <w:t>B</w:t>
      </w:r>
      <w:r w:rsidRPr="00DA5DF2">
        <w:rPr>
          <w:rFonts w:hint="eastAsia"/>
        </w:rPr>
        <w:t>树。这个操作是为了调试和维护的目的而设置的。</w:t>
      </w:r>
    </w:p>
    <w:p w:rsidR="00B15443" w:rsidRDefault="00184E7D" w:rsidP="00184E7D">
      <w:pPr>
        <w:pStyle w:val="2"/>
        <w:rPr>
          <w:rFonts w:hint="eastAsia"/>
        </w:rPr>
      </w:pPr>
      <w:r w:rsidRPr="00184E7D">
        <w:rPr>
          <w:rFonts w:hint="eastAsia"/>
        </w:rPr>
        <w:t>86</w:t>
      </w:r>
      <w:r>
        <w:rPr>
          <w:rFonts w:hint="eastAsia"/>
        </w:rPr>
        <w:t xml:space="preserve"> </w:t>
      </w:r>
      <w:r w:rsidR="00730275" w:rsidRPr="00730275">
        <w:rPr>
          <w:rFonts w:hint="eastAsia"/>
        </w:rPr>
        <w:t>四则运算表达式</w:t>
      </w:r>
    </w:p>
    <w:p w:rsidR="00184E7D" w:rsidRPr="00DA5DF2" w:rsidRDefault="00184E7D" w:rsidP="00DA5DF2">
      <w:pPr>
        <w:rPr>
          <w:rFonts w:hint="eastAsia"/>
        </w:rPr>
      </w:pPr>
      <w:r w:rsidRPr="00DA5DF2">
        <w:rPr>
          <w:rFonts w:hint="eastAsia"/>
        </w:rPr>
        <w:t xml:space="preserve">   </w:t>
      </w:r>
      <w:r w:rsidR="00730275" w:rsidRPr="00DA5DF2">
        <w:rPr>
          <w:rFonts w:hint="eastAsia"/>
        </w:rPr>
        <w:t>键盘输入一个含有括号的四则运算表达式，可能含有多余的括号，编程整理该表达式，去掉所有多余的括号，原表达式中所有变量和运算符相对位置保持不变，并保持与原表达式等价。</w:t>
      </w:r>
    </w:p>
    <w:p w:rsidR="00C101A4" w:rsidRDefault="00184E7D" w:rsidP="00184E7D">
      <w:pPr>
        <w:pStyle w:val="2"/>
        <w:rPr>
          <w:rFonts w:hint="eastAsia"/>
        </w:rPr>
      </w:pPr>
      <w:r>
        <w:rPr>
          <w:rFonts w:hint="eastAsia"/>
        </w:rPr>
        <w:t>87.</w:t>
      </w:r>
      <w:r w:rsidR="00C101A4">
        <w:t>猴子选大王</w:t>
      </w:r>
    </w:p>
    <w:p w:rsidR="00C101A4" w:rsidRPr="00DA5DF2" w:rsidRDefault="00C101A4" w:rsidP="00DA5DF2">
      <w:pPr>
        <w:rPr>
          <w:rFonts w:hint="eastAsia"/>
        </w:rPr>
      </w:pPr>
      <w:r w:rsidRPr="00DA5DF2">
        <w:t>任务：一堆猴子都有编号，编号是</w:t>
      </w:r>
      <w:r w:rsidRPr="00DA5DF2">
        <w:t>1</w:t>
      </w:r>
      <w:r w:rsidRPr="00DA5DF2">
        <w:t>，</w:t>
      </w:r>
      <w:r w:rsidRPr="00DA5DF2">
        <w:t>2</w:t>
      </w:r>
      <w:r w:rsidRPr="00DA5DF2">
        <w:t>，</w:t>
      </w:r>
      <w:r w:rsidRPr="00DA5DF2">
        <w:t>3 ...m ,</w:t>
      </w:r>
      <w:r w:rsidRPr="00DA5DF2">
        <w:t>这群猴子（</w:t>
      </w:r>
      <w:r w:rsidRPr="00DA5DF2">
        <w:t>m</w:t>
      </w:r>
      <w:r w:rsidRPr="00DA5DF2">
        <w:t>个）按照</w:t>
      </w:r>
      <w:r w:rsidRPr="00DA5DF2">
        <w:t>1-m</w:t>
      </w:r>
      <w:r w:rsidRPr="00DA5DF2">
        <w:t>的顺序围坐一圈，从第</w:t>
      </w:r>
      <w:r w:rsidRPr="00DA5DF2">
        <w:t>1</w:t>
      </w:r>
      <w:r w:rsidRPr="00DA5DF2">
        <w:t>开始数，每数到第</w:t>
      </w:r>
      <w:r w:rsidRPr="00DA5DF2">
        <w:t>N</w:t>
      </w:r>
      <w:r w:rsidRPr="00DA5DF2">
        <w:t>个，该猴子就要离开此圈，这样依次下来，直到圈中只剩下最后一只猴子，则该猴子为大王。</w:t>
      </w:r>
    </w:p>
    <w:p w:rsidR="00184E7D" w:rsidRDefault="00184E7D" w:rsidP="00184E7D">
      <w:pPr>
        <w:pStyle w:val="2"/>
        <w:rPr>
          <w:rFonts w:hint="eastAsia"/>
        </w:rPr>
      </w:pPr>
      <w:r>
        <w:rPr>
          <w:rFonts w:hint="eastAsia"/>
        </w:rPr>
        <w:t>88</w:t>
      </w:r>
      <w:r w:rsidR="00E21976">
        <w:rPr>
          <w:rFonts w:hint="eastAsia"/>
        </w:rPr>
        <w:t>.</w:t>
      </w:r>
      <w:r>
        <w:rPr>
          <w:rFonts w:hint="eastAsia"/>
        </w:rPr>
        <w:t>24</w:t>
      </w:r>
      <w:r>
        <w:rPr>
          <w:rFonts w:hint="eastAsia"/>
        </w:rPr>
        <w:t>点</w:t>
      </w:r>
      <w:r w:rsidR="00E21976">
        <w:rPr>
          <w:rFonts w:hint="eastAsia"/>
        </w:rPr>
        <w:t>游戏</w:t>
      </w:r>
    </w:p>
    <w:p w:rsidR="00C101A4" w:rsidRPr="00DA5DF2" w:rsidRDefault="00C101A4" w:rsidP="00DA5DF2">
      <w:pPr>
        <w:rPr>
          <w:rFonts w:hint="eastAsia"/>
        </w:rPr>
      </w:pPr>
      <w:r w:rsidRPr="00DA5DF2">
        <w:t>由系统随机生成</w:t>
      </w:r>
      <w:r w:rsidRPr="00DA5DF2">
        <w:t>4</w:t>
      </w:r>
      <w:r w:rsidRPr="00DA5DF2">
        <w:t>张牌，用户利用扑克牌的数字及运算符号</w:t>
      </w:r>
      <w:r w:rsidRPr="00DA5DF2">
        <w:t>“+”</w:t>
      </w:r>
      <w:r w:rsidRPr="00DA5DF2">
        <w:t>、</w:t>
      </w:r>
      <w:r w:rsidRPr="00DA5DF2">
        <w:t>“—”</w:t>
      </w:r>
      <w:r w:rsidRPr="00DA5DF2">
        <w:t>、</w:t>
      </w:r>
      <w:r w:rsidRPr="00DA5DF2">
        <w:t>“*”</w:t>
      </w:r>
      <w:r w:rsidRPr="00DA5DF2">
        <w:t>、</w:t>
      </w:r>
      <w:r w:rsidRPr="00DA5DF2">
        <w:t>“/”</w:t>
      </w:r>
      <w:r w:rsidRPr="00DA5DF2">
        <w:t>及括号</w:t>
      </w:r>
      <w:r w:rsidRPr="00DA5DF2">
        <w:t>“</w:t>
      </w:r>
      <w:r w:rsidRPr="00DA5DF2">
        <w:t>（</w:t>
      </w:r>
      <w:r w:rsidRPr="00DA5DF2">
        <w:t>”</w:t>
      </w:r>
      <w:r w:rsidRPr="00DA5DF2">
        <w:t>和</w:t>
      </w:r>
      <w:r w:rsidRPr="00DA5DF2">
        <w:t>“</w:t>
      </w:r>
      <w:r w:rsidRPr="00DA5DF2">
        <w:t>）</w:t>
      </w:r>
      <w:r w:rsidRPr="00DA5DF2">
        <w:t>”</w:t>
      </w:r>
      <w:r w:rsidRPr="00DA5DF2">
        <w:t>从键盘上输入一个计算表达式，系统运行后判断是否为</w:t>
      </w:r>
      <w:r w:rsidRPr="00DA5DF2">
        <w:t>24.</w:t>
      </w:r>
    </w:p>
    <w:p w:rsidR="00E03791" w:rsidRPr="00280A79" w:rsidRDefault="00184E7D" w:rsidP="00184E7D">
      <w:pPr>
        <w:pStyle w:val="2"/>
        <w:rPr>
          <w:rFonts w:hint="eastAsia"/>
        </w:rPr>
      </w:pPr>
      <w:r>
        <w:rPr>
          <w:rFonts w:hint="eastAsia"/>
        </w:rPr>
        <w:t>89.</w:t>
      </w:r>
      <w:r w:rsidR="00E03791" w:rsidRPr="00280A79">
        <w:rPr>
          <w:rFonts w:hint="eastAsia"/>
        </w:rPr>
        <w:t>背包问题的求解</w:t>
      </w:r>
    </w:p>
    <w:p w:rsidR="00E03791" w:rsidRPr="00DA5DF2" w:rsidRDefault="00E03791" w:rsidP="00DA5DF2">
      <w:pPr>
        <w:rPr>
          <w:rFonts w:hint="eastAsia"/>
        </w:rPr>
      </w:pPr>
      <w:r w:rsidRPr="00DA5DF2">
        <w:rPr>
          <w:rFonts w:hint="eastAsia"/>
        </w:rPr>
        <w:t>假设有一个能装入总体积为</w:t>
      </w:r>
      <w:r w:rsidRPr="00DA5DF2">
        <w:rPr>
          <w:rFonts w:hint="eastAsia"/>
        </w:rPr>
        <w:t>T</w:t>
      </w:r>
      <w:r w:rsidRPr="00DA5DF2">
        <w:rPr>
          <w:rFonts w:hint="eastAsia"/>
        </w:rPr>
        <w:t>的背包和</w:t>
      </w:r>
      <w:r w:rsidRPr="00DA5DF2">
        <w:rPr>
          <w:rFonts w:hint="eastAsia"/>
        </w:rPr>
        <w:t>n</w:t>
      </w:r>
      <w:r w:rsidRPr="00DA5DF2">
        <w:rPr>
          <w:rFonts w:hint="eastAsia"/>
        </w:rPr>
        <w:t>件体积分别为</w:t>
      </w:r>
      <w:r w:rsidRPr="00DA5DF2">
        <w:rPr>
          <w:rFonts w:hint="eastAsia"/>
        </w:rPr>
        <w:t xml:space="preserve">w1 , w2 , </w:t>
      </w:r>
      <w:r w:rsidRPr="00DA5DF2">
        <w:rPr>
          <w:rFonts w:hint="eastAsia"/>
        </w:rPr>
        <w:t>…</w:t>
      </w:r>
      <w:r w:rsidRPr="00DA5DF2">
        <w:rPr>
          <w:rFonts w:hint="eastAsia"/>
        </w:rPr>
        <w:t xml:space="preserve"> , wn </w:t>
      </w:r>
      <w:r w:rsidRPr="00DA5DF2">
        <w:rPr>
          <w:rFonts w:hint="eastAsia"/>
        </w:rPr>
        <w:t>的物品，能否从</w:t>
      </w:r>
      <w:r w:rsidRPr="00DA5DF2">
        <w:rPr>
          <w:rFonts w:hint="eastAsia"/>
        </w:rPr>
        <w:t>n</w:t>
      </w:r>
      <w:r w:rsidRPr="00DA5DF2">
        <w:rPr>
          <w:rFonts w:hint="eastAsia"/>
        </w:rPr>
        <w:t>件物品中挑选若干件恰好装满背包，即使</w:t>
      </w:r>
      <w:r w:rsidRPr="00DA5DF2">
        <w:rPr>
          <w:rFonts w:hint="eastAsia"/>
        </w:rPr>
        <w:t xml:space="preserve">w1 +w2 + </w:t>
      </w:r>
      <w:r w:rsidRPr="00DA5DF2">
        <w:rPr>
          <w:rFonts w:hint="eastAsia"/>
        </w:rPr>
        <w:t>…</w:t>
      </w:r>
      <w:r w:rsidRPr="00DA5DF2">
        <w:rPr>
          <w:rFonts w:hint="eastAsia"/>
        </w:rPr>
        <w:t xml:space="preserve"> + wn=T</w:t>
      </w:r>
      <w:r w:rsidRPr="00DA5DF2">
        <w:rPr>
          <w:rFonts w:hint="eastAsia"/>
        </w:rPr>
        <w:t>，要求找出所有满足上述条件的解。例如：当</w:t>
      </w:r>
      <w:r w:rsidRPr="00DA5DF2">
        <w:rPr>
          <w:rFonts w:hint="eastAsia"/>
        </w:rPr>
        <w:t>T=10</w:t>
      </w:r>
      <w:r w:rsidRPr="00DA5DF2">
        <w:rPr>
          <w:rFonts w:hint="eastAsia"/>
        </w:rPr>
        <w:t>，各件物品的体积</w:t>
      </w:r>
      <w:r w:rsidRPr="00DA5DF2">
        <w:rPr>
          <w:rFonts w:hint="eastAsia"/>
        </w:rPr>
        <w:t>{1</w:t>
      </w:r>
      <w:r w:rsidRPr="00DA5DF2">
        <w:rPr>
          <w:rFonts w:hint="eastAsia"/>
        </w:rPr>
        <w:t>，</w:t>
      </w:r>
      <w:r w:rsidRPr="00DA5DF2">
        <w:rPr>
          <w:rFonts w:hint="eastAsia"/>
        </w:rPr>
        <w:t>8</w:t>
      </w:r>
      <w:r w:rsidRPr="00DA5DF2">
        <w:rPr>
          <w:rFonts w:hint="eastAsia"/>
        </w:rPr>
        <w:t>，</w:t>
      </w:r>
      <w:r w:rsidRPr="00DA5DF2">
        <w:rPr>
          <w:rFonts w:hint="eastAsia"/>
        </w:rPr>
        <w:t>4</w:t>
      </w:r>
      <w:r w:rsidRPr="00DA5DF2">
        <w:rPr>
          <w:rFonts w:hint="eastAsia"/>
        </w:rPr>
        <w:t>，</w:t>
      </w:r>
      <w:r w:rsidRPr="00DA5DF2">
        <w:rPr>
          <w:rFonts w:hint="eastAsia"/>
        </w:rPr>
        <w:t>3</w:t>
      </w:r>
      <w:r w:rsidRPr="00DA5DF2">
        <w:rPr>
          <w:rFonts w:hint="eastAsia"/>
        </w:rPr>
        <w:t>，</w:t>
      </w:r>
      <w:r w:rsidRPr="00DA5DF2">
        <w:rPr>
          <w:rFonts w:hint="eastAsia"/>
        </w:rPr>
        <w:t>5</w:t>
      </w:r>
      <w:r w:rsidRPr="00DA5DF2">
        <w:rPr>
          <w:rFonts w:hint="eastAsia"/>
        </w:rPr>
        <w:t>，</w:t>
      </w:r>
      <w:r w:rsidRPr="00DA5DF2">
        <w:rPr>
          <w:rFonts w:hint="eastAsia"/>
        </w:rPr>
        <w:t>2}</w:t>
      </w:r>
      <w:r w:rsidRPr="00DA5DF2">
        <w:rPr>
          <w:rFonts w:hint="eastAsia"/>
        </w:rPr>
        <w:t>时，可找到下列</w:t>
      </w:r>
      <w:r w:rsidRPr="00DA5DF2">
        <w:rPr>
          <w:rFonts w:hint="eastAsia"/>
        </w:rPr>
        <w:t>4</w:t>
      </w:r>
      <w:r w:rsidRPr="00DA5DF2">
        <w:rPr>
          <w:rFonts w:hint="eastAsia"/>
        </w:rPr>
        <w:t>组解：（</w:t>
      </w:r>
      <w:r w:rsidRPr="00DA5DF2">
        <w:rPr>
          <w:rFonts w:hint="eastAsia"/>
        </w:rPr>
        <w:t>1</w:t>
      </w:r>
      <w:r w:rsidRPr="00DA5DF2">
        <w:rPr>
          <w:rFonts w:hint="eastAsia"/>
        </w:rPr>
        <w:t>，</w:t>
      </w:r>
      <w:r w:rsidRPr="00DA5DF2">
        <w:rPr>
          <w:rFonts w:hint="eastAsia"/>
        </w:rPr>
        <w:t>4</w:t>
      </w:r>
      <w:r w:rsidRPr="00DA5DF2">
        <w:rPr>
          <w:rFonts w:hint="eastAsia"/>
        </w:rPr>
        <w:t>，</w:t>
      </w:r>
      <w:r w:rsidRPr="00DA5DF2">
        <w:rPr>
          <w:rFonts w:hint="eastAsia"/>
        </w:rPr>
        <w:t>3</w:t>
      </w:r>
      <w:r w:rsidRPr="00DA5DF2">
        <w:rPr>
          <w:rFonts w:hint="eastAsia"/>
        </w:rPr>
        <w:t>，</w:t>
      </w:r>
      <w:r w:rsidRPr="00DA5DF2">
        <w:rPr>
          <w:rFonts w:hint="eastAsia"/>
        </w:rPr>
        <w:t>2</w:t>
      </w:r>
      <w:r w:rsidRPr="00DA5DF2">
        <w:rPr>
          <w:rFonts w:hint="eastAsia"/>
        </w:rPr>
        <w:t>）</w:t>
      </w:r>
    </w:p>
    <w:p w:rsidR="00E03791" w:rsidRPr="00DA5DF2" w:rsidRDefault="00E03791" w:rsidP="00DA5DF2">
      <w:pPr>
        <w:rPr>
          <w:rFonts w:hint="eastAsia"/>
        </w:rPr>
      </w:pPr>
      <w:r w:rsidRPr="00DA5DF2">
        <w:rPr>
          <w:rFonts w:hint="eastAsia"/>
        </w:rPr>
        <w:t>（</w:t>
      </w:r>
      <w:r w:rsidRPr="00DA5DF2">
        <w:rPr>
          <w:rFonts w:hint="eastAsia"/>
        </w:rPr>
        <w:t>1</w:t>
      </w:r>
      <w:r w:rsidRPr="00DA5DF2">
        <w:rPr>
          <w:rFonts w:hint="eastAsia"/>
        </w:rPr>
        <w:t>，</w:t>
      </w:r>
      <w:r w:rsidRPr="00DA5DF2">
        <w:rPr>
          <w:rFonts w:hint="eastAsia"/>
        </w:rPr>
        <w:t>4</w:t>
      </w:r>
      <w:r w:rsidRPr="00DA5DF2">
        <w:rPr>
          <w:rFonts w:hint="eastAsia"/>
        </w:rPr>
        <w:t>，</w:t>
      </w:r>
      <w:r w:rsidRPr="00DA5DF2">
        <w:rPr>
          <w:rFonts w:hint="eastAsia"/>
        </w:rPr>
        <w:t>5</w:t>
      </w:r>
      <w:r w:rsidRPr="00DA5DF2">
        <w:rPr>
          <w:rFonts w:hint="eastAsia"/>
        </w:rPr>
        <w:t>）</w:t>
      </w:r>
    </w:p>
    <w:p w:rsidR="00E03791" w:rsidRPr="00DA5DF2" w:rsidRDefault="00E03791" w:rsidP="00DA5DF2">
      <w:pPr>
        <w:rPr>
          <w:rFonts w:hint="eastAsia"/>
        </w:rPr>
      </w:pPr>
      <w:r w:rsidRPr="00DA5DF2">
        <w:rPr>
          <w:rFonts w:hint="eastAsia"/>
        </w:rPr>
        <w:t>（</w:t>
      </w:r>
      <w:r w:rsidRPr="00DA5DF2">
        <w:rPr>
          <w:rFonts w:hint="eastAsia"/>
        </w:rPr>
        <w:t>8</w:t>
      </w:r>
      <w:r w:rsidRPr="00DA5DF2">
        <w:rPr>
          <w:rFonts w:hint="eastAsia"/>
        </w:rPr>
        <w:t>，</w:t>
      </w:r>
      <w:r w:rsidRPr="00DA5DF2">
        <w:rPr>
          <w:rFonts w:hint="eastAsia"/>
        </w:rPr>
        <w:t>2</w:t>
      </w:r>
      <w:r w:rsidRPr="00DA5DF2">
        <w:rPr>
          <w:rFonts w:hint="eastAsia"/>
        </w:rPr>
        <w:t>）</w:t>
      </w:r>
    </w:p>
    <w:p w:rsidR="00E03791" w:rsidRPr="00DA5DF2" w:rsidRDefault="00E03791" w:rsidP="00DA5DF2">
      <w:pPr>
        <w:rPr>
          <w:rFonts w:hint="eastAsia"/>
        </w:rPr>
      </w:pPr>
      <w:r w:rsidRPr="00DA5DF2">
        <w:rPr>
          <w:rFonts w:hint="eastAsia"/>
        </w:rPr>
        <w:t>（</w:t>
      </w:r>
      <w:r w:rsidRPr="00DA5DF2">
        <w:rPr>
          <w:rFonts w:hint="eastAsia"/>
        </w:rPr>
        <w:t>3</w:t>
      </w:r>
      <w:r w:rsidRPr="00DA5DF2">
        <w:rPr>
          <w:rFonts w:hint="eastAsia"/>
        </w:rPr>
        <w:t>，</w:t>
      </w:r>
      <w:r w:rsidRPr="00DA5DF2">
        <w:rPr>
          <w:rFonts w:hint="eastAsia"/>
        </w:rPr>
        <w:t>5</w:t>
      </w:r>
      <w:r w:rsidRPr="00DA5DF2">
        <w:rPr>
          <w:rFonts w:hint="eastAsia"/>
        </w:rPr>
        <w:t>，</w:t>
      </w:r>
      <w:r w:rsidRPr="00DA5DF2">
        <w:rPr>
          <w:rFonts w:hint="eastAsia"/>
        </w:rPr>
        <w:t>2</w:t>
      </w:r>
      <w:r w:rsidRPr="00DA5DF2">
        <w:rPr>
          <w:rFonts w:hint="eastAsia"/>
        </w:rPr>
        <w:t>）。</w:t>
      </w:r>
    </w:p>
    <w:p w:rsidR="00E03791" w:rsidRPr="00DA5DF2" w:rsidRDefault="00E03791" w:rsidP="00DA5DF2">
      <w:pPr>
        <w:rPr>
          <w:rFonts w:hint="eastAsia"/>
        </w:rPr>
      </w:pPr>
      <w:r w:rsidRPr="00DA5DF2">
        <w:rPr>
          <w:rFonts w:hint="eastAsia"/>
        </w:rPr>
        <w:t>提示：可利用回溯法的设计思想来解决背包问题。首先将物品排成一列，然后顺序选取物品装入背包，假设已选取了前</w:t>
      </w:r>
      <w:r w:rsidRPr="00DA5DF2">
        <w:rPr>
          <w:rFonts w:hint="eastAsia"/>
        </w:rPr>
        <w:t xml:space="preserve">i </w:t>
      </w:r>
      <w:r w:rsidRPr="00DA5DF2">
        <w:rPr>
          <w:rFonts w:hint="eastAsia"/>
        </w:rPr>
        <w:t>件物品之后背包还没有装满，则继续选取第</w:t>
      </w:r>
      <w:r w:rsidRPr="00DA5DF2">
        <w:rPr>
          <w:rFonts w:hint="eastAsia"/>
        </w:rPr>
        <w:t>i+1</w:t>
      </w:r>
      <w:r w:rsidRPr="00DA5DF2">
        <w:rPr>
          <w:rFonts w:hint="eastAsia"/>
        </w:rPr>
        <w:t>件物品，若该件物品</w:t>
      </w:r>
      <w:r w:rsidRPr="00DA5DF2">
        <w:rPr>
          <w:rFonts w:hint="eastAsia"/>
        </w:rPr>
        <w:t>"</w:t>
      </w:r>
      <w:r w:rsidRPr="00DA5DF2">
        <w:rPr>
          <w:rFonts w:hint="eastAsia"/>
        </w:rPr>
        <w:t>太大</w:t>
      </w:r>
      <w:r w:rsidRPr="00DA5DF2">
        <w:rPr>
          <w:rFonts w:hint="eastAsia"/>
        </w:rPr>
        <w:t>"</w:t>
      </w:r>
      <w:r w:rsidRPr="00DA5DF2">
        <w:rPr>
          <w:rFonts w:hint="eastAsia"/>
        </w:rPr>
        <w:t>不能装入，则弃之而继续选取下一件，直至背包装满为止。但如果在剩余的物品中找不到合适的物品以填满背包，则说明</w:t>
      </w:r>
      <w:r w:rsidRPr="00DA5DF2">
        <w:rPr>
          <w:rFonts w:hint="eastAsia"/>
        </w:rPr>
        <w:t>"</w:t>
      </w:r>
      <w:r w:rsidRPr="00DA5DF2">
        <w:rPr>
          <w:rFonts w:hint="eastAsia"/>
        </w:rPr>
        <w:t>刚刚</w:t>
      </w:r>
      <w:r w:rsidRPr="00DA5DF2">
        <w:rPr>
          <w:rFonts w:hint="eastAsia"/>
        </w:rPr>
        <w:t>"</w:t>
      </w:r>
      <w:r w:rsidRPr="00DA5DF2">
        <w:rPr>
          <w:rFonts w:hint="eastAsia"/>
        </w:rPr>
        <w:t>装入背包的那件物品</w:t>
      </w:r>
      <w:r w:rsidRPr="00DA5DF2">
        <w:rPr>
          <w:rFonts w:hint="eastAsia"/>
        </w:rPr>
        <w:t>"</w:t>
      </w:r>
      <w:r w:rsidRPr="00DA5DF2">
        <w:rPr>
          <w:rFonts w:hint="eastAsia"/>
        </w:rPr>
        <w:t>不合适</w:t>
      </w:r>
      <w:r w:rsidRPr="00DA5DF2">
        <w:rPr>
          <w:rFonts w:hint="eastAsia"/>
        </w:rPr>
        <w:t>"</w:t>
      </w:r>
      <w:r w:rsidRPr="00DA5DF2">
        <w:rPr>
          <w:rFonts w:hint="eastAsia"/>
        </w:rPr>
        <w:t>，应将它取出</w:t>
      </w:r>
      <w:r w:rsidRPr="00DA5DF2">
        <w:rPr>
          <w:rFonts w:hint="eastAsia"/>
        </w:rPr>
        <w:t>"</w:t>
      </w:r>
      <w:r w:rsidRPr="00DA5DF2">
        <w:rPr>
          <w:rFonts w:hint="eastAsia"/>
        </w:rPr>
        <w:t>弃之一边</w:t>
      </w:r>
      <w:r w:rsidRPr="00DA5DF2">
        <w:rPr>
          <w:rFonts w:hint="eastAsia"/>
        </w:rPr>
        <w:t>"</w:t>
      </w:r>
      <w:r w:rsidRPr="00DA5DF2">
        <w:rPr>
          <w:rFonts w:hint="eastAsia"/>
        </w:rPr>
        <w:t>，继续再从</w:t>
      </w:r>
      <w:r w:rsidRPr="00DA5DF2">
        <w:rPr>
          <w:rFonts w:hint="eastAsia"/>
        </w:rPr>
        <w:t>"</w:t>
      </w:r>
      <w:r w:rsidRPr="00DA5DF2">
        <w:rPr>
          <w:rFonts w:hint="eastAsia"/>
        </w:rPr>
        <w:t>它之后</w:t>
      </w:r>
      <w:r w:rsidRPr="00DA5DF2">
        <w:rPr>
          <w:rFonts w:hint="eastAsia"/>
        </w:rPr>
        <w:t>"</w:t>
      </w:r>
      <w:r w:rsidRPr="00DA5DF2">
        <w:rPr>
          <w:rFonts w:hint="eastAsia"/>
        </w:rPr>
        <w:t>的物品中选取，如此重复，，直至求得满足条件的解，或者无解。</w:t>
      </w:r>
    </w:p>
    <w:p w:rsidR="00C101A4" w:rsidRPr="00DA5DF2" w:rsidRDefault="00E03791" w:rsidP="00DA5DF2">
      <w:pPr>
        <w:rPr>
          <w:rFonts w:hint="eastAsia"/>
        </w:rPr>
      </w:pPr>
      <w:r w:rsidRPr="00DA5DF2">
        <w:rPr>
          <w:rFonts w:hint="eastAsia"/>
        </w:rPr>
        <w:t>由于回溯求解的规则规则是</w:t>
      </w:r>
      <w:r w:rsidRPr="00DA5DF2">
        <w:rPr>
          <w:rFonts w:hint="eastAsia"/>
        </w:rPr>
        <w:t>"</w:t>
      </w:r>
      <w:r w:rsidRPr="00DA5DF2">
        <w:rPr>
          <w:rFonts w:hint="eastAsia"/>
        </w:rPr>
        <w:t>后进先出</w:t>
      </w:r>
      <w:r w:rsidRPr="00DA5DF2">
        <w:rPr>
          <w:rFonts w:hint="eastAsia"/>
        </w:rPr>
        <w:t>"</w:t>
      </w:r>
      <w:r w:rsidRPr="00DA5DF2">
        <w:rPr>
          <w:rFonts w:hint="eastAsia"/>
        </w:rPr>
        <w:t>因此自然要用到栈。</w:t>
      </w:r>
    </w:p>
    <w:p w:rsidR="00184E7D" w:rsidRDefault="00184E7D" w:rsidP="00184E7D">
      <w:pPr>
        <w:pStyle w:val="2"/>
        <w:rPr>
          <w:rFonts w:hint="eastAsia"/>
        </w:rPr>
      </w:pPr>
      <w:r>
        <w:rPr>
          <w:rFonts w:hint="eastAsia"/>
        </w:rPr>
        <w:lastRenderedPageBreak/>
        <w:t>90.</w:t>
      </w:r>
      <w:r>
        <w:rPr>
          <w:rFonts w:hint="eastAsia"/>
        </w:rPr>
        <w:t>扫雷</w:t>
      </w:r>
    </w:p>
    <w:p w:rsidR="00184E7D" w:rsidRPr="00DA5DF2" w:rsidRDefault="00184E7D" w:rsidP="00DA5DF2">
      <w:pPr>
        <w:rPr>
          <w:rFonts w:hint="eastAsia"/>
        </w:rPr>
      </w:pPr>
      <w:r w:rsidRPr="00DA5DF2">
        <w:t>做一个</w:t>
      </w:r>
      <w:r w:rsidRPr="00DA5DF2">
        <w:t>N x M</w:t>
      </w:r>
      <w:r w:rsidRPr="00DA5DF2">
        <w:t>的扫雷游戏，每个方格包</w:t>
      </w:r>
      <w:r w:rsidRPr="00DA5DF2">
        <w:t xml:space="preserve"> </w:t>
      </w:r>
      <w:r w:rsidRPr="00DA5DF2">
        <w:t>含两种状态：关闭（</w:t>
      </w:r>
      <w:r w:rsidRPr="00DA5DF2">
        <w:t>closed</w:t>
      </w:r>
      <w:r w:rsidRPr="00DA5DF2">
        <w:t>）和打开（</w:t>
      </w:r>
      <w:r w:rsidRPr="00DA5DF2">
        <w:t>opened</w:t>
      </w:r>
      <w:r w:rsidRPr="00DA5DF2">
        <w:t>），初始化时每个方格都是关闭的，一个打开的方格也会</w:t>
      </w:r>
      <w:r w:rsidRPr="00DA5DF2">
        <w:t xml:space="preserve"> </w:t>
      </w:r>
      <w:r w:rsidRPr="00DA5DF2">
        <w:t>包含两种状态：一个数字（</w:t>
      </w:r>
      <w:r w:rsidRPr="00DA5DF2">
        <w:t>clue</w:t>
      </w:r>
      <w:r w:rsidRPr="00DA5DF2">
        <w:t>）和一个雷（</w:t>
      </w:r>
      <w:r w:rsidRPr="00DA5DF2">
        <w:t>bomb</w:t>
      </w:r>
      <w:r w:rsidRPr="00DA5DF2">
        <w:t>）。你可以打开（</w:t>
      </w:r>
      <w:r w:rsidRPr="00DA5DF2">
        <w:t>open</w:t>
      </w:r>
      <w:r w:rsidRPr="00DA5DF2">
        <w:t>）一个方格，如果你打开的是</w:t>
      </w:r>
      <w:r w:rsidRPr="00DA5DF2">
        <w:t xml:space="preserve"> </w:t>
      </w:r>
      <w:r w:rsidRPr="00DA5DF2">
        <w:t>一个</w:t>
      </w:r>
      <w:r w:rsidRPr="00DA5DF2">
        <w:t>bomb</w:t>
      </w:r>
      <w:r w:rsidRPr="00DA5DF2">
        <w:t>，那么就失败；否则就会打开一个数字，该数字是位于</w:t>
      </w:r>
      <w:r w:rsidRPr="00DA5DF2">
        <w:t>[0</w:t>
      </w:r>
      <w:r w:rsidRPr="00DA5DF2">
        <w:t>，</w:t>
      </w:r>
      <w:r w:rsidRPr="00DA5DF2">
        <w:t>8]</w:t>
      </w:r>
      <w:r w:rsidRPr="00DA5DF2">
        <w:t>的一个整数，该数字表示其所有</w:t>
      </w:r>
      <w:r w:rsidRPr="00DA5DF2">
        <w:t xml:space="preserve"> </w:t>
      </w:r>
      <w:r w:rsidRPr="00DA5DF2">
        <w:t>邻居方格（</w:t>
      </w:r>
      <w:r w:rsidRPr="00DA5DF2">
        <w:t>neighboring squares</w:t>
      </w:r>
      <w:r w:rsidRPr="00DA5DF2">
        <w:t>）所包含的雷数。</w:t>
      </w:r>
      <w:r w:rsidRPr="00DA5DF2">
        <w:t xml:space="preserve"> </w:t>
      </w:r>
      <w:r w:rsidRPr="00DA5DF2">
        <w:br/>
        <w:t>1.</w:t>
      </w:r>
      <w:r w:rsidRPr="00DA5DF2">
        <w:t>能</w:t>
      </w:r>
      <w:r w:rsidRPr="00DA5DF2">
        <w:t xml:space="preserve"> </w:t>
      </w:r>
      <w:r w:rsidRPr="00DA5DF2">
        <w:t>够打开一个方格，一个已打开的方格不能再关闭。</w:t>
      </w:r>
      <w:r w:rsidRPr="00DA5DF2">
        <w:t xml:space="preserve"> </w:t>
      </w:r>
      <w:r w:rsidRPr="00DA5DF2">
        <w:br/>
        <w:t>2.</w:t>
      </w:r>
      <w:r w:rsidRPr="00DA5DF2">
        <w:t>能够标记一个方格，标记方格的含义是</w:t>
      </w:r>
      <w:r w:rsidRPr="00DA5DF2">
        <w:t xml:space="preserve"> </w:t>
      </w:r>
      <w:r w:rsidRPr="00DA5DF2">
        <w:t>对该方格有雷的预测（并不表示真的一定有雷），当一个方格标记后该方格不能被打开，只能执行取消</w:t>
      </w:r>
      <w:r w:rsidRPr="00DA5DF2">
        <w:t xml:space="preserve"> </w:t>
      </w:r>
      <w:r w:rsidRPr="00DA5DF2">
        <w:t>标记的操作，只能在取消后才能打开一个方格。</w:t>
      </w:r>
      <w:r w:rsidRPr="00DA5DF2">
        <w:t xml:space="preserve"> </w:t>
      </w:r>
      <w:r w:rsidRPr="00DA5DF2">
        <w:br/>
        <w:t>3.</w:t>
      </w:r>
      <w:r w:rsidRPr="00DA5DF2">
        <w:t>能够给出游戏结果（输、赢、剩余的雷数、用掉</w:t>
      </w:r>
      <w:r w:rsidRPr="00DA5DF2">
        <w:t xml:space="preserve"> </w:t>
      </w:r>
      <w:r w:rsidRPr="00DA5DF2">
        <w:t>的时间按秒计）。</w:t>
      </w:r>
    </w:p>
    <w:p w:rsidR="00221DAB" w:rsidRPr="00DA5DF2" w:rsidRDefault="00730275" w:rsidP="00DA5DF2">
      <w:pPr>
        <w:pStyle w:val="2"/>
        <w:rPr>
          <w:rFonts w:hint="eastAsia"/>
        </w:rPr>
      </w:pPr>
      <w:r w:rsidRPr="00DA5DF2">
        <w:rPr>
          <w:rFonts w:hint="eastAsia"/>
        </w:rPr>
        <w:t>91.</w:t>
      </w:r>
      <w:r w:rsidR="00221DAB" w:rsidRPr="00DA5DF2">
        <w:t xml:space="preserve"> </w:t>
      </w:r>
      <w:r w:rsidR="00221DAB" w:rsidRPr="00DA5DF2">
        <w:t>简单行编辑程序</w:t>
      </w:r>
      <w:r w:rsidR="00221DAB" w:rsidRPr="00DA5DF2">
        <w:rPr>
          <w:rFonts w:hint="eastAsia"/>
        </w:rPr>
        <w:t>。</w:t>
      </w:r>
    </w:p>
    <w:p w:rsidR="00221DAB" w:rsidRPr="00DA5DF2" w:rsidRDefault="00221DAB" w:rsidP="00DA5DF2">
      <w:pPr>
        <w:rPr>
          <w:rFonts w:hint="eastAsia"/>
        </w:rPr>
      </w:pPr>
      <w:r w:rsidRPr="00DA5DF2">
        <w:t>[</w:t>
      </w:r>
      <w:r w:rsidRPr="00DA5DF2">
        <w:t>问题描述</w:t>
      </w:r>
      <w:r w:rsidRPr="00DA5DF2">
        <w:t>]</w:t>
      </w:r>
    </w:p>
    <w:p w:rsidR="00221DAB" w:rsidRPr="00DA5DF2" w:rsidRDefault="00221DAB" w:rsidP="00DA5DF2">
      <w:pPr>
        <w:rPr>
          <w:rFonts w:hint="eastAsia"/>
        </w:rPr>
      </w:pPr>
      <w:r w:rsidRPr="00DA5DF2">
        <w:t>文本编辑程序是利用计算机进行文字加工的基本软件工具，实现对文本文件的插入、删除等修改操作。限制这些操作以行为单位进行的编辑程序称为行编辑程序。</w:t>
      </w:r>
    </w:p>
    <w:p w:rsidR="00221DAB" w:rsidRPr="00DA5DF2" w:rsidRDefault="00221DAB" w:rsidP="00DA5DF2">
      <w:pPr>
        <w:rPr>
          <w:rFonts w:hint="eastAsia"/>
        </w:rPr>
      </w:pPr>
      <w:r w:rsidRPr="00DA5DF2">
        <w:t>被编辑的文本文件可能很大，全部读入编辑程序的数据空间（内存）的做法既不经济，也不总能实现。一种解决方法是逐段地编辑。任何时刻只把待编辑文件的一段放在内存，称为活区。试按照这种方法实现一个简单的行编辑程序。设文件每行不超过</w:t>
      </w:r>
      <w:r w:rsidRPr="00DA5DF2">
        <w:t>320</w:t>
      </w:r>
      <w:r w:rsidRPr="00DA5DF2">
        <w:t>个字符，很少超过</w:t>
      </w:r>
      <w:r w:rsidRPr="00DA5DF2">
        <w:t>80</w:t>
      </w:r>
      <w:r w:rsidRPr="00DA5DF2">
        <w:t>字符。</w:t>
      </w:r>
    </w:p>
    <w:p w:rsidR="00221DAB" w:rsidRPr="00DA5DF2" w:rsidRDefault="00221DAB" w:rsidP="00DA5DF2">
      <w:pPr>
        <w:rPr>
          <w:rFonts w:hint="eastAsia"/>
        </w:rPr>
      </w:pPr>
      <w:r w:rsidRPr="00DA5DF2">
        <w:t>[</w:t>
      </w:r>
      <w:r w:rsidRPr="00DA5DF2">
        <w:t>基本要求</w:t>
      </w:r>
      <w:r w:rsidRPr="00DA5DF2">
        <w:t>]</w:t>
      </w:r>
    </w:p>
    <w:p w:rsidR="00221DAB" w:rsidRPr="00DA5DF2" w:rsidRDefault="00221DAB" w:rsidP="00DA5DF2">
      <w:pPr>
        <w:rPr>
          <w:rFonts w:hint="eastAsia"/>
        </w:rPr>
      </w:pPr>
      <w:r w:rsidRPr="00DA5DF2">
        <w:t>实现以下</w:t>
      </w:r>
      <w:r w:rsidRPr="00DA5DF2">
        <w:t>4</w:t>
      </w:r>
      <w:r w:rsidRPr="00DA5DF2">
        <w:t>条基本编辑命令：</w:t>
      </w:r>
    </w:p>
    <w:p w:rsidR="00221DAB" w:rsidRPr="00DA5DF2" w:rsidRDefault="00221DAB" w:rsidP="00DA5DF2">
      <w:pPr>
        <w:rPr>
          <w:rFonts w:hint="eastAsia"/>
        </w:rPr>
      </w:pPr>
      <w:r w:rsidRPr="00DA5DF2">
        <w:t>（</w:t>
      </w:r>
      <w:r w:rsidRPr="00DA5DF2">
        <w:t>1</w:t>
      </w:r>
      <w:r w:rsidRPr="00DA5DF2">
        <w:t>）</w:t>
      </w:r>
      <w:r w:rsidRPr="00DA5DF2">
        <w:t xml:space="preserve"> </w:t>
      </w:r>
      <w:r w:rsidRPr="00DA5DF2">
        <w:t>行插入。格式：</w:t>
      </w:r>
      <w:r w:rsidRPr="00DA5DF2">
        <w:t>i&lt;</w:t>
      </w:r>
      <w:r w:rsidRPr="00DA5DF2">
        <w:t>行号</w:t>
      </w:r>
      <w:r w:rsidRPr="00DA5DF2">
        <w:t>&gt;&lt;</w:t>
      </w:r>
      <w:r w:rsidRPr="00DA5DF2">
        <w:t>回车</w:t>
      </w:r>
      <w:r w:rsidRPr="00DA5DF2">
        <w:t>&gt;&lt;</w:t>
      </w:r>
      <w:r w:rsidRPr="00DA5DF2">
        <w:t>文本</w:t>
      </w:r>
      <w:r w:rsidRPr="00DA5DF2">
        <w:t>&gt;&lt;</w:t>
      </w:r>
      <w:r w:rsidRPr="00DA5DF2">
        <w:t>回车</w:t>
      </w:r>
      <w:r w:rsidRPr="00DA5DF2">
        <w:t>&gt;</w:t>
      </w:r>
    </w:p>
    <w:p w:rsidR="00221DAB" w:rsidRPr="00DA5DF2" w:rsidRDefault="00221DAB" w:rsidP="00DA5DF2">
      <w:pPr>
        <w:rPr>
          <w:rFonts w:hint="eastAsia"/>
        </w:rPr>
      </w:pPr>
      <w:r w:rsidRPr="00DA5DF2">
        <w:t>将</w:t>
      </w:r>
      <w:r w:rsidRPr="00DA5DF2">
        <w:t>&lt;</w:t>
      </w:r>
      <w:r w:rsidRPr="00DA5DF2">
        <w:t>文本</w:t>
      </w:r>
      <w:r w:rsidRPr="00DA5DF2">
        <w:t>&gt;</w:t>
      </w:r>
      <w:r w:rsidRPr="00DA5DF2">
        <w:t>插入活区中第</w:t>
      </w:r>
      <w:r w:rsidRPr="00DA5DF2">
        <w:t>&lt;</w:t>
      </w:r>
      <w:r w:rsidRPr="00DA5DF2">
        <w:t>行号</w:t>
      </w:r>
      <w:r w:rsidRPr="00DA5DF2">
        <w:t>&gt;</w:t>
      </w:r>
      <w:r w:rsidRPr="00DA5DF2">
        <w:t>行之后</w:t>
      </w:r>
    </w:p>
    <w:p w:rsidR="00221DAB" w:rsidRPr="00DA5DF2" w:rsidRDefault="00221DAB" w:rsidP="00DA5DF2">
      <w:pPr>
        <w:rPr>
          <w:rFonts w:hint="eastAsia"/>
        </w:rPr>
      </w:pPr>
      <w:r w:rsidRPr="00DA5DF2">
        <w:t>（</w:t>
      </w:r>
      <w:r w:rsidRPr="00DA5DF2">
        <w:t>2</w:t>
      </w:r>
      <w:r w:rsidRPr="00DA5DF2">
        <w:t>）行删除。格式：</w:t>
      </w:r>
      <w:r w:rsidRPr="00DA5DF2">
        <w:t>d&lt;</w:t>
      </w:r>
      <w:r w:rsidRPr="00DA5DF2">
        <w:t>行号</w:t>
      </w:r>
      <w:r w:rsidRPr="00DA5DF2">
        <w:t>1&gt;[□&lt;</w:t>
      </w:r>
      <w:r w:rsidRPr="00DA5DF2">
        <w:t>行号</w:t>
      </w:r>
      <w:r w:rsidRPr="00DA5DF2">
        <w:t>2&gt;]&lt;</w:t>
      </w:r>
      <w:r w:rsidRPr="00DA5DF2">
        <w:t>回车</w:t>
      </w:r>
      <w:r w:rsidRPr="00DA5DF2">
        <w:t>&gt;</w:t>
      </w:r>
    </w:p>
    <w:p w:rsidR="00221DAB" w:rsidRPr="00DA5DF2" w:rsidRDefault="00221DAB" w:rsidP="00DA5DF2">
      <w:pPr>
        <w:rPr>
          <w:rFonts w:hint="eastAsia"/>
        </w:rPr>
      </w:pPr>
      <w:r w:rsidRPr="00DA5DF2">
        <w:t xml:space="preserve">　　　删除活区中第</w:t>
      </w:r>
      <w:r w:rsidRPr="00DA5DF2">
        <w:t>&lt;</w:t>
      </w:r>
      <w:r w:rsidRPr="00DA5DF2">
        <w:t>行号</w:t>
      </w:r>
      <w:r w:rsidRPr="00DA5DF2">
        <w:t>1&gt;</w:t>
      </w:r>
      <w:r w:rsidRPr="00DA5DF2">
        <w:t>行（到第</w:t>
      </w:r>
      <w:r w:rsidRPr="00DA5DF2">
        <w:t>&lt;</w:t>
      </w:r>
      <w:r w:rsidRPr="00DA5DF2">
        <w:t>行号</w:t>
      </w:r>
      <w:r w:rsidRPr="00DA5DF2">
        <w:t>2&gt;</w:t>
      </w:r>
      <w:r w:rsidRPr="00DA5DF2">
        <w:t>行）。两种格式的例子是：</w:t>
      </w:r>
      <w:r w:rsidRPr="00DA5DF2">
        <w:t>“d10</w:t>
      </w:r>
      <w:r w:rsidRPr="00DA5DF2">
        <w:rPr>
          <w:rFonts w:cs="宋体" w:hint="eastAsia"/>
        </w:rPr>
        <w:t>↙</w:t>
      </w:r>
      <w:r w:rsidRPr="00DA5DF2">
        <w:t>”</w:t>
      </w:r>
      <w:r w:rsidRPr="00DA5DF2">
        <w:t>和</w:t>
      </w:r>
      <w:r w:rsidRPr="00DA5DF2">
        <w:t>“d10□14</w:t>
      </w:r>
      <w:r w:rsidRPr="00DA5DF2">
        <w:rPr>
          <w:rFonts w:cs="宋体" w:hint="eastAsia"/>
        </w:rPr>
        <w:t>↙</w:t>
      </w:r>
      <w:r w:rsidRPr="00DA5DF2">
        <w:t>”</w:t>
      </w:r>
      <w:r w:rsidRPr="00DA5DF2">
        <w:t>（</w:t>
      </w:r>
      <w:r w:rsidRPr="00DA5DF2">
        <w:t>3</w:t>
      </w:r>
      <w:r w:rsidRPr="00DA5DF2">
        <w:t>）活区切换。格式：</w:t>
      </w:r>
      <w:r w:rsidRPr="00DA5DF2">
        <w:t>n&lt;</w:t>
      </w:r>
      <w:r w:rsidRPr="00DA5DF2">
        <w:t>回车</w:t>
      </w:r>
      <w:r w:rsidRPr="00DA5DF2">
        <w:t>&gt;</w:t>
      </w:r>
    </w:p>
    <w:p w:rsidR="00221DAB" w:rsidRPr="00DA5DF2" w:rsidRDefault="00221DAB" w:rsidP="00DA5DF2">
      <w:pPr>
        <w:rPr>
          <w:rFonts w:hint="eastAsia"/>
        </w:rPr>
      </w:pPr>
      <w:r w:rsidRPr="00DA5DF2">
        <w:t>将活区写入输出文件，并从输入文件中读入下一段，作为新的活区。</w:t>
      </w:r>
    </w:p>
    <w:p w:rsidR="00221DAB" w:rsidRPr="00DA5DF2" w:rsidRDefault="00221DAB" w:rsidP="00DA5DF2">
      <w:pPr>
        <w:rPr>
          <w:rFonts w:hint="eastAsia"/>
        </w:rPr>
      </w:pPr>
      <w:r w:rsidRPr="00DA5DF2">
        <w:t>（</w:t>
      </w:r>
      <w:r w:rsidRPr="00DA5DF2">
        <w:t>4</w:t>
      </w:r>
      <w:r w:rsidRPr="00DA5DF2">
        <w:t>）活区显示。格式：</w:t>
      </w:r>
      <w:r w:rsidRPr="00DA5DF2">
        <w:t>p&lt;</w:t>
      </w:r>
      <w:r w:rsidRPr="00DA5DF2">
        <w:t>回车</w:t>
      </w:r>
      <w:r w:rsidRPr="00DA5DF2">
        <w:t>&gt;</w:t>
      </w:r>
    </w:p>
    <w:p w:rsidR="00221DAB" w:rsidRPr="00DA5DF2" w:rsidRDefault="00221DAB" w:rsidP="00DA5DF2">
      <w:pPr>
        <w:rPr>
          <w:rFonts w:hint="eastAsia"/>
        </w:rPr>
      </w:pPr>
      <w:r w:rsidRPr="00DA5DF2">
        <w:t>逐页地（每页</w:t>
      </w:r>
      <w:r w:rsidRPr="00DA5DF2">
        <w:t>20</w:t>
      </w:r>
      <w:r w:rsidRPr="00DA5DF2">
        <w:t>行）显示活区内容，每显示一页之后请用户决定是否继续显示以后各页（如果存在）。印出的每一行要前置以行号和一个空格符，行号固定占</w:t>
      </w:r>
      <w:r w:rsidRPr="00DA5DF2">
        <w:t>4</w:t>
      </w:r>
      <w:r w:rsidRPr="00DA5DF2">
        <w:t>位，增量为</w:t>
      </w:r>
      <w:r w:rsidRPr="00DA5DF2">
        <w:t>1</w:t>
      </w:r>
      <w:r w:rsidRPr="00DA5DF2">
        <w:t>。</w:t>
      </w:r>
    </w:p>
    <w:p w:rsidR="00221DAB" w:rsidRPr="00DA5DF2" w:rsidRDefault="00221DAB" w:rsidP="00DA5DF2">
      <w:pPr>
        <w:rPr>
          <w:rFonts w:hint="eastAsia"/>
        </w:rPr>
      </w:pPr>
      <w:r w:rsidRPr="00DA5DF2">
        <w:t>各条命令中的行号均须在活区中各行行号范围之内，只有插入命令的行号可以等于活区第一行行号减</w:t>
      </w:r>
      <w:r w:rsidRPr="00DA5DF2">
        <w:t>1</w:t>
      </w:r>
      <w:r w:rsidRPr="00DA5DF2">
        <w:t>，表示插入当前屏幕中第一行之前，否则命令参数非法。</w:t>
      </w:r>
    </w:p>
    <w:p w:rsidR="00221DAB" w:rsidRPr="00DA5DF2" w:rsidRDefault="00221DAB" w:rsidP="00DA5DF2">
      <w:pPr>
        <w:rPr>
          <w:rFonts w:hint="eastAsia"/>
        </w:rPr>
      </w:pPr>
      <w:r w:rsidRPr="00DA5DF2">
        <w:t>[</w:t>
      </w:r>
      <w:r w:rsidRPr="00DA5DF2">
        <w:t>测试数据</w:t>
      </w:r>
      <w:r w:rsidRPr="00DA5DF2">
        <w:t>]</w:t>
      </w:r>
    </w:p>
    <w:p w:rsidR="00221DAB" w:rsidRPr="00DA5DF2" w:rsidRDefault="00221DAB" w:rsidP="00DA5DF2">
      <w:pPr>
        <w:rPr>
          <w:rFonts w:hint="eastAsia"/>
        </w:rPr>
      </w:pPr>
      <w:r w:rsidRPr="00DA5DF2">
        <w:t>由学生依据软件工程的测试技术自己确定。注意测试边界数据，如首行、尾行。</w:t>
      </w:r>
    </w:p>
    <w:p w:rsidR="00221DAB" w:rsidRPr="00DA5DF2" w:rsidRDefault="00221DAB" w:rsidP="00DA5DF2">
      <w:pPr>
        <w:rPr>
          <w:rFonts w:hint="eastAsia"/>
        </w:rPr>
      </w:pPr>
      <w:r w:rsidRPr="00DA5DF2">
        <w:t>[</w:t>
      </w:r>
      <w:r w:rsidRPr="00DA5DF2">
        <w:t>实现提示</w:t>
      </w:r>
      <w:r w:rsidRPr="00DA5DF2">
        <w:t>]</w:t>
      </w:r>
    </w:p>
    <w:p w:rsidR="00221DAB" w:rsidRPr="00DA5DF2" w:rsidRDefault="00221DAB" w:rsidP="00DA5DF2">
      <w:pPr>
        <w:rPr>
          <w:rFonts w:hint="eastAsia"/>
        </w:rPr>
      </w:pPr>
      <w:r w:rsidRPr="00DA5DF2">
        <w:t>（</w:t>
      </w:r>
      <w:r w:rsidRPr="00DA5DF2">
        <w:t>1</w:t>
      </w:r>
      <w:r w:rsidRPr="00DA5DF2">
        <w:t>）</w:t>
      </w:r>
      <w:r w:rsidRPr="00DA5DF2">
        <w:t xml:space="preserve"> </w:t>
      </w:r>
      <w:r w:rsidRPr="00DA5DF2">
        <w:t>设活区的大小用行数</w:t>
      </w:r>
      <w:r w:rsidRPr="00DA5DF2">
        <w:t>activemaxlen</w:t>
      </w:r>
      <w:r w:rsidRPr="00DA5DF2">
        <w:t>（可设为</w:t>
      </w:r>
      <w:r w:rsidRPr="00DA5DF2">
        <w:t>100</w:t>
      </w:r>
      <w:r w:rsidRPr="00DA5DF2">
        <w:t>）来描述。考虑到文本文件行长通常为正态分布，且峰值在</w:t>
      </w:r>
      <w:r w:rsidRPr="00DA5DF2">
        <w:t>60</w:t>
      </w:r>
      <w:r w:rsidRPr="00DA5DF2">
        <w:t>到</w:t>
      </w:r>
      <w:r w:rsidRPr="00DA5DF2">
        <w:t>70</w:t>
      </w:r>
      <w:r w:rsidRPr="00DA5DF2">
        <w:t>之间，用</w:t>
      </w:r>
      <w:r w:rsidRPr="00DA5DF2">
        <w:t>320×activemaxlen</w:t>
      </w:r>
      <w:r w:rsidRPr="00DA5DF2">
        <w:t>大小的字符数组实现存储将造成大量浪费。可以以标准行块为单位为各行分配存储，每个标准行块含</w:t>
      </w:r>
      <w:r w:rsidRPr="00DA5DF2">
        <w:t>81</w:t>
      </w:r>
      <w:r w:rsidRPr="00DA5DF2">
        <w:t>个字符。这些行块可以组成一个数组，也可以利用动态链表连接起来。一行文字可能占多个行块。行尾可用一个特殊的</w:t>
      </w:r>
      <w:r w:rsidRPr="00DA5DF2">
        <w:t>ASCII</w:t>
      </w:r>
      <w:r w:rsidRPr="00DA5DF2">
        <w:t>字符（如</w:t>
      </w:r>
      <w:r w:rsidRPr="00DA5DF2">
        <w:t>(012)8</w:t>
      </w:r>
      <w:r w:rsidRPr="00DA5DF2">
        <w:t>）标识。此外，还应记住活区起始行号。行插入将引起随后</w:t>
      </w:r>
      <w:r w:rsidRPr="00DA5DF2">
        <w:lastRenderedPageBreak/>
        <w:t>各行行号的顺序下推。</w:t>
      </w:r>
    </w:p>
    <w:p w:rsidR="00221DAB" w:rsidRPr="00DA5DF2" w:rsidRDefault="00221DAB" w:rsidP="00DA5DF2">
      <w:pPr>
        <w:rPr>
          <w:rFonts w:hint="eastAsia"/>
        </w:rPr>
      </w:pPr>
      <w:r w:rsidRPr="00DA5DF2">
        <w:t>（</w:t>
      </w:r>
      <w:r w:rsidRPr="00DA5DF2">
        <w:t>2</w:t>
      </w:r>
      <w:r w:rsidRPr="00DA5DF2">
        <w:t>）</w:t>
      </w:r>
      <w:r w:rsidRPr="00DA5DF2">
        <w:t xml:space="preserve"> </w:t>
      </w:r>
      <w:r w:rsidRPr="00DA5DF2">
        <w:t>初始化过程包括：请用户提供输入文件名（空串表示无输入文件）和输出文件名，两者不能相同。然后尽可能多地从输入文件中读入各行，但不超过</w:t>
      </w:r>
      <w:r w:rsidRPr="00DA5DF2">
        <w:t>activemaxlen-x</w:t>
      </w:r>
      <w:r w:rsidRPr="00DA5DF2">
        <w:t>。</w:t>
      </w:r>
      <w:r w:rsidRPr="00DA5DF2">
        <w:t>x</w:t>
      </w:r>
      <w:r w:rsidRPr="00DA5DF2">
        <w:t>的值可以自定，例如</w:t>
      </w:r>
      <w:r w:rsidRPr="00DA5DF2">
        <w:t>20</w:t>
      </w:r>
      <w:r w:rsidRPr="00DA5DF2">
        <w:t>。</w:t>
      </w:r>
    </w:p>
    <w:p w:rsidR="00221DAB" w:rsidRPr="00DA5DF2" w:rsidRDefault="00221DAB" w:rsidP="00DA5DF2">
      <w:pPr>
        <w:rPr>
          <w:rFonts w:hint="eastAsia"/>
        </w:rPr>
      </w:pPr>
      <w:r w:rsidRPr="00DA5DF2">
        <w:t>（</w:t>
      </w:r>
      <w:r w:rsidRPr="00DA5DF2">
        <w:t>3</w:t>
      </w:r>
      <w:r w:rsidRPr="00DA5DF2">
        <w:t>）</w:t>
      </w:r>
      <w:r w:rsidRPr="00DA5DF2">
        <w:t xml:space="preserve"> </w:t>
      </w:r>
      <w:r w:rsidRPr="00DA5DF2">
        <w:t>在执行行插入命令的过程中，每接收到一行时到要检查活区大小是否已达</w:t>
      </w:r>
      <w:r w:rsidRPr="00DA5DF2">
        <w:t>activemaxlen</w:t>
      </w:r>
      <w:r w:rsidRPr="00DA5DF2">
        <w:t>。如果是，则为了在插入这一行之后仍保持活区大小不超过</w:t>
      </w:r>
      <w:r w:rsidRPr="00DA5DF2">
        <w:t>activemaxlen</w:t>
      </w:r>
      <w:r w:rsidRPr="00DA5DF2">
        <w:t>，应将插入点之前的活区部分中第一行输出到输出文件中；若插入点为第一行之前，则只得将新插入的这一行输出。</w:t>
      </w:r>
    </w:p>
    <w:p w:rsidR="00221DAB" w:rsidRPr="00DA5DF2" w:rsidRDefault="00221DAB" w:rsidP="00DA5DF2">
      <w:pPr>
        <w:rPr>
          <w:rFonts w:hint="eastAsia"/>
        </w:rPr>
      </w:pPr>
      <w:r w:rsidRPr="00DA5DF2">
        <w:t>（</w:t>
      </w:r>
      <w:r w:rsidRPr="00DA5DF2">
        <w:t>4</w:t>
      </w:r>
      <w:r w:rsidRPr="00DA5DF2">
        <w:t>）</w:t>
      </w:r>
      <w:r w:rsidRPr="00DA5DF2">
        <w:t xml:space="preserve"> </w:t>
      </w:r>
      <w:r w:rsidRPr="00DA5DF2">
        <w:t>若输入文件尚未读完，活区切换命令可将原活区中最后几行留在活区顶部，以保持阅读连续性；否则，它意味着结束编辑或开始编辑另一个文件。</w:t>
      </w:r>
    </w:p>
    <w:p w:rsidR="00221DAB" w:rsidRPr="00DA5DF2" w:rsidRDefault="00221DAB" w:rsidP="00DA5DF2">
      <w:pPr>
        <w:rPr>
          <w:rFonts w:hint="eastAsia"/>
        </w:rPr>
      </w:pPr>
      <w:r w:rsidRPr="00DA5DF2">
        <w:t>（</w:t>
      </w:r>
      <w:r w:rsidRPr="00DA5DF2">
        <w:t>5</w:t>
      </w:r>
      <w:r w:rsidRPr="00DA5DF2">
        <w:t>）</w:t>
      </w:r>
      <w:r w:rsidRPr="00DA5DF2">
        <w:t xml:space="preserve"> </w:t>
      </w:r>
      <w:r w:rsidRPr="00DA5DF2">
        <w:t>可令前三条命令执行后自动调用活区显示。</w:t>
      </w:r>
    </w:p>
    <w:p w:rsidR="00221DAB" w:rsidRPr="00DA5DF2" w:rsidRDefault="00221DAB" w:rsidP="00DA5DF2">
      <w:pPr>
        <w:rPr>
          <w:rFonts w:hint="eastAsia"/>
        </w:rPr>
      </w:pPr>
      <w:r w:rsidRPr="00DA5DF2">
        <w:t>[</w:t>
      </w:r>
      <w:r w:rsidRPr="00DA5DF2">
        <w:t>选作内容</w:t>
      </w:r>
      <w:r w:rsidRPr="00DA5DF2">
        <w:t>]</w:t>
      </w:r>
    </w:p>
    <w:p w:rsidR="00221DAB" w:rsidRPr="00DA5DF2" w:rsidRDefault="00221DAB" w:rsidP="00DA5DF2">
      <w:pPr>
        <w:rPr>
          <w:rFonts w:hint="eastAsia"/>
        </w:rPr>
      </w:pPr>
      <w:r w:rsidRPr="00DA5DF2">
        <w:t>（</w:t>
      </w:r>
      <w:r w:rsidRPr="00DA5DF2">
        <w:t>1</w:t>
      </w:r>
      <w:r w:rsidRPr="00DA5DF2">
        <w:t>）</w:t>
      </w:r>
      <w:r w:rsidRPr="00DA5DF2">
        <w:t xml:space="preserve"> </w:t>
      </w:r>
      <w:r w:rsidRPr="00DA5DF2">
        <w:t>对于命令格式非法等一切错误作严格检查和适当处理。</w:t>
      </w:r>
    </w:p>
    <w:p w:rsidR="00DA5DF2" w:rsidRPr="00DA5DF2" w:rsidRDefault="00221DAB" w:rsidP="00DA5DF2">
      <w:pPr>
        <w:rPr>
          <w:rFonts w:hint="eastAsia"/>
        </w:rPr>
      </w:pPr>
      <w:r w:rsidRPr="00DA5DF2">
        <w:t>（</w:t>
      </w:r>
      <w:r w:rsidRPr="00DA5DF2">
        <w:t>2</w:t>
      </w:r>
      <w:r w:rsidRPr="00DA5DF2">
        <w:t>）</w:t>
      </w:r>
      <w:r w:rsidRPr="00DA5DF2">
        <w:t xml:space="preserve"> </w:t>
      </w:r>
      <w:r w:rsidRPr="00DA5DF2">
        <w:t>加入更复杂的编辑操作，如对某行进行串替换；在活区内进行模式匹配等，格式可以为</w:t>
      </w:r>
      <w:r w:rsidRPr="00DA5DF2">
        <w:t>S&lt;</w:t>
      </w:r>
      <w:r w:rsidRPr="00DA5DF2">
        <w:t>行号</w:t>
      </w:r>
      <w:r w:rsidRPr="00DA5DF2">
        <w:t>&gt;@&lt;</w:t>
      </w:r>
      <w:r w:rsidRPr="00DA5DF2">
        <w:t>串</w:t>
      </w:r>
      <w:r w:rsidRPr="00DA5DF2">
        <w:t>1&gt;@&lt;</w:t>
      </w:r>
      <w:r w:rsidRPr="00DA5DF2">
        <w:t>串</w:t>
      </w:r>
      <w:r w:rsidRPr="00DA5DF2">
        <w:t>2&gt;&lt;</w:t>
      </w:r>
      <w:r w:rsidRPr="00DA5DF2">
        <w:t>回车</w:t>
      </w:r>
      <w:r w:rsidRPr="00DA5DF2">
        <w:t>&gt;</w:t>
      </w:r>
      <w:r w:rsidRPr="00DA5DF2">
        <w:t>和</w:t>
      </w:r>
      <w:r w:rsidRPr="00DA5DF2">
        <w:t>m&lt;</w:t>
      </w:r>
      <w:r w:rsidRPr="00DA5DF2">
        <w:t>串</w:t>
      </w:r>
      <w:r w:rsidRPr="00DA5DF2">
        <w:t>&gt;&lt;</w:t>
      </w:r>
      <w:r w:rsidRPr="00DA5DF2">
        <w:t>回车</w:t>
      </w:r>
      <w:r w:rsidRPr="00DA5DF2">
        <w:t>&gt;</w:t>
      </w:r>
      <w:r w:rsidRPr="00DA5DF2">
        <w:t>。</w:t>
      </w:r>
    </w:p>
    <w:p w:rsidR="00A92C36" w:rsidRDefault="00730275" w:rsidP="00221DAB">
      <w:pPr>
        <w:pStyle w:val="2"/>
        <w:rPr>
          <w:rFonts w:hint="eastAsia"/>
        </w:rPr>
      </w:pPr>
      <w:r w:rsidRPr="00DA5DF2">
        <w:rPr>
          <w:rFonts w:hint="eastAsia"/>
        </w:rPr>
        <w:t>92.</w:t>
      </w:r>
      <w:r w:rsidRPr="00730275">
        <w:rPr>
          <w:rFonts w:hint="eastAsia"/>
        </w:rPr>
        <w:t xml:space="preserve"> </w:t>
      </w:r>
      <w:r w:rsidR="00A92C36" w:rsidRPr="00A628CB">
        <w:rPr>
          <w:rFonts w:hint="eastAsia"/>
        </w:rPr>
        <w:t>教学计划编制问题</w:t>
      </w:r>
      <w:r w:rsidR="00A92C36">
        <w:rPr>
          <w:rFonts w:hint="eastAsia"/>
        </w:rPr>
        <w:t>（图的应用）</w:t>
      </w:r>
    </w:p>
    <w:p w:rsidR="00A92C36" w:rsidRPr="00DA5DF2" w:rsidRDefault="00A92C36" w:rsidP="00DA5DF2">
      <w:pPr>
        <w:rPr>
          <w:rFonts w:hint="eastAsia"/>
        </w:rPr>
      </w:pPr>
      <w:r w:rsidRPr="00DA5DF2">
        <w:rPr>
          <w:rFonts w:hint="eastAsia"/>
        </w:rPr>
        <w:t>[</w:t>
      </w:r>
      <w:r w:rsidRPr="00DA5DF2">
        <w:rPr>
          <w:rFonts w:hint="eastAsia"/>
        </w:rPr>
        <w:t>问题描述</w:t>
      </w:r>
      <w:r w:rsidRPr="00DA5DF2">
        <w:rPr>
          <w:rFonts w:hint="eastAsia"/>
        </w:rPr>
        <w:t>]</w:t>
      </w:r>
    </w:p>
    <w:p w:rsidR="00A92C36" w:rsidRPr="00DA5DF2" w:rsidRDefault="00A92C36" w:rsidP="00DA5DF2">
      <w:pPr>
        <w:rPr>
          <w:rFonts w:hint="eastAsia"/>
        </w:rPr>
      </w:pPr>
      <w:r w:rsidRPr="00DA5DF2">
        <w:rPr>
          <w:rFonts w:hint="eastAsia"/>
        </w:rPr>
        <w:t>大学的每个专业都要制定教学计划。假设任何专业都有固定的学习年限，每学年含两学期，每学期的时间长度和学分上限值均相等。每个专业开设的课程都是确定的，而且课程在开设时间的安排必须满足先修关系。每门课程有哪些先修课程是确定的，可以有任意多门，也可以没有。每门课恰好占一个学期。试在这样的前提下设计一个教学计划编制程序。</w:t>
      </w:r>
    </w:p>
    <w:p w:rsidR="00A92C36" w:rsidRPr="00DA5DF2" w:rsidRDefault="00A92C36" w:rsidP="00DA5DF2">
      <w:pPr>
        <w:rPr>
          <w:rFonts w:hint="eastAsia"/>
        </w:rPr>
      </w:pPr>
      <w:r w:rsidRPr="00DA5DF2">
        <w:rPr>
          <w:rFonts w:hint="eastAsia"/>
        </w:rPr>
        <w:t>[</w:t>
      </w:r>
      <w:r w:rsidRPr="00DA5DF2">
        <w:rPr>
          <w:rFonts w:hint="eastAsia"/>
        </w:rPr>
        <w:t>实现提示</w:t>
      </w:r>
      <w:r w:rsidRPr="00DA5DF2">
        <w:rPr>
          <w:rFonts w:hint="eastAsia"/>
        </w:rPr>
        <w:t>]</w:t>
      </w:r>
    </w:p>
    <w:p w:rsidR="00A92C36" w:rsidRPr="00DA5DF2" w:rsidRDefault="00A92C36" w:rsidP="00DA5DF2">
      <w:pPr>
        <w:rPr>
          <w:rFonts w:hint="eastAsia"/>
        </w:rPr>
      </w:pPr>
      <w:r w:rsidRPr="00DA5DF2">
        <w:rPr>
          <w:rFonts w:hint="eastAsia"/>
        </w:rPr>
        <w:t>输入参数应包括：学期总数，一学期的学分上限，每门课的课程号（可以是固定占</w:t>
      </w:r>
      <w:r w:rsidRPr="00DA5DF2">
        <w:rPr>
          <w:rFonts w:hint="eastAsia"/>
        </w:rPr>
        <w:t>3</w:t>
      </w:r>
      <w:r w:rsidRPr="00DA5DF2">
        <w:rPr>
          <w:rFonts w:hint="eastAsia"/>
        </w:rPr>
        <w:t>位的字母数字串）、学分和直接先修课的课程号。</w:t>
      </w:r>
    </w:p>
    <w:p w:rsidR="00A92C36" w:rsidRPr="00DA5DF2" w:rsidRDefault="00A92C36" w:rsidP="00DA5DF2">
      <w:pPr>
        <w:rPr>
          <w:rFonts w:hint="eastAsia"/>
        </w:rPr>
      </w:pPr>
      <w:r w:rsidRPr="00DA5DF2">
        <w:rPr>
          <w:rFonts w:hint="eastAsia"/>
        </w:rPr>
        <w:t>应允许用户指定下列两种编排策略之一：一是使学生在各学期中的学习负担尽量均匀；二是使课程尽可能地集中在前几个学期中。</w:t>
      </w:r>
    </w:p>
    <w:p w:rsidR="00A92C36" w:rsidRPr="00DA5DF2" w:rsidRDefault="00A92C36" w:rsidP="00DA5DF2">
      <w:pPr>
        <w:rPr>
          <w:rFonts w:hint="eastAsia"/>
        </w:rPr>
      </w:pPr>
      <w:r w:rsidRPr="00DA5DF2">
        <w:rPr>
          <w:rFonts w:hint="eastAsia"/>
        </w:rPr>
        <w:t>若根据给定的条件问题无解，则报告适当的信息；否则将教学计划输出到用户指定的文件中。计划的表格格式可以自己设计。</w:t>
      </w:r>
    </w:p>
    <w:p w:rsidR="00730275" w:rsidRPr="00DA5DF2" w:rsidRDefault="00A92C36" w:rsidP="00DA5DF2">
      <w:pPr>
        <w:rPr>
          <w:rFonts w:hint="eastAsia"/>
        </w:rPr>
      </w:pPr>
      <w:r w:rsidRPr="00DA5DF2">
        <w:rPr>
          <w:rFonts w:hint="eastAsia"/>
        </w:rPr>
        <w:t>可设学期总数不超过</w:t>
      </w:r>
      <w:r w:rsidRPr="00DA5DF2">
        <w:rPr>
          <w:rFonts w:hint="eastAsia"/>
        </w:rPr>
        <w:t>12</w:t>
      </w:r>
      <w:r w:rsidRPr="00DA5DF2">
        <w:rPr>
          <w:rFonts w:hint="eastAsia"/>
        </w:rPr>
        <w:t>，课程总数不超过</w:t>
      </w:r>
      <w:r w:rsidRPr="00DA5DF2">
        <w:rPr>
          <w:rFonts w:hint="eastAsia"/>
        </w:rPr>
        <w:t>100</w:t>
      </w:r>
      <w:r w:rsidRPr="00DA5DF2">
        <w:rPr>
          <w:rFonts w:hint="eastAsia"/>
        </w:rPr>
        <w:t>。如果输入的先修课程号不在该专业开设的课程序列中，则作为错误处理。</w:t>
      </w:r>
    </w:p>
    <w:p w:rsidR="00730275" w:rsidRPr="00DA5DF2" w:rsidRDefault="00730275" w:rsidP="00730275">
      <w:pPr>
        <w:pStyle w:val="2"/>
        <w:rPr>
          <w:rFonts w:hint="eastAsia"/>
        </w:rPr>
      </w:pPr>
      <w:r>
        <w:rPr>
          <w:rFonts w:hint="eastAsia"/>
        </w:rPr>
        <w:t>9</w:t>
      </w:r>
      <w:r>
        <w:t>3</w:t>
      </w:r>
      <w:r>
        <w:rPr>
          <w:rFonts w:hint="eastAsia"/>
        </w:rPr>
        <w:t>．</w:t>
      </w:r>
      <w:r>
        <w:t>二叉树的叶子结点按从左到右的顺序连成一个单链表</w:t>
      </w:r>
    </w:p>
    <w:p w:rsidR="00730275" w:rsidRPr="00DA5DF2" w:rsidRDefault="00730275" w:rsidP="00DA5DF2">
      <w:pPr>
        <w:rPr>
          <w:rFonts w:hint="eastAsia"/>
        </w:rPr>
      </w:pPr>
      <w:r w:rsidRPr="00DA5DF2">
        <w:t>请设计一个算法，把二叉树的叶子结点按从左到右的顺序连成一个单链表。二叉树</w:t>
      </w:r>
      <w:r w:rsidRPr="00DA5DF2">
        <w:rPr>
          <w:rFonts w:hint="eastAsia"/>
        </w:rPr>
        <w:t>用二叉</w:t>
      </w:r>
      <w:r w:rsidRPr="00DA5DF2">
        <w:t>链存储，链接时用叶子结点的</w:t>
      </w:r>
      <w:r w:rsidRPr="00DA5DF2">
        <w:t xml:space="preserve">rchild </w:t>
      </w:r>
      <w:r w:rsidRPr="00DA5DF2">
        <w:t>域存放指针。</w:t>
      </w:r>
    </w:p>
    <w:p w:rsidR="00730275" w:rsidRPr="00DA5DF2" w:rsidRDefault="00730275" w:rsidP="00730275">
      <w:pPr>
        <w:pStyle w:val="2"/>
        <w:rPr>
          <w:rFonts w:hint="eastAsia"/>
        </w:rPr>
      </w:pPr>
      <w:r>
        <w:rPr>
          <w:rFonts w:hint="eastAsia"/>
        </w:rPr>
        <w:t>94.</w:t>
      </w:r>
      <w:bookmarkStart w:id="0" w:name="_Toc59095939"/>
      <w:r>
        <w:rPr>
          <w:rFonts w:hint="eastAsia"/>
        </w:rPr>
        <w:t xml:space="preserve"> </w:t>
      </w:r>
      <w:bookmarkEnd w:id="0"/>
      <w:r>
        <w:rPr>
          <w:rFonts w:hint="eastAsia"/>
        </w:rPr>
        <w:t>找出</w:t>
      </w:r>
      <w:r>
        <w:rPr>
          <w:rFonts w:hint="eastAsia"/>
        </w:rPr>
        <w:t>X</w:t>
      </w:r>
      <w:r>
        <w:rPr>
          <w:rFonts w:hint="eastAsia"/>
        </w:rPr>
        <w:t>和</w:t>
      </w:r>
      <w:r>
        <w:rPr>
          <w:rFonts w:hint="eastAsia"/>
        </w:rPr>
        <w:t>Y</w:t>
      </w:r>
      <w:r>
        <w:rPr>
          <w:rFonts w:hint="eastAsia"/>
        </w:rPr>
        <w:t>的一个最长公共子序列</w:t>
      </w:r>
    </w:p>
    <w:p w:rsidR="00730275" w:rsidRPr="00DA5DF2" w:rsidRDefault="00730275" w:rsidP="00DA5DF2">
      <w:pPr>
        <w:rPr>
          <w:rFonts w:hint="eastAsia"/>
        </w:rPr>
      </w:pPr>
      <w:r w:rsidRPr="00DA5DF2">
        <w:rPr>
          <w:rFonts w:hint="eastAsia"/>
        </w:rPr>
        <w:t>给定两个序列</w:t>
      </w:r>
      <w:r w:rsidRPr="00DA5DF2">
        <w:rPr>
          <w:rFonts w:hint="eastAsia"/>
        </w:rPr>
        <w:t>X=</w:t>
      </w:r>
      <w:r w:rsidRPr="00DA5DF2">
        <w:t>&lt;x1, x2, …, xm&gt;</w:t>
      </w:r>
      <w:r w:rsidRPr="00DA5DF2">
        <w:rPr>
          <w:rFonts w:hint="eastAsia"/>
        </w:rPr>
        <w:t>和</w:t>
      </w:r>
      <w:r w:rsidRPr="00DA5DF2">
        <w:rPr>
          <w:rFonts w:hint="eastAsia"/>
        </w:rPr>
        <w:t>Y=</w:t>
      </w:r>
      <w:r w:rsidRPr="00DA5DF2">
        <w:t>&lt;y1, y2, … , yn&gt;</w:t>
      </w:r>
      <w:r w:rsidRPr="00DA5DF2">
        <w:rPr>
          <w:rFonts w:hint="eastAsia"/>
        </w:rPr>
        <w:t>，要求找出</w:t>
      </w:r>
      <w:r w:rsidRPr="00DA5DF2">
        <w:rPr>
          <w:rFonts w:hint="eastAsia"/>
        </w:rPr>
        <w:t>X</w:t>
      </w:r>
      <w:r w:rsidRPr="00DA5DF2">
        <w:rPr>
          <w:rFonts w:hint="eastAsia"/>
        </w:rPr>
        <w:t>和</w:t>
      </w:r>
      <w:r w:rsidRPr="00DA5DF2">
        <w:rPr>
          <w:rFonts w:hint="eastAsia"/>
        </w:rPr>
        <w:t>Y</w:t>
      </w:r>
      <w:r w:rsidRPr="00DA5DF2">
        <w:rPr>
          <w:rFonts w:hint="eastAsia"/>
        </w:rPr>
        <w:t>的一个最长公共子序列。</w:t>
      </w:r>
    </w:p>
    <w:p w:rsidR="00730275" w:rsidRPr="00DA5DF2" w:rsidRDefault="00730275" w:rsidP="00DA5DF2">
      <w:pPr>
        <w:pStyle w:val="2"/>
        <w:rPr>
          <w:rFonts w:hint="eastAsia"/>
        </w:rPr>
      </w:pPr>
      <w:r w:rsidRPr="00DA5DF2">
        <w:rPr>
          <w:rFonts w:hint="eastAsia"/>
        </w:rPr>
        <w:lastRenderedPageBreak/>
        <w:t>9</w:t>
      </w:r>
      <w:r w:rsidRPr="00DA5DF2">
        <w:t xml:space="preserve">5. </w:t>
      </w:r>
      <w:r w:rsidRPr="00DA5DF2">
        <w:rPr>
          <w:rFonts w:hint="eastAsia"/>
        </w:rPr>
        <w:t>分子量</w:t>
      </w:r>
    </w:p>
    <w:p w:rsidR="00730275" w:rsidRPr="00DA5DF2" w:rsidRDefault="00730275" w:rsidP="00DA5DF2">
      <w:pPr>
        <w:rPr>
          <w:rFonts w:hint="eastAsia"/>
        </w:rPr>
      </w:pPr>
      <w:r w:rsidRPr="00DA5DF2">
        <w:rPr>
          <w:rFonts w:hint="eastAsia"/>
        </w:rPr>
        <w:t>分子式是用来表达分子组成结构的表达式，一般表达形式为</w:t>
      </w:r>
      <w:r w:rsidRPr="00DA5DF2">
        <w:rPr>
          <w:rFonts w:hint="eastAsia"/>
        </w:rPr>
        <w:t>A</w:t>
      </w:r>
      <w:smartTag w:uri="urn:schemas-microsoft-com:office:smarttags" w:element="chmetcnv">
        <w:smartTagPr>
          <w:attr w:name="TCSC" w:val="0"/>
          <w:attr w:name="NumberType" w:val="1"/>
          <w:attr w:name="Negative" w:val="False"/>
          <w:attr w:name="HasSpace" w:val="False"/>
          <w:attr w:name="SourceValue" w:val="1"/>
          <w:attr w:name="UnitName" w:val="C"/>
        </w:smartTagPr>
        <w:r w:rsidRPr="00DA5DF2">
          <w:rPr>
            <w:rFonts w:hint="eastAsia"/>
          </w:rPr>
          <w:t>1c</w:t>
        </w:r>
      </w:smartTag>
      <w:smartTag w:uri="urn:schemas-microsoft-com:office:smarttags" w:element="chmetcnv">
        <w:smartTagPr>
          <w:attr w:name="TCSC" w:val="0"/>
          <w:attr w:name="NumberType" w:val="1"/>
          <w:attr w:name="Negative" w:val="False"/>
          <w:attr w:name="HasSpace" w:val="False"/>
          <w:attr w:name="SourceValue" w:val="1"/>
          <w:attr w:name="UnitName" w:val="a"/>
        </w:smartTagPr>
        <w:r w:rsidRPr="00DA5DF2">
          <w:rPr>
            <w:rFonts w:hint="eastAsia"/>
          </w:rPr>
          <w:t>1A</w:t>
        </w:r>
      </w:smartTag>
      <w:smartTag w:uri="urn:schemas-microsoft-com:office:smarttags" w:element="chmetcnv">
        <w:smartTagPr>
          <w:attr w:name="TCSC" w:val="0"/>
          <w:attr w:name="NumberType" w:val="1"/>
          <w:attr w:name="Negative" w:val="False"/>
          <w:attr w:name="HasSpace" w:val="False"/>
          <w:attr w:name="SourceValue" w:val="2"/>
          <w:attr w:name="UnitName" w:val="C"/>
        </w:smartTagPr>
        <w:r w:rsidRPr="00DA5DF2">
          <w:rPr>
            <w:rFonts w:hint="eastAsia"/>
          </w:rPr>
          <w:t>2c</w:t>
        </w:r>
      </w:smartTag>
      <w:smartTag w:uri="urn:schemas-microsoft-com:office:smarttags" w:element="chmetcnv">
        <w:smartTagPr>
          <w:attr w:name="TCSC" w:val="0"/>
          <w:attr w:name="NumberType" w:val="1"/>
          <w:attr w:name="Negative" w:val="False"/>
          <w:attr w:name="HasSpace" w:val="False"/>
          <w:attr w:name="SourceValue" w:val="2"/>
          <w:attr w:name="UnitName" w:val="a"/>
        </w:smartTagPr>
        <w:r w:rsidRPr="00DA5DF2">
          <w:rPr>
            <w:rFonts w:hint="eastAsia"/>
          </w:rPr>
          <w:t>2A</w:t>
        </w:r>
      </w:smartTag>
      <w:smartTag w:uri="urn:schemas-microsoft-com:office:smarttags" w:element="chmetcnv">
        <w:smartTagPr>
          <w:attr w:name="TCSC" w:val="0"/>
          <w:attr w:name="NumberType" w:val="1"/>
          <w:attr w:name="Negative" w:val="False"/>
          <w:attr w:name="HasSpace" w:val="False"/>
          <w:attr w:name="SourceValue" w:val="3"/>
          <w:attr w:name="UnitName" w:val="C"/>
        </w:smartTagPr>
        <w:r w:rsidRPr="00DA5DF2">
          <w:rPr>
            <w:rFonts w:hint="eastAsia"/>
          </w:rPr>
          <w:t>3c</w:t>
        </w:r>
      </w:smartTag>
      <w:r w:rsidRPr="00DA5DF2">
        <w:rPr>
          <w:rFonts w:hint="eastAsia"/>
        </w:rPr>
        <w:t>3...</w:t>
      </w:r>
      <w:r w:rsidRPr="00DA5DF2">
        <w:t xml:space="preserve"> </w:t>
      </w:r>
      <w:r w:rsidRPr="00DA5DF2">
        <w:rPr>
          <w:rFonts w:hint="eastAsia"/>
        </w:rPr>
        <w:t>其中</w:t>
      </w:r>
      <w:r w:rsidRPr="00DA5DF2">
        <w:rPr>
          <w:rFonts w:hint="eastAsia"/>
        </w:rPr>
        <w:t>Ai(i=1,2,.......)</w:t>
      </w:r>
      <w:r w:rsidRPr="00DA5DF2">
        <w:rPr>
          <w:rFonts w:hint="eastAsia"/>
        </w:rPr>
        <w:t>表示原子或原子团，</w:t>
      </w:r>
      <w:r w:rsidRPr="00DA5DF2">
        <w:rPr>
          <w:rFonts w:hint="eastAsia"/>
        </w:rPr>
        <w:t>ci(i=1,2,....)</w:t>
      </w:r>
      <w:r w:rsidRPr="00DA5DF2">
        <w:rPr>
          <w:rFonts w:hint="eastAsia"/>
        </w:rPr>
        <w:t>表示原子或原子团</w:t>
      </w:r>
      <w:r w:rsidRPr="00DA5DF2">
        <w:rPr>
          <w:rFonts w:hint="eastAsia"/>
        </w:rPr>
        <w:t>Ai</w:t>
      </w:r>
      <w:r w:rsidRPr="00DA5DF2">
        <w:rPr>
          <w:rFonts w:hint="eastAsia"/>
        </w:rPr>
        <w:t>重复的次数。当</w:t>
      </w:r>
      <w:r w:rsidRPr="00DA5DF2">
        <w:rPr>
          <w:rFonts w:hint="eastAsia"/>
        </w:rPr>
        <w:t>ci=1</w:t>
      </w:r>
      <w:r w:rsidRPr="00DA5DF2">
        <w:rPr>
          <w:rFonts w:hint="eastAsia"/>
        </w:rPr>
        <w:t>时，</w:t>
      </w:r>
      <w:r w:rsidRPr="00DA5DF2">
        <w:rPr>
          <w:rFonts w:hint="eastAsia"/>
        </w:rPr>
        <w:t>ci</w:t>
      </w:r>
      <w:r w:rsidRPr="00DA5DF2">
        <w:rPr>
          <w:rFonts w:hint="eastAsia"/>
        </w:rPr>
        <w:t>必须省略不写，且原子团的括号也不要。例如</w:t>
      </w:r>
      <w:r w:rsidRPr="00DA5DF2">
        <w:rPr>
          <w:rFonts w:hint="eastAsia"/>
        </w:rPr>
        <w:t>N</w:t>
      </w:r>
      <w:r w:rsidRPr="00DA5DF2">
        <w:rPr>
          <w:rFonts w:hint="eastAsia"/>
        </w:rPr>
        <w:t>的原子量为</w:t>
      </w:r>
      <w:r w:rsidRPr="00DA5DF2">
        <w:rPr>
          <w:rFonts w:hint="eastAsia"/>
        </w:rPr>
        <w:t>14</w:t>
      </w:r>
      <w:r w:rsidRPr="00DA5DF2">
        <w:rPr>
          <w:rFonts w:hint="eastAsia"/>
        </w:rPr>
        <w:t>，</w:t>
      </w:r>
      <w:r w:rsidRPr="00DA5DF2">
        <w:rPr>
          <w:rFonts w:hint="eastAsia"/>
        </w:rPr>
        <w:t>H</w:t>
      </w:r>
      <w:r w:rsidRPr="00DA5DF2">
        <w:rPr>
          <w:rFonts w:hint="eastAsia"/>
        </w:rPr>
        <w:t>的原子量为</w:t>
      </w:r>
      <w:r w:rsidRPr="00DA5DF2">
        <w:rPr>
          <w:rFonts w:hint="eastAsia"/>
        </w:rPr>
        <w:t>1</w:t>
      </w:r>
      <w:r w:rsidRPr="00DA5DF2">
        <w:rPr>
          <w:rFonts w:hint="eastAsia"/>
        </w:rPr>
        <w:t>，</w:t>
      </w:r>
      <w:r w:rsidRPr="00DA5DF2">
        <w:rPr>
          <w:rFonts w:hint="eastAsia"/>
        </w:rPr>
        <w:t>C</w:t>
      </w:r>
      <w:r w:rsidRPr="00DA5DF2">
        <w:rPr>
          <w:rFonts w:hint="eastAsia"/>
        </w:rPr>
        <w:t>的原子量为</w:t>
      </w:r>
      <w:r w:rsidRPr="00DA5DF2">
        <w:rPr>
          <w:rFonts w:hint="eastAsia"/>
        </w:rPr>
        <w:t>12</w:t>
      </w:r>
      <w:r w:rsidRPr="00DA5DF2">
        <w:rPr>
          <w:rFonts w:hint="eastAsia"/>
        </w:rPr>
        <w:t>，</w:t>
      </w:r>
      <w:r w:rsidRPr="00DA5DF2">
        <w:rPr>
          <w:rFonts w:hint="eastAsia"/>
        </w:rPr>
        <w:t>O</w:t>
      </w:r>
      <w:r w:rsidRPr="00DA5DF2">
        <w:rPr>
          <w:rFonts w:hint="eastAsia"/>
        </w:rPr>
        <w:t>的原子量为</w:t>
      </w:r>
      <w:r w:rsidRPr="00DA5DF2">
        <w:rPr>
          <w:rFonts w:hint="eastAsia"/>
        </w:rPr>
        <w:t>16</w:t>
      </w:r>
      <w:r w:rsidRPr="00DA5DF2">
        <w:rPr>
          <w:rFonts w:hint="eastAsia"/>
        </w:rPr>
        <w:t>，因此</w:t>
      </w:r>
      <w:r w:rsidRPr="00DA5DF2">
        <w:rPr>
          <w:rFonts w:hint="eastAsia"/>
        </w:rPr>
        <w:t>(NH4</w:t>
      </w:r>
      <w:r w:rsidRPr="00DA5DF2">
        <w:t>）</w:t>
      </w:r>
      <w:r w:rsidRPr="00DA5DF2">
        <w:rPr>
          <w:rFonts w:hint="eastAsia"/>
        </w:rPr>
        <w:t>2CO3</w:t>
      </w:r>
      <w:r w:rsidRPr="00DA5DF2">
        <w:rPr>
          <w:rFonts w:hint="eastAsia"/>
        </w:rPr>
        <w:t>的分子量为（</w:t>
      </w:r>
      <w:r w:rsidRPr="00DA5DF2">
        <w:rPr>
          <w:rFonts w:hint="eastAsia"/>
        </w:rPr>
        <w:t>14+1*4</w:t>
      </w:r>
      <w:r w:rsidRPr="00DA5DF2">
        <w:rPr>
          <w:rFonts w:hint="eastAsia"/>
        </w:rPr>
        <w:t>）</w:t>
      </w:r>
      <w:r w:rsidRPr="00DA5DF2">
        <w:rPr>
          <w:rFonts w:hint="eastAsia"/>
        </w:rPr>
        <w:t>*2+12+16*3=96</w:t>
      </w:r>
      <w:r w:rsidRPr="00DA5DF2">
        <w:rPr>
          <w:rFonts w:hint="eastAsia"/>
        </w:rPr>
        <w:t>。试编写程序求出给定的各个分子式所对应的分子量。</w:t>
      </w:r>
    </w:p>
    <w:p w:rsidR="00730275" w:rsidRDefault="00730275" w:rsidP="00730275">
      <w:pPr>
        <w:pStyle w:val="2"/>
        <w:rPr>
          <w:rFonts w:hint="eastAsia"/>
        </w:rPr>
      </w:pPr>
      <w:bookmarkStart w:id="1" w:name="_Toc59095962"/>
      <w:r>
        <w:rPr>
          <w:rFonts w:hint="eastAsia"/>
        </w:rPr>
        <w:t>9</w:t>
      </w:r>
      <w:r>
        <w:t>6</w:t>
      </w:r>
      <w:r>
        <w:t>．</w:t>
      </w:r>
      <w:bookmarkEnd w:id="1"/>
      <w:r>
        <w:t>单向链表就地排序</w:t>
      </w:r>
    </w:p>
    <w:p w:rsidR="00730275" w:rsidRPr="00DA5DF2" w:rsidRDefault="00730275" w:rsidP="00DA5DF2">
      <w:r w:rsidRPr="00DA5DF2">
        <w:t>设一单向链表的头指针为</w:t>
      </w:r>
      <w:r w:rsidRPr="00DA5DF2">
        <w:t>head,</w:t>
      </w:r>
      <w:r w:rsidRPr="00DA5DF2">
        <w:t>链表的记录中包含着整数类型的</w:t>
      </w:r>
      <w:r w:rsidRPr="00DA5DF2">
        <w:t>key</w:t>
      </w:r>
      <w:r w:rsidRPr="00DA5DF2">
        <w:t>域</w:t>
      </w:r>
      <w:r w:rsidRPr="00DA5DF2">
        <w:t>,</w:t>
      </w:r>
      <w:r w:rsidRPr="00DA5DF2">
        <w:t>试设计算法</w:t>
      </w:r>
      <w:r w:rsidRPr="00DA5DF2">
        <w:t>,</w:t>
      </w:r>
      <w:r w:rsidRPr="00DA5DF2">
        <w:t>将此链表的记录按照</w:t>
      </w:r>
      <w:r w:rsidRPr="00DA5DF2">
        <w:t>key</w:t>
      </w:r>
      <w:r w:rsidRPr="00DA5DF2">
        <w:t>递增的次序进行就地排序</w:t>
      </w:r>
      <w:r w:rsidRPr="00DA5DF2">
        <w:t>.</w:t>
      </w:r>
      <w:r w:rsidRPr="00DA5DF2">
        <w:t>（不允许使用数组做辅助存储）</w:t>
      </w:r>
    </w:p>
    <w:p w:rsidR="00730275" w:rsidRPr="00DA5DF2" w:rsidRDefault="00730275" w:rsidP="00730275">
      <w:pPr>
        <w:pStyle w:val="2"/>
        <w:rPr>
          <w:rFonts w:hint="eastAsia"/>
        </w:rPr>
      </w:pPr>
      <w:bookmarkStart w:id="2" w:name="_Toc59095963"/>
      <w:r>
        <w:rPr>
          <w:rFonts w:hint="eastAsia"/>
        </w:rPr>
        <w:t>9</w:t>
      </w:r>
      <w:r>
        <w:t>7</w:t>
      </w:r>
      <w:r>
        <w:t>．擦数游戏</w:t>
      </w:r>
      <w:bookmarkEnd w:id="2"/>
    </w:p>
    <w:p w:rsidR="00730275" w:rsidRPr="00DA5DF2" w:rsidRDefault="00730275" w:rsidP="00DA5DF2">
      <w:pPr>
        <w:rPr>
          <w:rFonts w:hint="eastAsia"/>
        </w:rPr>
      </w:pPr>
      <w:r w:rsidRPr="00DA5DF2">
        <w:rPr>
          <w:rFonts w:hint="eastAsia"/>
        </w:rPr>
        <w:t>在黑板上从</w:t>
      </w:r>
      <w:r w:rsidRPr="00DA5DF2">
        <w:rPr>
          <w:rFonts w:hint="eastAsia"/>
        </w:rPr>
        <w:t>1</w:t>
      </w:r>
      <w:r w:rsidRPr="00DA5DF2">
        <w:rPr>
          <w:rFonts w:hint="eastAsia"/>
        </w:rPr>
        <w:t>开始写出一组连续的自然数，然后擦去其中的一个数</w:t>
      </w:r>
      <w:r w:rsidRPr="00DA5DF2">
        <w:rPr>
          <w:rFonts w:hint="eastAsia"/>
        </w:rPr>
        <w:t>k</w:t>
      </w:r>
      <w:r w:rsidRPr="00DA5DF2">
        <w:rPr>
          <w:rFonts w:hint="eastAsia"/>
        </w:rPr>
        <w:t>，其余的数的平均值为</w:t>
      </w:r>
      <w:r w:rsidRPr="00DA5DF2">
        <w:rPr>
          <w:rFonts w:hint="eastAsia"/>
        </w:rPr>
        <w:t>a/b(</w:t>
      </w:r>
      <w:r w:rsidRPr="00DA5DF2">
        <w:t>a,b</w:t>
      </w:r>
      <w:r w:rsidRPr="00DA5DF2">
        <w:rPr>
          <w:rFonts w:hint="eastAsia"/>
        </w:rPr>
        <w:t>为整数</w:t>
      </w:r>
      <w:r w:rsidRPr="00DA5DF2">
        <w:rPr>
          <w:rFonts w:hint="eastAsia"/>
        </w:rPr>
        <w:t>)</w:t>
      </w:r>
      <w:r w:rsidRPr="00DA5DF2">
        <w:rPr>
          <w:rFonts w:hint="eastAsia"/>
        </w:rPr>
        <w:t>。试编写程序求出被擦去的数</w:t>
      </w:r>
      <w:r w:rsidRPr="00DA5DF2">
        <w:rPr>
          <w:rFonts w:hint="eastAsia"/>
        </w:rPr>
        <w:t>k</w:t>
      </w:r>
      <w:r w:rsidRPr="00DA5DF2">
        <w:rPr>
          <w:rFonts w:hint="eastAsia"/>
        </w:rPr>
        <w:t>。</w:t>
      </w:r>
    </w:p>
    <w:p w:rsidR="009B60B8" w:rsidRPr="00DC6A91" w:rsidRDefault="009B60B8" w:rsidP="009B60B8">
      <w:pPr>
        <w:pStyle w:val="2"/>
        <w:rPr>
          <w:rFonts w:hint="eastAsia"/>
        </w:rPr>
      </w:pPr>
      <w:r>
        <w:rPr>
          <w:rFonts w:hint="eastAsia"/>
        </w:rPr>
        <w:t xml:space="preserve">98 </w:t>
      </w:r>
      <w:r>
        <w:rPr>
          <w:rFonts w:hint="eastAsia"/>
        </w:rPr>
        <w:t>修改起泡排序</w:t>
      </w:r>
    </w:p>
    <w:p w:rsidR="009B60B8" w:rsidRPr="000B6831" w:rsidRDefault="009B60B8" w:rsidP="009B60B8">
      <w:pPr>
        <w:rPr>
          <w:rFonts w:hint="eastAsia"/>
        </w:rPr>
      </w:pPr>
      <w:r w:rsidRPr="000B6831">
        <w:rPr>
          <w:rFonts w:hint="eastAsia"/>
        </w:rPr>
        <w:t>试修改起泡排序，以交替的正、反两个方向进行扫描。即第一趟把排序码最大的记录放到最末尾，第二趟把排序码最小的记录放到最头上。如此反复进行。</w:t>
      </w:r>
    </w:p>
    <w:p w:rsidR="009B60B8" w:rsidRPr="00DC6A91" w:rsidRDefault="009B60B8" w:rsidP="009B60B8">
      <w:pPr>
        <w:pStyle w:val="2"/>
        <w:rPr>
          <w:rFonts w:hint="eastAsia"/>
        </w:rPr>
      </w:pPr>
      <w:r>
        <w:rPr>
          <w:rFonts w:hint="eastAsia"/>
        </w:rPr>
        <w:t>99</w:t>
      </w:r>
      <w:r>
        <w:rPr>
          <w:rFonts w:hint="eastAsia"/>
        </w:rPr>
        <w:t>求出</w:t>
      </w:r>
      <w:r>
        <w:rPr>
          <w:rFonts w:hint="eastAsia"/>
        </w:rPr>
        <w:t>m</w:t>
      </w:r>
      <w:r>
        <w:rPr>
          <w:rFonts w:hint="eastAsia"/>
        </w:rPr>
        <w:t>×</w:t>
      </w:r>
      <w:r>
        <w:rPr>
          <w:rFonts w:hint="eastAsia"/>
        </w:rPr>
        <w:t>n</w:t>
      </w:r>
      <w:r>
        <w:rPr>
          <w:rFonts w:hint="eastAsia"/>
        </w:rPr>
        <w:t>矩阵的所有马鞍点。</w:t>
      </w:r>
    </w:p>
    <w:p w:rsidR="009B60B8" w:rsidRPr="000B6831" w:rsidRDefault="009B60B8" w:rsidP="009B60B8">
      <w:pPr>
        <w:rPr>
          <w:rFonts w:hint="eastAsia"/>
        </w:rPr>
      </w:pPr>
      <w:r w:rsidRPr="000B6831">
        <w:rPr>
          <w:rFonts w:hint="eastAsia"/>
        </w:rPr>
        <w:t>矩阵</w:t>
      </w:r>
      <w:r w:rsidRPr="000B6831">
        <w:rPr>
          <w:rFonts w:hint="eastAsia"/>
        </w:rPr>
        <w:t>A</w:t>
      </w:r>
      <w:r w:rsidRPr="000B6831">
        <w:rPr>
          <w:rFonts w:hint="eastAsia"/>
        </w:rPr>
        <w:t>中的元素若满足：</w:t>
      </w:r>
      <w:r w:rsidRPr="000B6831">
        <w:rPr>
          <w:rFonts w:hint="eastAsia"/>
        </w:rPr>
        <w:t>A[i,j]</w:t>
      </w:r>
      <w:r w:rsidRPr="000B6831">
        <w:rPr>
          <w:rFonts w:hint="eastAsia"/>
        </w:rPr>
        <w:t>是第</w:t>
      </w:r>
      <w:r w:rsidRPr="000B6831">
        <w:rPr>
          <w:rFonts w:hint="eastAsia"/>
        </w:rPr>
        <w:t>i</w:t>
      </w:r>
      <w:r w:rsidRPr="000B6831">
        <w:rPr>
          <w:rFonts w:hint="eastAsia"/>
        </w:rPr>
        <w:t>行中值最小的元素，且又是第</w:t>
      </w:r>
      <w:r w:rsidRPr="000B6831">
        <w:rPr>
          <w:rFonts w:hint="eastAsia"/>
        </w:rPr>
        <w:t>j</w:t>
      </w:r>
      <w:r w:rsidRPr="000B6831">
        <w:rPr>
          <w:rFonts w:hint="eastAsia"/>
        </w:rPr>
        <w:t>列中值最大的元素，则称元素</w:t>
      </w:r>
      <w:r w:rsidRPr="000B6831">
        <w:rPr>
          <w:rFonts w:hint="eastAsia"/>
        </w:rPr>
        <w:t>A[i,j]</w:t>
      </w:r>
      <w:r w:rsidRPr="000B6831">
        <w:rPr>
          <w:rFonts w:hint="eastAsia"/>
        </w:rPr>
        <w:t>为该矩阵的一个马鞍点。求出</w:t>
      </w:r>
      <w:r w:rsidRPr="000B6831">
        <w:rPr>
          <w:rFonts w:hint="eastAsia"/>
        </w:rPr>
        <w:t>m</w:t>
      </w:r>
      <w:r w:rsidRPr="000B6831">
        <w:rPr>
          <w:rFonts w:hint="eastAsia"/>
        </w:rPr>
        <w:t>×</w:t>
      </w:r>
      <w:r w:rsidRPr="000B6831">
        <w:rPr>
          <w:rFonts w:hint="eastAsia"/>
        </w:rPr>
        <w:t>n</w:t>
      </w:r>
      <w:r w:rsidRPr="000B6831">
        <w:rPr>
          <w:rFonts w:hint="eastAsia"/>
        </w:rPr>
        <w:t>矩阵的所有马鞍点。</w:t>
      </w:r>
    </w:p>
    <w:p w:rsidR="00701C24" w:rsidRPr="009B60B8" w:rsidRDefault="00701C24" w:rsidP="00730275">
      <w:pPr>
        <w:spacing w:line="360" w:lineRule="auto"/>
        <w:rPr>
          <w:rFonts w:ascii="宋体" w:hAnsi="宋体" w:hint="eastAsia"/>
          <w:sz w:val="24"/>
        </w:rPr>
      </w:pPr>
    </w:p>
    <w:sectPr w:rsidR="00701C24" w:rsidRPr="009B60B8">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1CD0" w:rsidRDefault="00121CD0">
      <w:r>
        <w:separator/>
      </w:r>
    </w:p>
  </w:endnote>
  <w:endnote w:type="continuationSeparator" w:id="1">
    <w:p w:rsidR="00121CD0" w:rsidRDefault="00121CD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1CD0" w:rsidRDefault="00121CD0">
      <w:r>
        <w:separator/>
      </w:r>
    </w:p>
  </w:footnote>
  <w:footnote w:type="continuationSeparator" w:id="1">
    <w:p w:rsidR="00121CD0" w:rsidRDefault="00121C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1C24" w:rsidRDefault="00701C24" w:rsidP="00701C24">
    <w:pPr>
      <w:pStyle w:val="ab"/>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A"/>
    <w:multiLevelType w:val="multilevel"/>
    <w:tmpl w:val="0000000A"/>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000000D"/>
    <w:multiLevelType w:val="multilevel"/>
    <w:tmpl w:val="0000000D"/>
    <w:lvl w:ilvl="0">
      <w:start w:val="1"/>
      <w:numFmt w:val="decimal"/>
      <w:lvlText w:val="%1."/>
      <w:lvlJc w:val="left"/>
      <w:pPr>
        <w:tabs>
          <w:tab w:val="num" w:pos="420"/>
        </w:tabs>
        <w:ind w:left="420" w:hanging="420"/>
      </w:pPr>
    </w:lvl>
    <w:lvl w:ilvl="1">
      <w:start w:val="8"/>
      <w:numFmt w:val="decimal"/>
      <w:lvlText w:val="%2．"/>
      <w:lvlJc w:val="left"/>
      <w:pPr>
        <w:tabs>
          <w:tab w:val="num" w:pos="780"/>
        </w:tabs>
        <w:ind w:left="780" w:hanging="360"/>
      </w:pPr>
      <w:rPr>
        <w:rFonts w:ascii="宋体" w:hAnsi="宋体" w:hint="default"/>
        <w:color w:val="auto"/>
        <w:sz w:val="24"/>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0000000F"/>
    <w:multiLevelType w:val="multilevel"/>
    <w:tmpl w:val="0000000F"/>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00000011"/>
    <w:multiLevelType w:val="multilevel"/>
    <w:tmpl w:val="00000011"/>
    <w:lvl w:ilvl="0">
      <w:start w:val="2"/>
      <w:numFmt w:val="decimal"/>
      <w:lvlText w:val="%1)"/>
      <w:lvlJc w:val="left"/>
      <w:pPr>
        <w:tabs>
          <w:tab w:val="num" w:pos="1005"/>
        </w:tabs>
        <w:ind w:left="1005" w:hanging="360"/>
      </w:pPr>
      <w:rPr>
        <w:rFonts w:hint="eastAsia"/>
      </w:rPr>
    </w:lvl>
    <w:lvl w:ilvl="1">
      <w:start w:val="1"/>
      <w:numFmt w:val="lowerLetter"/>
      <w:lvlText w:val="%2)"/>
      <w:lvlJc w:val="left"/>
      <w:pPr>
        <w:tabs>
          <w:tab w:val="num" w:pos="1485"/>
        </w:tabs>
        <w:ind w:left="1485" w:hanging="420"/>
      </w:pPr>
    </w:lvl>
    <w:lvl w:ilvl="2">
      <w:start w:val="1"/>
      <w:numFmt w:val="lowerRoman"/>
      <w:lvlText w:val="%3."/>
      <w:lvlJc w:val="right"/>
      <w:pPr>
        <w:tabs>
          <w:tab w:val="num" w:pos="1905"/>
        </w:tabs>
        <w:ind w:left="1905" w:hanging="420"/>
      </w:pPr>
    </w:lvl>
    <w:lvl w:ilvl="3">
      <w:start w:val="1"/>
      <w:numFmt w:val="decimal"/>
      <w:lvlText w:val="%4."/>
      <w:lvlJc w:val="left"/>
      <w:pPr>
        <w:tabs>
          <w:tab w:val="num" w:pos="2325"/>
        </w:tabs>
        <w:ind w:left="2325" w:hanging="420"/>
      </w:pPr>
    </w:lvl>
    <w:lvl w:ilvl="4">
      <w:start w:val="1"/>
      <w:numFmt w:val="lowerLetter"/>
      <w:lvlText w:val="%5)"/>
      <w:lvlJc w:val="left"/>
      <w:pPr>
        <w:tabs>
          <w:tab w:val="num" w:pos="2745"/>
        </w:tabs>
        <w:ind w:left="2745" w:hanging="420"/>
      </w:pPr>
    </w:lvl>
    <w:lvl w:ilvl="5">
      <w:start w:val="1"/>
      <w:numFmt w:val="lowerRoman"/>
      <w:lvlText w:val="%6."/>
      <w:lvlJc w:val="right"/>
      <w:pPr>
        <w:tabs>
          <w:tab w:val="num" w:pos="3165"/>
        </w:tabs>
        <w:ind w:left="3165" w:hanging="420"/>
      </w:pPr>
    </w:lvl>
    <w:lvl w:ilvl="6">
      <w:start w:val="1"/>
      <w:numFmt w:val="decimal"/>
      <w:lvlText w:val="%7."/>
      <w:lvlJc w:val="left"/>
      <w:pPr>
        <w:tabs>
          <w:tab w:val="num" w:pos="3585"/>
        </w:tabs>
        <w:ind w:left="3585" w:hanging="420"/>
      </w:pPr>
    </w:lvl>
    <w:lvl w:ilvl="7">
      <w:start w:val="1"/>
      <w:numFmt w:val="lowerLetter"/>
      <w:lvlText w:val="%8)"/>
      <w:lvlJc w:val="left"/>
      <w:pPr>
        <w:tabs>
          <w:tab w:val="num" w:pos="4005"/>
        </w:tabs>
        <w:ind w:left="4005" w:hanging="420"/>
      </w:pPr>
    </w:lvl>
    <w:lvl w:ilvl="8">
      <w:start w:val="1"/>
      <w:numFmt w:val="lowerRoman"/>
      <w:lvlText w:val="%9."/>
      <w:lvlJc w:val="right"/>
      <w:pPr>
        <w:tabs>
          <w:tab w:val="num" w:pos="4425"/>
        </w:tabs>
        <w:ind w:left="4425" w:hanging="420"/>
      </w:pPr>
    </w:lvl>
  </w:abstractNum>
  <w:abstractNum w:abstractNumId="5">
    <w:nsid w:val="00000012"/>
    <w:multiLevelType w:val="multilevel"/>
    <w:tmpl w:val="00000012"/>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00000013"/>
    <w:multiLevelType w:val="multilevel"/>
    <w:tmpl w:val="00000013"/>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780"/>
        </w:tabs>
        <w:ind w:left="780" w:hanging="360"/>
      </w:pPr>
      <w:rPr>
        <w:rFonts w:hint="eastAsia"/>
      </w:rPr>
    </w:lvl>
    <w:lvl w:ilvl="2">
      <w:start w:val="1"/>
      <w:numFmt w:val="decimal"/>
      <w:lvlText w:val="%3）"/>
      <w:lvlJc w:val="left"/>
      <w:pPr>
        <w:tabs>
          <w:tab w:val="num" w:pos="1200"/>
        </w:tabs>
        <w:ind w:left="1200" w:hanging="360"/>
      </w:pPr>
      <w:rPr>
        <w:rFonts w:hint="eastAsia"/>
      </w:rPr>
    </w:lvl>
    <w:lvl w:ilvl="3">
      <w:start w:val="1"/>
      <w:numFmt w:val="decimal"/>
      <w:lvlText w:val="%4)"/>
      <w:lvlJc w:val="left"/>
      <w:pPr>
        <w:tabs>
          <w:tab w:val="num" w:pos="1620"/>
        </w:tabs>
        <w:ind w:left="1620" w:hanging="360"/>
      </w:pPr>
      <w:rPr>
        <w:rFonts w:hint="eastAsia"/>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00000014"/>
    <w:multiLevelType w:val="multilevel"/>
    <w:tmpl w:val="00000014"/>
    <w:lvl w:ilvl="0">
      <w:start w:val="1"/>
      <w:numFmt w:val="decimal"/>
      <w:lvlText w:val="%1）"/>
      <w:lvlJc w:val="left"/>
      <w:pPr>
        <w:tabs>
          <w:tab w:val="num" w:pos="1005"/>
        </w:tabs>
        <w:ind w:left="1005" w:hanging="360"/>
      </w:pPr>
      <w:rPr>
        <w:rFonts w:hint="eastAsia"/>
      </w:rPr>
    </w:lvl>
    <w:lvl w:ilvl="1">
      <w:start w:val="1"/>
      <w:numFmt w:val="lowerLetter"/>
      <w:lvlText w:val="%2)"/>
      <w:lvlJc w:val="left"/>
      <w:pPr>
        <w:tabs>
          <w:tab w:val="num" w:pos="1485"/>
        </w:tabs>
        <w:ind w:left="1485" w:hanging="420"/>
      </w:pPr>
    </w:lvl>
    <w:lvl w:ilvl="2">
      <w:start w:val="1"/>
      <w:numFmt w:val="lowerRoman"/>
      <w:lvlText w:val="%3."/>
      <w:lvlJc w:val="right"/>
      <w:pPr>
        <w:tabs>
          <w:tab w:val="num" w:pos="1905"/>
        </w:tabs>
        <w:ind w:left="1905" w:hanging="420"/>
      </w:pPr>
    </w:lvl>
    <w:lvl w:ilvl="3">
      <w:start w:val="1"/>
      <w:numFmt w:val="decimal"/>
      <w:lvlText w:val="%4."/>
      <w:lvlJc w:val="left"/>
      <w:pPr>
        <w:tabs>
          <w:tab w:val="num" w:pos="2325"/>
        </w:tabs>
        <w:ind w:left="2325" w:hanging="420"/>
      </w:pPr>
    </w:lvl>
    <w:lvl w:ilvl="4">
      <w:start w:val="1"/>
      <w:numFmt w:val="lowerLetter"/>
      <w:lvlText w:val="%5)"/>
      <w:lvlJc w:val="left"/>
      <w:pPr>
        <w:tabs>
          <w:tab w:val="num" w:pos="2745"/>
        </w:tabs>
        <w:ind w:left="2745" w:hanging="420"/>
      </w:pPr>
    </w:lvl>
    <w:lvl w:ilvl="5">
      <w:start w:val="1"/>
      <w:numFmt w:val="lowerRoman"/>
      <w:lvlText w:val="%6."/>
      <w:lvlJc w:val="right"/>
      <w:pPr>
        <w:tabs>
          <w:tab w:val="num" w:pos="3165"/>
        </w:tabs>
        <w:ind w:left="3165" w:hanging="420"/>
      </w:pPr>
    </w:lvl>
    <w:lvl w:ilvl="6">
      <w:start w:val="1"/>
      <w:numFmt w:val="decimal"/>
      <w:lvlText w:val="%7."/>
      <w:lvlJc w:val="left"/>
      <w:pPr>
        <w:tabs>
          <w:tab w:val="num" w:pos="3585"/>
        </w:tabs>
        <w:ind w:left="3585" w:hanging="420"/>
      </w:pPr>
    </w:lvl>
    <w:lvl w:ilvl="7">
      <w:start w:val="1"/>
      <w:numFmt w:val="lowerLetter"/>
      <w:lvlText w:val="%8)"/>
      <w:lvlJc w:val="left"/>
      <w:pPr>
        <w:tabs>
          <w:tab w:val="num" w:pos="4005"/>
        </w:tabs>
        <w:ind w:left="4005" w:hanging="420"/>
      </w:pPr>
    </w:lvl>
    <w:lvl w:ilvl="8">
      <w:start w:val="1"/>
      <w:numFmt w:val="lowerRoman"/>
      <w:lvlText w:val="%9."/>
      <w:lvlJc w:val="right"/>
      <w:pPr>
        <w:tabs>
          <w:tab w:val="num" w:pos="4425"/>
        </w:tabs>
        <w:ind w:left="4425" w:hanging="420"/>
      </w:pPr>
    </w:lvl>
  </w:abstractNum>
  <w:abstractNum w:abstractNumId="8">
    <w:nsid w:val="00000015"/>
    <w:multiLevelType w:val="multilevel"/>
    <w:tmpl w:val="00000015"/>
    <w:lvl w:ilvl="0">
      <w:start w:val="1"/>
      <w:numFmt w:val="decimal"/>
      <w:lvlText w:val="%1）"/>
      <w:lvlJc w:val="left"/>
      <w:pPr>
        <w:tabs>
          <w:tab w:val="num" w:pos="1005"/>
        </w:tabs>
        <w:ind w:left="1005" w:hanging="360"/>
      </w:pPr>
      <w:rPr>
        <w:rFonts w:hint="eastAsia"/>
      </w:rPr>
    </w:lvl>
    <w:lvl w:ilvl="1">
      <w:start w:val="1"/>
      <w:numFmt w:val="lowerLetter"/>
      <w:lvlText w:val="%2)"/>
      <w:lvlJc w:val="left"/>
      <w:pPr>
        <w:tabs>
          <w:tab w:val="num" w:pos="1485"/>
        </w:tabs>
        <w:ind w:left="1485" w:hanging="420"/>
      </w:pPr>
    </w:lvl>
    <w:lvl w:ilvl="2">
      <w:start w:val="1"/>
      <w:numFmt w:val="lowerRoman"/>
      <w:lvlText w:val="%3."/>
      <w:lvlJc w:val="right"/>
      <w:pPr>
        <w:tabs>
          <w:tab w:val="num" w:pos="1905"/>
        </w:tabs>
        <w:ind w:left="1905" w:hanging="420"/>
      </w:pPr>
    </w:lvl>
    <w:lvl w:ilvl="3">
      <w:start w:val="1"/>
      <w:numFmt w:val="decimal"/>
      <w:lvlText w:val="%4."/>
      <w:lvlJc w:val="left"/>
      <w:pPr>
        <w:tabs>
          <w:tab w:val="num" w:pos="2325"/>
        </w:tabs>
        <w:ind w:left="2325" w:hanging="420"/>
      </w:pPr>
    </w:lvl>
    <w:lvl w:ilvl="4">
      <w:start w:val="1"/>
      <w:numFmt w:val="lowerLetter"/>
      <w:lvlText w:val="%5)"/>
      <w:lvlJc w:val="left"/>
      <w:pPr>
        <w:tabs>
          <w:tab w:val="num" w:pos="2745"/>
        </w:tabs>
        <w:ind w:left="2745" w:hanging="420"/>
      </w:pPr>
    </w:lvl>
    <w:lvl w:ilvl="5">
      <w:start w:val="1"/>
      <w:numFmt w:val="lowerRoman"/>
      <w:lvlText w:val="%6."/>
      <w:lvlJc w:val="right"/>
      <w:pPr>
        <w:tabs>
          <w:tab w:val="num" w:pos="3165"/>
        </w:tabs>
        <w:ind w:left="3165" w:hanging="420"/>
      </w:pPr>
    </w:lvl>
    <w:lvl w:ilvl="6">
      <w:start w:val="1"/>
      <w:numFmt w:val="decimal"/>
      <w:lvlText w:val="%7."/>
      <w:lvlJc w:val="left"/>
      <w:pPr>
        <w:tabs>
          <w:tab w:val="num" w:pos="3585"/>
        </w:tabs>
        <w:ind w:left="3585" w:hanging="420"/>
      </w:pPr>
    </w:lvl>
    <w:lvl w:ilvl="7">
      <w:start w:val="1"/>
      <w:numFmt w:val="lowerLetter"/>
      <w:lvlText w:val="%8)"/>
      <w:lvlJc w:val="left"/>
      <w:pPr>
        <w:tabs>
          <w:tab w:val="num" w:pos="4005"/>
        </w:tabs>
        <w:ind w:left="4005" w:hanging="420"/>
      </w:pPr>
    </w:lvl>
    <w:lvl w:ilvl="8">
      <w:start w:val="1"/>
      <w:numFmt w:val="lowerRoman"/>
      <w:lvlText w:val="%9."/>
      <w:lvlJc w:val="right"/>
      <w:pPr>
        <w:tabs>
          <w:tab w:val="num" w:pos="4425"/>
        </w:tabs>
        <w:ind w:left="4425" w:hanging="420"/>
      </w:pPr>
    </w:lvl>
  </w:abstractNum>
  <w:abstractNum w:abstractNumId="9">
    <w:nsid w:val="00000016"/>
    <w:multiLevelType w:val="multilevel"/>
    <w:tmpl w:val="00000016"/>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nsid w:val="00000017"/>
    <w:multiLevelType w:val="multilevel"/>
    <w:tmpl w:val="00000017"/>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nsid w:val="00000019"/>
    <w:multiLevelType w:val="multilevel"/>
    <w:tmpl w:val="00000019"/>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nsid w:val="0465470F"/>
    <w:multiLevelType w:val="singleLevel"/>
    <w:tmpl w:val="787A864C"/>
    <w:lvl w:ilvl="0">
      <w:start w:val="1"/>
      <w:numFmt w:val="decimal"/>
      <w:lvlText w:val="%1、"/>
      <w:lvlJc w:val="left"/>
      <w:pPr>
        <w:tabs>
          <w:tab w:val="num" w:pos="315"/>
        </w:tabs>
        <w:ind w:left="315" w:hanging="315"/>
      </w:pPr>
      <w:rPr>
        <w:rFonts w:hint="eastAsia"/>
      </w:rPr>
    </w:lvl>
  </w:abstractNum>
  <w:abstractNum w:abstractNumId="13">
    <w:nsid w:val="05011BC0"/>
    <w:multiLevelType w:val="singleLevel"/>
    <w:tmpl w:val="91DE9926"/>
    <w:lvl w:ilvl="0">
      <w:start w:val="1"/>
      <w:numFmt w:val="decimal"/>
      <w:lvlText w:val="%1、"/>
      <w:lvlJc w:val="left"/>
      <w:pPr>
        <w:tabs>
          <w:tab w:val="num" w:pos="315"/>
        </w:tabs>
        <w:ind w:left="315" w:hanging="315"/>
      </w:pPr>
      <w:rPr>
        <w:rFonts w:hint="eastAsia"/>
      </w:rPr>
    </w:lvl>
  </w:abstractNum>
  <w:abstractNum w:abstractNumId="14">
    <w:nsid w:val="055A0709"/>
    <w:multiLevelType w:val="hybridMultilevel"/>
    <w:tmpl w:val="F076848C"/>
    <w:lvl w:ilvl="0" w:tplc="52FABF1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08014E1A"/>
    <w:multiLevelType w:val="hybridMultilevel"/>
    <w:tmpl w:val="73669682"/>
    <w:lvl w:ilvl="0" w:tplc="30C8E9C2">
      <w:start w:val="1"/>
      <w:numFmt w:val="decimal"/>
      <w:lvlText w:val="%1、"/>
      <w:lvlJc w:val="left"/>
      <w:pPr>
        <w:tabs>
          <w:tab w:val="num" w:pos="585"/>
        </w:tabs>
        <w:ind w:left="585" w:hanging="360"/>
      </w:pPr>
      <w:rPr>
        <w:rFonts w:hint="default"/>
      </w:r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16">
    <w:nsid w:val="0EA20FAB"/>
    <w:multiLevelType w:val="hybridMultilevel"/>
    <w:tmpl w:val="259EA4E8"/>
    <w:lvl w:ilvl="0" w:tplc="0409000F">
      <w:start w:val="1"/>
      <w:numFmt w:val="decimal"/>
      <w:lvlText w:val="%1."/>
      <w:lvlJc w:val="left"/>
      <w:pPr>
        <w:tabs>
          <w:tab w:val="num" w:pos="420"/>
        </w:tabs>
        <w:ind w:left="420" w:hanging="420"/>
      </w:pPr>
    </w:lvl>
    <w:lvl w:ilvl="1" w:tplc="DED63958">
      <w:start w:val="8"/>
      <w:numFmt w:val="decimal"/>
      <w:lvlText w:val="%2．"/>
      <w:lvlJc w:val="left"/>
      <w:pPr>
        <w:tabs>
          <w:tab w:val="num" w:pos="780"/>
        </w:tabs>
        <w:ind w:left="780" w:hanging="360"/>
      </w:pPr>
      <w:rPr>
        <w:rFonts w:ascii="宋体" w:hAnsi="宋体" w:hint="default"/>
        <w:color w:val="auto"/>
        <w:sz w:val="24"/>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136363F2"/>
    <w:multiLevelType w:val="hybridMultilevel"/>
    <w:tmpl w:val="9C60A13E"/>
    <w:lvl w:ilvl="0" w:tplc="2A648136">
      <w:start w:val="2"/>
      <w:numFmt w:val="japaneseCounting"/>
      <w:lvlText w:val="%1、"/>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15924574"/>
    <w:multiLevelType w:val="hybridMultilevel"/>
    <w:tmpl w:val="3D80A2F6"/>
    <w:lvl w:ilvl="0" w:tplc="E7486B84">
      <w:start w:val="3"/>
      <w:numFmt w:val="decimal"/>
      <w:lvlText w:val="%1、"/>
      <w:lvlJc w:val="left"/>
      <w:pPr>
        <w:tabs>
          <w:tab w:val="num" w:pos="435"/>
        </w:tabs>
        <w:ind w:left="435" w:hanging="435"/>
      </w:pPr>
      <w:rPr>
        <w:rFonts w:ascii="黑体" w:eastAsia="黑体" w:hint="default"/>
        <w:b/>
        <w:color w:val="FF0000"/>
        <w:sz w:val="2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1A42099B"/>
    <w:multiLevelType w:val="hybridMultilevel"/>
    <w:tmpl w:val="7B4C9DD4"/>
    <w:lvl w:ilvl="0" w:tplc="8518678A">
      <w:start w:val="10"/>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1ACD6506"/>
    <w:multiLevelType w:val="hybridMultilevel"/>
    <w:tmpl w:val="3DD8ED1E"/>
    <w:lvl w:ilvl="0" w:tplc="9D2C0C4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1B9E27D4"/>
    <w:multiLevelType w:val="hybridMultilevel"/>
    <w:tmpl w:val="3D86C0C0"/>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2">
    <w:nsid w:val="1CBB677E"/>
    <w:multiLevelType w:val="hybridMultilevel"/>
    <w:tmpl w:val="308A6E8E"/>
    <w:lvl w:ilvl="0" w:tplc="0336821E">
      <w:start w:val="2"/>
      <w:numFmt w:val="decimal"/>
      <w:lvlText w:val="%1)"/>
      <w:lvlJc w:val="left"/>
      <w:pPr>
        <w:tabs>
          <w:tab w:val="num" w:pos="1005"/>
        </w:tabs>
        <w:ind w:left="1005" w:hanging="360"/>
      </w:pPr>
      <w:rPr>
        <w:rFonts w:hint="eastAsia"/>
      </w:rPr>
    </w:lvl>
    <w:lvl w:ilvl="1" w:tplc="04090019">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23">
    <w:nsid w:val="241A3462"/>
    <w:multiLevelType w:val="hybridMultilevel"/>
    <w:tmpl w:val="C0E6EE7A"/>
    <w:lvl w:ilvl="0" w:tplc="6ECADA34">
      <w:start w:val="1"/>
      <w:numFmt w:val="decimal"/>
      <w:lvlText w:val="%1．"/>
      <w:lvlJc w:val="left"/>
      <w:pPr>
        <w:tabs>
          <w:tab w:val="num" w:pos="360"/>
        </w:tabs>
        <w:ind w:left="360" w:hanging="36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2468615B"/>
    <w:multiLevelType w:val="hybridMultilevel"/>
    <w:tmpl w:val="8C5876CC"/>
    <w:lvl w:ilvl="0" w:tplc="833E781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2485459E"/>
    <w:multiLevelType w:val="hybridMultilevel"/>
    <w:tmpl w:val="FCEA673A"/>
    <w:lvl w:ilvl="0" w:tplc="A258865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2F354401"/>
    <w:multiLevelType w:val="hybridMultilevel"/>
    <w:tmpl w:val="320675C4"/>
    <w:lvl w:ilvl="0" w:tplc="E202F100">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32F110B6"/>
    <w:multiLevelType w:val="hybridMultilevel"/>
    <w:tmpl w:val="F70C09EE"/>
    <w:lvl w:ilvl="0" w:tplc="33D24F56">
      <w:start w:val="1"/>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8">
    <w:nsid w:val="34F2661B"/>
    <w:multiLevelType w:val="hybridMultilevel"/>
    <w:tmpl w:val="E2D6EE90"/>
    <w:lvl w:ilvl="0" w:tplc="8AE4F314">
      <w:start w:val="1"/>
      <w:numFmt w:val="bullet"/>
      <w:lvlText w:val=""/>
      <w:lvlJc w:val="left"/>
      <w:pPr>
        <w:tabs>
          <w:tab w:val="num" w:pos="1635"/>
        </w:tabs>
        <w:ind w:left="1635" w:hanging="420"/>
      </w:pPr>
      <w:rPr>
        <w:rFonts w:ascii="Wingdings" w:hAnsi="Wingdings" w:hint="default"/>
      </w:rPr>
    </w:lvl>
    <w:lvl w:ilvl="1" w:tplc="8AE4F314">
      <w:start w:val="1"/>
      <w:numFmt w:val="bullet"/>
      <w:lvlText w:val=""/>
      <w:lvlJc w:val="left"/>
      <w:pPr>
        <w:tabs>
          <w:tab w:val="num" w:pos="1635"/>
        </w:tabs>
        <w:ind w:left="1635" w:hanging="420"/>
      </w:pPr>
      <w:rPr>
        <w:rFonts w:ascii="Wingdings" w:hAnsi="Wingdings" w:hint="default"/>
      </w:rPr>
    </w:lvl>
    <w:lvl w:ilvl="2" w:tplc="04090005" w:tentative="1">
      <w:start w:val="1"/>
      <w:numFmt w:val="bullet"/>
      <w:lvlText w:val=""/>
      <w:lvlJc w:val="left"/>
      <w:pPr>
        <w:tabs>
          <w:tab w:val="num" w:pos="2055"/>
        </w:tabs>
        <w:ind w:left="2055" w:hanging="420"/>
      </w:pPr>
      <w:rPr>
        <w:rFonts w:ascii="Wingdings" w:hAnsi="Wingdings" w:hint="default"/>
      </w:rPr>
    </w:lvl>
    <w:lvl w:ilvl="3" w:tplc="04090001" w:tentative="1">
      <w:start w:val="1"/>
      <w:numFmt w:val="bullet"/>
      <w:lvlText w:val=""/>
      <w:lvlJc w:val="left"/>
      <w:pPr>
        <w:tabs>
          <w:tab w:val="num" w:pos="2475"/>
        </w:tabs>
        <w:ind w:left="2475" w:hanging="420"/>
      </w:pPr>
      <w:rPr>
        <w:rFonts w:ascii="Wingdings" w:hAnsi="Wingdings" w:hint="default"/>
      </w:rPr>
    </w:lvl>
    <w:lvl w:ilvl="4" w:tplc="04090003" w:tentative="1">
      <w:start w:val="1"/>
      <w:numFmt w:val="bullet"/>
      <w:lvlText w:val=""/>
      <w:lvlJc w:val="left"/>
      <w:pPr>
        <w:tabs>
          <w:tab w:val="num" w:pos="2895"/>
        </w:tabs>
        <w:ind w:left="2895" w:hanging="420"/>
      </w:pPr>
      <w:rPr>
        <w:rFonts w:ascii="Wingdings" w:hAnsi="Wingdings" w:hint="default"/>
      </w:rPr>
    </w:lvl>
    <w:lvl w:ilvl="5" w:tplc="04090005" w:tentative="1">
      <w:start w:val="1"/>
      <w:numFmt w:val="bullet"/>
      <w:lvlText w:val=""/>
      <w:lvlJc w:val="left"/>
      <w:pPr>
        <w:tabs>
          <w:tab w:val="num" w:pos="3315"/>
        </w:tabs>
        <w:ind w:left="3315" w:hanging="420"/>
      </w:pPr>
      <w:rPr>
        <w:rFonts w:ascii="Wingdings" w:hAnsi="Wingdings" w:hint="default"/>
      </w:rPr>
    </w:lvl>
    <w:lvl w:ilvl="6" w:tplc="04090001" w:tentative="1">
      <w:start w:val="1"/>
      <w:numFmt w:val="bullet"/>
      <w:lvlText w:val=""/>
      <w:lvlJc w:val="left"/>
      <w:pPr>
        <w:tabs>
          <w:tab w:val="num" w:pos="3735"/>
        </w:tabs>
        <w:ind w:left="3735" w:hanging="420"/>
      </w:pPr>
      <w:rPr>
        <w:rFonts w:ascii="Wingdings" w:hAnsi="Wingdings" w:hint="default"/>
      </w:rPr>
    </w:lvl>
    <w:lvl w:ilvl="7" w:tplc="04090003" w:tentative="1">
      <w:start w:val="1"/>
      <w:numFmt w:val="bullet"/>
      <w:lvlText w:val=""/>
      <w:lvlJc w:val="left"/>
      <w:pPr>
        <w:tabs>
          <w:tab w:val="num" w:pos="4155"/>
        </w:tabs>
        <w:ind w:left="4155" w:hanging="420"/>
      </w:pPr>
      <w:rPr>
        <w:rFonts w:ascii="Wingdings" w:hAnsi="Wingdings" w:hint="default"/>
      </w:rPr>
    </w:lvl>
    <w:lvl w:ilvl="8" w:tplc="04090005" w:tentative="1">
      <w:start w:val="1"/>
      <w:numFmt w:val="bullet"/>
      <w:lvlText w:val=""/>
      <w:lvlJc w:val="left"/>
      <w:pPr>
        <w:tabs>
          <w:tab w:val="num" w:pos="4575"/>
        </w:tabs>
        <w:ind w:left="4575" w:hanging="420"/>
      </w:pPr>
      <w:rPr>
        <w:rFonts w:ascii="Wingdings" w:hAnsi="Wingdings" w:hint="default"/>
      </w:rPr>
    </w:lvl>
  </w:abstractNum>
  <w:abstractNum w:abstractNumId="29">
    <w:nsid w:val="353F5ECE"/>
    <w:multiLevelType w:val="hybridMultilevel"/>
    <w:tmpl w:val="85A20DEE"/>
    <w:lvl w:ilvl="0" w:tplc="3AD090AC">
      <w:start w:val="10"/>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3747521C"/>
    <w:multiLevelType w:val="hybridMultilevel"/>
    <w:tmpl w:val="6B481080"/>
    <w:lvl w:ilvl="0" w:tplc="38569D62">
      <w:start w:val="1"/>
      <w:numFmt w:val="decimal"/>
      <w:lvlText w:val="%1．"/>
      <w:lvlJc w:val="left"/>
      <w:pPr>
        <w:tabs>
          <w:tab w:val="num" w:pos="360"/>
        </w:tabs>
        <w:ind w:left="360" w:hanging="360"/>
      </w:pPr>
      <w:rPr>
        <w:rFonts w:hint="eastAsia"/>
      </w:rPr>
    </w:lvl>
    <w:lvl w:ilvl="1" w:tplc="3CC4922E">
      <w:start w:val="1"/>
      <w:numFmt w:val="lowerLetter"/>
      <w:lvlText w:val="%2．"/>
      <w:lvlJc w:val="left"/>
      <w:pPr>
        <w:tabs>
          <w:tab w:val="num" w:pos="780"/>
        </w:tabs>
        <w:ind w:left="780" w:hanging="360"/>
      </w:pPr>
      <w:rPr>
        <w:rFonts w:hint="eastAsia"/>
      </w:rPr>
    </w:lvl>
    <w:lvl w:ilvl="2" w:tplc="84D08264">
      <w:start w:val="1"/>
      <w:numFmt w:val="decimal"/>
      <w:lvlText w:val="%3）"/>
      <w:lvlJc w:val="left"/>
      <w:pPr>
        <w:tabs>
          <w:tab w:val="num" w:pos="1200"/>
        </w:tabs>
        <w:ind w:left="1200" w:hanging="360"/>
      </w:pPr>
      <w:rPr>
        <w:rFonts w:hint="eastAsia"/>
      </w:rPr>
    </w:lvl>
    <w:lvl w:ilvl="3" w:tplc="4C8646C4">
      <w:start w:val="1"/>
      <w:numFmt w:val="decimal"/>
      <w:lvlText w:val="%4)"/>
      <w:lvlJc w:val="left"/>
      <w:pPr>
        <w:tabs>
          <w:tab w:val="num" w:pos="1620"/>
        </w:tabs>
        <w:ind w:left="1620" w:hanging="360"/>
      </w:pPr>
      <w:rPr>
        <w:rFonts w:hint="eastAsia"/>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3CEC7875"/>
    <w:multiLevelType w:val="hybridMultilevel"/>
    <w:tmpl w:val="688E9408"/>
    <w:lvl w:ilvl="0" w:tplc="69F0BE20">
      <w:start w:val="1"/>
      <w:numFmt w:val="decimal"/>
      <w:lvlText w:val="%1）"/>
      <w:lvlJc w:val="left"/>
      <w:pPr>
        <w:tabs>
          <w:tab w:val="num" w:pos="1005"/>
        </w:tabs>
        <w:ind w:left="1005" w:hanging="360"/>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32">
    <w:nsid w:val="4397450B"/>
    <w:multiLevelType w:val="singleLevel"/>
    <w:tmpl w:val="E6EC750A"/>
    <w:lvl w:ilvl="0">
      <w:start w:val="1"/>
      <w:numFmt w:val="decimal"/>
      <w:lvlText w:val="%1）"/>
      <w:lvlJc w:val="left"/>
      <w:pPr>
        <w:tabs>
          <w:tab w:val="num" w:pos="630"/>
        </w:tabs>
        <w:ind w:left="630" w:hanging="315"/>
      </w:pPr>
      <w:rPr>
        <w:rFonts w:hint="eastAsia"/>
      </w:rPr>
    </w:lvl>
  </w:abstractNum>
  <w:abstractNum w:abstractNumId="33">
    <w:nsid w:val="49D35A04"/>
    <w:multiLevelType w:val="hybridMultilevel"/>
    <w:tmpl w:val="AA26DE48"/>
    <w:lvl w:ilvl="0">
      <w:start w:val="1"/>
      <w:numFmt w:val="decimal"/>
      <w:lvlText w:val="(%1)"/>
      <w:lvlJc w:val="left"/>
      <w:pPr>
        <w:tabs>
          <w:tab w:val="num" w:pos="1530"/>
        </w:tabs>
        <w:ind w:left="1530" w:hanging="360"/>
      </w:pPr>
      <w:rPr>
        <w:rFonts w:hint="default"/>
      </w:rPr>
    </w:lvl>
    <w:lvl w:ilvl="1" w:tentative="1">
      <w:start w:val="1"/>
      <w:numFmt w:val="lowerLetter"/>
      <w:lvlText w:val="%2)"/>
      <w:lvlJc w:val="left"/>
      <w:pPr>
        <w:tabs>
          <w:tab w:val="num" w:pos="2010"/>
        </w:tabs>
        <w:ind w:left="2010" w:hanging="420"/>
      </w:pPr>
    </w:lvl>
    <w:lvl w:ilvl="2" w:tentative="1">
      <w:start w:val="1"/>
      <w:numFmt w:val="lowerRoman"/>
      <w:lvlText w:val="%3."/>
      <w:lvlJc w:val="right"/>
      <w:pPr>
        <w:tabs>
          <w:tab w:val="num" w:pos="2430"/>
        </w:tabs>
        <w:ind w:left="2430" w:hanging="420"/>
      </w:pPr>
    </w:lvl>
    <w:lvl w:ilvl="3" w:tentative="1">
      <w:start w:val="1"/>
      <w:numFmt w:val="decimal"/>
      <w:lvlText w:val="%4."/>
      <w:lvlJc w:val="left"/>
      <w:pPr>
        <w:tabs>
          <w:tab w:val="num" w:pos="2850"/>
        </w:tabs>
        <w:ind w:left="2850" w:hanging="420"/>
      </w:pPr>
    </w:lvl>
    <w:lvl w:ilvl="4" w:tentative="1">
      <w:start w:val="1"/>
      <w:numFmt w:val="lowerLetter"/>
      <w:lvlText w:val="%5)"/>
      <w:lvlJc w:val="left"/>
      <w:pPr>
        <w:tabs>
          <w:tab w:val="num" w:pos="3270"/>
        </w:tabs>
        <w:ind w:left="3270" w:hanging="420"/>
      </w:pPr>
    </w:lvl>
    <w:lvl w:ilvl="5" w:tentative="1">
      <w:start w:val="1"/>
      <w:numFmt w:val="lowerRoman"/>
      <w:lvlText w:val="%6."/>
      <w:lvlJc w:val="right"/>
      <w:pPr>
        <w:tabs>
          <w:tab w:val="num" w:pos="3690"/>
        </w:tabs>
        <w:ind w:left="3690" w:hanging="420"/>
      </w:pPr>
    </w:lvl>
    <w:lvl w:ilvl="6" w:tentative="1">
      <w:start w:val="1"/>
      <w:numFmt w:val="decimal"/>
      <w:lvlText w:val="%7."/>
      <w:lvlJc w:val="left"/>
      <w:pPr>
        <w:tabs>
          <w:tab w:val="num" w:pos="4110"/>
        </w:tabs>
        <w:ind w:left="4110" w:hanging="420"/>
      </w:pPr>
    </w:lvl>
    <w:lvl w:ilvl="7" w:tentative="1">
      <w:start w:val="1"/>
      <w:numFmt w:val="lowerLetter"/>
      <w:lvlText w:val="%8)"/>
      <w:lvlJc w:val="left"/>
      <w:pPr>
        <w:tabs>
          <w:tab w:val="num" w:pos="4530"/>
        </w:tabs>
        <w:ind w:left="4530" w:hanging="420"/>
      </w:pPr>
    </w:lvl>
    <w:lvl w:ilvl="8" w:tentative="1">
      <w:start w:val="1"/>
      <w:numFmt w:val="lowerRoman"/>
      <w:lvlText w:val="%9."/>
      <w:lvlJc w:val="right"/>
      <w:pPr>
        <w:tabs>
          <w:tab w:val="num" w:pos="4950"/>
        </w:tabs>
        <w:ind w:left="4950" w:hanging="420"/>
      </w:pPr>
    </w:lvl>
  </w:abstractNum>
  <w:abstractNum w:abstractNumId="34">
    <w:nsid w:val="4B262CC2"/>
    <w:multiLevelType w:val="hybridMultilevel"/>
    <w:tmpl w:val="56185ECE"/>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35">
    <w:nsid w:val="4E543D93"/>
    <w:multiLevelType w:val="hybridMultilevel"/>
    <w:tmpl w:val="F55A1B64"/>
    <w:lvl w:ilvl="0" w:tplc="5914BD3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nsid w:val="57E37660"/>
    <w:multiLevelType w:val="hybridMultilevel"/>
    <w:tmpl w:val="B73642DC"/>
    <w:lvl w:ilvl="0" w:tplc="291C814A">
      <w:start w:val="1"/>
      <w:numFmt w:val="decimal"/>
      <w:lvlText w:val="%1）"/>
      <w:lvlJc w:val="left"/>
      <w:pPr>
        <w:tabs>
          <w:tab w:val="num" w:pos="1005"/>
        </w:tabs>
        <w:ind w:left="1005" w:hanging="360"/>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37">
    <w:nsid w:val="5DEE2F8A"/>
    <w:multiLevelType w:val="hybridMultilevel"/>
    <w:tmpl w:val="9FDEAC7A"/>
    <w:lvl w:ilvl="0" w:tplc="587E349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nsid w:val="5E0E7EF0"/>
    <w:multiLevelType w:val="hybridMultilevel"/>
    <w:tmpl w:val="25D0DF20"/>
    <w:lvl w:ilvl="0" w:tplc="F878CA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nsid w:val="6461217D"/>
    <w:multiLevelType w:val="hybridMultilevel"/>
    <w:tmpl w:val="27B6D8CC"/>
    <w:lvl w:ilvl="0" w:tplc="CC382F08">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nsid w:val="6646590E"/>
    <w:multiLevelType w:val="hybridMultilevel"/>
    <w:tmpl w:val="A6FECE16"/>
    <w:lvl w:ilvl="0" w:tplc="A44A3C70">
      <w:start w:val="1"/>
      <w:numFmt w:val="decimal"/>
      <w:lvlText w:val="（%1）"/>
      <w:lvlJc w:val="left"/>
      <w:pPr>
        <w:tabs>
          <w:tab w:val="num" w:pos="945"/>
        </w:tabs>
        <w:ind w:left="945" w:hanging="720"/>
      </w:pPr>
      <w:rPr>
        <w:rFonts w:hint="default"/>
      </w:r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41">
    <w:nsid w:val="68392CD2"/>
    <w:multiLevelType w:val="hybridMultilevel"/>
    <w:tmpl w:val="BDBC5E00"/>
    <w:lvl w:ilvl="0" w:tplc="C008663E">
      <w:start w:val="1"/>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42">
    <w:nsid w:val="6975056E"/>
    <w:multiLevelType w:val="hybridMultilevel"/>
    <w:tmpl w:val="BBDEBC48"/>
    <w:lvl w:ilvl="0" w:tplc="032ACB9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nsid w:val="6BA73F73"/>
    <w:multiLevelType w:val="hybridMultilevel"/>
    <w:tmpl w:val="F2BC9EF2"/>
    <w:lvl w:ilvl="0" w:tplc="7AD0D8D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nsid w:val="6EB443C9"/>
    <w:multiLevelType w:val="singleLevel"/>
    <w:tmpl w:val="4B78A632"/>
    <w:lvl w:ilvl="0">
      <w:start w:val="1"/>
      <w:numFmt w:val="decimal"/>
      <w:lvlText w:val="%1）"/>
      <w:lvlJc w:val="left"/>
      <w:pPr>
        <w:tabs>
          <w:tab w:val="num" w:pos="630"/>
        </w:tabs>
        <w:ind w:left="630" w:hanging="315"/>
      </w:pPr>
      <w:rPr>
        <w:rFonts w:hint="eastAsia"/>
      </w:rPr>
    </w:lvl>
  </w:abstractNum>
  <w:abstractNum w:abstractNumId="45">
    <w:nsid w:val="75C96AEF"/>
    <w:multiLevelType w:val="hybridMultilevel"/>
    <w:tmpl w:val="8496F632"/>
    <w:lvl w:ilvl="0" w:tplc="FFFC28C6">
      <w:start w:val="1"/>
      <w:numFmt w:val="decimal"/>
      <w:lvlText w:val="%1）"/>
      <w:lvlJc w:val="left"/>
      <w:pPr>
        <w:tabs>
          <w:tab w:val="num" w:pos="1005"/>
        </w:tabs>
        <w:ind w:left="1005" w:hanging="360"/>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46">
    <w:nsid w:val="799A679C"/>
    <w:multiLevelType w:val="hybridMultilevel"/>
    <w:tmpl w:val="7DAEECC2"/>
    <w:lvl w:ilvl="0">
      <w:start w:val="1"/>
      <w:numFmt w:val="decimal"/>
      <w:lvlText w:val="%1."/>
      <w:lvlJc w:val="left"/>
      <w:pPr>
        <w:tabs>
          <w:tab w:val="num" w:pos="600"/>
        </w:tabs>
        <w:ind w:left="600" w:hanging="360"/>
      </w:pPr>
      <w:rPr>
        <w:rFonts w:hint="eastAsia"/>
      </w:rPr>
    </w:lvl>
    <w:lvl w:ilvl="1">
      <w:start w:val="1"/>
      <w:numFmt w:val="decimal"/>
      <w:lvlText w:val="（%2）"/>
      <w:lvlJc w:val="left"/>
      <w:pPr>
        <w:tabs>
          <w:tab w:val="num" w:pos="1380"/>
        </w:tabs>
        <w:ind w:left="1380" w:hanging="720"/>
      </w:pPr>
      <w:rPr>
        <w:rFonts w:hint="eastAsia"/>
      </w:rPr>
    </w:lvl>
    <w:lvl w:ilvl="2" w:tentative="1">
      <w:start w:val="1"/>
      <w:numFmt w:val="lowerRoman"/>
      <w:lvlText w:val="%3."/>
      <w:lvlJc w:val="right"/>
      <w:pPr>
        <w:tabs>
          <w:tab w:val="num" w:pos="1500"/>
        </w:tabs>
        <w:ind w:left="1500" w:hanging="420"/>
      </w:pPr>
    </w:lvl>
    <w:lvl w:ilvl="3" w:tentative="1">
      <w:start w:val="1"/>
      <w:numFmt w:val="decimal"/>
      <w:lvlText w:val="%4."/>
      <w:lvlJc w:val="left"/>
      <w:pPr>
        <w:tabs>
          <w:tab w:val="num" w:pos="1920"/>
        </w:tabs>
        <w:ind w:left="1920" w:hanging="420"/>
      </w:pPr>
    </w:lvl>
    <w:lvl w:ilvl="4" w:tentative="1">
      <w:start w:val="1"/>
      <w:numFmt w:val="lowerLetter"/>
      <w:lvlText w:val="%5)"/>
      <w:lvlJc w:val="left"/>
      <w:pPr>
        <w:tabs>
          <w:tab w:val="num" w:pos="2340"/>
        </w:tabs>
        <w:ind w:left="2340" w:hanging="420"/>
      </w:pPr>
    </w:lvl>
    <w:lvl w:ilvl="5" w:tentative="1">
      <w:start w:val="1"/>
      <w:numFmt w:val="lowerRoman"/>
      <w:lvlText w:val="%6."/>
      <w:lvlJc w:val="right"/>
      <w:pPr>
        <w:tabs>
          <w:tab w:val="num" w:pos="2760"/>
        </w:tabs>
        <w:ind w:left="2760" w:hanging="420"/>
      </w:pPr>
    </w:lvl>
    <w:lvl w:ilvl="6" w:tentative="1">
      <w:start w:val="1"/>
      <w:numFmt w:val="decimal"/>
      <w:lvlText w:val="%7."/>
      <w:lvlJc w:val="left"/>
      <w:pPr>
        <w:tabs>
          <w:tab w:val="num" w:pos="3180"/>
        </w:tabs>
        <w:ind w:left="3180" w:hanging="420"/>
      </w:pPr>
    </w:lvl>
    <w:lvl w:ilvl="7" w:tentative="1">
      <w:start w:val="1"/>
      <w:numFmt w:val="lowerLetter"/>
      <w:lvlText w:val="%8)"/>
      <w:lvlJc w:val="left"/>
      <w:pPr>
        <w:tabs>
          <w:tab w:val="num" w:pos="3600"/>
        </w:tabs>
        <w:ind w:left="3600" w:hanging="420"/>
      </w:pPr>
    </w:lvl>
    <w:lvl w:ilvl="8" w:tentative="1">
      <w:start w:val="1"/>
      <w:numFmt w:val="lowerRoman"/>
      <w:lvlText w:val="%9."/>
      <w:lvlJc w:val="right"/>
      <w:pPr>
        <w:tabs>
          <w:tab w:val="num" w:pos="4020"/>
        </w:tabs>
        <w:ind w:left="4020" w:hanging="420"/>
      </w:pPr>
    </w:lvl>
  </w:abstractNum>
  <w:abstractNum w:abstractNumId="47">
    <w:nsid w:val="79A63A6A"/>
    <w:multiLevelType w:val="hybridMultilevel"/>
    <w:tmpl w:val="36C6B974"/>
    <w:lvl w:ilvl="0" w:tplc="3FB0BEF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6"/>
  </w:num>
  <w:num w:numId="2">
    <w:abstractNumId w:val="36"/>
  </w:num>
  <w:num w:numId="3">
    <w:abstractNumId w:val="31"/>
  </w:num>
  <w:num w:numId="4">
    <w:abstractNumId w:val="22"/>
  </w:num>
  <w:num w:numId="5">
    <w:abstractNumId w:val="37"/>
  </w:num>
  <w:num w:numId="6">
    <w:abstractNumId w:val="26"/>
  </w:num>
  <w:num w:numId="7">
    <w:abstractNumId w:val="47"/>
  </w:num>
  <w:num w:numId="8">
    <w:abstractNumId w:val="14"/>
  </w:num>
  <w:num w:numId="9">
    <w:abstractNumId w:val="30"/>
  </w:num>
  <w:num w:numId="10">
    <w:abstractNumId w:val="43"/>
  </w:num>
  <w:num w:numId="11">
    <w:abstractNumId w:val="20"/>
  </w:num>
  <w:num w:numId="12">
    <w:abstractNumId w:val="23"/>
  </w:num>
  <w:num w:numId="13">
    <w:abstractNumId w:val="46"/>
  </w:num>
  <w:num w:numId="14">
    <w:abstractNumId w:val="34"/>
  </w:num>
  <w:num w:numId="15">
    <w:abstractNumId w:val="25"/>
  </w:num>
  <w:num w:numId="16">
    <w:abstractNumId w:val="38"/>
  </w:num>
  <w:num w:numId="17">
    <w:abstractNumId w:val="24"/>
  </w:num>
  <w:num w:numId="18">
    <w:abstractNumId w:val="8"/>
  </w:num>
  <w:num w:numId="19">
    <w:abstractNumId w:val="7"/>
  </w:num>
  <w:num w:numId="20">
    <w:abstractNumId w:val="4"/>
  </w:num>
  <w:num w:numId="21">
    <w:abstractNumId w:val="6"/>
  </w:num>
  <w:num w:numId="22">
    <w:abstractNumId w:val="1"/>
  </w:num>
  <w:num w:numId="23">
    <w:abstractNumId w:val="3"/>
  </w:num>
  <w:num w:numId="24">
    <w:abstractNumId w:val="5"/>
  </w:num>
  <w:num w:numId="25">
    <w:abstractNumId w:val="9"/>
  </w:num>
  <w:num w:numId="26">
    <w:abstractNumId w:val="0"/>
  </w:num>
  <w:num w:numId="27">
    <w:abstractNumId w:val="10"/>
  </w:num>
  <w:num w:numId="28">
    <w:abstractNumId w:val="11"/>
  </w:num>
  <w:num w:numId="29">
    <w:abstractNumId w:val="2"/>
  </w:num>
  <w:num w:numId="30">
    <w:abstractNumId w:val="33"/>
  </w:num>
  <w:num w:numId="31">
    <w:abstractNumId w:val="40"/>
  </w:num>
  <w:num w:numId="32">
    <w:abstractNumId w:val="35"/>
  </w:num>
  <w:num w:numId="33">
    <w:abstractNumId w:val="19"/>
  </w:num>
  <w:num w:numId="34">
    <w:abstractNumId w:val="29"/>
  </w:num>
  <w:num w:numId="35">
    <w:abstractNumId w:val="15"/>
  </w:num>
  <w:num w:numId="36">
    <w:abstractNumId w:val="18"/>
  </w:num>
  <w:num w:numId="37">
    <w:abstractNumId w:val="17"/>
  </w:num>
  <w:num w:numId="38">
    <w:abstractNumId w:val="42"/>
  </w:num>
  <w:num w:numId="39">
    <w:abstractNumId w:val="12"/>
  </w:num>
  <w:num w:numId="40">
    <w:abstractNumId w:val="32"/>
  </w:num>
  <w:num w:numId="41">
    <w:abstractNumId w:val="13"/>
  </w:num>
  <w:num w:numId="42">
    <w:abstractNumId w:val="44"/>
  </w:num>
  <w:num w:numId="43">
    <w:abstractNumId w:val="39"/>
  </w:num>
  <w:num w:numId="44">
    <w:abstractNumId w:val="45"/>
  </w:num>
  <w:num w:numId="45">
    <w:abstractNumId w:val="21"/>
  </w:num>
  <w:num w:numId="46">
    <w:abstractNumId w:val="41"/>
  </w:num>
  <w:num w:numId="47">
    <w:abstractNumId w:val="28"/>
  </w:num>
  <w:num w:numId="48">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1F08"/>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F3E6E"/>
    <w:rsid w:val="000D5555"/>
    <w:rsid w:val="00121CD0"/>
    <w:rsid w:val="0016782F"/>
    <w:rsid w:val="001835D1"/>
    <w:rsid w:val="00184E7D"/>
    <w:rsid w:val="001C51C0"/>
    <w:rsid w:val="001E5DD9"/>
    <w:rsid w:val="001F31F4"/>
    <w:rsid w:val="00201621"/>
    <w:rsid w:val="00221DAB"/>
    <w:rsid w:val="002A29E6"/>
    <w:rsid w:val="002E0743"/>
    <w:rsid w:val="003422DB"/>
    <w:rsid w:val="00351F00"/>
    <w:rsid w:val="003830E0"/>
    <w:rsid w:val="003C31F3"/>
    <w:rsid w:val="0041115E"/>
    <w:rsid w:val="004C0AF8"/>
    <w:rsid w:val="004C433E"/>
    <w:rsid w:val="004E4A79"/>
    <w:rsid w:val="00547911"/>
    <w:rsid w:val="005609F8"/>
    <w:rsid w:val="005A13DA"/>
    <w:rsid w:val="006138E3"/>
    <w:rsid w:val="006854B9"/>
    <w:rsid w:val="006E2313"/>
    <w:rsid w:val="00701C24"/>
    <w:rsid w:val="00730275"/>
    <w:rsid w:val="00816B7B"/>
    <w:rsid w:val="00874D22"/>
    <w:rsid w:val="00907275"/>
    <w:rsid w:val="0094492C"/>
    <w:rsid w:val="00963770"/>
    <w:rsid w:val="009B60B8"/>
    <w:rsid w:val="009D229C"/>
    <w:rsid w:val="009F7D25"/>
    <w:rsid w:val="00A5273A"/>
    <w:rsid w:val="00A92C36"/>
    <w:rsid w:val="00AB3DF4"/>
    <w:rsid w:val="00AE64F0"/>
    <w:rsid w:val="00AF4A76"/>
    <w:rsid w:val="00B15443"/>
    <w:rsid w:val="00B7527B"/>
    <w:rsid w:val="00BD0FAE"/>
    <w:rsid w:val="00BF69F4"/>
    <w:rsid w:val="00C101A4"/>
    <w:rsid w:val="00CA2927"/>
    <w:rsid w:val="00CB2971"/>
    <w:rsid w:val="00CF097F"/>
    <w:rsid w:val="00CF245C"/>
    <w:rsid w:val="00CF3E6E"/>
    <w:rsid w:val="00D86A95"/>
    <w:rsid w:val="00DA1FED"/>
    <w:rsid w:val="00DA5DF2"/>
    <w:rsid w:val="00E030DC"/>
    <w:rsid w:val="00E03791"/>
    <w:rsid w:val="00E21976"/>
    <w:rsid w:val="00EE74CB"/>
    <w:rsid w:val="00F34A7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hmetcnv"/>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CF3E6E"/>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AF4A76"/>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201621"/>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Web)"/>
    <w:basedOn w:val="a"/>
    <w:rsid w:val="00CF245C"/>
    <w:pPr>
      <w:widowControl/>
      <w:spacing w:before="100" w:beforeAutospacing="1" w:after="100" w:afterAutospacing="1"/>
      <w:jc w:val="left"/>
    </w:pPr>
    <w:rPr>
      <w:rFonts w:ascii="宋体" w:hAnsi="宋体" w:cs="宋体"/>
      <w:kern w:val="0"/>
      <w:sz w:val="24"/>
    </w:rPr>
  </w:style>
  <w:style w:type="paragraph" w:styleId="a4">
    <w:name w:val="Plain Text"/>
    <w:basedOn w:val="a"/>
    <w:rsid w:val="00CF245C"/>
    <w:pPr>
      <w:widowControl/>
      <w:spacing w:before="100" w:beforeAutospacing="1" w:after="100" w:afterAutospacing="1"/>
      <w:jc w:val="left"/>
    </w:pPr>
    <w:rPr>
      <w:rFonts w:ascii="宋体" w:hAnsi="宋体" w:cs="宋体"/>
      <w:kern w:val="0"/>
      <w:sz w:val="24"/>
    </w:rPr>
  </w:style>
  <w:style w:type="character" w:styleId="a5">
    <w:name w:val="Strong"/>
    <w:basedOn w:val="a0"/>
    <w:qFormat/>
    <w:rsid w:val="00CF245C"/>
    <w:rPr>
      <w:b/>
      <w:bCs/>
    </w:rPr>
  </w:style>
  <w:style w:type="paragraph" w:styleId="a6">
    <w:name w:val="Body Text"/>
    <w:basedOn w:val="a"/>
    <w:rsid w:val="00CF245C"/>
    <w:rPr>
      <w:sz w:val="18"/>
    </w:rPr>
  </w:style>
  <w:style w:type="paragraph" w:styleId="a7">
    <w:name w:val="Body Text Indent"/>
    <w:basedOn w:val="a"/>
    <w:rsid w:val="00CF245C"/>
    <w:pPr>
      <w:spacing w:after="120"/>
      <w:ind w:leftChars="200" w:left="420"/>
    </w:pPr>
  </w:style>
  <w:style w:type="paragraph" w:styleId="20">
    <w:name w:val="Body Text Indent 2"/>
    <w:basedOn w:val="a"/>
    <w:rsid w:val="00CF245C"/>
    <w:pPr>
      <w:spacing w:after="120" w:line="480" w:lineRule="auto"/>
      <w:ind w:leftChars="200" w:left="420"/>
    </w:pPr>
  </w:style>
  <w:style w:type="table" w:styleId="a8">
    <w:name w:val="Table Grid"/>
    <w:basedOn w:val="a1"/>
    <w:rsid w:val="00CF245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semiHidden/>
    <w:rsid w:val="00CF245C"/>
  </w:style>
  <w:style w:type="paragraph" w:styleId="a9">
    <w:name w:val="Document Map"/>
    <w:basedOn w:val="a"/>
    <w:semiHidden/>
    <w:rsid w:val="00F34A79"/>
    <w:pPr>
      <w:shd w:val="clear" w:color="auto" w:fill="000080"/>
    </w:pPr>
  </w:style>
  <w:style w:type="character" w:styleId="aa">
    <w:name w:val="Hyperlink"/>
    <w:basedOn w:val="a0"/>
    <w:rsid w:val="00B15443"/>
    <w:rPr>
      <w:rFonts w:ascii="Arial" w:hAnsi="Arial" w:cs="Arial" w:hint="default"/>
      <w:color w:val="0000FF"/>
      <w:u w:val="single"/>
    </w:rPr>
  </w:style>
  <w:style w:type="paragraph" w:styleId="ab">
    <w:name w:val="header"/>
    <w:basedOn w:val="a"/>
    <w:rsid w:val="00701C24"/>
    <w:pPr>
      <w:pBdr>
        <w:bottom w:val="single" w:sz="6" w:space="1" w:color="auto"/>
      </w:pBdr>
      <w:tabs>
        <w:tab w:val="center" w:pos="4153"/>
        <w:tab w:val="right" w:pos="8306"/>
      </w:tabs>
      <w:snapToGrid w:val="0"/>
      <w:jc w:val="center"/>
    </w:pPr>
    <w:rPr>
      <w:sz w:val="18"/>
      <w:szCs w:val="18"/>
    </w:rPr>
  </w:style>
  <w:style w:type="paragraph" w:styleId="ac">
    <w:name w:val="footer"/>
    <w:basedOn w:val="a"/>
    <w:rsid w:val="00701C24"/>
    <w:pPr>
      <w:tabs>
        <w:tab w:val="center" w:pos="4153"/>
        <w:tab w:val="right" w:pos="8306"/>
      </w:tabs>
      <w:snapToGrid w:val="0"/>
      <w:jc w:val="left"/>
    </w:pPr>
    <w:rPr>
      <w:sz w:val="18"/>
      <w:szCs w:val="18"/>
    </w:rPr>
  </w:style>
  <w:style w:type="character" w:customStyle="1" w:styleId="2Char">
    <w:name w:val="标题 2 Char"/>
    <w:basedOn w:val="a0"/>
    <w:link w:val="2"/>
    <w:rsid w:val="00DA5DF2"/>
    <w:rPr>
      <w:rFonts w:ascii="Arial" w:eastAsia="黑体" w:hAnsi="Arial"/>
      <w:b/>
      <w:bCs/>
      <w:kern w:val="2"/>
      <w:sz w:val="32"/>
      <w:szCs w:val="32"/>
      <w:lang w:val="en-US" w:eastAsia="zh-CN" w:bidi="ar-SA"/>
    </w:rPr>
  </w:style>
</w:styles>
</file>

<file path=word/webSettings.xml><?xml version="1.0" encoding="utf-8"?>
<w:webSettings xmlns:r="http://schemas.openxmlformats.org/officeDocument/2006/relationships" xmlns:w="http://schemas.openxmlformats.org/wordprocessingml/2006/main">
  <w:divs>
    <w:div w:id="797796831">
      <w:bodyDiv w:val="1"/>
      <w:marLeft w:val="0"/>
      <w:marRight w:val="0"/>
      <w:marTop w:val="0"/>
      <w:marBottom w:val="0"/>
      <w:divBdr>
        <w:top w:val="none" w:sz="0" w:space="0" w:color="auto"/>
        <w:left w:val="none" w:sz="0" w:space="0" w:color="auto"/>
        <w:bottom w:val="none" w:sz="0" w:space="0" w:color="auto"/>
        <w:right w:val="none" w:sz="0" w:space="0" w:color="auto"/>
      </w:divBdr>
      <w:divsChild>
        <w:div w:id="472259267">
          <w:marLeft w:val="0"/>
          <w:marRight w:val="0"/>
          <w:marTop w:val="0"/>
          <w:marBottom w:val="0"/>
          <w:divBdr>
            <w:top w:val="none" w:sz="0" w:space="0" w:color="auto"/>
            <w:left w:val="none" w:sz="0" w:space="0" w:color="auto"/>
            <w:bottom w:val="none" w:sz="0" w:space="0" w:color="auto"/>
            <w:right w:val="none" w:sz="0" w:space="0" w:color="auto"/>
          </w:divBdr>
          <w:divsChild>
            <w:div w:id="1422918153">
              <w:marLeft w:val="0"/>
              <w:marRight w:val="0"/>
              <w:marTop w:val="0"/>
              <w:marBottom w:val="0"/>
              <w:divBdr>
                <w:top w:val="none" w:sz="0" w:space="0" w:color="auto"/>
                <w:left w:val="none" w:sz="0" w:space="0" w:color="auto"/>
                <w:bottom w:val="none" w:sz="0" w:space="0" w:color="auto"/>
                <w:right w:val="none" w:sz="0" w:space="0" w:color="auto"/>
              </w:divBdr>
              <w:divsChild>
                <w:div w:id="824711035">
                  <w:marLeft w:val="0"/>
                  <w:marRight w:val="0"/>
                  <w:marTop w:val="240"/>
                  <w:marBottom w:val="288"/>
                  <w:divBdr>
                    <w:top w:val="none" w:sz="0" w:space="0" w:color="auto"/>
                    <w:left w:val="none" w:sz="0" w:space="0" w:color="auto"/>
                    <w:bottom w:val="none" w:sz="0" w:space="0" w:color="auto"/>
                    <w:right w:val="none" w:sz="0" w:space="0" w:color="auto"/>
                  </w:divBdr>
                </w:div>
              </w:divsChild>
            </w:div>
          </w:divsChild>
        </w:div>
      </w:divsChild>
    </w:div>
    <w:div w:id="1706171537">
      <w:bodyDiv w:val="1"/>
      <w:marLeft w:val="0"/>
      <w:marRight w:val="0"/>
      <w:marTop w:val="0"/>
      <w:marBottom w:val="0"/>
      <w:divBdr>
        <w:top w:val="none" w:sz="0" w:space="0" w:color="auto"/>
        <w:left w:val="none" w:sz="0" w:space="0" w:color="auto"/>
        <w:bottom w:val="none" w:sz="0" w:space="0" w:color="auto"/>
        <w:right w:val="none" w:sz="0" w:space="0" w:color="auto"/>
      </w:divBdr>
    </w:div>
    <w:div w:id="1886482962">
      <w:bodyDiv w:val="1"/>
      <w:marLeft w:val="0"/>
      <w:marRight w:val="0"/>
      <w:marTop w:val="0"/>
      <w:marBottom w:val="0"/>
      <w:divBdr>
        <w:top w:val="none" w:sz="0" w:space="0" w:color="auto"/>
        <w:left w:val="none" w:sz="0" w:space="0" w:color="auto"/>
        <w:bottom w:val="none" w:sz="0" w:space="0" w:color="auto"/>
        <w:right w:val="none" w:sz="0" w:space="0" w:color="auto"/>
      </w:divBdr>
      <w:divsChild>
        <w:div w:id="1768428415">
          <w:marLeft w:val="0"/>
          <w:marRight w:val="0"/>
          <w:marTop w:val="0"/>
          <w:marBottom w:val="0"/>
          <w:divBdr>
            <w:top w:val="none" w:sz="0" w:space="0" w:color="auto"/>
            <w:left w:val="none" w:sz="0" w:space="0" w:color="auto"/>
            <w:bottom w:val="none" w:sz="0" w:space="0" w:color="auto"/>
            <w:right w:val="none" w:sz="0" w:space="0" w:color="auto"/>
          </w:divBdr>
          <w:divsChild>
            <w:div w:id="1044671398">
              <w:marLeft w:val="0"/>
              <w:marRight w:val="0"/>
              <w:marTop w:val="0"/>
              <w:marBottom w:val="0"/>
              <w:divBdr>
                <w:top w:val="none" w:sz="0" w:space="0" w:color="auto"/>
                <w:left w:val="none" w:sz="0" w:space="0" w:color="auto"/>
                <w:bottom w:val="none" w:sz="0" w:space="0" w:color="auto"/>
                <w:right w:val="none" w:sz="0" w:space="0" w:color="auto"/>
              </w:divBdr>
              <w:divsChild>
                <w:div w:id="117113094">
                  <w:marLeft w:val="0"/>
                  <w:marRight w:val="0"/>
                  <w:marTop w:val="0"/>
                  <w:marBottom w:val="0"/>
                  <w:divBdr>
                    <w:top w:val="none" w:sz="0" w:space="0" w:color="auto"/>
                    <w:left w:val="none" w:sz="0" w:space="0" w:color="auto"/>
                    <w:bottom w:val="none" w:sz="0" w:space="0" w:color="auto"/>
                    <w:right w:val="none" w:sz="0" w:space="0" w:color="auto"/>
                  </w:divBdr>
                  <w:divsChild>
                    <w:div w:id="1887595217">
                      <w:marLeft w:val="225"/>
                      <w:marRight w:val="225"/>
                      <w:marTop w:val="225"/>
                      <w:marBottom w:val="225"/>
                      <w:divBdr>
                        <w:top w:val="none" w:sz="0" w:space="0" w:color="auto"/>
                        <w:left w:val="none" w:sz="0" w:space="0" w:color="auto"/>
                        <w:bottom w:val="none" w:sz="0" w:space="0" w:color="auto"/>
                        <w:right w:val="none" w:sz="0" w:space="0" w:color="auto"/>
                      </w:divBdr>
                      <w:divsChild>
                        <w:div w:id="18992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2144</Words>
  <Characters>12223</Characters>
  <Application>Microsoft Office Word</Application>
  <DocSecurity>0</DocSecurity>
  <Lines>101</Lines>
  <Paragraphs>28</Paragraphs>
  <ScaleCrop>false</ScaleCrop>
  <Company>WwW.YlmF.CoM</Company>
  <LinksUpToDate>false</LinksUpToDate>
  <CharactersWithSpaces>14339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2006级数据结构课程设计任务书</dc:title>
  <dc:subject/>
  <dc:creator>雨林木风</dc:creator>
  <cp:keywords/>
  <dc:description/>
  <cp:lastModifiedBy>YLMF</cp:lastModifiedBy>
  <cp:revision>2</cp:revision>
  <dcterms:created xsi:type="dcterms:W3CDTF">2016-01-04T12:08:00Z</dcterms:created>
  <dcterms:modified xsi:type="dcterms:W3CDTF">2016-01-04T12:08:00Z</dcterms:modified>
</cp:coreProperties>
</file>